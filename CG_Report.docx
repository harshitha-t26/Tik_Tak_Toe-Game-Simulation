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E5A8" w14:textId="77777777" w:rsidR="005179F1" w:rsidRPr="00C8177F" w:rsidRDefault="00A55B58">
      <w:pPr>
        <w:spacing w:before="62" w:line="400" w:lineRule="exact"/>
        <w:ind w:left="556"/>
        <w:rPr>
          <w:rFonts w:eastAsia="Liberation Serif"/>
          <w:sz w:val="36"/>
          <w:szCs w:val="36"/>
        </w:rPr>
      </w:pPr>
      <w:r>
        <w:pict w14:anchorId="2FDB7434">
          <v:group id="_x0000_s1223" style="position:absolute;left:0;text-align:left;margin-left:22.5pt;margin-top:22.5pt;width:550.25pt;height:796.85pt;z-index:-251679232;mso-position-horizontal-relative:page;mso-position-vertical-relative:page" coordorigin="450,450" coordsize="11005,15937">
            <v:shape id="_x0000_s1231" style="position:absolute;left:480;top:510;width:10945;height:0" coordorigin="480,510" coordsize="10945,0" path="m480,510r10945,e" filled="f" strokeweight="3pt">
              <v:path arrowok="t"/>
            </v:shape>
            <v:shape id="_x0000_s1230" style="position:absolute;left:510;top:563;width:10885;height:0" coordorigin="510,563" coordsize="10885,0" path="m510,563r10885,e" filled="f">
              <v:path arrowok="t"/>
            </v:shape>
            <v:shape id="_x0000_s1229" style="position:absolute;left:11418;top:480;width:0;height:15877" coordorigin="11418,480" coordsize="0,15877" path="m11418,480r,15877e" filled="f">
              <v:path arrowok="t"/>
            </v:shape>
            <v:shape id="_x0000_s1228" style="position:absolute;left:11365;top:510;width:0;height:15817" coordorigin="11365,510" coordsize="0,15817" path="m11365,510r,15817e" filled="f" strokeweight="3pt">
              <v:path arrowok="t"/>
            </v:shape>
            <v:shape id="_x0000_s1227" style="position:absolute;left:480;top:16350;width:10945;height:0" coordorigin="480,16350" coordsize="10945,0" path="m11425,16350r-10945,e" filled="f">
              <v:path arrowok="t"/>
            </v:shape>
            <v:shape id="_x0000_s1226" style="position:absolute;left:555;top:16297;width:10795;height:0" coordorigin="555,16297" coordsize="10795,0" path="m11350,16297r-10795,e" filled="f" strokeweight="3pt">
              <v:path arrowok="t"/>
            </v:shape>
            <v:shape id="_x0000_s1225" style="position:absolute;left:510;top:480;width:0;height:15877" coordorigin="510,480" coordsize="0,15877" path="m510,16357l510,480e" filled="f" strokeweight="3pt">
              <v:path arrowok="t"/>
            </v:shape>
            <v:shape id="_x0000_s1224" style="position:absolute;left:563;top:555;width:0;height:15727" coordorigin="563,555" coordsize="0,15727" path="m563,16282l563,555e" filled="f">
              <v:path arrowok="t"/>
            </v:shape>
            <w10:wrap anchorx="page" anchory="page"/>
          </v:group>
        </w:pict>
      </w:r>
      <w:hyperlink r:id="rId8">
        <w:r w:rsidR="002E3510" w:rsidRPr="00C8177F">
          <w:rPr>
            <w:rFonts w:eastAsia="Liberation Serif"/>
            <w:b/>
            <w:color w:val="7F007F"/>
            <w:position w:val="-1"/>
            <w:sz w:val="36"/>
            <w:szCs w:val="36"/>
            <w:u w:color="7F007F"/>
          </w:rPr>
          <w:t>VISVESVARAYA TECHNOLOGICAL UNIVERSITY</w:t>
        </w:r>
      </w:hyperlink>
    </w:p>
    <w:p w14:paraId="18C526B7" w14:textId="77777777" w:rsidR="005179F1" w:rsidRPr="000571B2" w:rsidRDefault="005179F1">
      <w:pPr>
        <w:spacing w:before="19" w:line="200" w:lineRule="exact"/>
      </w:pPr>
    </w:p>
    <w:p w14:paraId="5E6AF54C" w14:textId="77777777" w:rsidR="005179F1" w:rsidRPr="000571B2" w:rsidRDefault="002E3510">
      <w:pPr>
        <w:spacing w:before="29" w:line="260" w:lineRule="exact"/>
        <w:ind w:left="1684"/>
        <w:rPr>
          <w:rFonts w:eastAsia="Liberation Serif"/>
          <w:sz w:val="24"/>
          <w:szCs w:val="24"/>
        </w:rPr>
      </w:pPr>
      <w:r w:rsidRPr="000571B2">
        <w:rPr>
          <w:rFonts w:eastAsia="Liberation Serif"/>
          <w:b/>
          <w:color w:val="990099"/>
          <w:position w:val="-1"/>
          <w:sz w:val="24"/>
          <w:szCs w:val="24"/>
        </w:rPr>
        <w:t>“JNANA SANGAMA” , BELAGAVI-590018, KARNATAKA</w:t>
      </w:r>
    </w:p>
    <w:p w14:paraId="48515500" w14:textId="77777777" w:rsidR="005179F1" w:rsidRPr="000571B2" w:rsidRDefault="005179F1">
      <w:pPr>
        <w:spacing w:line="200" w:lineRule="exact"/>
      </w:pPr>
    </w:p>
    <w:p w14:paraId="7336CC85" w14:textId="77777777" w:rsidR="005179F1" w:rsidRPr="000571B2" w:rsidRDefault="005179F1">
      <w:pPr>
        <w:spacing w:line="280" w:lineRule="exact"/>
        <w:rPr>
          <w:sz w:val="28"/>
          <w:szCs w:val="28"/>
        </w:rPr>
      </w:pPr>
    </w:p>
    <w:p w14:paraId="1850FD42" w14:textId="77777777" w:rsidR="005179F1" w:rsidRPr="000571B2" w:rsidRDefault="00A55B58">
      <w:pPr>
        <w:ind w:left="3952"/>
      </w:pPr>
      <w:r>
        <w:pict w14:anchorId="1105B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3pt;height:105.2pt">
            <v:imagedata r:id="rId9" o:title=""/>
          </v:shape>
        </w:pict>
      </w:r>
    </w:p>
    <w:p w14:paraId="76109907" w14:textId="77777777" w:rsidR="005179F1" w:rsidRPr="000571B2" w:rsidRDefault="005179F1">
      <w:pPr>
        <w:spacing w:before="11" w:line="240" w:lineRule="exact"/>
        <w:rPr>
          <w:sz w:val="24"/>
          <w:szCs w:val="24"/>
        </w:rPr>
      </w:pPr>
    </w:p>
    <w:p w14:paraId="75CB8964" w14:textId="77777777" w:rsidR="005179F1" w:rsidRPr="000571B2" w:rsidRDefault="002E3510">
      <w:pPr>
        <w:spacing w:before="29"/>
        <w:ind w:left="3757" w:right="3590"/>
        <w:jc w:val="center"/>
        <w:rPr>
          <w:rFonts w:eastAsia="Liberation Serif"/>
          <w:sz w:val="24"/>
          <w:szCs w:val="24"/>
        </w:rPr>
      </w:pPr>
      <w:r w:rsidRPr="000571B2">
        <w:rPr>
          <w:rFonts w:eastAsia="Liberation Serif"/>
          <w:b/>
          <w:sz w:val="24"/>
          <w:szCs w:val="24"/>
        </w:rPr>
        <w:t>Mini Project Report</w:t>
      </w:r>
    </w:p>
    <w:p w14:paraId="1C62B83E" w14:textId="77777777" w:rsidR="005179F1" w:rsidRPr="000571B2" w:rsidRDefault="002E3510">
      <w:pPr>
        <w:ind w:left="4640" w:right="4471"/>
        <w:jc w:val="center"/>
        <w:rPr>
          <w:rFonts w:eastAsia="Liberation Serif"/>
          <w:sz w:val="24"/>
          <w:szCs w:val="24"/>
        </w:rPr>
      </w:pPr>
      <w:r w:rsidRPr="000571B2">
        <w:rPr>
          <w:rFonts w:eastAsia="Liberation Serif"/>
          <w:b/>
          <w:sz w:val="24"/>
          <w:szCs w:val="24"/>
        </w:rPr>
        <w:t>On</w:t>
      </w:r>
    </w:p>
    <w:p w14:paraId="1242E031" w14:textId="77777777" w:rsidR="005179F1" w:rsidRPr="000571B2" w:rsidRDefault="005179F1">
      <w:pPr>
        <w:spacing w:before="7" w:line="200" w:lineRule="exact"/>
      </w:pPr>
    </w:p>
    <w:p w14:paraId="2A9F7E16" w14:textId="77777777" w:rsidR="005179F1" w:rsidRPr="000571B2" w:rsidRDefault="002E3510">
      <w:pPr>
        <w:ind w:left="4811" w:right="4641"/>
        <w:jc w:val="center"/>
        <w:rPr>
          <w:rFonts w:eastAsia="Liberation Serif"/>
          <w:sz w:val="2"/>
          <w:szCs w:val="2"/>
        </w:rPr>
      </w:pPr>
      <w:r w:rsidRPr="000571B2">
        <w:rPr>
          <w:rFonts w:eastAsia="Liberation Serif"/>
          <w:sz w:val="2"/>
          <w:szCs w:val="2"/>
        </w:rPr>
        <w:t>S</w:t>
      </w:r>
    </w:p>
    <w:p w14:paraId="43B4D401" w14:textId="4A5BDBA7" w:rsidR="005179F1" w:rsidRPr="000571B2" w:rsidRDefault="002E3510">
      <w:pPr>
        <w:ind w:left="3159" w:right="2989"/>
        <w:jc w:val="center"/>
        <w:rPr>
          <w:rFonts w:eastAsia="Liberation Serif"/>
          <w:sz w:val="28"/>
          <w:szCs w:val="28"/>
        </w:rPr>
      </w:pPr>
      <w:r w:rsidRPr="000571B2">
        <w:rPr>
          <w:rFonts w:eastAsia="Liberation Serif"/>
          <w:b/>
          <w:color w:val="1E487C"/>
          <w:sz w:val="28"/>
          <w:szCs w:val="28"/>
        </w:rPr>
        <w:t>“</w:t>
      </w:r>
      <w:r w:rsidRPr="000571B2">
        <w:rPr>
          <w:rFonts w:eastAsia="DejaVu Sans"/>
          <w:b/>
          <w:color w:val="1E487C"/>
          <w:sz w:val="28"/>
          <w:szCs w:val="28"/>
        </w:rPr>
        <w:t>TIC-TAK-TOE GAME SIMULATION</w:t>
      </w:r>
      <w:r w:rsidRPr="000571B2">
        <w:rPr>
          <w:rFonts w:eastAsia="Liberation Serif"/>
          <w:b/>
          <w:color w:val="1E487C"/>
          <w:sz w:val="28"/>
          <w:szCs w:val="28"/>
        </w:rPr>
        <w:t>”</w:t>
      </w:r>
    </w:p>
    <w:p w14:paraId="0B36052E" w14:textId="77777777" w:rsidR="005179F1" w:rsidRPr="000571B2" w:rsidRDefault="005179F1">
      <w:pPr>
        <w:spacing w:before="6" w:line="180" w:lineRule="exact"/>
        <w:rPr>
          <w:sz w:val="18"/>
          <w:szCs w:val="18"/>
        </w:rPr>
      </w:pPr>
    </w:p>
    <w:p w14:paraId="32716EE2" w14:textId="77777777" w:rsidR="005179F1" w:rsidRPr="000571B2" w:rsidRDefault="002E3510">
      <w:pPr>
        <w:ind w:left="227" w:right="64"/>
        <w:jc w:val="center"/>
        <w:rPr>
          <w:rFonts w:eastAsia="Liberation Serif"/>
          <w:sz w:val="24"/>
          <w:szCs w:val="24"/>
        </w:rPr>
      </w:pPr>
      <w:r w:rsidRPr="000571B2">
        <w:rPr>
          <w:rFonts w:eastAsia="Liberation Serif"/>
          <w:b/>
          <w:sz w:val="24"/>
          <w:szCs w:val="24"/>
        </w:rPr>
        <w:t>Submitted in partial fulfillment of the requirement for completion of Computer Graphics</w:t>
      </w:r>
    </w:p>
    <w:p w14:paraId="44B79E48" w14:textId="77777777" w:rsidR="005179F1" w:rsidRPr="000571B2" w:rsidRDefault="002E3510">
      <w:pPr>
        <w:ind w:left="2536" w:right="2370"/>
        <w:jc w:val="center"/>
        <w:rPr>
          <w:rFonts w:eastAsia="Liberation Serif"/>
          <w:sz w:val="24"/>
          <w:szCs w:val="24"/>
        </w:rPr>
      </w:pPr>
      <w:r w:rsidRPr="000571B2">
        <w:rPr>
          <w:rFonts w:eastAsia="Liberation Serif"/>
          <w:b/>
          <w:sz w:val="24"/>
          <w:szCs w:val="24"/>
        </w:rPr>
        <w:t>Laboratory with Miniproject of VI semester</w:t>
      </w:r>
    </w:p>
    <w:p w14:paraId="53400340" w14:textId="77777777" w:rsidR="005179F1" w:rsidRPr="000571B2" w:rsidRDefault="005179F1">
      <w:pPr>
        <w:spacing w:before="3" w:line="120" w:lineRule="exact"/>
        <w:rPr>
          <w:sz w:val="12"/>
          <w:szCs w:val="12"/>
        </w:rPr>
      </w:pPr>
    </w:p>
    <w:p w14:paraId="59C998F2" w14:textId="77777777" w:rsidR="005179F1" w:rsidRPr="000571B2" w:rsidRDefault="005179F1">
      <w:pPr>
        <w:spacing w:line="200" w:lineRule="exact"/>
      </w:pPr>
    </w:p>
    <w:p w14:paraId="25FD6EEE" w14:textId="77777777" w:rsidR="005179F1" w:rsidRPr="000571B2" w:rsidRDefault="002E3510">
      <w:pPr>
        <w:ind w:left="2736" w:right="2572"/>
        <w:jc w:val="center"/>
        <w:rPr>
          <w:rFonts w:eastAsia="Liberation Serif"/>
          <w:sz w:val="28"/>
          <w:szCs w:val="28"/>
        </w:rPr>
      </w:pPr>
      <w:r w:rsidRPr="000571B2">
        <w:rPr>
          <w:rFonts w:eastAsia="Liberation Serif"/>
          <w:b/>
          <w:color w:val="5E4879"/>
          <w:sz w:val="28"/>
          <w:szCs w:val="28"/>
        </w:rPr>
        <w:t>BACHELOR OF ENGINEERING In</w:t>
      </w:r>
    </w:p>
    <w:p w14:paraId="06957356" w14:textId="77777777" w:rsidR="005179F1" w:rsidRPr="000571B2" w:rsidRDefault="002E3510">
      <w:pPr>
        <w:ind w:left="1937" w:right="1775"/>
        <w:jc w:val="center"/>
        <w:rPr>
          <w:rFonts w:eastAsia="Liberation Serif"/>
          <w:sz w:val="28"/>
          <w:szCs w:val="28"/>
        </w:rPr>
      </w:pPr>
      <w:r w:rsidRPr="000571B2">
        <w:rPr>
          <w:rFonts w:eastAsia="Liberation Serif"/>
          <w:b/>
          <w:color w:val="5E4879"/>
          <w:sz w:val="28"/>
          <w:szCs w:val="28"/>
        </w:rPr>
        <w:t>COMPUTER SCIENCE AND ENGINEERING</w:t>
      </w:r>
    </w:p>
    <w:p w14:paraId="2E7659AC" w14:textId="77777777" w:rsidR="005179F1" w:rsidRPr="000571B2" w:rsidRDefault="005179F1">
      <w:pPr>
        <w:spacing w:before="1" w:line="120" w:lineRule="exact"/>
        <w:rPr>
          <w:sz w:val="12"/>
          <w:szCs w:val="12"/>
        </w:rPr>
      </w:pPr>
    </w:p>
    <w:p w14:paraId="0D5AF481" w14:textId="77777777" w:rsidR="005179F1" w:rsidRPr="000571B2" w:rsidRDefault="005179F1">
      <w:pPr>
        <w:spacing w:line="200" w:lineRule="exact"/>
      </w:pPr>
    </w:p>
    <w:p w14:paraId="7562A43E" w14:textId="77777777" w:rsidR="005179F1" w:rsidRPr="000571B2" w:rsidRDefault="002E3510">
      <w:pPr>
        <w:ind w:left="4096" w:right="3929"/>
        <w:jc w:val="center"/>
        <w:rPr>
          <w:rFonts w:eastAsia="Liberation Serif"/>
          <w:sz w:val="24"/>
          <w:szCs w:val="24"/>
        </w:rPr>
      </w:pPr>
      <w:r w:rsidRPr="000571B2">
        <w:rPr>
          <w:rFonts w:eastAsia="Liberation Serif"/>
          <w:b/>
          <w:sz w:val="24"/>
          <w:szCs w:val="24"/>
        </w:rPr>
        <w:t>Submitted By</w:t>
      </w:r>
    </w:p>
    <w:p w14:paraId="6443E53E" w14:textId="77777777" w:rsidR="005179F1" w:rsidRPr="000571B2" w:rsidRDefault="005179F1">
      <w:pPr>
        <w:spacing w:before="16" w:line="260" w:lineRule="exact"/>
        <w:rPr>
          <w:sz w:val="26"/>
          <w:szCs w:val="26"/>
        </w:rPr>
      </w:pPr>
    </w:p>
    <w:p w14:paraId="1BBE6C25" w14:textId="5C15170C" w:rsidR="005179F1" w:rsidRPr="000571B2" w:rsidRDefault="002E3510">
      <w:pPr>
        <w:ind w:left="2716" w:right="2413"/>
        <w:jc w:val="center"/>
        <w:rPr>
          <w:rFonts w:eastAsia="Liberation Serif"/>
          <w:sz w:val="24"/>
          <w:szCs w:val="24"/>
        </w:rPr>
      </w:pPr>
      <w:r w:rsidRPr="000571B2">
        <w:rPr>
          <w:rFonts w:eastAsia="Liberation Serif"/>
          <w:b/>
          <w:color w:val="1C04CA"/>
          <w:sz w:val="24"/>
          <w:szCs w:val="24"/>
        </w:rPr>
        <w:t>Harshita T                          1VA17CS015</w:t>
      </w:r>
    </w:p>
    <w:p w14:paraId="73477B24" w14:textId="077E4F93" w:rsidR="005179F1" w:rsidRPr="000571B2" w:rsidRDefault="002E3510" w:rsidP="002E3510">
      <w:pPr>
        <w:spacing w:before="18"/>
        <w:ind w:left="2690" w:right="2413"/>
        <w:rPr>
          <w:rFonts w:eastAsia="Liberation Serif"/>
          <w:sz w:val="24"/>
          <w:szCs w:val="24"/>
        </w:rPr>
      </w:pPr>
      <w:r w:rsidRPr="000571B2">
        <w:rPr>
          <w:rFonts w:eastAsia="Liberation Serif"/>
          <w:b/>
          <w:color w:val="1C04CA"/>
          <w:sz w:val="24"/>
          <w:szCs w:val="24"/>
        </w:rPr>
        <w:t>Jagbeer Poonia                      1VA17CS018</w:t>
      </w:r>
    </w:p>
    <w:p w14:paraId="184BFAA8" w14:textId="77777777" w:rsidR="005179F1" w:rsidRPr="000571B2" w:rsidRDefault="005179F1">
      <w:pPr>
        <w:spacing w:before="14" w:line="280" w:lineRule="exact"/>
        <w:rPr>
          <w:sz w:val="28"/>
          <w:szCs w:val="28"/>
        </w:rPr>
      </w:pPr>
    </w:p>
    <w:p w14:paraId="35DBCC22" w14:textId="77777777" w:rsidR="005179F1" w:rsidRPr="000571B2" w:rsidRDefault="002E3510">
      <w:pPr>
        <w:ind w:left="3630" w:right="3462"/>
        <w:jc w:val="center"/>
        <w:rPr>
          <w:rFonts w:eastAsia="Liberation Serif"/>
          <w:sz w:val="24"/>
          <w:szCs w:val="24"/>
        </w:rPr>
      </w:pPr>
      <w:r w:rsidRPr="000571B2">
        <w:rPr>
          <w:rFonts w:eastAsia="Liberation Serif"/>
          <w:b/>
          <w:sz w:val="24"/>
          <w:szCs w:val="24"/>
        </w:rPr>
        <w:t>Under the Guidance of</w:t>
      </w:r>
    </w:p>
    <w:p w14:paraId="4C330AAB" w14:textId="77777777" w:rsidR="005179F1" w:rsidRPr="000571B2" w:rsidRDefault="002E3510">
      <w:pPr>
        <w:ind w:left="832" w:right="646" w:firstLine="180"/>
        <w:rPr>
          <w:rFonts w:eastAsia="Liberation Serif"/>
          <w:sz w:val="24"/>
          <w:szCs w:val="24"/>
        </w:rPr>
      </w:pPr>
      <w:r w:rsidRPr="000571B2">
        <w:rPr>
          <w:rFonts w:eastAsia="Liberation Serif"/>
          <w:b/>
          <w:color w:val="1C04CA"/>
          <w:sz w:val="24"/>
          <w:szCs w:val="24"/>
        </w:rPr>
        <w:t>Dr. Sangeetha V                                                                      Prof. Sunil G L Associate Professor                                                                 Assistant Professor Department of IS&amp;E                                                            Department of CS&amp;E</w:t>
      </w:r>
    </w:p>
    <w:p w14:paraId="5D2D258D" w14:textId="77777777" w:rsidR="005179F1" w:rsidRPr="000571B2" w:rsidRDefault="005179F1">
      <w:pPr>
        <w:spacing w:before="3" w:line="120" w:lineRule="exact"/>
        <w:rPr>
          <w:sz w:val="13"/>
          <w:szCs w:val="13"/>
        </w:rPr>
      </w:pPr>
    </w:p>
    <w:p w14:paraId="28066D7D" w14:textId="77777777" w:rsidR="005179F1" w:rsidRPr="000571B2" w:rsidRDefault="005179F1">
      <w:pPr>
        <w:spacing w:line="200" w:lineRule="exact"/>
      </w:pPr>
    </w:p>
    <w:p w14:paraId="19A31108" w14:textId="77777777" w:rsidR="005179F1" w:rsidRPr="000571B2" w:rsidRDefault="005179F1">
      <w:pPr>
        <w:spacing w:line="200" w:lineRule="exact"/>
      </w:pPr>
    </w:p>
    <w:p w14:paraId="1FD1115C" w14:textId="77777777" w:rsidR="005179F1" w:rsidRPr="000571B2" w:rsidRDefault="00A55B58">
      <w:pPr>
        <w:ind w:left="3726"/>
      </w:pPr>
      <w:r>
        <w:pict w14:anchorId="22F8C1E1">
          <v:shape id="_x0000_i1026" type="#_x0000_t75" style="width:98.9pt;height:90.8pt">
            <v:imagedata r:id="rId10" o:title=""/>
          </v:shape>
        </w:pict>
      </w:r>
    </w:p>
    <w:p w14:paraId="3293CBC4" w14:textId="77777777" w:rsidR="005179F1" w:rsidRPr="000571B2" w:rsidRDefault="005179F1">
      <w:pPr>
        <w:spacing w:line="200" w:lineRule="exact"/>
      </w:pPr>
    </w:p>
    <w:p w14:paraId="6AFCF3C5" w14:textId="77777777" w:rsidR="005179F1" w:rsidRPr="000571B2" w:rsidRDefault="005179F1">
      <w:pPr>
        <w:spacing w:line="200" w:lineRule="exact"/>
      </w:pPr>
    </w:p>
    <w:p w14:paraId="0520B70B" w14:textId="77777777" w:rsidR="005179F1" w:rsidRPr="000571B2" w:rsidRDefault="005179F1">
      <w:pPr>
        <w:spacing w:before="12" w:line="260" w:lineRule="exact"/>
        <w:rPr>
          <w:sz w:val="26"/>
          <w:szCs w:val="26"/>
        </w:rPr>
      </w:pPr>
    </w:p>
    <w:p w14:paraId="531AD8D1" w14:textId="77777777" w:rsidR="005179F1" w:rsidRPr="000571B2" w:rsidRDefault="002E3510">
      <w:pPr>
        <w:ind w:left="452" w:right="141"/>
        <w:jc w:val="center"/>
        <w:rPr>
          <w:rFonts w:eastAsia="Liberation Serif"/>
          <w:sz w:val="30"/>
          <w:szCs w:val="30"/>
        </w:rPr>
      </w:pPr>
      <w:r w:rsidRPr="000571B2">
        <w:rPr>
          <w:rFonts w:eastAsia="Liberation Serif"/>
          <w:b/>
          <w:color w:val="622322"/>
          <w:sz w:val="30"/>
          <w:szCs w:val="30"/>
        </w:rPr>
        <w:t>DEPARTMENT OF COMPUTER SCIENCE AND ENGINEERING</w:t>
      </w:r>
    </w:p>
    <w:p w14:paraId="47FCB021" w14:textId="77777777" w:rsidR="005179F1" w:rsidRPr="000571B2" w:rsidRDefault="005179F1">
      <w:pPr>
        <w:spacing w:before="2" w:line="160" w:lineRule="exact"/>
        <w:rPr>
          <w:sz w:val="17"/>
          <w:szCs w:val="17"/>
        </w:rPr>
      </w:pPr>
    </w:p>
    <w:p w14:paraId="43FDB289" w14:textId="77777777" w:rsidR="005179F1" w:rsidRPr="000571B2" w:rsidRDefault="002E3510">
      <w:pPr>
        <w:ind w:left="1584" w:right="1422"/>
        <w:jc w:val="center"/>
        <w:rPr>
          <w:rFonts w:eastAsia="Liberation Serif"/>
          <w:sz w:val="32"/>
          <w:szCs w:val="32"/>
        </w:rPr>
      </w:pPr>
      <w:r w:rsidRPr="000571B2">
        <w:rPr>
          <w:rFonts w:eastAsia="Liberation Serif"/>
          <w:b/>
          <w:color w:val="3F3051"/>
          <w:sz w:val="32"/>
          <w:szCs w:val="32"/>
        </w:rPr>
        <w:t>SAI VIDYA INSTITUTE OF TECHNOLOGY</w:t>
      </w:r>
    </w:p>
    <w:p w14:paraId="76B715B9" w14:textId="77777777" w:rsidR="005179F1" w:rsidRPr="000571B2" w:rsidRDefault="002E3510">
      <w:pPr>
        <w:spacing w:before="55"/>
        <w:ind w:left="112"/>
        <w:rPr>
          <w:rFonts w:eastAsia="Liberation Serif"/>
          <w:sz w:val="16"/>
          <w:szCs w:val="16"/>
        </w:rPr>
      </w:pPr>
      <w:r w:rsidRPr="000571B2">
        <w:rPr>
          <w:rFonts w:eastAsia="Liberation Serif"/>
          <w:b/>
          <w:color w:val="3F3051"/>
          <w:sz w:val="16"/>
          <w:szCs w:val="16"/>
        </w:rPr>
        <w:t>(Affiliated to Visvesvaraya Technological University, Belagavi | Recognized by Govt. of Karnataka | Approved by AICTE, New Delhi)</w:t>
      </w:r>
    </w:p>
    <w:p w14:paraId="68C93FE2" w14:textId="77777777" w:rsidR="005179F1" w:rsidRPr="000571B2" w:rsidRDefault="002E3510">
      <w:pPr>
        <w:spacing w:before="91"/>
        <w:ind w:left="2542" w:right="2377"/>
        <w:jc w:val="center"/>
        <w:rPr>
          <w:rFonts w:eastAsia="Liberation Serif"/>
          <w:sz w:val="24"/>
          <w:szCs w:val="24"/>
        </w:rPr>
      </w:pPr>
      <w:r w:rsidRPr="000571B2">
        <w:rPr>
          <w:rFonts w:eastAsia="Liberation Serif"/>
          <w:b/>
          <w:color w:val="622322"/>
          <w:sz w:val="24"/>
          <w:szCs w:val="24"/>
        </w:rPr>
        <w:t>RAJANUKUNTE, BENGALURU – 560 064</w:t>
      </w:r>
    </w:p>
    <w:p w14:paraId="0BA4ADAD" w14:textId="77777777" w:rsidR="005179F1" w:rsidRPr="000571B2" w:rsidRDefault="005179F1">
      <w:pPr>
        <w:spacing w:before="8" w:line="120" w:lineRule="exact"/>
        <w:rPr>
          <w:sz w:val="13"/>
          <w:szCs w:val="13"/>
        </w:rPr>
      </w:pPr>
    </w:p>
    <w:p w14:paraId="47A780E4" w14:textId="77777777" w:rsidR="005179F1" w:rsidRPr="000571B2" w:rsidRDefault="002E3510">
      <w:pPr>
        <w:ind w:left="4400" w:right="4230"/>
        <w:jc w:val="center"/>
        <w:rPr>
          <w:rFonts w:eastAsia="Liberation Serif"/>
          <w:sz w:val="24"/>
          <w:szCs w:val="24"/>
        </w:rPr>
      </w:pPr>
      <w:r w:rsidRPr="000571B2">
        <w:rPr>
          <w:rFonts w:eastAsia="Liberation Serif"/>
          <w:b/>
          <w:color w:val="622322"/>
          <w:sz w:val="24"/>
          <w:szCs w:val="24"/>
        </w:rPr>
        <w:t>2019-20</w:t>
      </w:r>
    </w:p>
    <w:p w14:paraId="000889C4" w14:textId="77777777" w:rsidR="005179F1" w:rsidRDefault="005179F1">
      <w:pPr>
        <w:spacing w:before="9" w:line="120" w:lineRule="exact"/>
        <w:rPr>
          <w:sz w:val="13"/>
          <w:szCs w:val="13"/>
        </w:rPr>
      </w:pPr>
    </w:p>
    <w:p w14:paraId="6299DCFF" w14:textId="77777777" w:rsidR="005179F1" w:rsidRDefault="002E3510">
      <w:pPr>
        <w:ind w:left="4811" w:right="4641"/>
        <w:jc w:val="center"/>
        <w:rPr>
          <w:rFonts w:ascii="Liberation Serif" w:eastAsia="Liberation Serif" w:hAnsi="Liberation Serif" w:cs="Liberation Serif"/>
          <w:sz w:val="2"/>
          <w:szCs w:val="2"/>
        </w:rPr>
        <w:sectPr w:rsidR="005179F1">
          <w:pgSz w:w="11920" w:h="16840"/>
          <w:pgMar w:top="1060" w:right="1160" w:bottom="280" w:left="1240" w:header="720" w:footer="720" w:gutter="0"/>
          <w:cols w:space="720"/>
        </w:sectPr>
      </w:pPr>
      <w:r>
        <w:rPr>
          <w:rFonts w:ascii="Liberation Serif" w:eastAsia="Liberation Serif" w:hAnsi="Liberation Serif" w:cs="Liberation Serif"/>
          <w:sz w:val="2"/>
          <w:szCs w:val="2"/>
        </w:rPr>
        <w:t>S</w:t>
      </w:r>
    </w:p>
    <w:p w14:paraId="43C016B4" w14:textId="77777777" w:rsidR="005179F1" w:rsidRPr="000571B2" w:rsidRDefault="00A55B58">
      <w:pPr>
        <w:spacing w:before="45"/>
        <w:ind w:left="288" w:right="240"/>
        <w:jc w:val="center"/>
        <w:rPr>
          <w:rFonts w:eastAsia="DejaVu Sans"/>
          <w:sz w:val="40"/>
          <w:szCs w:val="40"/>
        </w:rPr>
      </w:pPr>
      <w:r>
        <w:lastRenderedPageBreak/>
        <w:pict w14:anchorId="3C3299AC">
          <v:group id="_x0000_s1212" style="position:absolute;left:0;text-align:left;margin-left:22.5pt;margin-top:22.5pt;width:550.25pt;height:796.85pt;z-index:-251678208;mso-position-horizontal-relative:page;mso-position-vertical-relative:page" coordorigin="450,450" coordsize="11005,15937">
            <v:shape id="_x0000_s1220" style="position:absolute;left:480;top:510;width:10945;height:0" coordorigin="480,510" coordsize="10945,0" path="m480,510r10945,e" filled="f" strokeweight="3pt">
              <v:path arrowok="t"/>
            </v:shape>
            <v:shape id="_x0000_s1219" style="position:absolute;left:510;top:563;width:10885;height:0" coordorigin="510,563" coordsize="10885,0" path="m510,563r10885,e" filled="f">
              <v:path arrowok="t"/>
            </v:shape>
            <v:shape id="_x0000_s1218" style="position:absolute;left:11418;top:480;width:0;height:15877" coordorigin="11418,480" coordsize="0,15877" path="m11418,480r,15877e" filled="f">
              <v:path arrowok="t"/>
            </v:shape>
            <v:shape id="_x0000_s1217" style="position:absolute;left:11365;top:510;width:0;height:15817" coordorigin="11365,510" coordsize="0,15817" path="m11365,510r,15817e" filled="f" strokeweight="3pt">
              <v:path arrowok="t"/>
            </v:shape>
            <v:shape id="_x0000_s1216" style="position:absolute;left:480;top:16350;width:10945;height:0" coordorigin="480,16350" coordsize="10945,0" path="m11425,16350r-10945,e" filled="f">
              <v:path arrowok="t"/>
            </v:shape>
            <v:shape id="_x0000_s1215" style="position:absolute;left:555;top:16297;width:10795;height:0" coordorigin="555,16297" coordsize="10795,0" path="m11350,16297r-10795,e" filled="f" strokeweight="3pt">
              <v:path arrowok="t"/>
            </v:shape>
            <v:shape id="_x0000_s1214" style="position:absolute;left:510;top:480;width:0;height:15877" coordorigin="510,480" coordsize="0,15877" path="m510,16357l510,480e" filled="f" strokeweight="3pt">
              <v:path arrowok="t"/>
            </v:shape>
            <v:shape id="_x0000_s1213" style="position:absolute;left:563;top:555;width:0;height:15727" coordorigin="563,555" coordsize="0,15727" path="m563,16282l563,555e" filled="f">
              <v:path arrowok="t"/>
            </v:shape>
            <w10:wrap anchorx="page" anchory="page"/>
          </v:group>
        </w:pict>
      </w:r>
      <w:r w:rsidR="002E3510" w:rsidRPr="000571B2">
        <w:rPr>
          <w:rFonts w:eastAsia="DejaVu Sans"/>
          <w:b/>
          <w:color w:val="4E6127"/>
          <w:sz w:val="40"/>
          <w:szCs w:val="40"/>
        </w:rPr>
        <w:t>SAI VIDYA INSTITUTE OF TECHNOLOGY</w:t>
      </w:r>
    </w:p>
    <w:p w14:paraId="3B33C65E" w14:textId="77777777" w:rsidR="005179F1" w:rsidRPr="000571B2" w:rsidRDefault="002E3510">
      <w:pPr>
        <w:ind w:left="63" w:right="79"/>
        <w:jc w:val="center"/>
        <w:rPr>
          <w:rFonts w:eastAsia="Liberation Serif"/>
          <w:sz w:val="16"/>
          <w:szCs w:val="16"/>
        </w:rPr>
      </w:pPr>
      <w:r w:rsidRPr="000571B2">
        <w:rPr>
          <w:rFonts w:eastAsia="Liberation Serif"/>
          <w:b/>
          <w:color w:val="3F3051"/>
          <w:sz w:val="16"/>
          <w:szCs w:val="16"/>
        </w:rPr>
        <w:t>(Affiliated to Visvesvaraya Technological University, Belagavi | Recognized by Govt. of Karnataka | Approved by AICTE, New Delhi)</w:t>
      </w:r>
    </w:p>
    <w:p w14:paraId="4C4DC8DB" w14:textId="77777777" w:rsidR="005179F1" w:rsidRPr="000571B2" w:rsidRDefault="002E3510">
      <w:pPr>
        <w:spacing w:before="91"/>
        <w:ind w:left="2918" w:right="2867"/>
        <w:jc w:val="center"/>
        <w:rPr>
          <w:rFonts w:eastAsia="Liberation Serif"/>
          <w:sz w:val="24"/>
          <w:szCs w:val="24"/>
        </w:rPr>
      </w:pPr>
      <w:r w:rsidRPr="000571B2">
        <w:rPr>
          <w:rFonts w:eastAsia="Liberation Serif"/>
          <w:b/>
          <w:color w:val="4E6127"/>
          <w:sz w:val="24"/>
          <w:szCs w:val="24"/>
        </w:rPr>
        <w:t>Rajanukunte, Bengaluru- 560 064</w:t>
      </w:r>
    </w:p>
    <w:p w14:paraId="5F1F690D" w14:textId="77777777" w:rsidR="005179F1" w:rsidRPr="000571B2" w:rsidRDefault="005179F1">
      <w:pPr>
        <w:spacing w:before="17" w:line="260" w:lineRule="exact"/>
        <w:rPr>
          <w:sz w:val="26"/>
          <w:szCs w:val="26"/>
        </w:rPr>
      </w:pPr>
    </w:p>
    <w:p w14:paraId="530DFC5A" w14:textId="77777777" w:rsidR="005179F1" w:rsidRPr="000571B2" w:rsidRDefault="002E3510">
      <w:pPr>
        <w:ind w:left="694"/>
        <w:rPr>
          <w:rFonts w:eastAsia="Liberation Serif"/>
          <w:sz w:val="28"/>
          <w:szCs w:val="28"/>
        </w:rPr>
      </w:pPr>
      <w:r w:rsidRPr="000571B2">
        <w:rPr>
          <w:rFonts w:eastAsia="Liberation Serif"/>
          <w:b/>
          <w:color w:val="538CD3"/>
          <w:sz w:val="28"/>
          <w:szCs w:val="28"/>
        </w:rPr>
        <w:t>DEPARTMENT OF COMPUTER SCIENCE AND ENGINEERING</w:t>
      </w:r>
    </w:p>
    <w:p w14:paraId="5A96E05C" w14:textId="77777777" w:rsidR="005179F1" w:rsidRPr="000571B2" w:rsidRDefault="005179F1">
      <w:pPr>
        <w:spacing w:before="8" w:line="100" w:lineRule="exact"/>
        <w:rPr>
          <w:sz w:val="11"/>
          <w:szCs w:val="11"/>
        </w:rPr>
      </w:pPr>
    </w:p>
    <w:p w14:paraId="692A1731" w14:textId="77777777" w:rsidR="005179F1" w:rsidRPr="000571B2" w:rsidRDefault="005179F1">
      <w:pPr>
        <w:spacing w:line="200" w:lineRule="exact"/>
      </w:pPr>
    </w:p>
    <w:p w14:paraId="0EC8909D" w14:textId="77777777" w:rsidR="005179F1" w:rsidRPr="000571B2" w:rsidRDefault="005179F1">
      <w:pPr>
        <w:spacing w:line="200" w:lineRule="exact"/>
      </w:pPr>
    </w:p>
    <w:p w14:paraId="3F609A65" w14:textId="77777777" w:rsidR="005179F1" w:rsidRPr="000571B2" w:rsidRDefault="005179F1">
      <w:pPr>
        <w:spacing w:line="200" w:lineRule="exact"/>
      </w:pPr>
    </w:p>
    <w:p w14:paraId="780FF9D7" w14:textId="77777777" w:rsidR="005179F1" w:rsidRPr="000571B2" w:rsidRDefault="005179F1">
      <w:pPr>
        <w:spacing w:line="200" w:lineRule="exact"/>
      </w:pPr>
    </w:p>
    <w:p w14:paraId="17F0B58D" w14:textId="77777777" w:rsidR="005179F1" w:rsidRPr="000571B2" w:rsidRDefault="005179F1">
      <w:pPr>
        <w:spacing w:line="200" w:lineRule="exact"/>
      </w:pPr>
    </w:p>
    <w:p w14:paraId="0871B339" w14:textId="77777777" w:rsidR="005179F1" w:rsidRPr="000571B2" w:rsidRDefault="005179F1">
      <w:pPr>
        <w:spacing w:line="200" w:lineRule="exact"/>
      </w:pPr>
    </w:p>
    <w:p w14:paraId="0CF552C0" w14:textId="77777777" w:rsidR="005179F1" w:rsidRPr="000571B2" w:rsidRDefault="005179F1">
      <w:pPr>
        <w:spacing w:line="200" w:lineRule="exact"/>
      </w:pPr>
    </w:p>
    <w:p w14:paraId="3A743657" w14:textId="77777777" w:rsidR="005179F1" w:rsidRPr="000571B2" w:rsidRDefault="005179F1">
      <w:pPr>
        <w:spacing w:line="200" w:lineRule="exact"/>
      </w:pPr>
    </w:p>
    <w:p w14:paraId="17556FFD" w14:textId="77777777" w:rsidR="005179F1" w:rsidRPr="000571B2" w:rsidRDefault="005179F1">
      <w:pPr>
        <w:spacing w:line="200" w:lineRule="exact"/>
      </w:pPr>
    </w:p>
    <w:p w14:paraId="43B60238" w14:textId="77777777" w:rsidR="005179F1" w:rsidRPr="000571B2" w:rsidRDefault="005179F1">
      <w:pPr>
        <w:spacing w:line="200" w:lineRule="exact"/>
      </w:pPr>
    </w:p>
    <w:p w14:paraId="387FF8DC" w14:textId="77777777" w:rsidR="005179F1" w:rsidRPr="000571B2" w:rsidRDefault="00A55B58">
      <w:pPr>
        <w:ind w:left="3645" w:right="3593"/>
        <w:jc w:val="center"/>
        <w:rPr>
          <w:rFonts w:eastAsia="DejaVu Sans"/>
          <w:sz w:val="28"/>
          <w:szCs w:val="28"/>
        </w:rPr>
      </w:pPr>
      <w:r>
        <w:pict w14:anchorId="7C3E3984">
          <v:shape id="_x0000_s1211" type="#_x0000_t75" style="position:absolute;left:0;text-align:left;margin-left:249.8pt;margin-top:-93.8pt;width:100.95pt;height:94.95pt;z-index:-251677184;mso-position-horizontal-relative:page">
            <v:imagedata r:id="rId11" o:title=""/>
            <w10:wrap anchorx="page"/>
          </v:shape>
        </w:pict>
      </w:r>
      <w:r w:rsidR="002E3510" w:rsidRPr="000571B2">
        <w:rPr>
          <w:rFonts w:eastAsia="DejaVu Sans"/>
          <w:b/>
          <w:color w:val="974705"/>
          <w:sz w:val="28"/>
          <w:szCs w:val="28"/>
        </w:rPr>
        <w:t>CERTIFICATE</w:t>
      </w:r>
    </w:p>
    <w:p w14:paraId="207AD396" w14:textId="77777777" w:rsidR="005179F1" w:rsidRPr="000571B2" w:rsidRDefault="005179F1">
      <w:pPr>
        <w:spacing w:before="4" w:line="140" w:lineRule="exact"/>
        <w:rPr>
          <w:sz w:val="15"/>
          <w:szCs w:val="15"/>
        </w:rPr>
      </w:pPr>
    </w:p>
    <w:p w14:paraId="2313D5CB" w14:textId="77777777" w:rsidR="005179F1" w:rsidRPr="000571B2" w:rsidRDefault="005179F1">
      <w:pPr>
        <w:spacing w:line="200" w:lineRule="exact"/>
      </w:pPr>
    </w:p>
    <w:p w14:paraId="4AFD9E58" w14:textId="187001EC" w:rsidR="005179F1" w:rsidRPr="000571B2" w:rsidRDefault="00A55B58">
      <w:pPr>
        <w:spacing w:line="400" w:lineRule="atLeast"/>
        <w:ind w:left="312" w:right="219" w:firstLine="720"/>
        <w:jc w:val="both"/>
        <w:rPr>
          <w:rFonts w:eastAsia="Liberation Serif"/>
          <w:sz w:val="24"/>
          <w:szCs w:val="24"/>
        </w:rPr>
      </w:pPr>
      <w:r>
        <w:pict w14:anchorId="7A317B94">
          <v:group id="_x0000_s1209" style="position:absolute;left:0;text-align:left;margin-left:139.6pt;margin-top:246.85pt;width:108pt;height:0;z-index:-251676160;mso-position-horizontal-relative:page" coordorigin="2792,4937" coordsize="2160,0">
            <v:shape id="_x0000_s1210" style="position:absolute;left:2792;top:4937;width:2160;height:0" coordorigin="2792,4937" coordsize="2160,0" path="m2792,4937r2160,e" filled="f" strokeweight=".29767mm">
              <v:path arrowok="t"/>
            </v:shape>
            <w10:wrap anchorx="page"/>
          </v:group>
        </w:pict>
      </w:r>
      <w:r>
        <w:pict w14:anchorId="575EDC11">
          <v:group id="_x0000_s1207" style="position:absolute;left:0;text-align:left;margin-left:366.9pt;margin-top:246.85pt;width:108pt;height:0;z-index:-251675136;mso-position-horizontal-relative:page" coordorigin="7338,4937" coordsize="2160,0">
            <v:shape id="_x0000_s1208" style="position:absolute;left:7338;top:4937;width:2160;height:0" coordorigin="7338,4937" coordsize="2160,0" path="m7338,4937r2160,e" filled="f" strokeweight=".29767mm">
              <v:path arrowok="t"/>
            </v:shape>
            <w10:wrap anchorx="page"/>
          </v:group>
        </w:pict>
      </w:r>
      <w:r w:rsidR="002E3510" w:rsidRPr="000571B2">
        <w:rPr>
          <w:rFonts w:eastAsia="Liberation Serif"/>
          <w:sz w:val="24"/>
          <w:szCs w:val="24"/>
        </w:rPr>
        <w:t xml:space="preserve">Certified that the Mini Project work entitled </w:t>
      </w:r>
      <w:r w:rsidR="002E3510" w:rsidRPr="000571B2">
        <w:rPr>
          <w:rFonts w:eastAsia="Liberation Serif"/>
          <w:i/>
          <w:color w:val="0E233D"/>
          <w:sz w:val="24"/>
          <w:szCs w:val="24"/>
        </w:rPr>
        <w:t>“</w:t>
      </w:r>
      <w:r w:rsidR="002E3510" w:rsidRPr="000571B2">
        <w:rPr>
          <w:rFonts w:eastAsia="Liberation Serif"/>
          <w:b/>
          <w:i/>
          <w:color w:val="1E487C"/>
          <w:sz w:val="24"/>
          <w:szCs w:val="24"/>
        </w:rPr>
        <w:t>TIC-TAK-TOE GAME SIMULATION</w:t>
      </w:r>
      <w:r w:rsidR="002E3510" w:rsidRPr="000571B2">
        <w:rPr>
          <w:rFonts w:eastAsia="Liberation Serif"/>
          <w:i/>
          <w:color w:val="0E233D"/>
          <w:sz w:val="24"/>
          <w:szCs w:val="24"/>
        </w:rPr>
        <w:t xml:space="preserve">” </w:t>
      </w:r>
      <w:r w:rsidR="002E3510" w:rsidRPr="000571B2">
        <w:rPr>
          <w:rFonts w:eastAsia="Liberation Serif"/>
          <w:color w:val="000000"/>
          <w:sz w:val="24"/>
          <w:szCs w:val="24"/>
        </w:rPr>
        <w:t xml:space="preserve">carried out by </w:t>
      </w:r>
      <w:r w:rsidR="002E3510" w:rsidRPr="000571B2">
        <w:rPr>
          <w:rFonts w:eastAsia="Liberation Serif"/>
          <w:b/>
          <w:color w:val="6F2F9F"/>
          <w:sz w:val="24"/>
          <w:szCs w:val="24"/>
        </w:rPr>
        <w:t>Ms. Harshita T (1VA17CS015)</w:t>
      </w:r>
      <w:r w:rsidR="00B105DD">
        <w:rPr>
          <w:rFonts w:eastAsia="Liberation Serif"/>
          <w:b/>
          <w:color w:val="6F2F9F"/>
          <w:sz w:val="24"/>
          <w:szCs w:val="24"/>
        </w:rPr>
        <w:t xml:space="preserve"> and</w:t>
      </w:r>
      <w:r w:rsidR="002E3510" w:rsidRPr="000571B2">
        <w:rPr>
          <w:rFonts w:eastAsia="Liberation Serif"/>
          <w:b/>
          <w:color w:val="6F2F9F"/>
          <w:sz w:val="24"/>
          <w:szCs w:val="24"/>
        </w:rPr>
        <w:t xml:space="preserve"> Mr. Jagbeer Poonia (1VA17CS018) </w:t>
      </w:r>
      <w:r w:rsidR="002E3510" w:rsidRPr="000571B2">
        <w:rPr>
          <w:rFonts w:eastAsia="Liberation Serif"/>
          <w:color w:val="000000"/>
          <w:sz w:val="24"/>
          <w:szCs w:val="24"/>
        </w:rPr>
        <w:t xml:space="preserve"> bonafide students  of  </w:t>
      </w:r>
      <w:r w:rsidR="002E3510" w:rsidRPr="000571B2">
        <w:rPr>
          <w:rFonts w:eastAsia="Liberation Serif"/>
          <w:b/>
          <w:color w:val="622322"/>
          <w:sz w:val="24"/>
          <w:szCs w:val="24"/>
        </w:rPr>
        <w:t>SAI  VIDYA  INSTITUTE  OF  TECHNOLOGY</w:t>
      </w:r>
      <w:r w:rsidR="002E3510" w:rsidRPr="000571B2">
        <w:rPr>
          <w:rFonts w:eastAsia="Liberation Serif"/>
          <w:color w:val="000000"/>
          <w:sz w:val="24"/>
          <w:szCs w:val="24"/>
        </w:rPr>
        <w:t xml:space="preserve">,  Bengaluru,  in  partial fulfillment   for   the   award   of   Bachelor   of   Engineering   in   Computer   Science   and Engineering   of   </w:t>
      </w:r>
      <w:r w:rsidR="002E3510" w:rsidRPr="000571B2">
        <w:rPr>
          <w:rFonts w:eastAsia="Liberation Serif"/>
          <w:b/>
          <w:color w:val="622322"/>
          <w:sz w:val="24"/>
          <w:szCs w:val="24"/>
        </w:rPr>
        <w:t>VISVESVARAYA   TECHNOLOGICAL   UNIVERSITY</w:t>
      </w:r>
      <w:r w:rsidR="002E3510" w:rsidRPr="000571B2">
        <w:rPr>
          <w:rFonts w:eastAsia="Liberation Serif"/>
          <w:color w:val="000000"/>
          <w:sz w:val="24"/>
          <w:szCs w:val="24"/>
        </w:rPr>
        <w:t xml:space="preserve">,   Belagavi during  the  year  </w:t>
      </w:r>
      <w:r w:rsidR="002E3510" w:rsidRPr="000571B2">
        <w:rPr>
          <w:rFonts w:eastAsia="Liberation Serif"/>
          <w:b/>
          <w:color w:val="622322"/>
          <w:sz w:val="24"/>
          <w:szCs w:val="24"/>
        </w:rPr>
        <w:t xml:space="preserve">2019-20.  </w:t>
      </w:r>
      <w:r w:rsidR="002E3510" w:rsidRPr="000571B2">
        <w:rPr>
          <w:rFonts w:eastAsia="Liberation Serif"/>
          <w:color w:val="000000"/>
          <w:sz w:val="24"/>
          <w:szCs w:val="24"/>
        </w:rPr>
        <w:t>It is certified that all corrections/suggestions indicated for Internal Assessment have been incorporated in the Report deposited in the departmental library.   The   Mini   Project   report   has   been   approved   as   it   satisfies   the   academic requirements in respect of Computer Graphics Laboratory with Miniproject(17CSL68) prescribed for the said Degree.</w:t>
      </w:r>
    </w:p>
    <w:p w14:paraId="7EB06863" w14:textId="77777777" w:rsidR="005179F1" w:rsidRPr="000571B2" w:rsidRDefault="005179F1">
      <w:pPr>
        <w:spacing w:line="200" w:lineRule="exact"/>
      </w:pPr>
    </w:p>
    <w:p w14:paraId="50A196AC" w14:textId="77777777" w:rsidR="005179F1" w:rsidRPr="000571B2" w:rsidRDefault="005179F1">
      <w:pPr>
        <w:spacing w:line="200" w:lineRule="exact"/>
      </w:pPr>
    </w:p>
    <w:p w14:paraId="621E364C" w14:textId="77777777" w:rsidR="005179F1" w:rsidRPr="000571B2" w:rsidRDefault="005179F1">
      <w:pPr>
        <w:spacing w:line="200" w:lineRule="exact"/>
      </w:pPr>
    </w:p>
    <w:p w14:paraId="3C15FE71" w14:textId="77777777" w:rsidR="005179F1" w:rsidRPr="000571B2" w:rsidRDefault="005179F1">
      <w:pPr>
        <w:spacing w:before="15" w:line="220" w:lineRule="exact"/>
        <w:rPr>
          <w:sz w:val="22"/>
          <w:szCs w:val="22"/>
        </w:rPr>
      </w:pPr>
    </w:p>
    <w:p w14:paraId="647E6B46" w14:textId="77777777" w:rsidR="002E3510" w:rsidRPr="000571B2" w:rsidRDefault="002E3510">
      <w:pPr>
        <w:spacing w:before="31"/>
        <w:ind w:left="1608" w:right="1522"/>
        <w:jc w:val="center"/>
        <w:rPr>
          <w:rFonts w:eastAsia="Liberation Serif"/>
          <w:b/>
          <w:color w:val="6F2F9F"/>
          <w:sz w:val="22"/>
          <w:szCs w:val="22"/>
        </w:rPr>
      </w:pPr>
    </w:p>
    <w:p w14:paraId="32CF000E" w14:textId="215B819A" w:rsidR="005179F1" w:rsidRPr="000571B2" w:rsidRDefault="002E3510">
      <w:pPr>
        <w:spacing w:before="31"/>
        <w:ind w:left="1608" w:right="1522"/>
        <w:jc w:val="center"/>
        <w:rPr>
          <w:rFonts w:eastAsia="Liberation Serif"/>
          <w:sz w:val="22"/>
          <w:szCs w:val="22"/>
        </w:rPr>
      </w:pPr>
      <w:r w:rsidRPr="000571B2">
        <w:rPr>
          <w:rFonts w:eastAsia="Liberation Serif"/>
          <w:b/>
          <w:color w:val="6F2F9F"/>
          <w:sz w:val="22"/>
          <w:szCs w:val="22"/>
        </w:rPr>
        <w:t>Dr. Sangeetha.V                                                          Prof. Sunil G L</w:t>
      </w:r>
    </w:p>
    <w:p w14:paraId="4A41EC1B" w14:textId="77777777" w:rsidR="005179F1" w:rsidRPr="000571B2" w:rsidRDefault="002E3510">
      <w:pPr>
        <w:spacing w:before="49"/>
        <w:ind w:left="1499" w:right="1426"/>
        <w:jc w:val="center"/>
        <w:rPr>
          <w:rFonts w:eastAsia="Liberation Serif"/>
          <w:sz w:val="22"/>
          <w:szCs w:val="22"/>
        </w:rPr>
      </w:pPr>
      <w:r w:rsidRPr="000571B2">
        <w:rPr>
          <w:rFonts w:eastAsia="Liberation Serif"/>
          <w:color w:val="538CD3"/>
          <w:sz w:val="22"/>
          <w:szCs w:val="22"/>
        </w:rPr>
        <w:t>Associate Professor                                                     Assistant Professor</w:t>
      </w:r>
    </w:p>
    <w:p w14:paraId="5E0BAB89" w14:textId="315FC066" w:rsidR="005179F1" w:rsidRPr="000571B2" w:rsidRDefault="00A55B58">
      <w:pPr>
        <w:spacing w:before="47" w:line="240" w:lineRule="exact"/>
        <w:ind w:left="1593"/>
        <w:rPr>
          <w:rFonts w:eastAsia="Liberation Serif"/>
          <w:sz w:val="22"/>
          <w:szCs w:val="22"/>
        </w:rPr>
      </w:pPr>
      <w:r>
        <w:pict w14:anchorId="6D2D6964">
          <v:group id="_x0000_s1205" style="position:absolute;left:0;text-align:left;margin-left:139.6pt;margin-top:48.95pt;width:108pt;height:0;z-index:-251674112;mso-position-horizontal-relative:page" coordorigin="2792,979" coordsize="2160,0">
            <v:shape id="_x0000_s1206" style="position:absolute;left:2792;top:979;width:2160;height:0" coordorigin="2792,979" coordsize="2160,0" path="m2792,979r2160,e" filled="f" strokeweight=".29767mm">
              <v:path arrowok="t"/>
            </v:shape>
            <w10:wrap anchorx="page"/>
          </v:group>
        </w:pict>
      </w:r>
      <w:r>
        <w:pict w14:anchorId="02310CC8">
          <v:group id="_x0000_s1203" style="position:absolute;left:0;text-align:left;margin-left:366.9pt;margin-top:48.95pt;width:108pt;height:0;z-index:-251673088;mso-position-horizontal-relative:page" coordorigin="7338,979" coordsize="2160,0">
            <v:shape id="_x0000_s1204" style="position:absolute;left:7338;top:979;width:2160;height:0" coordorigin="7338,979" coordsize="2160,0" path="m7338,979r2160,e" filled="f" strokeweight=".29767mm">
              <v:path arrowok="t"/>
            </v:shape>
            <w10:wrap anchorx="page"/>
          </v:group>
        </w:pict>
      </w:r>
      <w:r w:rsidR="002E3510" w:rsidRPr="000571B2">
        <w:rPr>
          <w:rFonts w:eastAsia="Liberation Serif"/>
          <w:color w:val="538CD3"/>
          <w:position w:val="-1"/>
          <w:sz w:val="22"/>
          <w:szCs w:val="22"/>
        </w:rPr>
        <w:t>Dept. of ISE, SVIT                                                     Dept. of CSE, SVIT</w:t>
      </w:r>
    </w:p>
    <w:p w14:paraId="00C09DE9" w14:textId="77777777" w:rsidR="005179F1" w:rsidRPr="000571B2" w:rsidRDefault="005179F1">
      <w:pPr>
        <w:spacing w:before="8" w:line="100" w:lineRule="exact"/>
        <w:rPr>
          <w:sz w:val="11"/>
          <w:szCs w:val="11"/>
        </w:rPr>
      </w:pPr>
    </w:p>
    <w:p w14:paraId="78769FC6" w14:textId="77777777" w:rsidR="005179F1" w:rsidRPr="000571B2" w:rsidRDefault="005179F1">
      <w:pPr>
        <w:spacing w:line="200" w:lineRule="exact"/>
      </w:pPr>
    </w:p>
    <w:p w14:paraId="79DC6E9B" w14:textId="77777777" w:rsidR="005179F1" w:rsidRPr="000571B2" w:rsidRDefault="005179F1">
      <w:pPr>
        <w:spacing w:line="200" w:lineRule="exact"/>
      </w:pPr>
    </w:p>
    <w:p w14:paraId="188C2978" w14:textId="77777777" w:rsidR="005179F1" w:rsidRPr="000571B2" w:rsidRDefault="005179F1">
      <w:pPr>
        <w:spacing w:line="200" w:lineRule="exact"/>
      </w:pPr>
    </w:p>
    <w:p w14:paraId="541FAF7E" w14:textId="77777777" w:rsidR="005179F1" w:rsidRPr="000571B2" w:rsidRDefault="002E3510">
      <w:pPr>
        <w:spacing w:before="31"/>
        <w:ind w:left="1113" w:right="1233"/>
        <w:jc w:val="center"/>
        <w:rPr>
          <w:rFonts w:eastAsia="Liberation Serif"/>
          <w:sz w:val="22"/>
          <w:szCs w:val="22"/>
        </w:rPr>
      </w:pPr>
      <w:r w:rsidRPr="000571B2">
        <w:rPr>
          <w:rFonts w:eastAsia="Liberation Serif"/>
          <w:b/>
          <w:color w:val="6F2F9F"/>
          <w:sz w:val="22"/>
          <w:szCs w:val="22"/>
        </w:rPr>
        <w:t xml:space="preserve">Dr. K. Ananthapadmanabha                                       </w:t>
      </w:r>
      <w:r w:rsidRPr="000571B2">
        <w:rPr>
          <w:rFonts w:eastAsia="Liberation Serif"/>
          <w:b/>
          <w:color w:val="660066"/>
          <w:sz w:val="22"/>
          <w:szCs w:val="22"/>
        </w:rPr>
        <w:t>Dr. H S Ramesh Babu</w:t>
      </w:r>
    </w:p>
    <w:p w14:paraId="5E9C58E0" w14:textId="77777777" w:rsidR="005179F1" w:rsidRPr="000571B2" w:rsidRDefault="005179F1">
      <w:pPr>
        <w:spacing w:before="7" w:line="140" w:lineRule="exact"/>
        <w:rPr>
          <w:sz w:val="15"/>
          <w:szCs w:val="15"/>
        </w:rPr>
      </w:pPr>
    </w:p>
    <w:p w14:paraId="2F0A7CFE" w14:textId="77777777" w:rsidR="005179F1" w:rsidRPr="000571B2" w:rsidRDefault="002E3510">
      <w:pPr>
        <w:ind w:left="1684"/>
        <w:rPr>
          <w:rFonts w:eastAsia="Liberation Serif"/>
          <w:sz w:val="22"/>
          <w:szCs w:val="22"/>
        </w:rPr>
      </w:pPr>
      <w:r w:rsidRPr="000571B2">
        <w:rPr>
          <w:rFonts w:eastAsia="Liberation Serif"/>
          <w:color w:val="538CD3"/>
          <w:sz w:val="22"/>
          <w:szCs w:val="22"/>
        </w:rPr>
        <w:t>Professor &amp; Head                                                             Principal</w:t>
      </w:r>
    </w:p>
    <w:p w14:paraId="4069DA2A" w14:textId="03B0D1BA" w:rsidR="005179F1" w:rsidRPr="000571B2" w:rsidRDefault="002E3510">
      <w:pPr>
        <w:spacing w:before="31"/>
        <w:ind w:left="1612"/>
        <w:rPr>
          <w:rFonts w:eastAsia="Liberation Serif"/>
          <w:sz w:val="22"/>
          <w:szCs w:val="22"/>
        </w:rPr>
      </w:pPr>
      <w:r w:rsidRPr="000571B2">
        <w:rPr>
          <w:rFonts w:eastAsia="Liberation Serif"/>
          <w:color w:val="538CD3"/>
          <w:sz w:val="22"/>
          <w:szCs w:val="22"/>
        </w:rPr>
        <w:t>Dept. of CSE, SVIT                                                               SVIT</w:t>
      </w:r>
    </w:p>
    <w:p w14:paraId="37E35872" w14:textId="77777777" w:rsidR="005179F1" w:rsidRPr="000571B2" w:rsidRDefault="005179F1">
      <w:pPr>
        <w:spacing w:line="200" w:lineRule="exact"/>
      </w:pPr>
    </w:p>
    <w:p w14:paraId="27C4E96E" w14:textId="77777777" w:rsidR="005179F1" w:rsidRPr="000571B2" w:rsidRDefault="005179F1">
      <w:pPr>
        <w:spacing w:before="14" w:line="200" w:lineRule="exact"/>
      </w:pPr>
    </w:p>
    <w:p w14:paraId="483BD689" w14:textId="77777777" w:rsidR="005179F1" w:rsidRPr="000571B2" w:rsidRDefault="002E3510">
      <w:pPr>
        <w:ind w:left="312"/>
        <w:rPr>
          <w:rFonts w:eastAsia="Liberation Serif"/>
          <w:sz w:val="24"/>
          <w:szCs w:val="24"/>
        </w:rPr>
      </w:pPr>
      <w:r w:rsidRPr="000571B2">
        <w:rPr>
          <w:rFonts w:eastAsia="Liberation Serif"/>
          <w:b/>
          <w:sz w:val="24"/>
          <w:szCs w:val="24"/>
        </w:rPr>
        <w:t>External Viva:</w:t>
      </w:r>
    </w:p>
    <w:p w14:paraId="3AA21ABD" w14:textId="77777777" w:rsidR="005179F1" w:rsidRPr="000571B2" w:rsidRDefault="002E3510">
      <w:pPr>
        <w:ind w:left="1296" w:right="1239"/>
        <w:jc w:val="center"/>
        <w:rPr>
          <w:rFonts w:eastAsia="Liberation Serif"/>
          <w:sz w:val="24"/>
          <w:szCs w:val="24"/>
        </w:rPr>
      </w:pPr>
      <w:r w:rsidRPr="000571B2">
        <w:rPr>
          <w:rFonts w:eastAsia="Liberation Serif"/>
          <w:b/>
          <w:sz w:val="24"/>
          <w:szCs w:val="24"/>
        </w:rPr>
        <w:t>Name of the Examiner                                        Signature with date</w:t>
      </w:r>
    </w:p>
    <w:p w14:paraId="77E89DBF" w14:textId="77777777" w:rsidR="005179F1" w:rsidRPr="000571B2" w:rsidRDefault="005179F1">
      <w:pPr>
        <w:spacing w:before="4" w:line="140" w:lineRule="exact"/>
        <w:rPr>
          <w:sz w:val="15"/>
          <w:szCs w:val="15"/>
        </w:rPr>
      </w:pPr>
    </w:p>
    <w:p w14:paraId="31F8A777" w14:textId="77777777" w:rsidR="005179F1" w:rsidRPr="000571B2" w:rsidRDefault="005179F1">
      <w:pPr>
        <w:spacing w:line="200" w:lineRule="exact"/>
      </w:pPr>
    </w:p>
    <w:p w14:paraId="2B3D5C78" w14:textId="77777777" w:rsidR="005179F1" w:rsidRPr="000571B2" w:rsidRDefault="00A55B58">
      <w:pPr>
        <w:tabs>
          <w:tab w:val="left" w:pos="4280"/>
        </w:tabs>
        <w:spacing w:line="260" w:lineRule="exact"/>
        <w:ind w:left="690"/>
        <w:rPr>
          <w:rFonts w:eastAsia="Liberation Serif"/>
          <w:sz w:val="24"/>
          <w:szCs w:val="24"/>
        </w:rPr>
      </w:pPr>
      <w:r>
        <w:pict w14:anchorId="2EC3F40D">
          <v:group id="_x0000_s1201" style="position:absolute;left:0;text-align:left;margin-left:331.3pt;margin-top:12.45pt;width:156pt;height:0;z-index:-251672064;mso-position-horizontal-relative:page" coordorigin="6626,249" coordsize="3120,0">
            <v:shape id="_x0000_s1202" style="position:absolute;left:6626;top:249;width:3120;height:0" coordorigin="6626,249" coordsize="3120,0" path="m6626,249r3120,e" filled="f" strokeweight=".29767mm">
              <v:path arrowok="t"/>
            </v:shape>
            <w10:wrap anchorx="page"/>
          </v:group>
        </w:pict>
      </w:r>
      <w:r w:rsidR="002E3510" w:rsidRPr="000571B2">
        <w:rPr>
          <w:rFonts w:eastAsia="Liberation Serif"/>
          <w:b/>
          <w:position w:val="-1"/>
          <w:sz w:val="24"/>
          <w:szCs w:val="24"/>
        </w:rPr>
        <w:t xml:space="preserve">1.   </w:t>
      </w:r>
      <w:r w:rsidR="002E3510" w:rsidRPr="000571B2">
        <w:rPr>
          <w:rFonts w:eastAsia="Liberation Serif"/>
          <w:b/>
          <w:position w:val="-1"/>
          <w:sz w:val="24"/>
          <w:szCs w:val="24"/>
          <w:u w:val="single" w:color="000000"/>
        </w:rPr>
        <w:t xml:space="preserve"> </w:t>
      </w:r>
      <w:r w:rsidR="002E3510" w:rsidRPr="000571B2">
        <w:rPr>
          <w:rFonts w:eastAsia="Liberation Serif"/>
          <w:b/>
          <w:position w:val="-1"/>
          <w:sz w:val="24"/>
          <w:szCs w:val="24"/>
          <w:u w:val="single" w:color="000000"/>
        </w:rPr>
        <w:tab/>
      </w:r>
    </w:p>
    <w:p w14:paraId="6C113212" w14:textId="77777777" w:rsidR="005179F1" w:rsidRPr="000571B2" w:rsidRDefault="005179F1">
      <w:pPr>
        <w:spacing w:line="120" w:lineRule="exact"/>
        <w:rPr>
          <w:sz w:val="13"/>
          <w:szCs w:val="13"/>
        </w:rPr>
      </w:pPr>
    </w:p>
    <w:p w14:paraId="6ABACB81" w14:textId="77777777" w:rsidR="005179F1" w:rsidRPr="000571B2" w:rsidRDefault="005179F1">
      <w:pPr>
        <w:spacing w:line="200" w:lineRule="exact"/>
      </w:pPr>
    </w:p>
    <w:p w14:paraId="1B1E1485" w14:textId="77777777" w:rsidR="005179F1" w:rsidRDefault="00A55B58">
      <w:pPr>
        <w:tabs>
          <w:tab w:val="left" w:pos="4280"/>
        </w:tabs>
        <w:spacing w:before="29"/>
        <w:ind w:left="690"/>
        <w:rPr>
          <w:rFonts w:ascii="Liberation Serif" w:eastAsia="Liberation Serif" w:hAnsi="Liberation Serif" w:cs="Liberation Serif"/>
          <w:sz w:val="24"/>
          <w:szCs w:val="24"/>
        </w:rPr>
        <w:sectPr w:rsidR="005179F1">
          <w:pgSz w:w="11920" w:h="16840"/>
          <w:pgMar w:top="980" w:right="1180" w:bottom="280" w:left="1400" w:header="720" w:footer="720" w:gutter="0"/>
          <w:cols w:space="720"/>
        </w:sectPr>
      </w:pPr>
      <w:r>
        <w:pict w14:anchorId="2E7674B0">
          <v:group id="_x0000_s1199" style="position:absolute;left:0;text-align:left;margin-left:331.3pt;margin-top:13.9pt;width:156pt;height:0;z-index:-251671040;mso-position-horizontal-relative:page" coordorigin="6626,278" coordsize="3120,0">
            <v:shape id="_x0000_s1200" style="position:absolute;left:6626;top:278;width:3120;height:0" coordorigin="6626,278" coordsize="3120,0" path="m6626,278r3120,e" filled="f" strokeweight=".29767mm">
              <v:path arrowok="t"/>
            </v:shape>
            <w10:wrap anchorx="page"/>
          </v:group>
        </w:pict>
      </w:r>
      <w:r w:rsidR="002E3510" w:rsidRPr="000571B2">
        <w:rPr>
          <w:rFonts w:eastAsia="Liberation Serif"/>
          <w:b/>
          <w:sz w:val="24"/>
          <w:szCs w:val="24"/>
        </w:rPr>
        <w:t xml:space="preserve">2.   </w:t>
      </w:r>
      <w:r w:rsidR="002E3510" w:rsidRPr="000571B2">
        <w:rPr>
          <w:rFonts w:eastAsia="Liberation Serif"/>
          <w:b/>
          <w:sz w:val="24"/>
          <w:szCs w:val="24"/>
          <w:u w:val="single" w:color="000000"/>
        </w:rPr>
        <w:t xml:space="preserve"> </w:t>
      </w:r>
      <w:r w:rsidR="002E3510" w:rsidRPr="000571B2">
        <w:rPr>
          <w:rFonts w:eastAsia="Liberation Serif"/>
          <w:b/>
          <w:sz w:val="24"/>
          <w:szCs w:val="24"/>
          <w:u w:val="single" w:color="000000"/>
        </w:rPr>
        <w:tab/>
      </w:r>
    </w:p>
    <w:p w14:paraId="6C05E112" w14:textId="77777777" w:rsidR="005179F1" w:rsidRPr="000571B2" w:rsidRDefault="00A55B58">
      <w:pPr>
        <w:spacing w:before="63"/>
        <w:ind w:left="2512"/>
        <w:rPr>
          <w:rFonts w:eastAsia="Liberation Serif"/>
          <w:sz w:val="32"/>
          <w:szCs w:val="32"/>
        </w:rPr>
      </w:pPr>
      <w:r>
        <w:lastRenderedPageBreak/>
        <w:pict w14:anchorId="116745E1">
          <v:group id="_x0000_s1190" style="position:absolute;left:0;text-align:left;margin-left:58.2pt;margin-top:3.5pt;width:497pt;height:835pt;z-index:-251670016;mso-position-horizontal-relative:page;mso-position-vertical-relative:page" coordorigin="1164,70" coordsize="9940,16700">
            <v:shape id="_x0000_s1198" style="position:absolute;left:1186;top:115;width:9895;height:0" coordorigin="1186,115" coordsize="9895,0" path="m1186,115r9895,e" filled="f" strokeweight="2.25pt">
              <v:path arrowok="t"/>
            </v:shape>
            <v:shape id="_x0000_s1197" style="position:absolute;left:1276;top:205;width:9715;height:0" coordorigin="1276,205" coordsize="9715,0" path="m1276,205r9715,e" filled="f" strokeweight="2.25pt">
              <v:path arrowok="t"/>
            </v:shape>
            <v:shape id="_x0000_s1196" style="position:absolute;left:11059;top:92;width:0;height:16655" coordorigin="11059,92" coordsize="0,16655" path="m11059,92r,16655e" filled="f" strokeweight="2.25pt">
              <v:path arrowok="t"/>
            </v:shape>
            <v:shape id="_x0000_s1195" style="position:absolute;left:10969;top:182;width:0;height:16475" coordorigin="10969,182" coordsize="0,16475" path="m10969,182r,16475e" filled="f" strokeweight="2.25pt">
              <v:path arrowok="t"/>
            </v:shape>
            <v:shape id="_x0000_s1194" style="position:absolute;left:1186;top:16725;width:9895;height:0" coordorigin="1186,16725" coordsize="9895,0" path="m11081,16725r-9895,e" filled="f" strokeweight="2.25pt">
              <v:path arrowok="t"/>
            </v:shape>
            <v:shape id="_x0000_s1193" style="position:absolute;left:1276;top:16635;width:9715;height:0" coordorigin="1276,16635" coordsize="9715,0" path="m10991,16635r-9715,e" filled="f" strokeweight="2.25pt">
              <v:path arrowok="t"/>
            </v:shape>
            <v:shape id="_x0000_s1192" style="position:absolute;left:1209;top:92;width:0;height:16655" coordorigin="1209,92" coordsize="0,16655" path="m1209,16747l1209,92e" filled="f" strokeweight="2.25pt">
              <v:path arrowok="t"/>
            </v:shape>
            <v:shape id="_x0000_s1191" style="position:absolute;left:1299;top:182;width:0;height:16475" coordorigin="1299,182" coordsize="0,16475" path="m1299,16657r,-16475e" filled="f" strokeweight="2.25pt">
              <v:path arrowok="t"/>
            </v:shape>
            <w10:wrap anchorx="page" anchory="page"/>
          </v:group>
        </w:pict>
      </w:r>
      <w:r w:rsidR="002E3510" w:rsidRPr="000571B2">
        <w:rPr>
          <w:rFonts w:eastAsia="Liberation Serif"/>
          <w:b/>
          <w:w w:val="108"/>
          <w:sz w:val="32"/>
          <w:szCs w:val="32"/>
        </w:rPr>
        <w:t>ACKNOWLEDGEMENT</w:t>
      </w:r>
    </w:p>
    <w:p w14:paraId="38985691" w14:textId="77777777" w:rsidR="005179F1" w:rsidRPr="000571B2" w:rsidRDefault="005179F1">
      <w:pPr>
        <w:spacing w:before="7" w:line="180" w:lineRule="exact"/>
        <w:rPr>
          <w:sz w:val="19"/>
          <w:szCs w:val="19"/>
        </w:rPr>
      </w:pPr>
    </w:p>
    <w:p w14:paraId="473DC939" w14:textId="77777777" w:rsidR="005179F1" w:rsidRPr="000571B2" w:rsidRDefault="005179F1">
      <w:pPr>
        <w:spacing w:line="200" w:lineRule="exact"/>
      </w:pPr>
    </w:p>
    <w:p w14:paraId="285D73AA" w14:textId="77777777" w:rsidR="005179F1" w:rsidRPr="000571B2" w:rsidRDefault="005179F1">
      <w:pPr>
        <w:spacing w:line="200" w:lineRule="exact"/>
      </w:pPr>
    </w:p>
    <w:p w14:paraId="242B0013" w14:textId="58D3FDF2" w:rsidR="005179F1" w:rsidRPr="000571B2" w:rsidRDefault="002E3510">
      <w:pPr>
        <w:spacing w:line="360" w:lineRule="auto"/>
        <w:ind w:left="122" w:right="83"/>
        <w:jc w:val="both"/>
        <w:rPr>
          <w:rFonts w:eastAsia="Liberation Serif"/>
          <w:sz w:val="24"/>
          <w:szCs w:val="24"/>
        </w:rPr>
      </w:pPr>
      <w:r w:rsidRPr="000571B2">
        <w:rPr>
          <w:rFonts w:eastAsia="Liberation Serif"/>
          <w:sz w:val="24"/>
          <w:szCs w:val="24"/>
        </w:rPr>
        <w:t xml:space="preserve">The completion of Mini project brings with and sense of satisfaction, but it is never completed without thanking the persons who are all responsible for its successful completion. First and foremost, I wish to express our deep sincere feelings of gratitude to my Institution, </w:t>
      </w:r>
      <w:r w:rsidRPr="000571B2">
        <w:rPr>
          <w:rFonts w:eastAsia="Liberation Serif"/>
          <w:b/>
          <w:color w:val="001F5F"/>
          <w:sz w:val="24"/>
          <w:szCs w:val="24"/>
        </w:rPr>
        <w:t>Sai Vidya Institute of Technology</w:t>
      </w:r>
      <w:r w:rsidRPr="000571B2">
        <w:rPr>
          <w:rFonts w:eastAsia="Liberation Serif"/>
          <w:color w:val="000000"/>
          <w:sz w:val="24"/>
          <w:szCs w:val="24"/>
        </w:rPr>
        <w:t>, for providing me an opportunity to do our education.</w:t>
      </w:r>
    </w:p>
    <w:p w14:paraId="20AE9F0A" w14:textId="77777777" w:rsidR="005179F1" w:rsidRPr="000571B2" w:rsidRDefault="005179F1">
      <w:pPr>
        <w:spacing w:before="7" w:line="160" w:lineRule="exact"/>
        <w:rPr>
          <w:sz w:val="17"/>
          <w:szCs w:val="17"/>
        </w:rPr>
      </w:pPr>
    </w:p>
    <w:p w14:paraId="6617F6B5" w14:textId="77777777" w:rsidR="005179F1" w:rsidRPr="000571B2" w:rsidRDefault="002E3510">
      <w:pPr>
        <w:ind w:left="842"/>
        <w:rPr>
          <w:rFonts w:eastAsia="Liberation Serif"/>
          <w:sz w:val="24"/>
          <w:szCs w:val="24"/>
        </w:rPr>
      </w:pPr>
      <w:r w:rsidRPr="000571B2">
        <w:rPr>
          <w:rFonts w:eastAsia="Liberation Serif"/>
          <w:sz w:val="24"/>
          <w:szCs w:val="24"/>
        </w:rPr>
        <w:t xml:space="preserve">I would like to thank the </w:t>
      </w:r>
      <w:r w:rsidRPr="000571B2">
        <w:rPr>
          <w:rFonts w:eastAsia="Liberation Serif"/>
          <w:b/>
          <w:color w:val="16355C"/>
          <w:sz w:val="24"/>
          <w:szCs w:val="24"/>
        </w:rPr>
        <w:t xml:space="preserve">Management </w:t>
      </w:r>
      <w:r w:rsidRPr="000571B2">
        <w:rPr>
          <w:rFonts w:eastAsia="Liberation Serif"/>
          <w:color w:val="000000"/>
          <w:sz w:val="24"/>
          <w:szCs w:val="24"/>
        </w:rPr>
        <w:t xml:space="preserve">and </w:t>
      </w:r>
      <w:r w:rsidRPr="000571B2">
        <w:rPr>
          <w:rFonts w:eastAsia="Liberation Serif"/>
          <w:b/>
          <w:color w:val="16355C"/>
          <w:sz w:val="24"/>
          <w:szCs w:val="24"/>
        </w:rPr>
        <w:t>Prof. M R Holla</w:t>
      </w:r>
      <w:r w:rsidRPr="000571B2">
        <w:rPr>
          <w:rFonts w:eastAsia="Liberation Serif"/>
          <w:b/>
          <w:color w:val="000000"/>
          <w:sz w:val="24"/>
          <w:szCs w:val="24"/>
        </w:rPr>
        <w:t xml:space="preserve">, </w:t>
      </w:r>
      <w:r w:rsidRPr="000571B2">
        <w:rPr>
          <w:rFonts w:eastAsia="Liberation Serif"/>
          <w:color w:val="5E4879"/>
          <w:sz w:val="24"/>
          <w:szCs w:val="24"/>
        </w:rPr>
        <w:t>Director, Sai Vidya</w:t>
      </w:r>
    </w:p>
    <w:p w14:paraId="406060CF" w14:textId="77777777" w:rsidR="005179F1" w:rsidRPr="000571B2" w:rsidRDefault="005179F1">
      <w:pPr>
        <w:spacing w:before="8" w:line="120" w:lineRule="exact"/>
        <w:rPr>
          <w:sz w:val="13"/>
          <w:szCs w:val="13"/>
        </w:rPr>
      </w:pPr>
    </w:p>
    <w:p w14:paraId="4C6EC3FC" w14:textId="77777777" w:rsidR="005179F1" w:rsidRPr="000571B2" w:rsidRDefault="002E3510">
      <w:pPr>
        <w:ind w:left="122" w:right="3865"/>
        <w:jc w:val="both"/>
        <w:rPr>
          <w:rFonts w:eastAsia="Liberation Serif"/>
          <w:sz w:val="24"/>
          <w:szCs w:val="24"/>
        </w:rPr>
      </w:pPr>
      <w:r w:rsidRPr="000571B2">
        <w:rPr>
          <w:rFonts w:eastAsia="Liberation Serif"/>
          <w:color w:val="5E4879"/>
          <w:sz w:val="24"/>
          <w:szCs w:val="24"/>
        </w:rPr>
        <w:t xml:space="preserve">Institute of Technology </w:t>
      </w:r>
      <w:r w:rsidRPr="000571B2">
        <w:rPr>
          <w:rFonts w:eastAsia="Liberation Serif"/>
          <w:color w:val="000000"/>
          <w:sz w:val="24"/>
          <w:szCs w:val="24"/>
        </w:rPr>
        <w:t>for providing the facilities.</w:t>
      </w:r>
    </w:p>
    <w:p w14:paraId="50616BC5" w14:textId="77777777" w:rsidR="005179F1" w:rsidRPr="000571B2" w:rsidRDefault="005179F1">
      <w:pPr>
        <w:spacing w:line="100" w:lineRule="exact"/>
        <w:rPr>
          <w:sz w:val="11"/>
          <w:szCs w:val="11"/>
        </w:rPr>
      </w:pPr>
    </w:p>
    <w:p w14:paraId="44703A82" w14:textId="77777777" w:rsidR="005179F1" w:rsidRPr="000571B2" w:rsidRDefault="005179F1">
      <w:pPr>
        <w:spacing w:line="200" w:lineRule="exact"/>
      </w:pPr>
    </w:p>
    <w:p w14:paraId="2081742E" w14:textId="0D5E4D2C" w:rsidR="005179F1" w:rsidRPr="000571B2" w:rsidRDefault="002E3510">
      <w:pPr>
        <w:spacing w:line="360" w:lineRule="auto"/>
        <w:ind w:left="122" w:right="79" w:firstLine="720"/>
        <w:jc w:val="both"/>
        <w:rPr>
          <w:rFonts w:eastAsia="Liberation Serif"/>
          <w:sz w:val="24"/>
          <w:szCs w:val="24"/>
        </w:rPr>
      </w:pPr>
      <w:r w:rsidRPr="000571B2">
        <w:rPr>
          <w:rFonts w:eastAsia="Liberation Serif"/>
          <w:sz w:val="24"/>
          <w:szCs w:val="24"/>
        </w:rPr>
        <w:t xml:space="preserve">I extend my deep sense of sincere gratitude to </w:t>
      </w:r>
      <w:r w:rsidRPr="000571B2">
        <w:rPr>
          <w:rFonts w:eastAsia="Liberation Serif"/>
          <w:b/>
          <w:color w:val="16355C"/>
          <w:sz w:val="24"/>
          <w:szCs w:val="24"/>
        </w:rPr>
        <w:t>Dr. H S Ramesh Babu</w:t>
      </w:r>
      <w:r w:rsidRPr="000571B2">
        <w:rPr>
          <w:rFonts w:eastAsia="Liberation Serif"/>
          <w:color w:val="000000"/>
          <w:sz w:val="24"/>
          <w:szCs w:val="24"/>
        </w:rPr>
        <w:t xml:space="preserve">, </w:t>
      </w:r>
      <w:r w:rsidRPr="000571B2">
        <w:rPr>
          <w:rFonts w:eastAsia="Liberation Serif"/>
          <w:color w:val="5E4879"/>
          <w:sz w:val="24"/>
          <w:szCs w:val="24"/>
        </w:rPr>
        <w:t xml:space="preserve">Principal, Sai Vidya Institute of Technology, Bengaluru, </w:t>
      </w:r>
      <w:r w:rsidRPr="000571B2">
        <w:rPr>
          <w:rFonts w:eastAsia="Liberation Serif"/>
          <w:color w:val="000000"/>
          <w:sz w:val="24"/>
          <w:szCs w:val="24"/>
        </w:rPr>
        <w:t xml:space="preserve">for having permitted to carry out the Mini project work on </w:t>
      </w:r>
      <w:r w:rsidRPr="000571B2">
        <w:rPr>
          <w:rFonts w:eastAsia="Liberation Serif"/>
          <w:b/>
          <w:color w:val="000000"/>
          <w:sz w:val="24"/>
          <w:szCs w:val="24"/>
        </w:rPr>
        <w:t>“</w:t>
      </w:r>
      <w:r w:rsidR="0041506E" w:rsidRPr="000571B2">
        <w:rPr>
          <w:rFonts w:eastAsia="Liberation Serif"/>
          <w:b/>
          <w:color w:val="000000"/>
          <w:sz w:val="24"/>
          <w:szCs w:val="24"/>
        </w:rPr>
        <w:t>TIC-TAK-TOE</w:t>
      </w:r>
      <w:r w:rsidRPr="000571B2">
        <w:rPr>
          <w:rFonts w:eastAsia="Liberation Serif"/>
          <w:b/>
          <w:color w:val="000000"/>
          <w:sz w:val="24"/>
          <w:szCs w:val="24"/>
        </w:rPr>
        <w:t xml:space="preserve"> SIMULATION” </w:t>
      </w:r>
      <w:r w:rsidRPr="000571B2">
        <w:rPr>
          <w:rFonts w:eastAsia="Liberation Serif"/>
          <w:color w:val="000000"/>
          <w:sz w:val="24"/>
          <w:szCs w:val="24"/>
        </w:rPr>
        <w:t>successfully</w:t>
      </w:r>
      <w:r w:rsidRPr="000571B2">
        <w:rPr>
          <w:rFonts w:eastAsia="Liberation Serif"/>
          <w:b/>
          <w:color w:val="000000"/>
          <w:sz w:val="24"/>
          <w:szCs w:val="24"/>
        </w:rPr>
        <w:t>.</w:t>
      </w:r>
    </w:p>
    <w:p w14:paraId="2152D238" w14:textId="77777777" w:rsidR="005179F1" w:rsidRPr="000571B2" w:rsidRDefault="005179F1">
      <w:pPr>
        <w:spacing w:before="7" w:line="160" w:lineRule="exact"/>
        <w:rPr>
          <w:sz w:val="17"/>
          <w:szCs w:val="17"/>
        </w:rPr>
      </w:pPr>
    </w:p>
    <w:p w14:paraId="01576917" w14:textId="7B565449" w:rsidR="005179F1" w:rsidRPr="000571B2" w:rsidRDefault="002E3510">
      <w:pPr>
        <w:spacing w:line="360" w:lineRule="auto"/>
        <w:ind w:left="122" w:right="82" w:firstLine="720"/>
        <w:jc w:val="both"/>
        <w:rPr>
          <w:rFonts w:eastAsia="Liberation Serif"/>
          <w:sz w:val="24"/>
          <w:szCs w:val="24"/>
        </w:rPr>
      </w:pPr>
      <w:r w:rsidRPr="000571B2">
        <w:rPr>
          <w:rFonts w:eastAsia="Liberation Serif"/>
          <w:sz w:val="24"/>
          <w:szCs w:val="24"/>
        </w:rPr>
        <w:t xml:space="preserve">I am thankful to </w:t>
      </w:r>
      <w:r w:rsidRPr="000571B2">
        <w:rPr>
          <w:rFonts w:eastAsia="Liberation Serif"/>
          <w:b/>
          <w:sz w:val="24"/>
          <w:szCs w:val="24"/>
        </w:rPr>
        <w:t>Prof. A M Padma Reddy</w:t>
      </w:r>
      <w:r w:rsidRPr="000571B2">
        <w:rPr>
          <w:rFonts w:eastAsia="Liberation Serif"/>
          <w:sz w:val="24"/>
          <w:szCs w:val="24"/>
        </w:rPr>
        <w:t>, Additional Director and Professor, Department of Computer Science and Engineering, Sai Vidya Institute of Technology, for his constant support and motivation.</w:t>
      </w:r>
    </w:p>
    <w:p w14:paraId="11675A6B" w14:textId="77777777" w:rsidR="005179F1" w:rsidRPr="000571B2" w:rsidRDefault="005179F1">
      <w:pPr>
        <w:spacing w:before="7" w:line="160" w:lineRule="exact"/>
        <w:rPr>
          <w:sz w:val="17"/>
          <w:szCs w:val="17"/>
        </w:rPr>
      </w:pPr>
    </w:p>
    <w:p w14:paraId="45048427" w14:textId="26E8A22B" w:rsidR="005179F1" w:rsidRPr="000571B2" w:rsidRDefault="002E3510">
      <w:pPr>
        <w:spacing w:line="360" w:lineRule="auto"/>
        <w:ind w:left="122" w:right="81" w:firstLine="720"/>
        <w:jc w:val="both"/>
        <w:rPr>
          <w:rFonts w:eastAsia="Liberation Serif"/>
          <w:sz w:val="24"/>
          <w:szCs w:val="24"/>
        </w:rPr>
      </w:pPr>
      <w:r w:rsidRPr="000571B2">
        <w:rPr>
          <w:rFonts w:eastAsia="Liberation Serif"/>
          <w:sz w:val="24"/>
          <w:szCs w:val="24"/>
        </w:rPr>
        <w:t xml:space="preserve">I   express   my   heartfelt   sincere   gratitude   to   </w:t>
      </w:r>
      <w:r w:rsidRPr="000571B2">
        <w:rPr>
          <w:rFonts w:eastAsia="Liberation Serif"/>
          <w:b/>
          <w:color w:val="16355C"/>
          <w:sz w:val="24"/>
          <w:szCs w:val="24"/>
        </w:rPr>
        <w:t xml:space="preserve">Dr.   K.   Ananthapadmanabha, </w:t>
      </w:r>
      <w:r w:rsidRPr="000571B2">
        <w:rPr>
          <w:rFonts w:eastAsia="Liberation Serif"/>
          <w:color w:val="5E4879"/>
          <w:sz w:val="24"/>
          <w:szCs w:val="24"/>
        </w:rPr>
        <w:t xml:space="preserve">Professor and Head, Department of Computer Science and Engineering, Sai Vidya Institute of Technology, Bengaluru, </w:t>
      </w:r>
      <w:r w:rsidRPr="000571B2">
        <w:rPr>
          <w:rFonts w:eastAsia="Liberation Serif"/>
          <w:color w:val="000000"/>
          <w:sz w:val="24"/>
          <w:szCs w:val="24"/>
        </w:rPr>
        <w:t>for his valuable suggestions and support.</w:t>
      </w:r>
    </w:p>
    <w:p w14:paraId="594EA3DF" w14:textId="77777777" w:rsidR="005179F1" w:rsidRPr="000571B2" w:rsidRDefault="005179F1">
      <w:pPr>
        <w:spacing w:line="200" w:lineRule="exact"/>
      </w:pPr>
    </w:p>
    <w:p w14:paraId="38F1801F" w14:textId="77777777" w:rsidR="005179F1" w:rsidRPr="000571B2" w:rsidRDefault="005179F1">
      <w:pPr>
        <w:spacing w:before="19" w:line="200" w:lineRule="exact"/>
      </w:pPr>
    </w:p>
    <w:p w14:paraId="23CD047F" w14:textId="45A218A6" w:rsidR="005179F1" w:rsidRPr="000571B2" w:rsidRDefault="002E3510">
      <w:pPr>
        <w:spacing w:line="360" w:lineRule="auto"/>
        <w:ind w:left="122" w:right="76" w:firstLine="720"/>
        <w:jc w:val="both"/>
        <w:rPr>
          <w:rFonts w:eastAsia="Liberation Serif"/>
          <w:sz w:val="24"/>
          <w:szCs w:val="24"/>
        </w:rPr>
      </w:pPr>
      <w:r w:rsidRPr="000571B2">
        <w:rPr>
          <w:rFonts w:eastAsia="Liberation Serif"/>
          <w:sz w:val="24"/>
          <w:szCs w:val="24"/>
        </w:rPr>
        <w:t xml:space="preserve">I   express   my   sincere   gratitude   to   </w:t>
      </w:r>
      <w:r w:rsidRPr="000571B2">
        <w:rPr>
          <w:rFonts w:eastAsia="Liberation Serif"/>
          <w:b/>
          <w:color w:val="16355C"/>
          <w:sz w:val="24"/>
          <w:szCs w:val="24"/>
        </w:rPr>
        <w:t xml:space="preserve">Dr.   Sangeetha   V,  </w:t>
      </w:r>
      <w:r w:rsidRPr="000571B2">
        <w:rPr>
          <w:rFonts w:eastAsia="Liberation Serif"/>
          <w:color w:val="5E4879"/>
          <w:sz w:val="24"/>
          <w:szCs w:val="24"/>
        </w:rPr>
        <w:t>Associate   Professor, Department of ISE</w:t>
      </w:r>
      <w:r w:rsidRPr="000571B2">
        <w:rPr>
          <w:rFonts w:eastAsia="Liberation Serif"/>
          <w:b/>
          <w:color w:val="16355C"/>
          <w:sz w:val="24"/>
          <w:szCs w:val="24"/>
        </w:rPr>
        <w:t xml:space="preserve">, </w:t>
      </w:r>
      <w:r w:rsidRPr="000571B2">
        <w:rPr>
          <w:rFonts w:eastAsia="Liberation Serif"/>
          <w:color w:val="16355C"/>
          <w:sz w:val="24"/>
          <w:szCs w:val="24"/>
        </w:rPr>
        <w:t xml:space="preserve">and </w:t>
      </w:r>
      <w:r w:rsidRPr="000571B2">
        <w:rPr>
          <w:rFonts w:eastAsia="Liberation Serif"/>
          <w:b/>
          <w:color w:val="16355C"/>
          <w:sz w:val="24"/>
          <w:szCs w:val="24"/>
        </w:rPr>
        <w:t xml:space="preserve">Prof. Sunil G L,  </w:t>
      </w:r>
      <w:r w:rsidRPr="000571B2">
        <w:rPr>
          <w:rFonts w:eastAsia="Liberation Serif"/>
          <w:color w:val="5E4879"/>
          <w:sz w:val="24"/>
          <w:szCs w:val="24"/>
        </w:rPr>
        <w:t>Assistant Professor, Department of CSE</w:t>
      </w:r>
      <w:r w:rsidRPr="000571B2">
        <w:rPr>
          <w:rFonts w:eastAsia="Liberation Serif"/>
          <w:color w:val="000000"/>
          <w:sz w:val="24"/>
          <w:szCs w:val="24"/>
        </w:rPr>
        <w:t>, Sai Vidya  Institute  of  Technology,  Bengaluru,  for  their  constant  support  in  completing  the Mini project.</w:t>
      </w:r>
    </w:p>
    <w:p w14:paraId="0B3250CF" w14:textId="77777777" w:rsidR="005179F1" w:rsidRPr="000571B2" w:rsidRDefault="002E3510">
      <w:pPr>
        <w:spacing w:before="43" w:line="400" w:lineRule="atLeast"/>
        <w:ind w:left="122" w:right="78" w:firstLine="720"/>
        <w:jc w:val="both"/>
        <w:rPr>
          <w:rFonts w:eastAsia="Liberation Serif"/>
          <w:sz w:val="24"/>
          <w:szCs w:val="24"/>
        </w:rPr>
      </w:pPr>
      <w:r w:rsidRPr="000571B2">
        <w:rPr>
          <w:rFonts w:eastAsia="Liberation Serif"/>
          <w:sz w:val="24"/>
          <w:szCs w:val="24"/>
        </w:rPr>
        <w:t xml:space="preserve">Finally, I would like to thank all the </w:t>
      </w:r>
      <w:r w:rsidRPr="000571B2">
        <w:rPr>
          <w:rFonts w:eastAsia="Liberation Serif"/>
          <w:color w:val="3F3051"/>
          <w:sz w:val="24"/>
          <w:szCs w:val="24"/>
        </w:rPr>
        <w:t xml:space="preserve">Teaching, Technical faculty and supporting staff </w:t>
      </w:r>
      <w:r w:rsidRPr="000571B2">
        <w:rPr>
          <w:rFonts w:eastAsia="Liberation Serif"/>
          <w:color w:val="000000"/>
          <w:sz w:val="24"/>
          <w:szCs w:val="24"/>
        </w:rPr>
        <w:t xml:space="preserve">members of Department of Information Science and Engineering, </w:t>
      </w:r>
      <w:r w:rsidRPr="000571B2">
        <w:rPr>
          <w:rFonts w:eastAsia="Liberation Serif"/>
          <w:color w:val="3F3051"/>
          <w:sz w:val="24"/>
          <w:szCs w:val="24"/>
        </w:rPr>
        <w:t>Sai Vidya Institute of Technology</w:t>
      </w:r>
      <w:r w:rsidRPr="000571B2">
        <w:rPr>
          <w:rFonts w:eastAsia="Liberation Serif"/>
          <w:color w:val="000000"/>
          <w:sz w:val="24"/>
          <w:szCs w:val="24"/>
        </w:rPr>
        <w:t xml:space="preserve">, </w:t>
      </w:r>
      <w:r w:rsidRPr="000571B2">
        <w:rPr>
          <w:rFonts w:eastAsia="Liberation Serif"/>
          <w:color w:val="3F3051"/>
          <w:sz w:val="24"/>
          <w:szCs w:val="24"/>
        </w:rPr>
        <w:t>Bengaluru</w:t>
      </w:r>
      <w:r w:rsidRPr="000571B2">
        <w:rPr>
          <w:rFonts w:eastAsia="Liberation Serif"/>
          <w:color w:val="000000"/>
          <w:sz w:val="24"/>
          <w:szCs w:val="24"/>
        </w:rPr>
        <w:t>, for their support.</w:t>
      </w:r>
    </w:p>
    <w:p w14:paraId="2452D26B" w14:textId="77777777" w:rsidR="005179F1" w:rsidRPr="000571B2" w:rsidRDefault="005179F1">
      <w:pPr>
        <w:spacing w:before="8" w:line="120" w:lineRule="exact"/>
        <w:rPr>
          <w:sz w:val="13"/>
          <w:szCs w:val="13"/>
        </w:rPr>
      </w:pPr>
    </w:p>
    <w:p w14:paraId="185F15B6" w14:textId="7B45A1A5" w:rsidR="005179F1" w:rsidRPr="000571B2" w:rsidRDefault="0041506E">
      <w:pPr>
        <w:ind w:left="5222"/>
        <w:rPr>
          <w:rFonts w:eastAsia="Liberation Serif"/>
          <w:sz w:val="24"/>
          <w:szCs w:val="24"/>
        </w:rPr>
      </w:pPr>
      <w:r w:rsidRPr="000571B2">
        <w:rPr>
          <w:rFonts w:eastAsia="Liberation Serif"/>
          <w:sz w:val="24"/>
          <w:szCs w:val="24"/>
        </w:rPr>
        <w:t>Harshita T</w:t>
      </w:r>
      <w:r w:rsidR="002E3510" w:rsidRPr="000571B2">
        <w:rPr>
          <w:rFonts w:eastAsia="Liberation Serif"/>
          <w:sz w:val="24"/>
          <w:szCs w:val="24"/>
        </w:rPr>
        <w:t xml:space="preserve">             </w:t>
      </w:r>
      <w:r w:rsidRPr="000571B2">
        <w:rPr>
          <w:rFonts w:eastAsia="Liberation Serif"/>
          <w:sz w:val="24"/>
          <w:szCs w:val="24"/>
        </w:rPr>
        <w:tab/>
      </w:r>
      <w:r w:rsidR="002E3510" w:rsidRPr="000571B2">
        <w:rPr>
          <w:rFonts w:eastAsia="Liberation Serif"/>
          <w:sz w:val="24"/>
          <w:szCs w:val="24"/>
        </w:rPr>
        <w:t>1VA17CS0</w:t>
      </w:r>
      <w:r w:rsidRPr="000571B2">
        <w:rPr>
          <w:rFonts w:eastAsia="Liberation Serif"/>
          <w:sz w:val="24"/>
          <w:szCs w:val="24"/>
        </w:rPr>
        <w:t>15</w:t>
      </w:r>
    </w:p>
    <w:p w14:paraId="12D09B7F" w14:textId="77777777" w:rsidR="005179F1" w:rsidRPr="000571B2" w:rsidRDefault="005179F1">
      <w:pPr>
        <w:spacing w:before="8" w:line="120" w:lineRule="exact"/>
        <w:rPr>
          <w:sz w:val="13"/>
          <w:szCs w:val="13"/>
        </w:rPr>
      </w:pPr>
    </w:p>
    <w:p w14:paraId="67EA0956" w14:textId="2D88C001" w:rsidR="005179F1" w:rsidRPr="000571B2" w:rsidRDefault="0041506E">
      <w:pPr>
        <w:spacing w:line="260" w:lineRule="exact"/>
        <w:ind w:left="5222"/>
        <w:rPr>
          <w:rFonts w:eastAsia="Liberation Serif"/>
          <w:sz w:val="24"/>
          <w:szCs w:val="24"/>
        </w:rPr>
      </w:pPr>
      <w:r w:rsidRPr="000571B2">
        <w:rPr>
          <w:rFonts w:eastAsia="Liberation Serif"/>
          <w:position w:val="-1"/>
          <w:sz w:val="24"/>
          <w:szCs w:val="24"/>
        </w:rPr>
        <w:t>Jagbeer Poonia</w:t>
      </w:r>
      <w:r w:rsidR="002E3510" w:rsidRPr="000571B2">
        <w:rPr>
          <w:rFonts w:eastAsia="Liberation Serif"/>
          <w:position w:val="-1"/>
          <w:sz w:val="24"/>
          <w:szCs w:val="24"/>
        </w:rPr>
        <w:t xml:space="preserve">         1VA17CS01</w:t>
      </w:r>
      <w:r w:rsidRPr="000571B2">
        <w:rPr>
          <w:rFonts w:eastAsia="Liberation Serif"/>
          <w:position w:val="-1"/>
          <w:sz w:val="24"/>
          <w:szCs w:val="24"/>
        </w:rPr>
        <w:t>8</w:t>
      </w:r>
    </w:p>
    <w:p w14:paraId="18751CE9" w14:textId="77777777" w:rsidR="005179F1" w:rsidRPr="000571B2" w:rsidRDefault="005179F1">
      <w:pPr>
        <w:spacing w:line="200" w:lineRule="exact"/>
      </w:pPr>
    </w:p>
    <w:p w14:paraId="5FE2C300" w14:textId="77777777" w:rsidR="005179F1" w:rsidRPr="000571B2" w:rsidRDefault="005179F1">
      <w:pPr>
        <w:spacing w:line="200" w:lineRule="exact"/>
      </w:pPr>
    </w:p>
    <w:p w14:paraId="195FC539" w14:textId="77777777" w:rsidR="005179F1" w:rsidRPr="000571B2" w:rsidRDefault="005179F1">
      <w:pPr>
        <w:spacing w:line="200" w:lineRule="exact"/>
      </w:pPr>
    </w:p>
    <w:p w14:paraId="0A1DD69B" w14:textId="77777777" w:rsidR="005179F1" w:rsidRPr="000571B2" w:rsidRDefault="005179F1">
      <w:pPr>
        <w:spacing w:line="200" w:lineRule="exact"/>
      </w:pPr>
    </w:p>
    <w:p w14:paraId="35BEA2F2" w14:textId="77777777" w:rsidR="005179F1" w:rsidRPr="000571B2" w:rsidRDefault="005179F1">
      <w:pPr>
        <w:spacing w:line="200" w:lineRule="exact"/>
      </w:pPr>
    </w:p>
    <w:p w14:paraId="6D7DDEF3" w14:textId="77777777" w:rsidR="005179F1" w:rsidRPr="000571B2" w:rsidRDefault="005179F1">
      <w:pPr>
        <w:spacing w:line="200" w:lineRule="exact"/>
      </w:pPr>
    </w:p>
    <w:p w14:paraId="10DF0398" w14:textId="77777777" w:rsidR="005179F1" w:rsidRPr="000571B2" w:rsidRDefault="005179F1">
      <w:pPr>
        <w:spacing w:line="200" w:lineRule="exact"/>
      </w:pPr>
    </w:p>
    <w:p w14:paraId="5699A6AC" w14:textId="77777777" w:rsidR="005179F1" w:rsidRPr="000571B2" w:rsidRDefault="005179F1">
      <w:pPr>
        <w:spacing w:line="200" w:lineRule="exact"/>
      </w:pPr>
    </w:p>
    <w:p w14:paraId="5F9C0720" w14:textId="77777777" w:rsidR="005179F1" w:rsidRPr="000571B2" w:rsidRDefault="005179F1">
      <w:pPr>
        <w:spacing w:line="200" w:lineRule="exact"/>
      </w:pPr>
    </w:p>
    <w:p w14:paraId="7FCA2D04" w14:textId="77777777" w:rsidR="005179F1" w:rsidRPr="000571B2" w:rsidRDefault="005179F1">
      <w:pPr>
        <w:spacing w:line="200" w:lineRule="exact"/>
      </w:pPr>
    </w:p>
    <w:p w14:paraId="0A2DDCDB" w14:textId="77777777" w:rsidR="005179F1" w:rsidRPr="000571B2" w:rsidRDefault="005179F1">
      <w:pPr>
        <w:spacing w:line="300" w:lineRule="exact"/>
        <w:rPr>
          <w:sz w:val="30"/>
          <w:szCs w:val="30"/>
        </w:rPr>
      </w:pPr>
    </w:p>
    <w:p w14:paraId="1C7E6E57" w14:textId="77777777" w:rsidR="005179F1" w:rsidRDefault="002E3510">
      <w:pPr>
        <w:spacing w:before="29"/>
        <w:ind w:left="4378" w:right="4372"/>
        <w:jc w:val="center"/>
        <w:rPr>
          <w:rFonts w:ascii="Liberation Serif" w:eastAsia="Liberation Serif" w:hAnsi="Liberation Serif" w:cs="Liberation Serif"/>
          <w:sz w:val="24"/>
          <w:szCs w:val="24"/>
        </w:rPr>
        <w:sectPr w:rsidR="005179F1">
          <w:pgSz w:w="11920" w:h="16840"/>
          <w:pgMar w:top="1000" w:right="1320" w:bottom="280" w:left="1680" w:header="720" w:footer="720" w:gutter="0"/>
          <w:cols w:space="720"/>
        </w:sectPr>
      </w:pPr>
      <w:r w:rsidRPr="000571B2">
        <w:rPr>
          <w:rFonts w:eastAsia="Liberation Serif"/>
          <w:sz w:val="24"/>
          <w:szCs w:val="24"/>
        </w:rPr>
        <w:t>I</w:t>
      </w:r>
    </w:p>
    <w:p w14:paraId="395BBC99" w14:textId="77777777" w:rsidR="005179F1" w:rsidRPr="000571B2" w:rsidRDefault="00A55B58">
      <w:pPr>
        <w:spacing w:before="62"/>
        <w:ind w:left="3429" w:right="3403"/>
        <w:jc w:val="center"/>
        <w:rPr>
          <w:rFonts w:eastAsia="Liberation Serif"/>
          <w:sz w:val="36"/>
          <w:szCs w:val="36"/>
        </w:rPr>
      </w:pPr>
      <w:r>
        <w:lastRenderedPageBreak/>
        <w:pict w14:anchorId="41F07638">
          <v:group id="_x0000_s1177" style="position:absolute;left:0;text-align:left;margin-left:58.2pt;margin-top:3.5pt;width:497pt;height:835pt;z-index:-251668992;mso-position-horizontal-relative:page;mso-position-vertical-relative:page" coordorigin="1164,70" coordsize="9940,16700">
            <v:shape id="_x0000_s1189" style="position:absolute;left:1800;top:15236;width:8665;height:0" coordorigin="1800,15236" coordsize="8665,0" path="m10465,15236r-8665,e" filled="f" strokeweight=".5pt">
              <v:path arrowok="t"/>
            </v:shape>
            <v:shape id="_x0000_s1188" style="position:absolute;left:1800;top:15216;width:8665;height:0" coordorigin="1800,15216" coordsize="8665,0" path="m10465,15216r-8665,e" filled="f" strokeweight=".5pt">
              <v:path arrowok="t"/>
            </v:shape>
            <v:shape id="_x0000_s1187" style="position:absolute;left:1186;top:115;width:9895;height:0" coordorigin="1186,115" coordsize="9895,0" path="m1186,115r9895,e" filled="f" strokeweight="2.25pt">
              <v:path arrowok="t"/>
            </v:shape>
            <v:shape id="_x0000_s1186" style="position:absolute;left:1276;top:205;width:9715;height:0" coordorigin="1276,205" coordsize="9715,0" path="m1276,205r9715,e" filled="f" strokeweight="2.25pt">
              <v:path arrowok="t"/>
            </v:shape>
            <v:shape id="_x0000_s1185" style="position:absolute;left:11059;top:92;width:0;height:16655" coordorigin="11059,92" coordsize="0,16655" path="m11059,92r,16655e" filled="f" strokeweight="2.25pt">
              <v:path arrowok="t"/>
            </v:shape>
            <v:shape id="_x0000_s1184" style="position:absolute;left:10969;top:182;width:0;height:16475" coordorigin="10969,182" coordsize="0,16475" path="m10969,182r,16475e" filled="f" strokeweight="2.25pt">
              <v:path arrowok="t"/>
            </v:shape>
            <v:shape id="_x0000_s1183" style="position:absolute;left:1186;top:16725;width:9895;height:0" coordorigin="1186,16725" coordsize="9895,0" path="m11081,16725r-9895,e" filled="f" strokeweight="2.25pt">
              <v:path arrowok="t"/>
            </v:shape>
            <v:shape id="_x0000_s1182" style="position:absolute;left:1276;top:16635;width:9715;height:0" coordorigin="1276,16635" coordsize="9715,0" path="m10991,16635r-9715,e" filled="f" strokeweight="2.25pt">
              <v:path arrowok="t"/>
            </v:shape>
            <v:shape id="_x0000_s1181" style="position:absolute;left:1209;top:92;width:0;height:16655" coordorigin="1209,92" coordsize="0,16655" path="m1209,16747l1209,92e" filled="f" strokeweight="2.25pt">
              <v:path arrowok="t"/>
            </v:shape>
            <v:shape id="_x0000_s1180" style="position:absolute;left:1299;top:182;width:0;height:16475" coordorigin="1299,182" coordsize="0,16475" path="m1299,16657r,-16475e" filled="f" strokeweight="2.25pt">
              <v:path arrowok="t"/>
            </v:shape>
            <v:shape id="_x0000_s1179" style="position:absolute;left:1800;top:15236;width:8665;height:0" coordorigin="1800,15236" coordsize="8665,0" path="m10465,15236r-8665,e" filled="f" strokeweight=".5pt">
              <v:path arrowok="t"/>
            </v:shape>
            <v:shape id="_x0000_s1178" style="position:absolute;left:1800;top:15216;width:8665;height:0" coordorigin="1800,15216" coordsize="8665,0" path="m10465,15216r-8665,e" filled="f" strokeweight=".5pt">
              <v:path arrowok="t"/>
            </v:shape>
            <w10:wrap anchorx="page" anchory="page"/>
          </v:group>
        </w:pict>
      </w:r>
      <w:r w:rsidR="002E3510" w:rsidRPr="000571B2">
        <w:rPr>
          <w:rFonts w:eastAsia="Liberation Serif"/>
          <w:b/>
          <w:sz w:val="36"/>
          <w:szCs w:val="36"/>
        </w:rPr>
        <w:t>ABSTRACT</w:t>
      </w:r>
    </w:p>
    <w:p w14:paraId="290632D3" w14:textId="77777777" w:rsidR="007B618C" w:rsidRDefault="007B618C" w:rsidP="00941A92">
      <w:pPr>
        <w:spacing w:before="8" w:line="240" w:lineRule="exact"/>
        <w:rPr>
          <w:sz w:val="24"/>
          <w:szCs w:val="24"/>
        </w:rPr>
      </w:pPr>
    </w:p>
    <w:p w14:paraId="61FB24EB" w14:textId="77777777" w:rsidR="007B618C" w:rsidRPr="007B618C" w:rsidRDefault="007B618C" w:rsidP="007B618C">
      <w:pPr>
        <w:spacing w:before="8" w:line="240" w:lineRule="exact"/>
        <w:ind w:left="720"/>
        <w:rPr>
          <w:sz w:val="14"/>
          <w:szCs w:val="14"/>
        </w:rPr>
      </w:pPr>
    </w:p>
    <w:p w14:paraId="754B23CD" w14:textId="77777777" w:rsidR="007B618C" w:rsidRDefault="007B618C" w:rsidP="007B618C">
      <w:pPr>
        <w:spacing w:before="8" w:line="240" w:lineRule="exact"/>
        <w:ind w:left="720"/>
        <w:rPr>
          <w:sz w:val="24"/>
          <w:szCs w:val="24"/>
        </w:rPr>
      </w:pPr>
      <w:r w:rsidRPr="007B618C">
        <w:rPr>
          <w:sz w:val="24"/>
          <w:szCs w:val="24"/>
        </w:rPr>
        <w:t>TIC-TAC-TOE is the most popular and easiest game. It is two players (X and O)</w:t>
      </w:r>
    </w:p>
    <w:p w14:paraId="21CFB865" w14:textId="77777777" w:rsidR="007B618C" w:rsidRDefault="007B618C" w:rsidP="007B618C">
      <w:pPr>
        <w:spacing w:before="8" w:line="240" w:lineRule="exact"/>
        <w:ind w:left="720"/>
        <w:rPr>
          <w:sz w:val="14"/>
          <w:szCs w:val="14"/>
        </w:rPr>
      </w:pPr>
    </w:p>
    <w:p w14:paraId="472AFF0A" w14:textId="021194B7" w:rsidR="007B618C" w:rsidRDefault="007B618C" w:rsidP="007B618C">
      <w:pPr>
        <w:spacing w:before="8" w:line="240" w:lineRule="exact"/>
        <w:ind w:left="720"/>
        <w:rPr>
          <w:sz w:val="14"/>
          <w:szCs w:val="14"/>
        </w:rPr>
      </w:pPr>
      <w:r w:rsidRPr="007B618C">
        <w:rPr>
          <w:sz w:val="24"/>
          <w:szCs w:val="24"/>
        </w:rPr>
        <w:t xml:space="preserve">game, where each player taking turns marks the spaces in a 3*3 grid. This project </w:t>
      </w:r>
    </w:p>
    <w:p w14:paraId="719BD399" w14:textId="77777777" w:rsidR="007B618C" w:rsidRDefault="007B618C" w:rsidP="007B618C">
      <w:pPr>
        <w:spacing w:before="8" w:line="240" w:lineRule="exact"/>
        <w:ind w:left="1440"/>
        <w:rPr>
          <w:sz w:val="14"/>
          <w:szCs w:val="14"/>
        </w:rPr>
      </w:pPr>
    </w:p>
    <w:p w14:paraId="3A5E5E6F" w14:textId="77777777" w:rsidR="007B618C" w:rsidRDefault="007B618C" w:rsidP="007B618C">
      <w:pPr>
        <w:spacing w:before="8" w:line="240" w:lineRule="exact"/>
        <w:ind w:left="720"/>
        <w:rPr>
          <w:sz w:val="24"/>
          <w:szCs w:val="24"/>
        </w:rPr>
      </w:pPr>
      <w:r w:rsidRPr="007B618C">
        <w:rPr>
          <w:sz w:val="24"/>
          <w:szCs w:val="24"/>
        </w:rPr>
        <w:t xml:space="preserve">has been developed in Ubuntu software with interfacing keyboard and mouse. This </w:t>
      </w:r>
    </w:p>
    <w:p w14:paraId="7613BDE9" w14:textId="77777777" w:rsidR="007B618C" w:rsidRDefault="007B618C" w:rsidP="007B618C">
      <w:pPr>
        <w:spacing w:before="8" w:line="240" w:lineRule="exact"/>
        <w:ind w:left="720"/>
        <w:rPr>
          <w:sz w:val="24"/>
          <w:szCs w:val="24"/>
        </w:rPr>
      </w:pPr>
    </w:p>
    <w:p w14:paraId="33E68A2C" w14:textId="6DD88FC2" w:rsidR="007B618C" w:rsidRDefault="007B618C" w:rsidP="007B618C">
      <w:pPr>
        <w:spacing w:before="8" w:line="240" w:lineRule="exact"/>
        <w:ind w:left="720"/>
        <w:rPr>
          <w:sz w:val="24"/>
          <w:szCs w:val="24"/>
        </w:rPr>
      </w:pPr>
      <w:r w:rsidRPr="007B618C">
        <w:rPr>
          <w:sz w:val="24"/>
          <w:szCs w:val="24"/>
        </w:rPr>
        <w:t>project is written in C and used OpenGL.</w:t>
      </w:r>
    </w:p>
    <w:p w14:paraId="280FEDC7" w14:textId="77777777" w:rsidR="007B618C" w:rsidRDefault="007B618C" w:rsidP="007B618C">
      <w:pPr>
        <w:spacing w:before="8" w:line="240" w:lineRule="exact"/>
        <w:ind w:left="720"/>
        <w:rPr>
          <w:sz w:val="24"/>
          <w:szCs w:val="24"/>
        </w:rPr>
      </w:pPr>
    </w:p>
    <w:p w14:paraId="7F160B01" w14:textId="77777777" w:rsidR="007B618C" w:rsidRPr="007B618C" w:rsidRDefault="007B618C" w:rsidP="007B618C">
      <w:pPr>
        <w:spacing w:before="8" w:line="240" w:lineRule="exact"/>
        <w:ind w:left="720"/>
        <w:rPr>
          <w:sz w:val="14"/>
          <w:szCs w:val="14"/>
        </w:rPr>
      </w:pPr>
    </w:p>
    <w:p w14:paraId="77714DB7" w14:textId="77777777" w:rsidR="007B618C" w:rsidRPr="007B618C" w:rsidRDefault="007B618C" w:rsidP="007B618C">
      <w:pPr>
        <w:spacing w:before="8" w:line="240" w:lineRule="exact"/>
        <w:ind w:left="720"/>
        <w:rPr>
          <w:sz w:val="24"/>
          <w:szCs w:val="24"/>
        </w:rPr>
      </w:pPr>
    </w:p>
    <w:p w14:paraId="39DE0DD2" w14:textId="77777777" w:rsidR="007B618C" w:rsidRDefault="007B618C" w:rsidP="007B618C">
      <w:pPr>
        <w:spacing w:before="8" w:line="240" w:lineRule="exact"/>
        <w:ind w:left="720"/>
        <w:rPr>
          <w:sz w:val="24"/>
          <w:szCs w:val="24"/>
        </w:rPr>
      </w:pPr>
      <w:r w:rsidRPr="007B618C">
        <w:rPr>
          <w:sz w:val="24"/>
          <w:szCs w:val="24"/>
        </w:rPr>
        <w:t>OpenGL is a standard specification defining a cross language. Open Graphics</w:t>
      </w:r>
    </w:p>
    <w:p w14:paraId="1DFE5D0C" w14:textId="77777777" w:rsidR="007B618C" w:rsidRDefault="007B618C" w:rsidP="007B618C">
      <w:pPr>
        <w:spacing w:before="8" w:line="240" w:lineRule="exact"/>
        <w:ind w:left="720"/>
        <w:rPr>
          <w:sz w:val="24"/>
          <w:szCs w:val="24"/>
        </w:rPr>
      </w:pPr>
    </w:p>
    <w:p w14:paraId="501B51E1" w14:textId="7DB7CEF5" w:rsidR="007B618C" w:rsidRDefault="007B618C" w:rsidP="007B618C">
      <w:pPr>
        <w:spacing w:before="8" w:line="240" w:lineRule="exact"/>
        <w:ind w:left="720"/>
        <w:rPr>
          <w:sz w:val="24"/>
          <w:szCs w:val="24"/>
        </w:rPr>
      </w:pPr>
      <w:r w:rsidRPr="007B618C">
        <w:rPr>
          <w:sz w:val="24"/>
          <w:szCs w:val="24"/>
        </w:rPr>
        <w:t xml:space="preserve">Library is a cross-language, cross-platform application programming interface for </w:t>
      </w:r>
    </w:p>
    <w:p w14:paraId="65E42DA4" w14:textId="77777777" w:rsidR="007B618C" w:rsidRDefault="007B618C" w:rsidP="007B618C">
      <w:pPr>
        <w:spacing w:before="8" w:line="240" w:lineRule="exact"/>
        <w:ind w:left="720"/>
        <w:rPr>
          <w:sz w:val="24"/>
          <w:szCs w:val="24"/>
        </w:rPr>
      </w:pPr>
    </w:p>
    <w:p w14:paraId="3CC76442" w14:textId="0621BF24" w:rsidR="007B618C" w:rsidRDefault="007B618C" w:rsidP="007B618C">
      <w:pPr>
        <w:spacing w:before="8" w:line="240" w:lineRule="exact"/>
        <w:ind w:left="720"/>
        <w:rPr>
          <w:sz w:val="24"/>
          <w:szCs w:val="24"/>
        </w:rPr>
      </w:pPr>
      <w:r w:rsidRPr="007B618C">
        <w:rPr>
          <w:sz w:val="24"/>
          <w:szCs w:val="24"/>
        </w:rPr>
        <w:t>rendering 2D and 3D vector graphics.</w:t>
      </w:r>
    </w:p>
    <w:p w14:paraId="57AE855E" w14:textId="77777777" w:rsidR="007B618C" w:rsidRPr="007B618C" w:rsidRDefault="007B618C" w:rsidP="007B618C">
      <w:pPr>
        <w:spacing w:before="8" w:line="240" w:lineRule="exact"/>
        <w:ind w:left="720"/>
        <w:rPr>
          <w:sz w:val="24"/>
          <w:szCs w:val="24"/>
        </w:rPr>
      </w:pPr>
    </w:p>
    <w:p w14:paraId="5ADA8EAA" w14:textId="28BE2F13" w:rsidR="007B618C" w:rsidRDefault="007B618C" w:rsidP="007B618C">
      <w:pPr>
        <w:spacing w:before="8" w:line="240" w:lineRule="exact"/>
        <w:ind w:left="720"/>
        <w:rPr>
          <w:sz w:val="24"/>
          <w:szCs w:val="24"/>
        </w:rPr>
      </w:pPr>
    </w:p>
    <w:p w14:paraId="2320B03D" w14:textId="77777777" w:rsidR="007B618C" w:rsidRPr="007B618C" w:rsidRDefault="007B618C" w:rsidP="007B618C">
      <w:pPr>
        <w:spacing w:before="8" w:line="240" w:lineRule="exact"/>
        <w:ind w:left="720"/>
        <w:rPr>
          <w:sz w:val="24"/>
          <w:szCs w:val="24"/>
        </w:rPr>
      </w:pPr>
    </w:p>
    <w:p w14:paraId="32B24145" w14:textId="77777777" w:rsidR="007B618C" w:rsidRDefault="007B618C" w:rsidP="007B618C">
      <w:pPr>
        <w:spacing w:before="8" w:line="240" w:lineRule="exact"/>
        <w:ind w:left="720"/>
        <w:rPr>
          <w:sz w:val="24"/>
          <w:szCs w:val="24"/>
        </w:rPr>
      </w:pPr>
      <w:r w:rsidRPr="007B618C">
        <w:rPr>
          <w:sz w:val="24"/>
          <w:szCs w:val="24"/>
        </w:rPr>
        <w:t xml:space="preserve">The API is typically used to interact with a graphics processing unit, to achieve </w:t>
      </w:r>
    </w:p>
    <w:p w14:paraId="495DBE15" w14:textId="77777777" w:rsidR="007B618C" w:rsidRDefault="007B618C" w:rsidP="007B618C">
      <w:pPr>
        <w:spacing w:before="8" w:line="240" w:lineRule="exact"/>
        <w:ind w:left="720"/>
        <w:rPr>
          <w:sz w:val="24"/>
          <w:szCs w:val="24"/>
        </w:rPr>
      </w:pPr>
    </w:p>
    <w:p w14:paraId="64DEB947" w14:textId="77777777" w:rsidR="007B618C" w:rsidRDefault="007B618C" w:rsidP="007B618C">
      <w:pPr>
        <w:spacing w:before="8" w:line="240" w:lineRule="exact"/>
        <w:ind w:left="720"/>
        <w:rPr>
          <w:sz w:val="24"/>
          <w:szCs w:val="24"/>
        </w:rPr>
      </w:pPr>
      <w:r w:rsidRPr="007B618C">
        <w:rPr>
          <w:sz w:val="24"/>
          <w:szCs w:val="24"/>
        </w:rPr>
        <w:t xml:space="preserve">hardware-accelerated rendering. The game starts with one of the players and the </w:t>
      </w:r>
    </w:p>
    <w:p w14:paraId="1936B0F0" w14:textId="77777777" w:rsidR="007B618C" w:rsidRDefault="007B618C" w:rsidP="007B618C">
      <w:pPr>
        <w:spacing w:before="8" w:line="240" w:lineRule="exact"/>
        <w:ind w:left="720"/>
        <w:rPr>
          <w:sz w:val="24"/>
          <w:szCs w:val="24"/>
        </w:rPr>
      </w:pPr>
    </w:p>
    <w:p w14:paraId="331DE457" w14:textId="77777777" w:rsidR="007B618C" w:rsidRDefault="007B618C" w:rsidP="007B618C">
      <w:pPr>
        <w:spacing w:before="8" w:line="240" w:lineRule="exact"/>
        <w:ind w:left="720"/>
        <w:rPr>
          <w:sz w:val="24"/>
          <w:szCs w:val="24"/>
        </w:rPr>
      </w:pPr>
      <w:r w:rsidRPr="007B618C">
        <w:rPr>
          <w:sz w:val="24"/>
          <w:szCs w:val="24"/>
        </w:rPr>
        <w:t xml:space="preserve">game ends when one of the players has one whole row/ column/ diagonal filled with </w:t>
      </w:r>
    </w:p>
    <w:p w14:paraId="1BDDD842" w14:textId="77777777" w:rsidR="007B618C" w:rsidRDefault="007B618C" w:rsidP="007B618C">
      <w:pPr>
        <w:spacing w:before="8" w:line="240" w:lineRule="exact"/>
        <w:ind w:left="720"/>
        <w:rPr>
          <w:sz w:val="24"/>
          <w:szCs w:val="24"/>
        </w:rPr>
      </w:pPr>
    </w:p>
    <w:p w14:paraId="4CA4317A" w14:textId="5D3F5751" w:rsidR="005179F1" w:rsidRDefault="007B618C" w:rsidP="007B618C">
      <w:pPr>
        <w:spacing w:before="8" w:line="240" w:lineRule="exact"/>
        <w:ind w:left="720"/>
        <w:rPr>
          <w:sz w:val="24"/>
          <w:szCs w:val="24"/>
        </w:rPr>
      </w:pPr>
      <w:r w:rsidRPr="007B618C">
        <w:rPr>
          <w:sz w:val="24"/>
          <w:szCs w:val="24"/>
        </w:rPr>
        <w:t>his/her respective character. If no one wins, then the game is said to be draw.</w:t>
      </w:r>
    </w:p>
    <w:p w14:paraId="6205950B" w14:textId="77777777" w:rsidR="007B618C" w:rsidRPr="007B618C" w:rsidRDefault="007B618C" w:rsidP="007B618C">
      <w:pPr>
        <w:spacing w:before="8" w:line="240" w:lineRule="exact"/>
        <w:ind w:left="720"/>
        <w:rPr>
          <w:sz w:val="24"/>
          <w:szCs w:val="24"/>
        </w:rPr>
      </w:pPr>
    </w:p>
    <w:p w14:paraId="43331CF5" w14:textId="77777777" w:rsidR="005179F1" w:rsidRDefault="005179F1">
      <w:pPr>
        <w:spacing w:line="200" w:lineRule="exact"/>
      </w:pPr>
    </w:p>
    <w:p w14:paraId="1AEAAE76" w14:textId="77777777" w:rsidR="005179F1" w:rsidRDefault="005179F1">
      <w:pPr>
        <w:spacing w:line="200" w:lineRule="exact"/>
      </w:pPr>
    </w:p>
    <w:p w14:paraId="383394F9" w14:textId="77777777" w:rsidR="005179F1" w:rsidRDefault="005179F1">
      <w:pPr>
        <w:spacing w:before="19" w:line="240" w:lineRule="exact"/>
        <w:rPr>
          <w:sz w:val="24"/>
          <w:szCs w:val="24"/>
        </w:rPr>
      </w:pPr>
    </w:p>
    <w:p w14:paraId="11793AF1" w14:textId="4178DC36" w:rsidR="005179F1" w:rsidRDefault="002E3510" w:rsidP="007B618C">
      <w:pPr>
        <w:spacing w:line="360" w:lineRule="auto"/>
        <w:ind w:left="720" w:right="70"/>
        <w:jc w:val="both"/>
        <w:rPr>
          <w:rFonts w:eastAsia="Liberation Serif"/>
          <w:sz w:val="24"/>
          <w:szCs w:val="24"/>
        </w:rPr>
      </w:pPr>
      <w:r w:rsidRPr="007B618C">
        <w:rPr>
          <w:rFonts w:eastAsia="Liberation Serif"/>
          <w:sz w:val="24"/>
          <w:szCs w:val="24"/>
        </w:rPr>
        <w:t>This  project  has  been  developed  in  Ubuntu  OS  with  interfacing  keyboard  and mouse  with  menu  driven  interface.  And plans to include lighting, shading   and other features in future enhancement.</w:t>
      </w:r>
    </w:p>
    <w:p w14:paraId="568B84F7" w14:textId="77777777" w:rsidR="007B618C" w:rsidRDefault="007B618C" w:rsidP="007B618C">
      <w:pPr>
        <w:spacing w:line="360" w:lineRule="auto"/>
        <w:ind w:left="122" w:right="70" w:firstLine="720"/>
        <w:jc w:val="both"/>
        <w:rPr>
          <w:rFonts w:eastAsia="Liberation Serif"/>
          <w:sz w:val="24"/>
          <w:szCs w:val="24"/>
        </w:rPr>
      </w:pPr>
    </w:p>
    <w:p w14:paraId="06F297C3" w14:textId="77777777" w:rsidR="007B618C" w:rsidRPr="007B618C" w:rsidRDefault="007B618C" w:rsidP="007B618C">
      <w:pPr>
        <w:spacing w:line="360" w:lineRule="auto"/>
        <w:ind w:left="122" w:right="70" w:firstLine="720"/>
        <w:jc w:val="both"/>
        <w:rPr>
          <w:rFonts w:eastAsia="Liberation Serif"/>
          <w:sz w:val="14"/>
          <w:szCs w:val="14"/>
        </w:rPr>
      </w:pPr>
    </w:p>
    <w:p w14:paraId="51669EFB" w14:textId="68EDE03E" w:rsidR="007B618C" w:rsidRPr="007B618C" w:rsidRDefault="002E3510" w:rsidP="007B618C">
      <w:pPr>
        <w:spacing w:line="360" w:lineRule="auto"/>
        <w:ind w:left="720" w:right="71"/>
        <w:jc w:val="both"/>
        <w:rPr>
          <w:rFonts w:eastAsia="Liberation Serif"/>
          <w:sz w:val="24"/>
          <w:szCs w:val="24"/>
        </w:rPr>
      </w:pPr>
      <w:r w:rsidRPr="007B618C">
        <w:rPr>
          <w:rFonts w:eastAsia="Liberation Serif"/>
          <w:sz w:val="24"/>
          <w:szCs w:val="24"/>
        </w:rPr>
        <w:t>This project is written in C and used OpenGL (Open Graphics Library).  Open Graphics Library is a cross-language, cross-platform application programming interface for rendering 2D and 3D vector graphics.  The API is typically used to interact with a graphics processing unit, to achieve hardware-accelerated rendering.</w:t>
      </w:r>
    </w:p>
    <w:p w14:paraId="37B6A1E4" w14:textId="77777777" w:rsidR="005179F1" w:rsidRPr="007B618C" w:rsidRDefault="005179F1">
      <w:pPr>
        <w:spacing w:before="1" w:line="160" w:lineRule="exact"/>
        <w:rPr>
          <w:sz w:val="16"/>
          <w:szCs w:val="16"/>
        </w:rPr>
      </w:pPr>
    </w:p>
    <w:p w14:paraId="60124DE2" w14:textId="77777777" w:rsidR="007B618C" w:rsidRDefault="007B618C" w:rsidP="007B618C">
      <w:pPr>
        <w:ind w:left="4320" w:right="4312"/>
      </w:pPr>
    </w:p>
    <w:p w14:paraId="013521ED" w14:textId="77777777" w:rsidR="00941A92" w:rsidRDefault="00941A92" w:rsidP="007B618C">
      <w:pPr>
        <w:ind w:left="4320" w:right="4312"/>
        <w:rPr>
          <w:rFonts w:eastAsia="Liberation Serif"/>
          <w:sz w:val="24"/>
          <w:szCs w:val="24"/>
        </w:rPr>
      </w:pPr>
    </w:p>
    <w:p w14:paraId="6CA2F711" w14:textId="77777777" w:rsidR="00941A92" w:rsidRDefault="00941A92" w:rsidP="007B618C">
      <w:pPr>
        <w:ind w:left="4320" w:right="4312"/>
        <w:rPr>
          <w:rFonts w:eastAsia="Liberation Serif"/>
          <w:sz w:val="24"/>
          <w:szCs w:val="24"/>
        </w:rPr>
      </w:pPr>
    </w:p>
    <w:p w14:paraId="232BADBF" w14:textId="77777777" w:rsidR="00941A92" w:rsidRDefault="00941A92" w:rsidP="007B618C">
      <w:pPr>
        <w:ind w:left="4320" w:right="4312"/>
        <w:rPr>
          <w:rFonts w:eastAsia="Liberation Serif"/>
          <w:sz w:val="24"/>
          <w:szCs w:val="24"/>
        </w:rPr>
      </w:pPr>
    </w:p>
    <w:p w14:paraId="0DEA0639" w14:textId="77777777" w:rsidR="00941A92" w:rsidRDefault="00941A92" w:rsidP="007B618C">
      <w:pPr>
        <w:ind w:left="4320" w:right="4312"/>
        <w:rPr>
          <w:rFonts w:eastAsia="Liberation Serif"/>
          <w:sz w:val="24"/>
          <w:szCs w:val="24"/>
        </w:rPr>
      </w:pPr>
    </w:p>
    <w:p w14:paraId="47096ECA" w14:textId="77777777" w:rsidR="00941A92" w:rsidRDefault="00941A92" w:rsidP="007B618C">
      <w:pPr>
        <w:ind w:left="4320" w:right="4312"/>
        <w:rPr>
          <w:rFonts w:eastAsia="Liberation Serif"/>
          <w:sz w:val="24"/>
          <w:szCs w:val="24"/>
        </w:rPr>
      </w:pPr>
    </w:p>
    <w:p w14:paraId="2D563022" w14:textId="77777777" w:rsidR="00941A92" w:rsidRDefault="00941A92" w:rsidP="007B618C">
      <w:pPr>
        <w:ind w:left="4320" w:right="4312"/>
        <w:rPr>
          <w:rFonts w:eastAsia="Liberation Serif"/>
          <w:sz w:val="24"/>
          <w:szCs w:val="24"/>
        </w:rPr>
      </w:pPr>
    </w:p>
    <w:p w14:paraId="221FC050" w14:textId="77777777" w:rsidR="00941A92" w:rsidRDefault="00941A92" w:rsidP="007B618C">
      <w:pPr>
        <w:ind w:left="4320" w:right="4312"/>
        <w:rPr>
          <w:rFonts w:eastAsia="Liberation Serif"/>
          <w:sz w:val="24"/>
          <w:szCs w:val="24"/>
        </w:rPr>
      </w:pPr>
    </w:p>
    <w:p w14:paraId="1E539158" w14:textId="77777777" w:rsidR="00941A92" w:rsidRDefault="00941A92" w:rsidP="007B618C">
      <w:pPr>
        <w:ind w:left="4320" w:right="4312"/>
        <w:rPr>
          <w:rFonts w:eastAsia="Liberation Serif"/>
          <w:sz w:val="24"/>
          <w:szCs w:val="24"/>
        </w:rPr>
      </w:pPr>
    </w:p>
    <w:p w14:paraId="7C79903A" w14:textId="77777777" w:rsidR="00941A92" w:rsidRDefault="00941A92" w:rsidP="007B618C">
      <w:pPr>
        <w:ind w:left="4320" w:right="4312"/>
        <w:rPr>
          <w:rFonts w:eastAsia="Liberation Serif"/>
          <w:sz w:val="24"/>
          <w:szCs w:val="24"/>
        </w:rPr>
      </w:pPr>
    </w:p>
    <w:p w14:paraId="0806817F" w14:textId="06FB946B" w:rsidR="005179F1" w:rsidRPr="000571B2" w:rsidRDefault="002E3510" w:rsidP="007B618C">
      <w:pPr>
        <w:ind w:left="4320" w:right="4312"/>
        <w:rPr>
          <w:rFonts w:eastAsia="Liberation Serif"/>
          <w:sz w:val="24"/>
          <w:szCs w:val="24"/>
        </w:rPr>
        <w:sectPr w:rsidR="005179F1" w:rsidRPr="000571B2">
          <w:pgSz w:w="11920" w:h="16840"/>
          <w:pgMar w:top="1000" w:right="1340" w:bottom="280" w:left="1680" w:header="720" w:footer="720" w:gutter="0"/>
          <w:cols w:space="720"/>
        </w:sectPr>
      </w:pPr>
      <w:r w:rsidRPr="000571B2">
        <w:rPr>
          <w:rFonts w:eastAsia="Liberation Serif"/>
          <w:sz w:val="24"/>
          <w:szCs w:val="24"/>
        </w:rPr>
        <w:t>II</w:t>
      </w:r>
    </w:p>
    <w:p w14:paraId="7CA2A38C" w14:textId="77777777" w:rsidR="005179F1" w:rsidRPr="000571B2" w:rsidRDefault="00A55B58">
      <w:pPr>
        <w:spacing w:before="62"/>
        <w:ind w:left="3099" w:right="2874"/>
        <w:jc w:val="center"/>
        <w:rPr>
          <w:rFonts w:eastAsia="Liberation Serif"/>
          <w:sz w:val="36"/>
          <w:szCs w:val="36"/>
        </w:rPr>
      </w:pPr>
      <w:r>
        <w:lastRenderedPageBreak/>
        <w:pict w14:anchorId="40F42600">
          <v:group id="_x0000_s1164" style="position:absolute;left:0;text-align:left;margin-left:58.2pt;margin-top:3.5pt;width:497pt;height:835pt;z-index:-251667968;mso-position-horizontal-relative:page;mso-position-vertical-relative:page" coordorigin="1164,70" coordsize="9940,16700">
            <v:shape id="_x0000_s1176" style="position:absolute;left:1800;top:1538;width:8665;height:0" coordorigin="1800,1538" coordsize="8665,0" path="m10465,1538r-8665,e" filled="f" strokeweight=".5pt">
              <v:path arrowok="t"/>
            </v:shape>
            <v:shape id="_x0000_s1175" style="position:absolute;left:1800;top:1518;width:8665;height:0" coordorigin="1800,1518" coordsize="8665,0" path="m10465,1518r-8665,e" filled="f" strokeweight=".5pt">
              <v:path arrowok="t"/>
            </v:shape>
            <v:shape id="_x0000_s1174" style="position:absolute;left:1186;top:115;width:9895;height:0" coordorigin="1186,115" coordsize="9895,0" path="m1186,115r9895,e" filled="f" strokeweight="2.25pt">
              <v:path arrowok="t"/>
            </v:shape>
            <v:shape id="_x0000_s1173" style="position:absolute;left:1276;top:205;width:9715;height:0" coordorigin="1276,205" coordsize="9715,0" path="m1276,205r9715,e" filled="f" strokeweight="2.25pt">
              <v:path arrowok="t"/>
            </v:shape>
            <v:shape id="_x0000_s1172" style="position:absolute;left:11059;top:92;width:0;height:16655" coordorigin="11059,92" coordsize="0,16655" path="m11059,92r,16655e" filled="f" strokeweight="2.25pt">
              <v:path arrowok="t"/>
            </v:shape>
            <v:shape id="_x0000_s1171" style="position:absolute;left:10969;top:182;width:0;height:16475" coordorigin="10969,182" coordsize="0,16475" path="m10969,182r,16475e" filled="f" strokeweight="2.25pt">
              <v:path arrowok="t"/>
            </v:shape>
            <v:shape id="_x0000_s1170" style="position:absolute;left:1186;top:16725;width:9895;height:0" coordorigin="1186,16725" coordsize="9895,0" path="m11081,16725r-9895,e" filled="f" strokeweight="2.25pt">
              <v:path arrowok="t"/>
            </v:shape>
            <v:shape id="_x0000_s1169" style="position:absolute;left:1276;top:16635;width:9715;height:0" coordorigin="1276,16635" coordsize="9715,0" path="m10991,16635r-9715,e" filled="f" strokeweight="2.25pt">
              <v:path arrowok="t"/>
            </v:shape>
            <v:shape id="_x0000_s1168" style="position:absolute;left:1209;top:92;width:0;height:16655" coordorigin="1209,92" coordsize="0,16655" path="m1209,16747l1209,92e" filled="f" strokeweight="2.25pt">
              <v:path arrowok="t"/>
            </v:shape>
            <v:shape id="_x0000_s1167" style="position:absolute;left:1299;top:182;width:0;height:16475" coordorigin="1299,182" coordsize="0,16475" path="m1299,16657r,-16475e" filled="f" strokeweight="2.25pt">
              <v:path arrowok="t"/>
            </v:shape>
            <v:shape id="_x0000_s1166" style="position:absolute;left:1800;top:1538;width:8665;height:0" coordorigin="1800,1538" coordsize="8665,0" path="m10465,1538r-8665,e" filled="f" strokeweight=".5pt">
              <v:path arrowok="t"/>
            </v:shape>
            <v:shape id="_x0000_s1165" style="position:absolute;left:1800;top:1518;width:8665;height:0" coordorigin="1800,1518" coordsize="8665,0" path="m10465,1518r-8665,e" filled="f" strokeweight=".5pt">
              <v:path arrowok="t"/>
            </v:shape>
            <w10:wrap anchorx="page" anchory="page"/>
          </v:group>
        </w:pict>
      </w:r>
      <w:r w:rsidR="002E3510" w:rsidRPr="000571B2">
        <w:rPr>
          <w:rFonts w:eastAsia="Liberation Serif"/>
          <w:b/>
          <w:sz w:val="36"/>
          <w:szCs w:val="36"/>
        </w:rPr>
        <w:t>Table of Contents</w:t>
      </w:r>
    </w:p>
    <w:p w14:paraId="06693DD4" w14:textId="77777777" w:rsidR="005179F1" w:rsidRPr="000571B2" w:rsidRDefault="005179F1">
      <w:pPr>
        <w:spacing w:before="6" w:line="120" w:lineRule="exact"/>
        <w:rPr>
          <w:sz w:val="12"/>
          <w:szCs w:val="12"/>
        </w:rPr>
      </w:pPr>
    </w:p>
    <w:p w14:paraId="0E75AD2F" w14:textId="77777777" w:rsidR="005179F1" w:rsidRPr="000571B2" w:rsidRDefault="005179F1">
      <w:pPr>
        <w:spacing w:line="200" w:lineRule="exact"/>
      </w:pPr>
    </w:p>
    <w:p w14:paraId="53819C45" w14:textId="77777777" w:rsidR="005179F1" w:rsidRPr="000571B2" w:rsidRDefault="005179F1">
      <w:pPr>
        <w:spacing w:line="200" w:lineRule="exact"/>
      </w:pPr>
    </w:p>
    <w:p w14:paraId="2E54E5C0" w14:textId="77777777" w:rsidR="005179F1" w:rsidRPr="000571B2" w:rsidRDefault="005179F1">
      <w:pPr>
        <w:spacing w:line="200" w:lineRule="exact"/>
      </w:pPr>
    </w:p>
    <w:p w14:paraId="09FEB2B2" w14:textId="232C4B48" w:rsidR="005179F1" w:rsidRPr="000571B2" w:rsidRDefault="002E3510">
      <w:pPr>
        <w:spacing w:line="360" w:lineRule="auto"/>
        <w:ind w:left="110" w:right="5681"/>
        <w:rPr>
          <w:rFonts w:eastAsia="Liberation Serif"/>
          <w:sz w:val="24"/>
          <w:szCs w:val="24"/>
        </w:rPr>
      </w:pPr>
      <w:r w:rsidRPr="000571B2">
        <w:rPr>
          <w:rFonts w:eastAsia="Liberation Serif"/>
          <w:b/>
          <w:sz w:val="24"/>
          <w:szCs w:val="24"/>
        </w:rPr>
        <w:t xml:space="preserve">ACKNOWLEDGEMENT   I </w:t>
      </w:r>
      <w:r w:rsidR="007B618C" w:rsidRPr="000571B2">
        <w:rPr>
          <w:rFonts w:eastAsia="Liberation Serif"/>
          <w:b/>
          <w:sz w:val="24"/>
          <w:szCs w:val="24"/>
        </w:rPr>
        <w:t>ABSTRACT II</w:t>
      </w:r>
    </w:p>
    <w:p w14:paraId="0B1A1622" w14:textId="38E23C2D" w:rsidR="005179F1" w:rsidRPr="000571B2" w:rsidRDefault="002E3510">
      <w:pPr>
        <w:spacing w:before="5" w:line="360" w:lineRule="auto"/>
        <w:ind w:left="110" w:right="5496"/>
        <w:rPr>
          <w:rFonts w:eastAsia="Liberation Serif"/>
          <w:sz w:val="24"/>
          <w:szCs w:val="24"/>
        </w:rPr>
      </w:pPr>
      <w:r w:rsidRPr="000571B2">
        <w:rPr>
          <w:rFonts w:eastAsia="Liberation Serif"/>
          <w:b/>
          <w:sz w:val="24"/>
          <w:szCs w:val="24"/>
        </w:rPr>
        <w:t xml:space="preserve">TABLE OF CONTENTS     III LIST OF </w:t>
      </w:r>
      <w:r w:rsidR="007B618C" w:rsidRPr="000571B2">
        <w:rPr>
          <w:rFonts w:eastAsia="Liberation Serif"/>
          <w:b/>
          <w:sz w:val="24"/>
          <w:szCs w:val="24"/>
        </w:rPr>
        <w:t>FIGURES V</w:t>
      </w:r>
    </w:p>
    <w:p w14:paraId="02CFC410" w14:textId="77777777" w:rsidR="005179F1" w:rsidRPr="000571B2" w:rsidRDefault="002E3510">
      <w:pPr>
        <w:spacing w:before="5"/>
        <w:ind w:left="110"/>
        <w:rPr>
          <w:rFonts w:eastAsia="Liberation Serif"/>
          <w:sz w:val="24"/>
          <w:szCs w:val="24"/>
        </w:rPr>
      </w:pPr>
      <w:r w:rsidRPr="000571B2">
        <w:rPr>
          <w:rFonts w:eastAsia="Liberation Serif"/>
          <w:b/>
          <w:sz w:val="24"/>
          <w:szCs w:val="24"/>
        </w:rPr>
        <w:t>LIST OF TABLES    VI</w:t>
      </w:r>
    </w:p>
    <w:p w14:paraId="77A145A4" w14:textId="77777777" w:rsidR="005179F1" w:rsidRPr="000571B2" w:rsidRDefault="005179F1">
      <w:pPr>
        <w:spacing w:before="2" w:line="140" w:lineRule="exact"/>
        <w:rPr>
          <w:sz w:val="15"/>
          <w:szCs w:val="15"/>
        </w:rPr>
      </w:pPr>
    </w:p>
    <w:p w14:paraId="00F9AEC1" w14:textId="77777777" w:rsidR="005179F1" w:rsidRPr="000571B2" w:rsidRDefault="005179F1">
      <w:pPr>
        <w:spacing w:line="200" w:lineRule="exact"/>
      </w:pPr>
    </w:p>
    <w:p w14:paraId="05B1C436" w14:textId="77777777" w:rsidR="005179F1" w:rsidRPr="000571B2" w:rsidRDefault="005179F1">
      <w:pPr>
        <w:spacing w:line="200" w:lineRule="exact"/>
      </w:pPr>
    </w:p>
    <w:p w14:paraId="0FC0F189" w14:textId="77777777" w:rsidR="005179F1" w:rsidRPr="000571B2" w:rsidRDefault="002E3510">
      <w:pPr>
        <w:ind w:left="110"/>
        <w:rPr>
          <w:rFonts w:eastAsia="Liberation Serif"/>
          <w:sz w:val="24"/>
          <w:szCs w:val="24"/>
        </w:rPr>
      </w:pPr>
      <w:r w:rsidRPr="000571B2">
        <w:rPr>
          <w:rFonts w:eastAsia="Liberation Serif"/>
          <w:b/>
          <w:sz w:val="24"/>
          <w:szCs w:val="24"/>
        </w:rPr>
        <w:t>CHAPTER 1</w:t>
      </w:r>
    </w:p>
    <w:p w14:paraId="77FED04B" w14:textId="77777777" w:rsidR="005179F1" w:rsidRPr="000571B2" w:rsidRDefault="005179F1">
      <w:pPr>
        <w:spacing w:before="8" w:line="120" w:lineRule="exact"/>
        <w:rPr>
          <w:sz w:val="13"/>
          <w:szCs w:val="13"/>
        </w:rPr>
      </w:pPr>
    </w:p>
    <w:p w14:paraId="0589BEAC" w14:textId="77777777" w:rsidR="005179F1" w:rsidRPr="000571B2" w:rsidRDefault="002E3510">
      <w:pPr>
        <w:ind w:left="110"/>
        <w:rPr>
          <w:rFonts w:eastAsia="Liberation Serif"/>
          <w:sz w:val="24"/>
          <w:szCs w:val="24"/>
        </w:rPr>
      </w:pPr>
      <w:r w:rsidRPr="000571B2">
        <w:rPr>
          <w:rFonts w:eastAsia="Liberation Serif"/>
          <w:b/>
          <w:sz w:val="24"/>
          <w:szCs w:val="24"/>
        </w:rPr>
        <w:t>INTRODUCTION    1</w:t>
      </w:r>
    </w:p>
    <w:p w14:paraId="1064880E" w14:textId="77777777" w:rsidR="005179F1" w:rsidRPr="000571B2" w:rsidRDefault="005179F1">
      <w:pPr>
        <w:spacing w:before="8" w:line="120" w:lineRule="exact"/>
        <w:rPr>
          <w:sz w:val="13"/>
          <w:szCs w:val="13"/>
        </w:rPr>
      </w:pPr>
    </w:p>
    <w:p w14:paraId="7BC44412" w14:textId="77777777" w:rsidR="005179F1" w:rsidRPr="000571B2" w:rsidRDefault="002E3510">
      <w:pPr>
        <w:ind w:left="110"/>
        <w:rPr>
          <w:rFonts w:eastAsia="Liberation Serif"/>
          <w:sz w:val="24"/>
          <w:szCs w:val="24"/>
        </w:rPr>
      </w:pPr>
      <w:r w:rsidRPr="000571B2">
        <w:rPr>
          <w:rFonts w:eastAsia="Liberation Serif"/>
          <w:sz w:val="24"/>
          <w:szCs w:val="24"/>
        </w:rPr>
        <w:t>1.1 Aim           1</w:t>
      </w:r>
    </w:p>
    <w:p w14:paraId="33744F37" w14:textId="77777777" w:rsidR="005179F1" w:rsidRPr="000571B2" w:rsidRDefault="005179F1">
      <w:pPr>
        <w:spacing w:before="8" w:line="120" w:lineRule="exact"/>
        <w:rPr>
          <w:sz w:val="13"/>
          <w:szCs w:val="13"/>
        </w:rPr>
      </w:pPr>
    </w:p>
    <w:p w14:paraId="100FC162" w14:textId="77777777" w:rsidR="005179F1" w:rsidRPr="000571B2" w:rsidRDefault="002E3510">
      <w:pPr>
        <w:ind w:left="110"/>
        <w:rPr>
          <w:rFonts w:eastAsia="Liberation Serif"/>
          <w:sz w:val="24"/>
          <w:szCs w:val="24"/>
        </w:rPr>
      </w:pPr>
      <w:r w:rsidRPr="000571B2">
        <w:rPr>
          <w:rFonts w:eastAsia="Liberation Serif"/>
          <w:sz w:val="24"/>
          <w:szCs w:val="24"/>
        </w:rPr>
        <w:t>1.2 Introduction to Open GL  1</w:t>
      </w:r>
    </w:p>
    <w:p w14:paraId="477A7C41" w14:textId="77777777" w:rsidR="005179F1" w:rsidRPr="000571B2" w:rsidRDefault="005179F1">
      <w:pPr>
        <w:spacing w:before="8" w:line="120" w:lineRule="exact"/>
        <w:rPr>
          <w:sz w:val="13"/>
          <w:szCs w:val="13"/>
        </w:rPr>
      </w:pPr>
    </w:p>
    <w:p w14:paraId="40FDB789" w14:textId="77777777" w:rsidR="005179F1" w:rsidRPr="000571B2" w:rsidRDefault="002E3510">
      <w:pPr>
        <w:ind w:left="110"/>
        <w:rPr>
          <w:rFonts w:eastAsia="Liberation Serif"/>
          <w:sz w:val="24"/>
          <w:szCs w:val="24"/>
        </w:rPr>
      </w:pPr>
      <w:r w:rsidRPr="000571B2">
        <w:rPr>
          <w:rFonts w:eastAsia="Liberation Serif"/>
          <w:sz w:val="24"/>
          <w:szCs w:val="24"/>
        </w:rPr>
        <w:t>1.3 Project related concepts    2</w:t>
      </w:r>
    </w:p>
    <w:p w14:paraId="6076C827" w14:textId="77777777" w:rsidR="005179F1" w:rsidRPr="000571B2" w:rsidRDefault="005179F1">
      <w:pPr>
        <w:spacing w:before="8" w:line="120" w:lineRule="exact"/>
        <w:rPr>
          <w:sz w:val="13"/>
          <w:szCs w:val="13"/>
        </w:rPr>
      </w:pPr>
    </w:p>
    <w:p w14:paraId="47E961A6" w14:textId="77777777" w:rsidR="005179F1" w:rsidRPr="000571B2" w:rsidRDefault="002E3510">
      <w:pPr>
        <w:ind w:left="110"/>
        <w:rPr>
          <w:rFonts w:eastAsia="Liberation Serif"/>
          <w:sz w:val="24"/>
          <w:szCs w:val="24"/>
        </w:rPr>
      </w:pPr>
      <w:r w:rsidRPr="000571B2">
        <w:rPr>
          <w:rFonts w:eastAsia="Liberation Serif"/>
          <w:sz w:val="24"/>
          <w:szCs w:val="24"/>
        </w:rPr>
        <w:t>1.4 Interface    3</w:t>
      </w:r>
    </w:p>
    <w:p w14:paraId="5F540335" w14:textId="77777777" w:rsidR="005179F1" w:rsidRPr="000571B2" w:rsidRDefault="005179F1">
      <w:pPr>
        <w:spacing w:before="2" w:line="140" w:lineRule="exact"/>
        <w:rPr>
          <w:sz w:val="15"/>
          <w:szCs w:val="15"/>
        </w:rPr>
      </w:pPr>
    </w:p>
    <w:p w14:paraId="350BE34B" w14:textId="77777777" w:rsidR="005179F1" w:rsidRPr="000571B2" w:rsidRDefault="005179F1">
      <w:pPr>
        <w:spacing w:line="200" w:lineRule="exact"/>
      </w:pPr>
    </w:p>
    <w:p w14:paraId="241B8253" w14:textId="77777777" w:rsidR="005179F1" w:rsidRPr="000571B2" w:rsidRDefault="005179F1">
      <w:pPr>
        <w:spacing w:line="200" w:lineRule="exact"/>
      </w:pPr>
    </w:p>
    <w:p w14:paraId="4E6367F8" w14:textId="77777777" w:rsidR="005179F1" w:rsidRPr="000571B2" w:rsidRDefault="002E3510">
      <w:pPr>
        <w:ind w:left="110"/>
        <w:rPr>
          <w:rFonts w:eastAsia="Liberation Serif"/>
          <w:sz w:val="24"/>
          <w:szCs w:val="24"/>
        </w:rPr>
      </w:pPr>
      <w:r w:rsidRPr="000571B2">
        <w:rPr>
          <w:rFonts w:eastAsia="Liberation Serif"/>
          <w:b/>
          <w:sz w:val="24"/>
          <w:szCs w:val="24"/>
        </w:rPr>
        <w:t>CHAPTER 2</w:t>
      </w:r>
    </w:p>
    <w:p w14:paraId="56986950" w14:textId="77777777" w:rsidR="005179F1" w:rsidRPr="000571B2" w:rsidRDefault="005179F1">
      <w:pPr>
        <w:spacing w:before="8" w:line="120" w:lineRule="exact"/>
        <w:rPr>
          <w:sz w:val="13"/>
          <w:szCs w:val="13"/>
        </w:rPr>
      </w:pPr>
    </w:p>
    <w:p w14:paraId="300D0232" w14:textId="77777777" w:rsidR="005179F1" w:rsidRPr="000571B2" w:rsidRDefault="002E3510">
      <w:pPr>
        <w:ind w:left="110"/>
        <w:rPr>
          <w:rFonts w:eastAsia="Liberation Serif"/>
          <w:sz w:val="24"/>
          <w:szCs w:val="24"/>
        </w:rPr>
      </w:pPr>
      <w:r w:rsidRPr="000571B2">
        <w:rPr>
          <w:rFonts w:eastAsia="Liberation Serif"/>
          <w:b/>
          <w:sz w:val="24"/>
          <w:szCs w:val="24"/>
        </w:rPr>
        <w:t>REQUIREMENT SPECIFICATION         4</w:t>
      </w:r>
    </w:p>
    <w:p w14:paraId="7E1A13B9" w14:textId="77777777" w:rsidR="005179F1" w:rsidRPr="000571B2" w:rsidRDefault="005179F1">
      <w:pPr>
        <w:spacing w:before="8" w:line="120" w:lineRule="exact"/>
        <w:rPr>
          <w:sz w:val="13"/>
          <w:szCs w:val="13"/>
        </w:rPr>
      </w:pPr>
    </w:p>
    <w:p w14:paraId="49739F0F" w14:textId="77777777" w:rsidR="005179F1" w:rsidRPr="000571B2" w:rsidRDefault="002E3510">
      <w:pPr>
        <w:ind w:left="110"/>
        <w:rPr>
          <w:rFonts w:eastAsia="Liberation Serif"/>
          <w:sz w:val="24"/>
          <w:szCs w:val="24"/>
        </w:rPr>
      </w:pPr>
      <w:r w:rsidRPr="000571B2">
        <w:rPr>
          <w:rFonts w:eastAsia="Liberation Serif"/>
          <w:sz w:val="24"/>
          <w:szCs w:val="24"/>
        </w:rPr>
        <w:t>2.1 Software requirements      4</w:t>
      </w:r>
    </w:p>
    <w:p w14:paraId="73A9F037" w14:textId="77777777" w:rsidR="005179F1" w:rsidRPr="000571B2" w:rsidRDefault="005179F1">
      <w:pPr>
        <w:spacing w:before="8" w:line="120" w:lineRule="exact"/>
        <w:rPr>
          <w:sz w:val="13"/>
          <w:szCs w:val="13"/>
        </w:rPr>
      </w:pPr>
    </w:p>
    <w:p w14:paraId="59717227" w14:textId="77777777" w:rsidR="005179F1" w:rsidRPr="000571B2" w:rsidRDefault="002E3510">
      <w:pPr>
        <w:ind w:left="110"/>
        <w:rPr>
          <w:rFonts w:eastAsia="Liberation Serif"/>
          <w:sz w:val="24"/>
          <w:szCs w:val="24"/>
        </w:rPr>
      </w:pPr>
      <w:r w:rsidRPr="000571B2">
        <w:rPr>
          <w:rFonts w:eastAsia="Liberation Serif"/>
          <w:sz w:val="24"/>
          <w:szCs w:val="24"/>
        </w:rPr>
        <w:t>2.2 Hardware requirements    4</w:t>
      </w:r>
    </w:p>
    <w:p w14:paraId="70352BE4" w14:textId="77777777" w:rsidR="005179F1" w:rsidRPr="000571B2" w:rsidRDefault="005179F1">
      <w:pPr>
        <w:spacing w:line="200" w:lineRule="exact"/>
      </w:pPr>
    </w:p>
    <w:p w14:paraId="42E1AEFB" w14:textId="77777777" w:rsidR="005179F1" w:rsidRPr="000571B2" w:rsidRDefault="005179F1">
      <w:pPr>
        <w:spacing w:line="200" w:lineRule="exact"/>
      </w:pPr>
    </w:p>
    <w:p w14:paraId="6702B56A" w14:textId="77777777" w:rsidR="005179F1" w:rsidRPr="000571B2" w:rsidRDefault="005179F1">
      <w:pPr>
        <w:spacing w:line="200" w:lineRule="exact"/>
      </w:pPr>
    </w:p>
    <w:p w14:paraId="6DF6825D" w14:textId="77777777" w:rsidR="005179F1" w:rsidRPr="000571B2" w:rsidRDefault="005179F1">
      <w:pPr>
        <w:spacing w:before="8" w:line="220" w:lineRule="exact"/>
        <w:rPr>
          <w:sz w:val="22"/>
          <w:szCs w:val="22"/>
        </w:rPr>
      </w:pPr>
    </w:p>
    <w:p w14:paraId="24F42857" w14:textId="77777777" w:rsidR="005179F1" w:rsidRPr="000571B2" w:rsidRDefault="002E3510">
      <w:pPr>
        <w:ind w:left="110"/>
        <w:rPr>
          <w:rFonts w:eastAsia="Liberation Serif"/>
          <w:sz w:val="24"/>
          <w:szCs w:val="24"/>
        </w:rPr>
      </w:pPr>
      <w:r w:rsidRPr="000571B2">
        <w:rPr>
          <w:rFonts w:eastAsia="Liberation Serif"/>
          <w:b/>
          <w:sz w:val="24"/>
          <w:szCs w:val="24"/>
        </w:rPr>
        <w:t>CHAPTER 3</w:t>
      </w:r>
    </w:p>
    <w:p w14:paraId="45BC6381" w14:textId="77777777" w:rsidR="005179F1" w:rsidRPr="000571B2" w:rsidRDefault="005179F1">
      <w:pPr>
        <w:spacing w:before="8" w:line="120" w:lineRule="exact"/>
        <w:rPr>
          <w:sz w:val="13"/>
          <w:szCs w:val="13"/>
        </w:rPr>
      </w:pPr>
    </w:p>
    <w:p w14:paraId="674213CB" w14:textId="77777777" w:rsidR="005179F1" w:rsidRPr="000571B2" w:rsidRDefault="002E3510">
      <w:pPr>
        <w:ind w:left="110"/>
        <w:rPr>
          <w:rFonts w:eastAsia="Liberation Serif"/>
          <w:sz w:val="24"/>
          <w:szCs w:val="24"/>
        </w:rPr>
      </w:pPr>
      <w:r w:rsidRPr="000571B2">
        <w:rPr>
          <w:rFonts w:eastAsia="Liberation Serif"/>
          <w:b/>
          <w:sz w:val="24"/>
          <w:szCs w:val="24"/>
        </w:rPr>
        <w:t>DESIGN         5</w:t>
      </w:r>
    </w:p>
    <w:p w14:paraId="6CFE3AF8" w14:textId="77777777" w:rsidR="005179F1" w:rsidRPr="000571B2" w:rsidRDefault="005179F1">
      <w:pPr>
        <w:spacing w:before="8" w:line="120" w:lineRule="exact"/>
        <w:rPr>
          <w:sz w:val="13"/>
          <w:szCs w:val="13"/>
        </w:rPr>
      </w:pPr>
    </w:p>
    <w:p w14:paraId="70292F55" w14:textId="77777777" w:rsidR="005179F1" w:rsidRPr="000571B2" w:rsidRDefault="002E3510">
      <w:pPr>
        <w:ind w:left="110"/>
        <w:rPr>
          <w:rFonts w:eastAsia="Liberation Serif"/>
          <w:sz w:val="24"/>
          <w:szCs w:val="24"/>
        </w:rPr>
      </w:pPr>
      <w:r w:rsidRPr="000571B2">
        <w:rPr>
          <w:rFonts w:eastAsia="Liberation Serif"/>
          <w:sz w:val="24"/>
          <w:szCs w:val="24"/>
        </w:rPr>
        <w:t>3.1 Window design     5</w:t>
      </w:r>
    </w:p>
    <w:p w14:paraId="7709B7CD" w14:textId="77777777" w:rsidR="005179F1" w:rsidRPr="000571B2" w:rsidRDefault="005179F1">
      <w:pPr>
        <w:spacing w:before="8" w:line="120" w:lineRule="exact"/>
        <w:rPr>
          <w:sz w:val="13"/>
          <w:szCs w:val="13"/>
        </w:rPr>
      </w:pPr>
    </w:p>
    <w:p w14:paraId="4ADD3147" w14:textId="00BBE33B" w:rsidR="005179F1" w:rsidRPr="000571B2" w:rsidRDefault="000571B2">
      <w:pPr>
        <w:ind w:left="110"/>
        <w:rPr>
          <w:rFonts w:eastAsia="Liberation Serif"/>
          <w:sz w:val="24"/>
          <w:szCs w:val="24"/>
        </w:rPr>
      </w:pPr>
      <w:r w:rsidRPr="000571B2">
        <w:rPr>
          <w:rFonts w:eastAsia="Liberation Serif"/>
          <w:sz w:val="24"/>
          <w:szCs w:val="24"/>
        </w:rPr>
        <w:t>3.2 Game</w:t>
      </w:r>
      <w:r>
        <w:rPr>
          <w:rFonts w:eastAsia="Liberation Serif"/>
          <w:sz w:val="24"/>
          <w:szCs w:val="24"/>
        </w:rPr>
        <w:t xml:space="preserve"> board Design</w:t>
      </w:r>
      <w:r w:rsidRPr="000571B2">
        <w:rPr>
          <w:rFonts w:eastAsia="Liberation Serif"/>
          <w:sz w:val="24"/>
          <w:szCs w:val="24"/>
        </w:rPr>
        <w:t xml:space="preserve"> </w:t>
      </w:r>
      <w:r>
        <w:rPr>
          <w:rFonts w:eastAsia="Liberation Serif"/>
          <w:sz w:val="24"/>
          <w:szCs w:val="24"/>
        </w:rPr>
        <w:t xml:space="preserve">   6</w:t>
      </w:r>
    </w:p>
    <w:p w14:paraId="22B849BC" w14:textId="77777777" w:rsidR="005179F1" w:rsidRPr="000571B2" w:rsidRDefault="005179F1">
      <w:pPr>
        <w:spacing w:before="9" w:line="120" w:lineRule="exact"/>
        <w:rPr>
          <w:sz w:val="13"/>
          <w:szCs w:val="13"/>
        </w:rPr>
      </w:pPr>
    </w:p>
    <w:p w14:paraId="12F17C14" w14:textId="2054ED85" w:rsidR="005179F1" w:rsidRPr="000571B2" w:rsidRDefault="000571B2">
      <w:pPr>
        <w:ind w:left="110"/>
        <w:rPr>
          <w:rFonts w:eastAsia="Liberation Serif"/>
          <w:sz w:val="28"/>
          <w:szCs w:val="28"/>
        </w:rPr>
      </w:pPr>
      <w:r w:rsidRPr="000571B2">
        <w:rPr>
          <w:rFonts w:eastAsia="Liberation Serif"/>
          <w:sz w:val="24"/>
          <w:szCs w:val="24"/>
        </w:rPr>
        <w:t>3.3 Result Window</w:t>
      </w:r>
      <w:r w:rsidR="002E3510" w:rsidRPr="000571B2">
        <w:rPr>
          <w:rFonts w:eastAsia="Liberation Serif"/>
          <w:sz w:val="28"/>
          <w:szCs w:val="28"/>
        </w:rPr>
        <w:t xml:space="preserve">  </w:t>
      </w:r>
      <w:r w:rsidR="002E3510" w:rsidRPr="000571B2">
        <w:rPr>
          <w:rFonts w:eastAsia="Liberation Serif"/>
          <w:sz w:val="24"/>
          <w:szCs w:val="24"/>
        </w:rPr>
        <w:t xml:space="preserve"> 6</w:t>
      </w:r>
    </w:p>
    <w:p w14:paraId="5531C961" w14:textId="77777777" w:rsidR="005179F1" w:rsidRPr="000571B2" w:rsidRDefault="005179F1">
      <w:pPr>
        <w:spacing w:before="1" w:line="160" w:lineRule="exact"/>
        <w:rPr>
          <w:sz w:val="16"/>
          <w:szCs w:val="16"/>
        </w:rPr>
      </w:pPr>
    </w:p>
    <w:p w14:paraId="72077E54" w14:textId="4716E1B4" w:rsidR="005179F1" w:rsidRPr="000571B2" w:rsidRDefault="00207D29">
      <w:pPr>
        <w:ind w:left="110"/>
        <w:rPr>
          <w:rFonts w:eastAsia="Liberation Serif"/>
          <w:sz w:val="24"/>
          <w:szCs w:val="24"/>
        </w:rPr>
      </w:pPr>
      <w:r w:rsidRPr="000571B2">
        <w:rPr>
          <w:rFonts w:eastAsia="Liberation Serif"/>
          <w:sz w:val="24"/>
          <w:szCs w:val="24"/>
        </w:rPr>
        <w:t>3.4 Flow</w:t>
      </w:r>
      <w:r w:rsidR="002E3510" w:rsidRPr="000571B2">
        <w:rPr>
          <w:rFonts w:eastAsia="Liberation Serif"/>
          <w:sz w:val="24"/>
          <w:szCs w:val="24"/>
        </w:rPr>
        <w:t xml:space="preserve"> of Control   </w:t>
      </w:r>
      <w:r w:rsidR="000571B2">
        <w:rPr>
          <w:rFonts w:eastAsia="Liberation Serif"/>
          <w:sz w:val="24"/>
          <w:szCs w:val="24"/>
        </w:rPr>
        <w:t>7</w:t>
      </w:r>
    </w:p>
    <w:p w14:paraId="24865288" w14:textId="77777777" w:rsidR="005179F1" w:rsidRPr="000571B2" w:rsidRDefault="005179F1">
      <w:pPr>
        <w:spacing w:before="2" w:line="140" w:lineRule="exact"/>
        <w:rPr>
          <w:sz w:val="15"/>
          <w:szCs w:val="15"/>
        </w:rPr>
      </w:pPr>
    </w:p>
    <w:p w14:paraId="5018E22E" w14:textId="77777777" w:rsidR="005179F1" w:rsidRPr="000571B2" w:rsidRDefault="005179F1">
      <w:pPr>
        <w:spacing w:line="200" w:lineRule="exact"/>
      </w:pPr>
    </w:p>
    <w:p w14:paraId="65A9D015" w14:textId="77777777" w:rsidR="005179F1" w:rsidRPr="000571B2" w:rsidRDefault="005179F1">
      <w:pPr>
        <w:spacing w:line="200" w:lineRule="exact"/>
      </w:pPr>
    </w:p>
    <w:p w14:paraId="3EA09982" w14:textId="77777777" w:rsidR="005179F1" w:rsidRPr="000571B2" w:rsidRDefault="002E3510">
      <w:pPr>
        <w:ind w:left="110"/>
        <w:rPr>
          <w:rFonts w:eastAsia="Liberation Serif"/>
          <w:sz w:val="24"/>
          <w:szCs w:val="24"/>
        </w:rPr>
      </w:pPr>
      <w:r w:rsidRPr="000571B2">
        <w:rPr>
          <w:rFonts w:eastAsia="Liberation Serif"/>
          <w:b/>
          <w:sz w:val="24"/>
          <w:szCs w:val="24"/>
        </w:rPr>
        <w:t>CHAPTER 4</w:t>
      </w:r>
    </w:p>
    <w:p w14:paraId="322DEEF0" w14:textId="77777777" w:rsidR="005179F1" w:rsidRPr="000571B2" w:rsidRDefault="005179F1">
      <w:pPr>
        <w:spacing w:before="8" w:line="120" w:lineRule="exact"/>
        <w:rPr>
          <w:sz w:val="13"/>
          <w:szCs w:val="13"/>
        </w:rPr>
      </w:pPr>
    </w:p>
    <w:p w14:paraId="27343771" w14:textId="6C33A840" w:rsidR="005179F1" w:rsidRPr="000571B2" w:rsidRDefault="002E3510">
      <w:pPr>
        <w:ind w:left="110"/>
        <w:rPr>
          <w:rFonts w:eastAsia="Liberation Serif"/>
          <w:sz w:val="24"/>
          <w:szCs w:val="24"/>
        </w:rPr>
      </w:pPr>
      <w:r w:rsidRPr="000571B2">
        <w:rPr>
          <w:rFonts w:eastAsia="Liberation Serif"/>
          <w:b/>
          <w:sz w:val="24"/>
          <w:szCs w:val="24"/>
        </w:rPr>
        <w:t xml:space="preserve">IMPLEMENTATION          </w:t>
      </w:r>
      <w:r w:rsidR="000571B2">
        <w:rPr>
          <w:rFonts w:eastAsia="Liberation Serif"/>
          <w:b/>
          <w:sz w:val="24"/>
          <w:szCs w:val="24"/>
        </w:rPr>
        <w:t>8</w:t>
      </w:r>
    </w:p>
    <w:p w14:paraId="193FC41E" w14:textId="77777777" w:rsidR="005179F1" w:rsidRPr="000571B2" w:rsidRDefault="005179F1">
      <w:pPr>
        <w:spacing w:before="8" w:line="120" w:lineRule="exact"/>
        <w:rPr>
          <w:sz w:val="13"/>
          <w:szCs w:val="13"/>
        </w:rPr>
      </w:pPr>
    </w:p>
    <w:p w14:paraId="3E53731D" w14:textId="3BCFBCD6" w:rsidR="005179F1" w:rsidRPr="000571B2" w:rsidRDefault="002E3510">
      <w:pPr>
        <w:ind w:left="110"/>
        <w:rPr>
          <w:rFonts w:eastAsia="Liberation Serif"/>
          <w:sz w:val="24"/>
          <w:szCs w:val="24"/>
        </w:rPr>
      </w:pPr>
      <w:r w:rsidRPr="000571B2">
        <w:rPr>
          <w:rFonts w:eastAsia="Liberation Serif"/>
          <w:sz w:val="24"/>
          <w:szCs w:val="24"/>
        </w:rPr>
        <w:t>4.1 Functions Used     8</w:t>
      </w:r>
      <w:r w:rsidR="000571B2">
        <w:rPr>
          <w:rFonts w:eastAsia="Liberation Serif"/>
          <w:sz w:val="24"/>
          <w:szCs w:val="24"/>
        </w:rPr>
        <w:t>-9</w:t>
      </w:r>
    </w:p>
    <w:p w14:paraId="2273EC90" w14:textId="77777777" w:rsidR="005179F1" w:rsidRPr="000571B2" w:rsidRDefault="005179F1">
      <w:pPr>
        <w:spacing w:line="200" w:lineRule="exact"/>
      </w:pPr>
    </w:p>
    <w:p w14:paraId="54471FA9" w14:textId="77777777" w:rsidR="005179F1" w:rsidRPr="000571B2" w:rsidRDefault="005179F1">
      <w:pPr>
        <w:spacing w:before="14" w:line="200" w:lineRule="exact"/>
      </w:pPr>
    </w:p>
    <w:p w14:paraId="47967DF2" w14:textId="77777777" w:rsidR="005179F1" w:rsidRPr="000571B2" w:rsidRDefault="002E3510">
      <w:pPr>
        <w:ind w:left="110"/>
        <w:rPr>
          <w:rFonts w:eastAsia="Liberation Serif"/>
          <w:sz w:val="24"/>
          <w:szCs w:val="24"/>
        </w:rPr>
      </w:pPr>
      <w:r w:rsidRPr="000571B2">
        <w:rPr>
          <w:rFonts w:eastAsia="Liberation Serif"/>
          <w:b/>
          <w:sz w:val="24"/>
          <w:szCs w:val="24"/>
        </w:rPr>
        <w:t>CHAPTER 5</w:t>
      </w:r>
    </w:p>
    <w:p w14:paraId="736A87CD" w14:textId="77777777" w:rsidR="005179F1" w:rsidRPr="000571B2" w:rsidRDefault="005179F1">
      <w:pPr>
        <w:spacing w:before="8" w:line="120" w:lineRule="exact"/>
        <w:rPr>
          <w:sz w:val="13"/>
          <w:szCs w:val="13"/>
        </w:rPr>
      </w:pPr>
    </w:p>
    <w:p w14:paraId="58E8A9F9" w14:textId="78F55671" w:rsidR="005179F1" w:rsidRPr="000571B2" w:rsidRDefault="002E3510">
      <w:pPr>
        <w:ind w:left="110"/>
        <w:rPr>
          <w:rFonts w:eastAsia="Liberation Serif"/>
          <w:sz w:val="24"/>
          <w:szCs w:val="24"/>
        </w:rPr>
      </w:pPr>
      <w:r w:rsidRPr="000571B2">
        <w:rPr>
          <w:rFonts w:eastAsia="Liberation Serif"/>
          <w:b/>
          <w:sz w:val="24"/>
          <w:szCs w:val="24"/>
        </w:rPr>
        <w:t>SOURCE CODE……………………………………………………………………</w:t>
      </w:r>
      <w:r w:rsidR="00207D29" w:rsidRPr="000571B2">
        <w:rPr>
          <w:rFonts w:eastAsia="Liberation Serif"/>
          <w:b/>
          <w:sz w:val="24"/>
          <w:szCs w:val="24"/>
        </w:rPr>
        <w:t>….</w:t>
      </w:r>
      <w:r w:rsidRPr="000571B2">
        <w:rPr>
          <w:rFonts w:eastAsia="Liberation Serif"/>
          <w:sz w:val="24"/>
          <w:szCs w:val="24"/>
        </w:rPr>
        <w:t>10</w:t>
      </w:r>
    </w:p>
    <w:p w14:paraId="70CDA1E0" w14:textId="77777777" w:rsidR="005179F1" w:rsidRPr="000571B2" w:rsidRDefault="005179F1">
      <w:pPr>
        <w:spacing w:before="2" w:line="120" w:lineRule="exact"/>
        <w:rPr>
          <w:sz w:val="13"/>
          <w:szCs w:val="13"/>
        </w:rPr>
      </w:pPr>
    </w:p>
    <w:p w14:paraId="1BC80836" w14:textId="77777777" w:rsidR="005179F1" w:rsidRPr="000571B2" w:rsidRDefault="005179F1">
      <w:pPr>
        <w:spacing w:line="200" w:lineRule="exact"/>
      </w:pPr>
    </w:p>
    <w:p w14:paraId="63EFC094" w14:textId="77777777" w:rsidR="005179F1" w:rsidRPr="000571B2" w:rsidRDefault="005179F1">
      <w:pPr>
        <w:spacing w:line="200" w:lineRule="exact"/>
      </w:pPr>
    </w:p>
    <w:p w14:paraId="7FBBDA1C" w14:textId="77777777" w:rsidR="005179F1" w:rsidRPr="000571B2" w:rsidRDefault="005179F1">
      <w:pPr>
        <w:spacing w:line="200" w:lineRule="exact"/>
      </w:pPr>
    </w:p>
    <w:p w14:paraId="64AB5709" w14:textId="77777777" w:rsidR="005179F1" w:rsidRPr="000571B2" w:rsidRDefault="002E3510">
      <w:pPr>
        <w:ind w:left="4358" w:right="4132"/>
        <w:jc w:val="center"/>
        <w:rPr>
          <w:rFonts w:eastAsia="Liberation Serif"/>
          <w:sz w:val="24"/>
          <w:szCs w:val="24"/>
        </w:rPr>
        <w:sectPr w:rsidR="005179F1" w:rsidRPr="000571B2">
          <w:pgSz w:w="11920" w:h="16840"/>
          <w:pgMar w:top="1000" w:right="1480" w:bottom="280" w:left="1620" w:header="720" w:footer="720" w:gutter="0"/>
          <w:cols w:space="720"/>
        </w:sectPr>
      </w:pPr>
      <w:r w:rsidRPr="000571B2">
        <w:rPr>
          <w:rFonts w:eastAsia="Liberation Serif"/>
          <w:sz w:val="24"/>
          <w:szCs w:val="24"/>
        </w:rPr>
        <w:t>III</w:t>
      </w:r>
    </w:p>
    <w:p w14:paraId="1C36DFA5" w14:textId="77777777" w:rsidR="005179F1" w:rsidRPr="000571B2" w:rsidRDefault="00A55B58">
      <w:pPr>
        <w:spacing w:before="78"/>
        <w:ind w:left="110"/>
        <w:rPr>
          <w:rFonts w:eastAsia="Liberation Serif"/>
          <w:sz w:val="24"/>
          <w:szCs w:val="24"/>
        </w:rPr>
      </w:pPr>
      <w:r>
        <w:lastRenderedPageBreak/>
        <w:pict w14:anchorId="716297CD">
          <v:group id="_x0000_s1155" style="position:absolute;left:0;text-align:left;margin-left:58.2pt;margin-top:3.5pt;width:497pt;height:835pt;z-index:-251666944;mso-position-horizontal-relative:page;mso-position-vertical-relative:page" coordorigin="1164,70" coordsize="9940,16700">
            <v:shape id="_x0000_s1163" style="position:absolute;left:1186;top:115;width:9895;height:0" coordorigin="1186,115" coordsize="9895,0" path="m1186,115r9895,e" filled="f" strokeweight="2.25pt">
              <v:path arrowok="t"/>
            </v:shape>
            <v:shape id="_x0000_s1162" style="position:absolute;left:1276;top:205;width:9715;height:0" coordorigin="1276,205" coordsize="9715,0" path="m1276,205r9715,e" filled="f" strokeweight="2.25pt">
              <v:path arrowok="t"/>
            </v:shape>
            <v:shape id="_x0000_s1161" style="position:absolute;left:11059;top:92;width:0;height:16655" coordorigin="11059,92" coordsize="0,16655" path="m11059,92r,16655e" filled="f" strokeweight="2.25pt">
              <v:path arrowok="t"/>
            </v:shape>
            <v:shape id="_x0000_s1160" style="position:absolute;left:10969;top:182;width:0;height:16475" coordorigin="10969,182" coordsize="0,16475" path="m10969,182r,16475e" filled="f" strokeweight="2.25pt">
              <v:path arrowok="t"/>
            </v:shape>
            <v:shape id="_x0000_s1159" style="position:absolute;left:1186;top:16725;width:9895;height:0" coordorigin="1186,16725" coordsize="9895,0" path="m11081,16725r-9895,e" filled="f" strokeweight="2.25pt">
              <v:path arrowok="t"/>
            </v:shape>
            <v:shape id="_x0000_s1158" style="position:absolute;left:1276;top:16635;width:9715;height:0" coordorigin="1276,16635" coordsize="9715,0" path="m10991,16635r-9715,e" filled="f" strokeweight="2.25pt">
              <v:path arrowok="t"/>
            </v:shape>
            <v:shape id="_x0000_s1157" style="position:absolute;left:1209;top:92;width:0;height:16655" coordorigin="1209,92" coordsize="0,16655" path="m1209,16747l1209,92e" filled="f" strokeweight="2.25pt">
              <v:path arrowok="t"/>
            </v:shape>
            <v:shape id="_x0000_s1156" style="position:absolute;left:1299;top:182;width:0;height:16475" coordorigin="1299,182" coordsize="0,16475" path="m1299,16657r,-16475e" filled="f" strokeweight="2.25pt">
              <v:path arrowok="t"/>
            </v:shape>
            <w10:wrap anchorx="page" anchory="page"/>
          </v:group>
        </w:pict>
      </w:r>
      <w:r w:rsidR="002E3510" w:rsidRPr="000571B2">
        <w:rPr>
          <w:rFonts w:eastAsia="Liberation Serif"/>
          <w:b/>
          <w:sz w:val="24"/>
          <w:szCs w:val="24"/>
        </w:rPr>
        <w:t>CHAPTER 6</w:t>
      </w:r>
    </w:p>
    <w:p w14:paraId="002E7B96" w14:textId="77777777" w:rsidR="005179F1" w:rsidRPr="000571B2" w:rsidRDefault="005179F1">
      <w:pPr>
        <w:spacing w:before="8" w:line="120" w:lineRule="exact"/>
        <w:rPr>
          <w:sz w:val="13"/>
          <w:szCs w:val="13"/>
        </w:rPr>
      </w:pPr>
    </w:p>
    <w:p w14:paraId="1247D747" w14:textId="3DE0F96E" w:rsidR="005179F1" w:rsidRPr="000571B2" w:rsidRDefault="002E3510">
      <w:pPr>
        <w:ind w:left="110"/>
        <w:rPr>
          <w:rFonts w:eastAsia="Liberation Serif"/>
          <w:sz w:val="24"/>
          <w:szCs w:val="24"/>
        </w:rPr>
      </w:pPr>
      <w:r w:rsidRPr="000571B2">
        <w:rPr>
          <w:rFonts w:eastAsia="Liberation Serif"/>
          <w:b/>
          <w:sz w:val="24"/>
          <w:szCs w:val="24"/>
        </w:rPr>
        <w:t>TEST CASES</w:t>
      </w:r>
      <w:r w:rsidR="000654A8" w:rsidRPr="000571B2">
        <w:rPr>
          <w:rFonts w:eastAsia="Liberation Serif"/>
          <w:b/>
          <w:sz w:val="24"/>
          <w:szCs w:val="24"/>
        </w:rPr>
        <w:t>….</w:t>
      </w:r>
      <w:r w:rsidRPr="000571B2">
        <w:rPr>
          <w:rFonts w:eastAsia="Liberation Serif"/>
          <w:b/>
          <w:sz w:val="24"/>
          <w:szCs w:val="24"/>
        </w:rPr>
        <w:t>……………………………………………………………………</w:t>
      </w:r>
      <w:r w:rsidR="000654A8" w:rsidRPr="000571B2">
        <w:rPr>
          <w:rFonts w:eastAsia="Liberation Serif"/>
          <w:b/>
          <w:sz w:val="24"/>
          <w:szCs w:val="24"/>
        </w:rPr>
        <w:t>….</w:t>
      </w:r>
      <w:r w:rsidRPr="000571B2">
        <w:rPr>
          <w:rFonts w:eastAsia="Liberation Serif"/>
          <w:b/>
          <w:sz w:val="24"/>
          <w:szCs w:val="24"/>
        </w:rPr>
        <w:t>2</w:t>
      </w:r>
      <w:r w:rsidR="000571B2">
        <w:rPr>
          <w:rFonts w:eastAsia="Liberation Serif"/>
          <w:b/>
          <w:sz w:val="24"/>
          <w:szCs w:val="24"/>
        </w:rPr>
        <w:t>4</w:t>
      </w:r>
    </w:p>
    <w:p w14:paraId="691A7198" w14:textId="77777777" w:rsidR="005179F1" w:rsidRPr="000571B2" w:rsidRDefault="005179F1">
      <w:pPr>
        <w:spacing w:before="2" w:line="140" w:lineRule="exact"/>
        <w:rPr>
          <w:sz w:val="15"/>
          <w:szCs w:val="15"/>
        </w:rPr>
      </w:pPr>
    </w:p>
    <w:p w14:paraId="3684C245" w14:textId="77777777" w:rsidR="005179F1" w:rsidRPr="000571B2" w:rsidRDefault="005179F1">
      <w:pPr>
        <w:spacing w:line="200" w:lineRule="exact"/>
      </w:pPr>
    </w:p>
    <w:p w14:paraId="1E1DAC42" w14:textId="77777777" w:rsidR="005179F1" w:rsidRPr="000571B2" w:rsidRDefault="005179F1">
      <w:pPr>
        <w:spacing w:line="200" w:lineRule="exact"/>
      </w:pPr>
    </w:p>
    <w:p w14:paraId="7366159F" w14:textId="77777777" w:rsidR="005179F1" w:rsidRPr="000571B2" w:rsidRDefault="002E3510">
      <w:pPr>
        <w:ind w:left="110"/>
        <w:rPr>
          <w:rFonts w:eastAsia="Liberation Serif"/>
          <w:sz w:val="24"/>
          <w:szCs w:val="24"/>
        </w:rPr>
      </w:pPr>
      <w:r w:rsidRPr="000571B2">
        <w:rPr>
          <w:rFonts w:eastAsia="Liberation Serif"/>
          <w:b/>
          <w:sz w:val="24"/>
          <w:szCs w:val="24"/>
        </w:rPr>
        <w:t>CHAPTER 7</w:t>
      </w:r>
    </w:p>
    <w:p w14:paraId="2E587710" w14:textId="77777777" w:rsidR="005179F1" w:rsidRPr="000571B2" w:rsidRDefault="005179F1">
      <w:pPr>
        <w:spacing w:before="8" w:line="120" w:lineRule="exact"/>
        <w:rPr>
          <w:sz w:val="13"/>
          <w:szCs w:val="13"/>
        </w:rPr>
      </w:pPr>
    </w:p>
    <w:p w14:paraId="12DC75DC" w14:textId="43239511" w:rsidR="005179F1" w:rsidRPr="000571B2" w:rsidRDefault="000654A8">
      <w:pPr>
        <w:ind w:left="110"/>
        <w:rPr>
          <w:rFonts w:eastAsia="Liberation Serif"/>
          <w:sz w:val="24"/>
          <w:szCs w:val="24"/>
        </w:rPr>
      </w:pPr>
      <w:r w:rsidRPr="000571B2">
        <w:rPr>
          <w:rFonts w:eastAsia="Liberation Serif"/>
          <w:b/>
          <w:sz w:val="24"/>
          <w:szCs w:val="24"/>
        </w:rPr>
        <w:t>SNAPSHOTS.</w:t>
      </w:r>
      <w:r w:rsidR="002E3510" w:rsidRPr="000571B2">
        <w:rPr>
          <w:rFonts w:eastAsia="Liberation Serif"/>
          <w:b/>
          <w:sz w:val="24"/>
          <w:szCs w:val="24"/>
        </w:rPr>
        <w:t>………………………………………………………………………….2</w:t>
      </w:r>
      <w:r w:rsidR="000571B2">
        <w:rPr>
          <w:rFonts w:eastAsia="Liberation Serif"/>
          <w:b/>
          <w:sz w:val="24"/>
          <w:szCs w:val="24"/>
        </w:rPr>
        <w:t>6</w:t>
      </w:r>
    </w:p>
    <w:p w14:paraId="2EA2329E" w14:textId="77777777" w:rsidR="005179F1" w:rsidRPr="000571B2" w:rsidRDefault="005179F1">
      <w:pPr>
        <w:spacing w:before="2" w:line="140" w:lineRule="exact"/>
        <w:rPr>
          <w:sz w:val="15"/>
          <w:szCs w:val="15"/>
        </w:rPr>
      </w:pPr>
    </w:p>
    <w:p w14:paraId="1F7CABFF" w14:textId="77777777" w:rsidR="005179F1" w:rsidRPr="000571B2" w:rsidRDefault="005179F1">
      <w:pPr>
        <w:spacing w:line="200" w:lineRule="exact"/>
      </w:pPr>
    </w:p>
    <w:p w14:paraId="0CDF0BE3" w14:textId="77777777" w:rsidR="005179F1" w:rsidRPr="000571B2" w:rsidRDefault="005179F1">
      <w:pPr>
        <w:spacing w:line="200" w:lineRule="exact"/>
      </w:pPr>
    </w:p>
    <w:p w14:paraId="63D7CA6C" w14:textId="77777777" w:rsidR="005179F1" w:rsidRPr="000571B2" w:rsidRDefault="002E3510">
      <w:pPr>
        <w:ind w:left="110"/>
        <w:rPr>
          <w:rFonts w:eastAsia="Liberation Serif"/>
          <w:sz w:val="24"/>
          <w:szCs w:val="24"/>
        </w:rPr>
      </w:pPr>
      <w:r w:rsidRPr="000571B2">
        <w:rPr>
          <w:rFonts w:eastAsia="Liberation Serif"/>
          <w:b/>
          <w:sz w:val="24"/>
          <w:szCs w:val="24"/>
        </w:rPr>
        <w:t>CHAPTER 8</w:t>
      </w:r>
    </w:p>
    <w:p w14:paraId="687D6B99" w14:textId="77777777" w:rsidR="005179F1" w:rsidRPr="000571B2" w:rsidRDefault="005179F1">
      <w:pPr>
        <w:spacing w:before="8" w:line="120" w:lineRule="exact"/>
        <w:rPr>
          <w:sz w:val="13"/>
          <w:szCs w:val="13"/>
        </w:rPr>
      </w:pPr>
    </w:p>
    <w:p w14:paraId="2E95A8AC" w14:textId="12E18874" w:rsidR="005179F1" w:rsidRPr="000571B2" w:rsidRDefault="002E3510">
      <w:pPr>
        <w:ind w:left="110"/>
        <w:rPr>
          <w:rFonts w:eastAsia="Liberation Serif"/>
          <w:sz w:val="24"/>
          <w:szCs w:val="24"/>
        </w:rPr>
      </w:pPr>
      <w:r w:rsidRPr="000571B2">
        <w:rPr>
          <w:rFonts w:eastAsia="Liberation Serif"/>
          <w:b/>
          <w:sz w:val="24"/>
          <w:szCs w:val="24"/>
        </w:rPr>
        <w:t xml:space="preserve">CONCLUSION &amp; FUTURE WORK         </w:t>
      </w:r>
      <w:r w:rsidR="000571B2">
        <w:rPr>
          <w:rFonts w:eastAsia="Liberation Serif"/>
          <w:b/>
          <w:sz w:val="24"/>
          <w:szCs w:val="24"/>
        </w:rPr>
        <w:t>28</w:t>
      </w:r>
    </w:p>
    <w:p w14:paraId="3E748B07" w14:textId="77777777" w:rsidR="005179F1" w:rsidRPr="000571B2" w:rsidRDefault="005179F1">
      <w:pPr>
        <w:spacing w:before="2" w:line="140" w:lineRule="exact"/>
        <w:rPr>
          <w:sz w:val="15"/>
          <w:szCs w:val="15"/>
        </w:rPr>
      </w:pPr>
    </w:p>
    <w:p w14:paraId="18065C65" w14:textId="77777777" w:rsidR="005179F1" w:rsidRPr="000571B2" w:rsidRDefault="005179F1">
      <w:pPr>
        <w:spacing w:line="200" w:lineRule="exact"/>
      </w:pPr>
    </w:p>
    <w:p w14:paraId="471341CB" w14:textId="77777777" w:rsidR="005179F1" w:rsidRPr="000571B2" w:rsidRDefault="005179F1">
      <w:pPr>
        <w:spacing w:line="200" w:lineRule="exact"/>
      </w:pPr>
    </w:p>
    <w:p w14:paraId="48CFDDF0" w14:textId="6B64A2E4" w:rsidR="005179F1" w:rsidRPr="000571B2" w:rsidRDefault="002E3510">
      <w:pPr>
        <w:ind w:left="110"/>
        <w:rPr>
          <w:rFonts w:eastAsia="Liberation Serif"/>
          <w:sz w:val="24"/>
          <w:szCs w:val="24"/>
        </w:rPr>
      </w:pPr>
      <w:r w:rsidRPr="000571B2">
        <w:rPr>
          <w:rFonts w:eastAsia="Liberation Serif"/>
          <w:b/>
          <w:sz w:val="24"/>
          <w:szCs w:val="24"/>
        </w:rPr>
        <w:t xml:space="preserve">REFERENCES         </w:t>
      </w:r>
      <w:r w:rsidR="000571B2">
        <w:rPr>
          <w:rFonts w:eastAsia="Liberation Serif"/>
          <w:b/>
          <w:sz w:val="24"/>
          <w:szCs w:val="24"/>
        </w:rPr>
        <w:t>29</w:t>
      </w:r>
    </w:p>
    <w:p w14:paraId="69822E2E" w14:textId="77777777" w:rsidR="005179F1" w:rsidRDefault="005179F1">
      <w:pPr>
        <w:spacing w:before="8" w:line="100" w:lineRule="exact"/>
        <w:rPr>
          <w:sz w:val="11"/>
          <w:szCs w:val="11"/>
        </w:rPr>
      </w:pPr>
    </w:p>
    <w:p w14:paraId="42328D6D" w14:textId="77777777" w:rsidR="005179F1" w:rsidRDefault="005179F1">
      <w:pPr>
        <w:spacing w:line="200" w:lineRule="exact"/>
      </w:pPr>
    </w:p>
    <w:p w14:paraId="28686BF6" w14:textId="77777777" w:rsidR="005179F1" w:rsidRDefault="005179F1">
      <w:pPr>
        <w:spacing w:line="200" w:lineRule="exact"/>
      </w:pPr>
    </w:p>
    <w:p w14:paraId="49027C48" w14:textId="77777777" w:rsidR="005179F1" w:rsidRDefault="005179F1">
      <w:pPr>
        <w:spacing w:line="200" w:lineRule="exact"/>
      </w:pPr>
    </w:p>
    <w:p w14:paraId="7F66ADAB" w14:textId="77777777" w:rsidR="005179F1" w:rsidRDefault="005179F1">
      <w:pPr>
        <w:spacing w:line="200" w:lineRule="exact"/>
      </w:pPr>
    </w:p>
    <w:p w14:paraId="21217F52" w14:textId="77777777" w:rsidR="005179F1" w:rsidRDefault="005179F1">
      <w:pPr>
        <w:spacing w:line="200" w:lineRule="exact"/>
      </w:pPr>
    </w:p>
    <w:p w14:paraId="1D1E2C8E" w14:textId="77777777" w:rsidR="005179F1" w:rsidRDefault="005179F1">
      <w:pPr>
        <w:spacing w:line="200" w:lineRule="exact"/>
      </w:pPr>
    </w:p>
    <w:p w14:paraId="29A00D2B" w14:textId="77777777" w:rsidR="005179F1" w:rsidRDefault="005179F1">
      <w:pPr>
        <w:spacing w:line="200" w:lineRule="exact"/>
      </w:pPr>
    </w:p>
    <w:p w14:paraId="7C25EC54" w14:textId="77777777" w:rsidR="005179F1" w:rsidRDefault="005179F1">
      <w:pPr>
        <w:spacing w:line="200" w:lineRule="exact"/>
      </w:pPr>
    </w:p>
    <w:p w14:paraId="55E85E2E" w14:textId="77777777" w:rsidR="005179F1" w:rsidRDefault="005179F1">
      <w:pPr>
        <w:spacing w:line="200" w:lineRule="exact"/>
      </w:pPr>
    </w:p>
    <w:p w14:paraId="4E71FABA" w14:textId="77777777" w:rsidR="005179F1" w:rsidRDefault="005179F1">
      <w:pPr>
        <w:spacing w:line="200" w:lineRule="exact"/>
      </w:pPr>
    </w:p>
    <w:p w14:paraId="05ACA09E" w14:textId="77777777" w:rsidR="005179F1" w:rsidRDefault="005179F1">
      <w:pPr>
        <w:spacing w:line="200" w:lineRule="exact"/>
      </w:pPr>
    </w:p>
    <w:p w14:paraId="4A9A8838" w14:textId="77777777" w:rsidR="005179F1" w:rsidRDefault="005179F1">
      <w:pPr>
        <w:spacing w:line="200" w:lineRule="exact"/>
      </w:pPr>
    </w:p>
    <w:p w14:paraId="25689660" w14:textId="77777777" w:rsidR="005179F1" w:rsidRDefault="005179F1">
      <w:pPr>
        <w:spacing w:line="200" w:lineRule="exact"/>
      </w:pPr>
    </w:p>
    <w:p w14:paraId="385DA609" w14:textId="77777777" w:rsidR="005179F1" w:rsidRDefault="005179F1">
      <w:pPr>
        <w:spacing w:line="200" w:lineRule="exact"/>
      </w:pPr>
    </w:p>
    <w:p w14:paraId="7BB773D8" w14:textId="77777777" w:rsidR="005179F1" w:rsidRDefault="005179F1">
      <w:pPr>
        <w:spacing w:line="200" w:lineRule="exact"/>
      </w:pPr>
    </w:p>
    <w:p w14:paraId="47E417BC" w14:textId="77777777" w:rsidR="005179F1" w:rsidRDefault="005179F1">
      <w:pPr>
        <w:spacing w:line="200" w:lineRule="exact"/>
      </w:pPr>
    </w:p>
    <w:p w14:paraId="146F614A" w14:textId="77777777" w:rsidR="005179F1" w:rsidRDefault="005179F1">
      <w:pPr>
        <w:spacing w:line="200" w:lineRule="exact"/>
      </w:pPr>
    </w:p>
    <w:p w14:paraId="0FF40D22" w14:textId="77777777" w:rsidR="005179F1" w:rsidRDefault="005179F1">
      <w:pPr>
        <w:spacing w:line="200" w:lineRule="exact"/>
      </w:pPr>
    </w:p>
    <w:p w14:paraId="20A87C23" w14:textId="77777777" w:rsidR="005179F1" w:rsidRDefault="005179F1">
      <w:pPr>
        <w:spacing w:line="200" w:lineRule="exact"/>
      </w:pPr>
    </w:p>
    <w:p w14:paraId="7AAF19B0" w14:textId="77777777" w:rsidR="005179F1" w:rsidRDefault="005179F1">
      <w:pPr>
        <w:spacing w:line="200" w:lineRule="exact"/>
      </w:pPr>
    </w:p>
    <w:p w14:paraId="2A796003" w14:textId="77777777" w:rsidR="005179F1" w:rsidRDefault="005179F1">
      <w:pPr>
        <w:spacing w:line="200" w:lineRule="exact"/>
      </w:pPr>
    </w:p>
    <w:p w14:paraId="0D651C4C" w14:textId="77777777" w:rsidR="005179F1" w:rsidRDefault="005179F1">
      <w:pPr>
        <w:spacing w:line="200" w:lineRule="exact"/>
      </w:pPr>
    </w:p>
    <w:p w14:paraId="7AFB54D7" w14:textId="77777777" w:rsidR="005179F1" w:rsidRDefault="005179F1">
      <w:pPr>
        <w:spacing w:line="200" w:lineRule="exact"/>
      </w:pPr>
    </w:p>
    <w:p w14:paraId="16F2B604" w14:textId="77777777" w:rsidR="005179F1" w:rsidRDefault="005179F1">
      <w:pPr>
        <w:spacing w:line="200" w:lineRule="exact"/>
      </w:pPr>
    </w:p>
    <w:p w14:paraId="783D7F4E" w14:textId="77777777" w:rsidR="005179F1" w:rsidRDefault="005179F1">
      <w:pPr>
        <w:spacing w:line="200" w:lineRule="exact"/>
      </w:pPr>
    </w:p>
    <w:p w14:paraId="6A49DAF4" w14:textId="77777777" w:rsidR="005179F1" w:rsidRDefault="005179F1">
      <w:pPr>
        <w:spacing w:line="200" w:lineRule="exact"/>
      </w:pPr>
    </w:p>
    <w:p w14:paraId="2E61BA27" w14:textId="77777777" w:rsidR="005179F1" w:rsidRDefault="005179F1">
      <w:pPr>
        <w:spacing w:line="200" w:lineRule="exact"/>
      </w:pPr>
    </w:p>
    <w:p w14:paraId="762F3924" w14:textId="77777777" w:rsidR="005179F1" w:rsidRDefault="005179F1">
      <w:pPr>
        <w:spacing w:line="200" w:lineRule="exact"/>
      </w:pPr>
    </w:p>
    <w:p w14:paraId="0CB00527" w14:textId="77777777" w:rsidR="005179F1" w:rsidRDefault="005179F1">
      <w:pPr>
        <w:spacing w:line="200" w:lineRule="exact"/>
      </w:pPr>
    </w:p>
    <w:p w14:paraId="57C2725F" w14:textId="77777777" w:rsidR="005179F1" w:rsidRDefault="005179F1">
      <w:pPr>
        <w:spacing w:line="200" w:lineRule="exact"/>
      </w:pPr>
    </w:p>
    <w:p w14:paraId="59AA921C" w14:textId="77777777" w:rsidR="005179F1" w:rsidRDefault="005179F1">
      <w:pPr>
        <w:spacing w:line="200" w:lineRule="exact"/>
      </w:pPr>
    </w:p>
    <w:p w14:paraId="7FB40FB7" w14:textId="77777777" w:rsidR="005179F1" w:rsidRDefault="005179F1">
      <w:pPr>
        <w:spacing w:line="200" w:lineRule="exact"/>
      </w:pPr>
    </w:p>
    <w:p w14:paraId="39CBCDA0" w14:textId="77777777" w:rsidR="005179F1" w:rsidRDefault="005179F1">
      <w:pPr>
        <w:spacing w:line="200" w:lineRule="exact"/>
      </w:pPr>
    </w:p>
    <w:p w14:paraId="5A9C4D90" w14:textId="77777777" w:rsidR="005179F1" w:rsidRDefault="005179F1">
      <w:pPr>
        <w:spacing w:line="200" w:lineRule="exact"/>
      </w:pPr>
    </w:p>
    <w:p w14:paraId="3958705E" w14:textId="77777777" w:rsidR="005179F1" w:rsidRDefault="005179F1">
      <w:pPr>
        <w:spacing w:line="200" w:lineRule="exact"/>
      </w:pPr>
    </w:p>
    <w:p w14:paraId="10DBA4F0" w14:textId="77777777" w:rsidR="005179F1" w:rsidRDefault="005179F1">
      <w:pPr>
        <w:spacing w:line="200" w:lineRule="exact"/>
      </w:pPr>
    </w:p>
    <w:p w14:paraId="5553360C" w14:textId="77777777" w:rsidR="005179F1" w:rsidRDefault="005179F1">
      <w:pPr>
        <w:spacing w:line="200" w:lineRule="exact"/>
      </w:pPr>
    </w:p>
    <w:p w14:paraId="744D404D" w14:textId="77777777" w:rsidR="005179F1" w:rsidRDefault="005179F1">
      <w:pPr>
        <w:spacing w:line="200" w:lineRule="exact"/>
      </w:pPr>
    </w:p>
    <w:p w14:paraId="52A8B0EC" w14:textId="77777777" w:rsidR="005179F1" w:rsidRDefault="005179F1">
      <w:pPr>
        <w:spacing w:line="200" w:lineRule="exact"/>
      </w:pPr>
    </w:p>
    <w:p w14:paraId="2C983DC1" w14:textId="77777777" w:rsidR="005179F1" w:rsidRDefault="005179F1">
      <w:pPr>
        <w:spacing w:line="200" w:lineRule="exact"/>
      </w:pPr>
    </w:p>
    <w:p w14:paraId="6785DDCB" w14:textId="77777777" w:rsidR="005179F1" w:rsidRDefault="005179F1">
      <w:pPr>
        <w:spacing w:line="200" w:lineRule="exact"/>
      </w:pPr>
    </w:p>
    <w:p w14:paraId="159A95EE" w14:textId="77777777" w:rsidR="005179F1" w:rsidRDefault="005179F1">
      <w:pPr>
        <w:spacing w:line="200" w:lineRule="exact"/>
      </w:pPr>
    </w:p>
    <w:p w14:paraId="6676957D" w14:textId="77777777" w:rsidR="005179F1" w:rsidRDefault="005179F1">
      <w:pPr>
        <w:spacing w:line="200" w:lineRule="exact"/>
      </w:pPr>
    </w:p>
    <w:p w14:paraId="6E51C7EE" w14:textId="77777777" w:rsidR="005179F1" w:rsidRDefault="005179F1">
      <w:pPr>
        <w:spacing w:line="200" w:lineRule="exact"/>
      </w:pPr>
    </w:p>
    <w:p w14:paraId="526FE866" w14:textId="77777777" w:rsidR="005179F1" w:rsidRDefault="005179F1">
      <w:pPr>
        <w:spacing w:line="200" w:lineRule="exact"/>
      </w:pPr>
    </w:p>
    <w:p w14:paraId="2A338379" w14:textId="77777777" w:rsidR="005179F1" w:rsidRDefault="005179F1">
      <w:pPr>
        <w:spacing w:line="200" w:lineRule="exact"/>
      </w:pPr>
    </w:p>
    <w:p w14:paraId="15477A73" w14:textId="77777777" w:rsidR="005179F1" w:rsidRDefault="005179F1">
      <w:pPr>
        <w:spacing w:line="200" w:lineRule="exact"/>
      </w:pPr>
    </w:p>
    <w:p w14:paraId="723137CF" w14:textId="77777777" w:rsidR="005179F1" w:rsidRDefault="005179F1">
      <w:pPr>
        <w:spacing w:line="200" w:lineRule="exact"/>
      </w:pPr>
    </w:p>
    <w:p w14:paraId="6536FC94" w14:textId="77777777" w:rsidR="005179F1" w:rsidRDefault="005179F1">
      <w:pPr>
        <w:spacing w:line="200" w:lineRule="exact"/>
      </w:pPr>
    </w:p>
    <w:p w14:paraId="0984A7B0" w14:textId="77777777" w:rsidR="005179F1" w:rsidRDefault="005179F1">
      <w:pPr>
        <w:spacing w:line="200" w:lineRule="exact"/>
      </w:pPr>
    </w:p>
    <w:p w14:paraId="4121D052" w14:textId="77777777" w:rsidR="005179F1" w:rsidRDefault="005179F1">
      <w:pPr>
        <w:spacing w:line="200" w:lineRule="exact"/>
      </w:pPr>
    </w:p>
    <w:p w14:paraId="4941BB45" w14:textId="77777777" w:rsidR="005179F1" w:rsidRDefault="005179F1">
      <w:pPr>
        <w:spacing w:line="200" w:lineRule="exact"/>
      </w:pPr>
    </w:p>
    <w:p w14:paraId="79BA2BF7" w14:textId="77777777" w:rsidR="005179F1" w:rsidRDefault="005179F1">
      <w:pPr>
        <w:spacing w:line="200" w:lineRule="exact"/>
      </w:pPr>
    </w:p>
    <w:p w14:paraId="7635A421" w14:textId="77777777" w:rsidR="005179F1" w:rsidRPr="000571B2" w:rsidRDefault="002E3510">
      <w:pPr>
        <w:ind w:left="4352" w:right="4225"/>
        <w:jc w:val="center"/>
        <w:rPr>
          <w:rFonts w:eastAsia="Liberation Serif"/>
          <w:sz w:val="24"/>
          <w:szCs w:val="24"/>
        </w:rPr>
        <w:sectPr w:rsidR="005179F1" w:rsidRPr="000571B2">
          <w:pgSz w:w="11920" w:h="16840"/>
          <w:pgMar w:top="1040" w:right="1380" w:bottom="280" w:left="1620" w:header="720" w:footer="720" w:gutter="0"/>
          <w:cols w:space="720"/>
        </w:sectPr>
      </w:pPr>
      <w:r w:rsidRPr="000571B2">
        <w:rPr>
          <w:rFonts w:eastAsia="Liberation Serif"/>
          <w:sz w:val="24"/>
          <w:szCs w:val="24"/>
        </w:rPr>
        <w:t>IV</w:t>
      </w:r>
    </w:p>
    <w:p w14:paraId="02E67A81" w14:textId="77777777" w:rsidR="005179F1" w:rsidRPr="000571B2" w:rsidRDefault="00A55B58">
      <w:pPr>
        <w:spacing w:before="62"/>
        <w:ind w:left="3289" w:right="3224"/>
        <w:jc w:val="center"/>
        <w:rPr>
          <w:rFonts w:eastAsia="Liberation Serif"/>
          <w:sz w:val="36"/>
          <w:szCs w:val="36"/>
        </w:rPr>
      </w:pPr>
      <w:r>
        <w:lastRenderedPageBreak/>
        <w:pict w14:anchorId="6E669073">
          <v:group id="_x0000_s1142" style="position:absolute;left:0;text-align:left;margin-left:58.2pt;margin-top:3.5pt;width:497pt;height:835pt;z-index:-251665920;mso-position-horizontal-relative:page;mso-position-vertical-relative:page" coordorigin="1164,70" coordsize="9940,16700">
            <v:shape id="_x0000_s1154" style="position:absolute;left:1800;top:1538;width:8665;height:0" coordorigin="1800,1538" coordsize="8665,0" path="m10465,1538r-8665,e" filled="f" strokeweight=".5pt">
              <v:path arrowok="t"/>
            </v:shape>
            <v:shape id="_x0000_s1153" style="position:absolute;left:1800;top:1518;width:8665;height:0" coordorigin="1800,1518" coordsize="8665,0" path="m10465,1518r-8665,e" filled="f" strokeweight=".5pt">
              <v:path arrowok="t"/>
            </v:shape>
            <v:shape id="_x0000_s1152" style="position:absolute;left:1186;top:115;width:9895;height:0" coordorigin="1186,115" coordsize="9895,0" path="m1186,115r9895,e" filled="f" strokeweight="2.25pt">
              <v:path arrowok="t"/>
            </v:shape>
            <v:shape id="_x0000_s1151" style="position:absolute;left:1276;top:205;width:9715;height:0" coordorigin="1276,205" coordsize="9715,0" path="m1276,205r9715,e" filled="f" strokeweight="2.25pt">
              <v:path arrowok="t"/>
            </v:shape>
            <v:shape id="_x0000_s1150" style="position:absolute;left:11059;top:92;width:0;height:16655" coordorigin="11059,92" coordsize="0,16655" path="m11059,92r,16655e" filled="f" strokeweight="2.25pt">
              <v:path arrowok="t"/>
            </v:shape>
            <v:shape id="_x0000_s1149" style="position:absolute;left:10969;top:182;width:0;height:16475" coordorigin="10969,182" coordsize="0,16475" path="m10969,182r,16475e" filled="f" strokeweight="2.25pt">
              <v:path arrowok="t"/>
            </v:shape>
            <v:shape id="_x0000_s1148" style="position:absolute;left:1186;top:16725;width:9895;height:0" coordorigin="1186,16725" coordsize="9895,0" path="m11081,16725r-9895,e" filled="f" strokeweight="2.25pt">
              <v:path arrowok="t"/>
            </v:shape>
            <v:shape id="_x0000_s1147" style="position:absolute;left:1276;top:16635;width:9715;height:0" coordorigin="1276,16635" coordsize="9715,0" path="m10991,16635r-9715,e" filled="f" strokeweight="2.25pt">
              <v:path arrowok="t"/>
            </v:shape>
            <v:shape id="_x0000_s1146" style="position:absolute;left:1209;top:92;width:0;height:16655" coordorigin="1209,92" coordsize="0,16655" path="m1209,16747l1209,92e" filled="f" strokeweight="2.25pt">
              <v:path arrowok="t"/>
            </v:shape>
            <v:shape id="_x0000_s1145" style="position:absolute;left:1299;top:182;width:0;height:16475" coordorigin="1299,182" coordsize="0,16475" path="m1299,16657r,-16475e" filled="f" strokeweight="2.25pt">
              <v:path arrowok="t"/>
            </v:shape>
            <v:shape id="_x0000_s1144" style="position:absolute;left:1800;top:1538;width:8665;height:0" coordorigin="1800,1538" coordsize="8665,0" path="m10465,1538r-8665,e" filled="f" strokeweight=".5pt">
              <v:path arrowok="t"/>
            </v:shape>
            <v:shape id="_x0000_s1143" style="position:absolute;left:1800;top:1518;width:8665;height:0" coordorigin="1800,1518" coordsize="8665,0" path="m10465,1518r-8665,e" filled="f" strokeweight=".5pt">
              <v:path arrowok="t"/>
            </v:shape>
            <w10:wrap anchorx="page" anchory="page"/>
          </v:group>
        </w:pict>
      </w:r>
      <w:r w:rsidR="002E3510" w:rsidRPr="000571B2">
        <w:rPr>
          <w:rFonts w:eastAsia="Liberation Serif"/>
          <w:b/>
          <w:sz w:val="36"/>
          <w:szCs w:val="36"/>
        </w:rPr>
        <w:t>List of Figures</w:t>
      </w:r>
    </w:p>
    <w:p w14:paraId="5EF66BB9" w14:textId="77777777" w:rsidR="005179F1" w:rsidRPr="000571B2" w:rsidRDefault="005179F1">
      <w:pPr>
        <w:spacing w:line="200" w:lineRule="exact"/>
      </w:pPr>
    </w:p>
    <w:p w14:paraId="2E8F6F47" w14:textId="77777777" w:rsidR="005179F1" w:rsidRPr="000571B2" w:rsidRDefault="005179F1">
      <w:pPr>
        <w:spacing w:line="200" w:lineRule="exact"/>
      </w:pPr>
    </w:p>
    <w:p w14:paraId="4FACC3D2" w14:textId="77777777" w:rsidR="005179F1" w:rsidRPr="000571B2" w:rsidRDefault="005179F1">
      <w:pPr>
        <w:spacing w:line="200" w:lineRule="exact"/>
      </w:pPr>
    </w:p>
    <w:p w14:paraId="31E11EA4" w14:textId="77777777" w:rsidR="005179F1" w:rsidRPr="000571B2" w:rsidRDefault="005179F1">
      <w:pPr>
        <w:spacing w:before="18" w:line="260" w:lineRule="exact"/>
        <w:rPr>
          <w:sz w:val="26"/>
          <w:szCs w:val="26"/>
        </w:rPr>
      </w:pPr>
    </w:p>
    <w:p w14:paraId="24613AC5" w14:textId="5E629054" w:rsidR="005179F1" w:rsidRPr="000571B2" w:rsidRDefault="002E3510" w:rsidP="00143CCE">
      <w:pPr>
        <w:ind w:left="81" w:right="73"/>
        <w:rPr>
          <w:rFonts w:eastAsia="Liberation Serif"/>
          <w:sz w:val="24"/>
          <w:szCs w:val="24"/>
        </w:rPr>
      </w:pPr>
      <w:r w:rsidRPr="000571B2">
        <w:rPr>
          <w:rFonts w:eastAsia="Liberation Serif"/>
          <w:b/>
          <w:sz w:val="24"/>
          <w:szCs w:val="24"/>
        </w:rPr>
        <w:t xml:space="preserve">Figure No.     </w:t>
      </w:r>
      <w:r w:rsidR="00143CCE" w:rsidRPr="000571B2">
        <w:rPr>
          <w:rFonts w:eastAsia="Liberation Serif"/>
          <w:b/>
          <w:sz w:val="24"/>
          <w:szCs w:val="24"/>
        </w:rPr>
        <w:t xml:space="preserve">   </w:t>
      </w:r>
      <w:r w:rsidRPr="000571B2">
        <w:rPr>
          <w:rFonts w:eastAsia="Liberation Serif"/>
          <w:b/>
          <w:sz w:val="24"/>
          <w:szCs w:val="24"/>
        </w:rPr>
        <w:t xml:space="preserve">  Figure Name                                                                                   Page</w:t>
      </w:r>
    </w:p>
    <w:p w14:paraId="41184C17" w14:textId="77777777" w:rsidR="005179F1" w:rsidRPr="000571B2" w:rsidRDefault="005179F1">
      <w:pPr>
        <w:spacing w:before="8" w:line="120" w:lineRule="exact"/>
        <w:rPr>
          <w:sz w:val="13"/>
          <w:szCs w:val="13"/>
        </w:rPr>
      </w:pPr>
    </w:p>
    <w:p w14:paraId="5C2BF4DB" w14:textId="77777777" w:rsidR="005179F1" w:rsidRPr="000571B2" w:rsidRDefault="002E3510">
      <w:pPr>
        <w:ind w:right="252"/>
        <w:jc w:val="right"/>
        <w:rPr>
          <w:rFonts w:eastAsia="Liberation Serif"/>
          <w:sz w:val="24"/>
          <w:szCs w:val="24"/>
        </w:rPr>
      </w:pPr>
      <w:r w:rsidRPr="000571B2">
        <w:rPr>
          <w:rFonts w:eastAsia="Liberation Serif"/>
          <w:b/>
          <w:sz w:val="24"/>
          <w:szCs w:val="24"/>
        </w:rPr>
        <w:t>No.</w:t>
      </w:r>
    </w:p>
    <w:p w14:paraId="1D5D61FB" w14:textId="77777777" w:rsidR="005179F1" w:rsidRPr="000571B2" w:rsidRDefault="005179F1">
      <w:pPr>
        <w:spacing w:before="8" w:line="120" w:lineRule="exact"/>
        <w:rPr>
          <w:sz w:val="13"/>
          <w:szCs w:val="13"/>
        </w:rPr>
      </w:pPr>
    </w:p>
    <w:p w14:paraId="2284ADA8" w14:textId="72DC9723" w:rsidR="005179F1" w:rsidRPr="000571B2" w:rsidRDefault="002E3510">
      <w:pPr>
        <w:ind w:left="122"/>
        <w:rPr>
          <w:rFonts w:eastAsia="Liberation Serif"/>
          <w:sz w:val="24"/>
          <w:szCs w:val="24"/>
        </w:rPr>
      </w:pPr>
      <w:r w:rsidRPr="000571B2">
        <w:rPr>
          <w:rFonts w:eastAsia="Liberation Serif"/>
          <w:sz w:val="24"/>
          <w:szCs w:val="24"/>
        </w:rPr>
        <w:t xml:space="preserve">Figure 3.1           </w:t>
      </w:r>
      <w:r w:rsidR="007B618C" w:rsidRPr="000571B2">
        <w:rPr>
          <w:rFonts w:eastAsia="Liberation Serif"/>
          <w:sz w:val="24"/>
          <w:szCs w:val="24"/>
        </w:rPr>
        <w:t>Home Screen</w:t>
      </w:r>
      <w:r w:rsidRPr="000571B2">
        <w:rPr>
          <w:rFonts w:eastAsia="Liberation Serif"/>
          <w:sz w:val="24"/>
          <w:szCs w:val="24"/>
        </w:rPr>
        <w:t xml:space="preserve">                                                                                        </w:t>
      </w:r>
      <w:r w:rsidR="00143CCE" w:rsidRPr="000571B2">
        <w:rPr>
          <w:rFonts w:eastAsia="Liberation Serif"/>
          <w:sz w:val="24"/>
          <w:szCs w:val="24"/>
        </w:rPr>
        <w:t>5</w:t>
      </w:r>
    </w:p>
    <w:p w14:paraId="5706C6D8" w14:textId="77777777" w:rsidR="005179F1" w:rsidRPr="000571B2" w:rsidRDefault="005179F1">
      <w:pPr>
        <w:spacing w:before="6" w:line="120" w:lineRule="exact"/>
        <w:rPr>
          <w:sz w:val="13"/>
          <w:szCs w:val="13"/>
        </w:rPr>
      </w:pPr>
    </w:p>
    <w:p w14:paraId="3A072AE1" w14:textId="139EFCFF" w:rsidR="005179F1" w:rsidRPr="000571B2" w:rsidRDefault="002E3510">
      <w:pPr>
        <w:ind w:left="122"/>
        <w:rPr>
          <w:rFonts w:eastAsia="Liberation Serif"/>
          <w:sz w:val="24"/>
          <w:szCs w:val="24"/>
        </w:rPr>
      </w:pPr>
      <w:r w:rsidRPr="000571B2">
        <w:rPr>
          <w:rFonts w:eastAsia="Liberation Serif"/>
          <w:sz w:val="24"/>
          <w:szCs w:val="24"/>
        </w:rPr>
        <w:t xml:space="preserve">Figure 3.2           </w:t>
      </w:r>
      <w:r w:rsidR="00143CCE" w:rsidRPr="000571B2">
        <w:rPr>
          <w:rFonts w:eastAsia="Liberation Serif"/>
          <w:sz w:val="24"/>
          <w:szCs w:val="24"/>
        </w:rPr>
        <w:t>Game display Window</w:t>
      </w:r>
      <w:r w:rsidRPr="000571B2">
        <w:rPr>
          <w:rFonts w:eastAsia="Liberation Serif"/>
          <w:sz w:val="24"/>
          <w:szCs w:val="24"/>
        </w:rPr>
        <w:t xml:space="preserve">                                                                         </w:t>
      </w:r>
      <w:r w:rsidR="00143CCE" w:rsidRPr="000571B2">
        <w:rPr>
          <w:rFonts w:eastAsia="Liberation Serif"/>
          <w:sz w:val="24"/>
          <w:szCs w:val="24"/>
        </w:rPr>
        <w:t>6</w:t>
      </w:r>
      <w:r w:rsidRPr="000571B2">
        <w:rPr>
          <w:rFonts w:eastAsia="Liberation Serif"/>
          <w:sz w:val="24"/>
          <w:szCs w:val="24"/>
        </w:rPr>
        <w:t xml:space="preserve">     </w:t>
      </w:r>
    </w:p>
    <w:p w14:paraId="684D9852" w14:textId="77777777" w:rsidR="00143CCE" w:rsidRPr="000571B2" w:rsidRDefault="00143CCE">
      <w:pPr>
        <w:spacing w:before="8" w:line="120" w:lineRule="exact"/>
        <w:rPr>
          <w:sz w:val="13"/>
          <w:szCs w:val="13"/>
        </w:rPr>
      </w:pPr>
    </w:p>
    <w:p w14:paraId="09A8882F" w14:textId="012EE897" w:rsidR="00143CCE" w:rsidRPr="000571B2" w:rsidRDefault="002E3510" w:rsidP="00143CCE">
      <w:pPr>
        <w:ind w:left="122"/>
        <w:rPr>
          <w:rFonts w:eastAsia="Liberation Serif"/>
          <w:sz w:val="24"/>
          <w:szCs w:val="24"/>
        </w:rPr>
      </w:pPr>
      <w:r w:rsidRPr="000571B2">
        <w:rPr>
          <w:rFonts w:eastAsia="Liberation Serif"/>
          <w:sz w:val="24"/>
          <w:szCs w:val="24"/>
        </w:rPr>
        <w:t>Figure</w:t>
      </w:r>
      <w:r w:rsidR="00143CCE" w:rsidRPr="000571B2">
        <w:rPr>
          <w:rFonts w:eastAsia="Liberation Serif"/>
          <w:sz w:val="24"/>
          <w:szCs w:val="24"/>
        </w:rPr>
        <w:t xml:space="preserve"> </w:t>
      </w:r>
      <w:r w:rsidRPr="000571B2">
        <w:rPr>
          <w:rFonts w:eastAsia="Liberation Serif"/>
          <w:sz w:val="24"/>
          <w:szCs w:val="24"/>
        </w:rPr>
        <w:t>3.</w:t>
      </w:r>
      <w:r w:rsidR="00143CCE" w:rsidRPr="000571B2">
        <w:rPr>
          <w:rFonts w:eastAsia="Liberation Serif"/>
          <w:sz w:val="24"/>
          <w:szCs w:val="24"/>
        </w:rPr>
        <w:t>3</w:t>
      </w:r>
      <w:r w:rsidRPr="000571B2">
        <w:rPr>
          <w:rFonts w:eastAsia="Liberation Serif"/>
          <w:sz w:val="24"/>
          <w:szCs w:val="24"/>
        </w:rPr>
        <w:t xml:space="preserve">           </w:t>
      </w:r>
      <w:r w:rsidR="00143CCE" w:rsidRPr="000571B2">
        <w:rPr>
          <w:rFonts w:eastAsia="Liberation Serif"/>
          <w:sz w:val="24"/>
          <w:szCs w:val="24"/>
        </w:rPr>
        <w:t>Result Window                                                                                     6</w:t>
      </w:r>
    </w:p>
    <w:p w14:paraId="336D2246" w14:textId="77777777" w:rsidR="00143CCE" w:rsidRPr="000571B2" w:rsidRDefault="00143CCE" w:rsidP="00143CCE">
      <w:pPr>
        <w:ind w:left="122"/>
        <w:rPr>
          <w:sz w:val="15"/>
          <w:szCs w:val="15"/>
        </w:rPr>
      </w:pPr>
    </w:p>
    <w:p w14:paraId="13D34956" w14:textId="1E8F9405" w:rsidR="00143CCE" w:rsidRPr="000571B2" w:rsidRDefault="00143CCE" w:rsidP="00143CCE">
      <w:pPr>
        <w:ind w:left="122"/>
        <w:rPr>
          <w:rFonts w:eastAsia="Liberation Serif"/>
          <w:sz w:val="24"/>
          <w:szCs w:val="24"/>
        </w:rPr>
      </w:pPr>
      <w:r w:rsidRPr="000571B2">
        <w:rPr>
          <w:sz w:val="24"/>
          <w:szCs w:val="24"/>
        </w:rPr>
        <w:t xml:space="preserve">Figure 3.4           </w:t>
      </w:r>
      <w:r w:rsidRPr="000571B2">
        <w:rPr>
          <w:rFonts w:eastAsia="Liberation Serif"/>
          <w:sz w:val="24"/>
          <w:szCs w:val="24"/>
        </w:rPr>
        <w:t>Flow of control                                                                                     7</w:t>
      </w:r>
    </w:p>
    <w:p w14:paraId="2BB12503" w14:textId="77777777" w:rsidR="00143CCE" w:rsidRPr="000571B2" w:rsidRDefault="00143CCE" w:rsidP="00143CCE">
      <w:pPr>
        <w:spacing w:before="4" w:line="140" w:lineRule="exact"/>
        <w:rPr>
          <w:sz w:val="15"/>
          <w:szCs w:val="15"/>
        </w:rPr>
      </w:pPr>
    </w:p>
    <w:p w14:paraId="4E47AFB4" w14:textId="45E5A37B" w:rsidR="005179F1" w:rsidRPr="00143CCE" w:rsidRDefault="005179F1">
      <w:pPr>
        <w:spacing w:line="200" w:lineRule="exact"/>
        <w:rPr>
          <w:sz w:val="24"/>
          <w:szCs w:val="24"/>
        </w:rPr>
      </w:pPr>
    </w:p>
    <w:p w14:paraId="2F2C6170" w14:textId="77777777" w:rsidR="005179F1" w:rsidRDefault="005179F1">
      <w:pPr>
        <w:spacing w:line="200" w:lineRule="exact"/>
      </w:pPr>
    </w:p>
    <w:p w14:paraId="54A2BF62" w14:textId="77777777" w:rsidR="005179F1" w:rsidRDefault="005179F1">
      <w:pPr>
        <w:spacing w:line="200" w:lineRule="exact"/>
      </w:pPr>
    </w:p>
    <w:p w14:paraId="0294E733" w14:textId="77777777" w:rsidR="005179F1" w:rsidRDefault="005179F1">
      <w:pPr>
        <w:spacing w:line="200" w:lineRule="exact"/>
      </w:pPr>
    </w:p>
    <w:p w14:paraId="257645C7" w14:textId="77777777" w:rsidR="005179F1" w:rsidRDefault="005179F1">
      <w:pPr>
        <w:spacing w:line="200" w:lineRule="exact"/>
      </w:pPr>
    </w:p>
    <w:p w14:paraId="455FAA41" w14:textId="77777777" w:rsidR="005179F1" w:rsidRDefault="005179F1">
      <w:pPr>
        <w:spacing w:line="200" w:lineRule="exact"/>
      </w:pPr>
    </w:p>
    <w:p w14:paraId="02134A9F" w14:textId="77777777" w:rsidR="005179F1" w:rsidRDefault="005179F1">
      <w:pPr>
        <w:spacing w:line="200" w:lineRule="exact"/>
      </w:pPr>
    </w:p>
    <w:p w14:paraId="3922626B" w14:textId="77777777" w:rsidR="005179F1" w:rsidRDefault="005179F1">
      <w:pPr>
        <w:spacing w:line="200" w:lineRule="exact"/>
      </w:pPr>
    </w:p>
    <w:p w14:paraId="7726869A" w14:textId="77777777" w:rsidR="005179F1" w:rsidRDefault="005179F1">
      <w:pPr>
        <w:spacing w:line="200" w:lineRule="exact"/>
      </w:pPr>
    </w:p>
    <w:p w14:paraId="1C06A9B9" w14:textId="77777777" w:rsidR="005179F1" w:rsidRDefault="005179F1">
      <w:pPr>
        <w:spacing w:line="200" w:lineRule="exact"/>
      </w:pPr>
    </w:p>
    <w:p w14:paraId="46A9E7B6" w14:textId="77777777" w:rsidR="005179F1" w:rsidRDefault="005179F1">
      <w:pPr>
        <w:spacing w:line="200" w:lineRule="exact"/>
      </w:pPr>
    </w:p>
    <w:p w14:paraId="7F2B1239" w14:textId="77777777" w:rsidR="005179F1" w:rsidRDefault="005179F1">
      <w:pPr>
        <w:spacing w:line="200" w:lineRule="exact"/>
      </w:pPr>
    </w:p>
    <w:p w14:paraId="3266FE22" w14:textId="77777777" w:rsidR="005179F1" w:rsidRDefault="005179F1">
      <w:pPr>
        <w:spacing w:line="200" w:lineRule="exact"/>
      </w:pPr>
    </w:p>
    <w:p w14:paraId="343027B5" w14:textId="77777777" w:rsidR="005179F1" w:rsidRDefault="005179F1">
      <w:pPr>
        <w:spacing w:line="200" w:lineRule="exact"/>
      </w:pPr>
    </w:p>
    <w:p w14:paraId="36701DED" w14:textId="77777777" w:rsidR="005179F1" w:rsidRDefault="005179F1">
      <w:pPr>
        <w:spacing w:line="200" w:lineRule="exact"/>
      </w:pPr>
    </w:p>
    <w:p w14:paraId="0638D868" w14:textId="77777777" w:rsidR="005179F1" w:rsidRDefault="005179F1">
      <w:pPr>
        <w:spacing w:line="200" w:lineRule="exact"/>
      </w:pPr>
    </w:p>
    <w:p w14:paraId="4DD2AFF3" w14:textId="77777777" w:rsidR="005179F1" w:rsidRDefault="005179F1">
      <w:pPr>
        <w:spacing w:line="200" w:lineRule="exact"/>
      </w:pPr>
    </w:p>
    <w:p w14:paraId="26B4D086" w14:textId="77777777" w:rsidR="005179F1" w:rsidRDefault="005179F1">
      <w:pPr>
        <w:spacing w:line="200" w:lineRule="exact"/>
      </w:pPr>
    </w:p>
    <w:p w14:paraId="01B076F5" w14:textId="77777777" w:rsidR="005179F1" w:rsidRDefault="005179F1">
      <w:pPr>
        <w:spacing w:line="200" w:lineRule="exact"/>
      </w:pPr>
    </w:p>
    <w:p w14:paraId="69D0330C" w14:textId="77777777" w:rsidR="005179F1" w:rsidRDefault="005179F1">
      <w:pPr>
        <w:spacing w:line="200" w:lineRule="exact"/>
      </w:pPr>
    </w:p>
    <w:p w14:paraId="73434D58" w14:textId="77777777" w:rsidR="005179F1" w:rsidRDefault="005179F1">
      <w:pPr>
        <w:spacing w:line="200" w:lineRule="exact"/>
      </w:pPr>
    </w:p>
    <w:p w14:paraId="77FB0EB8" w14:textId="77777777" w:rsidR="005179F1" w:rsidRDefault="005179F1">
      <w:pPr>
        <w:spacing w:line="200" w:lineRule="exact"/>
      </w:pPr>
    </w:p>
    <w:p w14:paraId="75709C75" w14:textId="77777777" w:rsidR="005179F1" w:rsidRDefault="005179F1">
      <w:pPr>
        <w:spacing w:line="200" w:lineRule="exact"/>
      </w:pPr>
    </w:p>
    <w:p w14:paraId="7C2F18D4" w14:textId="77777777" w:rsidR="005179F1" w:rsidRDefault="005179F1">
      <w:pPr>
        <w:spacing w:line="200" w:lineRule="exact"/>
      </w:pPr>
    </w:p>
    <w:p w14:paraId="35D8859C" w14:textId="77777777" w:rsidR="005179F1" w:rsidRDefault="005179F1">
      <w:pPr>
        <w:spacing w:line="200" w:lineRule="exact"/>
      </w:pPr>
    </w:p>
    <w:p w14:paraId="4E8A909B" w14:textId="77777777" w:rsidR="005179F1" w:rsidRDefault="005179F1">
      <w:pPr>
        <w:spacing w:line="200" w:lineRule="exact"/>
      </w:pPr>
    </w:p>
    <w:p w14:paraId="34DA6978" w14:textId="77777777" w:rsidR="005179F1" w:rsidRDefault="005179F1">
      <w:pPr>
        <w:spacing w:line="200" w:lineRule="exact"/>
      </w:pPr>
    </w:p>
    <w:p w14:paraId="3A0CEE4C" w14:textId="77777777" w:rsidR="005179F1" w:rsidRDefault="005179F1">
      <w:pPr>
        <w:spacing w:line="200" w:lineRule="exact"/>
      </w:pPr>
    </w:p>
    <w:p w14:paraId="1D1E9AF3" w14:textId="77777777" w:rsidR="005179F1" w:rsidRDefault="005179F1">
      <w:pPr>
        <w:spacing w:line="200" w:lineRule="exact"/>
      </w:pPr>
    </w:p>
    <w:p w14:paraId="3A2B1EBD" w14:textId="77777777" w:rsidR="005179F1" w:rsidRDefault="005179F1">
      <w:pPr>
        <w:spacing w:line="200" w:lineRule="exact"/>
      </w:pPr>
    </w:p>
    <w:p w14:paraId="234716EC" w14:textId="77777777" w:rsidR="005179F1" w:rsidRDefault="005179F1">
      <w:pPr>
        <w:spacing w:line="200" w:lineRule="exact"/>
      </w:pPr>
    </w:p>
    <w:p w14:paraId="7947228A" w14:textId="77777777" w:rsidR="005179F1" w:rsidRDefault="005179F1">
      <w:pPr>
        <w:spacing w:line="200" w:lineRule="exact"/>
      </w:pPr>
    </w:p>
    <w:p w14:paraId="3904FAEC" w14:textId="77777777" w:rsidR="005179F1" w:rsidRDefault="005179F1">
      <w:pPr>
        <w:spacing w:line="200" w:lineRule="exact"/>
      </w:pPr>
    </w:p>
    <w:p w14:paraId="0F1B1411" w14:textId="77777777" w:rsidR="005179F1" w:rsidRDefault="005179F1">
      <w:pPr>
        <w:spacing w:line="200" w:lineRule="exact"/>
      </w:pPr>
    </w:p>
    <w:p w14:paraId="1CDD8BF9" w14:textId="77777777" w:rsidR="005179F1" w:rsidRDefault="005179F1">
      <w:pPr>
        <w:spacing w:line="200" w:lineRule="exact"/>
      </w:pPr>
    </w:p>
    <w:p w14:paraId="7A4F80FB" w14:textId="77777777" w:rsidR="005179F1" w:rsidRDefault="005179F1">
      <w:pPr>
        <w:spacing w:line="200" w:lineRule="exact"/>
      </w:pPr>
    </w:p>
    <w:p w14:paraId="57141FDC" w14:textId="77777777" w:rsidR="005179F1" w:rsidRDefault="005179F1">
      <w:pPr>
        <w:spacing w:line="200" w:lineRule="exact"/>
      </w:pPr>
    </w:p>
    <w:p w14:paraId="3A170C5F" w14:textId="77777777" w:rsidR="005179F1" w:rsidRDefault="005179F1">
      <w:pPr>
        <w:spacing w:line="200" w:lineRule="exact"/>
      </w:pPr>
    </w:p>
    <w:p w14:paraId="21425D00" w14:textId="77777777" w:rsidR="005179F1" w:rsidRDefault="005179F1">
      <w:pPr>
        <w:spacing w:line="200" w:lineRule="exact"/>
      </w:pPr>
    </w:p>
    <w:p w14:paraId="09F67D3B" w14:textId="77777777" w:rsidR="005179F1" w:rsidRDefault="005179F1">
      <w:pPr>
        <w:spacing w:line="200" w:lineRule="exact"/>
      </w:pPr>
    </w:p>
    <w:p w14:paraId="502EE4B3" w14:textId="77777777" w:rsidR="005179F1" w:rsidRDefault="005179F1">
      <w:pPr>
        <w:spacing w:line="200" w:lineRule="exact"/>
      </w:pPr>
    </w:p>
    <w:p w14:paraId="32087D92" w14:textId="77777777" w:rsidR="005179F1" w:rsidRDefault="005179F1">
      <w:pPr>
        <w:spacing w:line="200" w:lineRule="exact"/>
      </w:pPr>
    </w:p>
    <w:p w14:paraId="0AC61C04" w14:textId="77777777" w:rsidR="005179F1" w:rsidRDefault="005179F1">
      <w:pPr>
        <w:spacing w:line="200" w:lineRule="exact"/>
      </w:pPr>
    </w:p>
    <w:p w14:paraId="6D2D6DFD" w14:textId="77777777" w:rsidR="005179F1" w:rsidRDefault="005179F1">
      <w:pPr>
        <w:spacing w:line="200" w:lineRule="exact"/>
      </w:pPr>
    </w:p>
    <w:p w14:paraId="02E16705" w14:textId="77777777" w:rsidR="005179F1" w:rsidRDefault="005179F1">
      <w:pPr>
        <w:spacing w:line="200" w:lineRule="exact"/>
      </w:pPr>
    </w:p>
    <w:p w14:paraId="1C39D1B5" w14:textId="77777777" w:rsidR="005179F1" w:rsidRDefault="005179F1">
      <w:pPr>
        <w:spacing w:line="200" w:lineRule="exact"/>
      </w:pPr>
    </w:p>
    <w:p w14:paraId="712ECAA5" w14:textId="77777777" w:rsidR="005179F1" w:rsidRDefault="005179F1">
      <w:pPr>
        <w:spacing w:line="200" w:lineRule="exact"/>
      </w:pPr>
    </w:p>
    <w:p w14:paraId="2B210E22" w14:textId="77777777" w:rsidR="005179F1" w:rsidRDefault="005179F1">
      <w:pPr>
        <w:spacing w:line="200" w:lineRule="exact"/>
      </w:pPr>
    </w:p>
    <w:p w14:paraId="2E28014C" w14:textId="77777777" w:rsidR="005179F1" w:rsidRDefault="005179F1">
      <w:pPr>
        <w:spacing w:line="200" w:lineRule="exact"/>
      </w:pPr>
    </w:p>
    <w:p w14:paraId="4FC69D5F" w14:textId="77777777" w:rsidR="005179F1" w:rsidRDefault="005179F1">
      <w:pPr>
        <w:spacing w:line="200" w:lineRule="exact"/>
      </w:pPr>
    </w:p>
    <w:p w14:paraId="11901A69" w14:textId="77777777" w:rsidR="005179F1" w:rsidRDefault="005179F1">
      <w:pPr>
        <w:spacing w:line="200" w:lineRule="exact"/>
      </w:pPr>
    </w:p>
    <w:p w14:paraId="6051D9E7" w14:textId="77777777" w:rsidR="005179F1" w:rsidRDefault="005179F1">
      <w:pPr>
        <w:spacing w:line="200" w:lineRule="exact"/>
      </w:pPr>
    </w:p>
    <w:p w14:paraId="3F214FC1" w14:textId="77777777" w:rsidR="005179F1" w:rsidRDefault="005179F1">
      <w:pPr>
        <w:spacing w:line="200" w:lineRule="exact"/>
      </w:pPr>
    </w:p>
    <w:p w14:paraId="7BFD7AF9" w14:textId="77777777" w:rsidR="005179F1" w:rsidRDefault="005179F1">
      <w:pPr>
        <w:spacing w:line="200" w:lineRule="exact"/>
      </w:pPr>
    </w:p>
    <w:p w14:paraId="466396D2" w14:textId="77777777" w:rsidR="005179F1" w:rsidRDefault="005179F1">
      <w:pPr>
        <w:spacing w:line="200" w:lineRule="exact"/>
      </w:pPr>
    </w:p>
    <w:p w14:paraId="759DD392" w14:textId="77777777" w:rsidR="005179F1" w:rsidRDefault="005179F1">
      <w:pPr>
        <w:spacing w:line="200" w:lineRule="exact"/>
      </w:pPr>
    </w:p>
    <w:p w14:paraId="42CA8DB6" w14:textId="77777777" w:rsidR="005179F1" w:rsidRDefault="005179F1">
      <w:pPr>
        <w:spacing w:line="200" w:lineRule="exact"/>
      </w:pPr>
    </w:p>
    <w:p w14:paraId="6FAB5AC0" w14:textId="77777777" w:rsidR="005179F1" w:rsidRPr="000571B2" w:rsidRDefault="002E3510">
      <w:pPr>
        <w:ind w:left="4332" w:right="4265"/>
        <w:jc w:val="center"/>
        <w:rPr>
          <w:rFonts w:eastAsia="Liberation Serif"/>
          <w:sz w:val="24"/>
          <w:szCs w:val="24"/>
        </w:rPr>
        <w:sectPr w:rsidR="005179F1" w:rsidRPr="000571B2">
          <w:pgSz w:w="11920" w:h="16840"/>
          <w:pgMar w:top="1000" w:right="1380" w:bottom="280" w:left="1680" w:header="720" w:footer="720" w:gutter="0"/>
          <w:cols w:space="720"/>
        </w:sectPr>
      </w:pPr>
      <w:r w:rsidRPr="000571B2">
        <w:rPr>
          <w:rFonts w:eastAsia="Liberation Serif"/>
          <w:sz w:val="24"/>
          <w:szCs w:val="24"/>
        </w:rPr>
        <w:t>V</w:t>
      </w:r>
    </w:p>
    <w:p w14:paraId="1BC57D93" w14:textId="77777777" w:rsidR="005179F1" w:rsidRPr="000571B2" w:rsidRDefault="00A55B58">
      <w:pPr>
        <w:spacing w:before="62"/>
        <w:ind w:left="3359" w:right="3294"/>
        <w:jc w:val="center"/>
        <w:rPr>
          <w:rFonts w:eastAsia="Liberation Serif"/>
          <w:sz w:val="24"/>
          <w:szCs w:val="24"/>
        </w:rPr>
      </w:pPr>
      <w:r>
        <w:rPr>
          <w:sz w:val="24"/>
          <w:szCs w:val="24"/>
        </w:rPr>
        <w:lastRenderedPageBreak/>
        <w:pict w14:anchorId="6FC08B14">
          <v:group id="_x0000_s1129" style="position:absolute;left:0;text-align:left;margin-left:58.7pt;margin-top:-26.75pt;width:497pt;height:835pt;z-index:-251664896;mso-position-horizontal-relative:page;mso-position-vertical-relative:page" coordorigin="1164,70" coordsize="9940,16700">
            <v:shape id="_x0000_s1141" style="position:absolute;left:1800;top:1538;width:8665;height:0" coordorigin="1800,1538" coordsize="8665,0" path="m10465,1538r-8665,e" filled="f" strokeweight=".5pt">
              <v:path arrowok="t"/>
            </v:shape>
            <v:shape id="_x0000_s1140" style="position:absolute;left:1800;top:1518;width:8665;height:0" coordorigin="1800,1518" coordsize="8665,0" path="m10465,1518r-8665,e" filled="f" strokeweight=".5pt">
              <v:path arrowok="t"/>
            </v:shape>
            <v:shape id="_x0000_s1139" style="position:absolute;left:1186;top:115;width:9895;height:0" coordorigin="1186,115" coordsize="9895,0" path="m1186,115r9895,e" filled="f" strokeweight="2.25pt">
              <v:path arrowok="t"/>
            </v:shape>
            <v:shape id="_x0000_s1138" style="position:absolute;left:1276;top:205;width:9715;height:0" coordorigin="1276,205" coordsize="9715,0" path="m1276,205r9715,e" filled="f" strokeweight="2.25pt">
              <v:path arrowok="t"/>
            </v:shape>
            <v:shape id="_x0000_s1137" style="position:absolute;left:11059;top:92;width:0;height:16655" coordorigin="11059,92" coordsize="0,16655" path="m11059,92r,16655e" filled="f" strokeweight="2.25pt">
              <v:path arrowok="t"/>
            </v:shape>
            <v:shape id="_x0000_s1136" style="position:absolute;left:10969;top:182;width:0;height:16475" coordorigin="10969,182" coordsize="0,16475" path="m10969,182r,16475e" filled="f" strokeweight="2.25pt">
              <v:path arrowok="t"/>
            </v:shape>
            <v:shape id="_x0000_s1135" style="position:absolute;left:1186;top:16725;width:9895;height:0" coordorigin="1186,16725" coordsize="9895,0" path="m11081,16725r-9895,e" filled="f" strokeweight="2.25pt">
              <v:path arrowok="t"/>
            </v:shape>
            <v:shape id="_x0000_s1134" style="position:absolute;left:1276;top:16635;width:9715;height:0" coordorigin="1276,16635" coordsize="9715,0" path="m10991,16635r-9715,e" filled="f" strokeweight="2.25pt">
              <v:path arrowok="t"/>
            </v:shape>
            <v:shape id="_x0000_s1133" style="position:absolute;left:1209;top:92;width:0;height:16655" coordorigin="1209,92" coordsize="0,16655" path="m1209,16747l1209,92e" filled="f" strokeweight="2.25pt">
              <v:path arrowok="t"/>
            </v:shape>
            <v:shape id="_x0000_s1132" style="position:absolute;left:1299;top:182;width:0;height:16475" coordorigin="1299,182" coordsize="0,16475" path="m1299,16657r,-16475e" filled="f" strokeweight="2.25pt">
              <v:path arrowok="t"/>
            </v:shape>
            <v:shape id="_x0000_s1131" style="position:absolute;left:1800;top:1538;width:8665;height:0" coordorigin="1800,1538" coordsize="8665,0" path="m10465,1538r-8665,e" filled="f" strokeweight=".5pt">
              <v:path arrowok="t"/>
            </v:shape>
            <v:shape id="_x0000_s1130" style="position:absolute;left:1800;top:1518;width:8665;height:0" coordorigin="1800,1518" coordsize="8665,0" path="m10465,1518r-8665,e" filled="f" strokeweight=".5pt">
              <v:path arrowok="t"/>
            </v:shape>
            <w10:wrap anchorx="page" anchory="page"/>
          </v:group>
        </w:pict>
      </w:r>
      <w:r w:rsidR="002E3510" w:rsidRPr="000571B2">
        <w:rPr>
          <w:rFonts w:eastAsia="Liberation Serif"/>
          <w:b/>
          <w:sz w:val="24"/>
          <w:szCs w:val="24"/>
        </w:rPr>
        <w:t>List of Tables</w:t>
      </w:r>
    </w:p>
    <w:p w14:paraId="026F33C4" w14:textId="77777777" w:rsidR="005179F1" w:rsidRDefault="005179F1">
      <w:pPr>
        <w:spacing w:line="200" w:lineRule="exact"/>
      </w:pPr>
    </w:p>
    <w:p w14:paraId="7F21A4FD" w14:textId="77777777" w:rsidR="005179F1" w:rsidRDefault="005179F1">
      <w:pPr>
        <w:spacing w:line="200" w:lineRule="exact"/>
      </w:pPr>
    </w:p>
    <w:p w14:paraId="48C3865B" w14:textId="77777777" w:rsidR="005179F1" w:rsidRDefault="005179F1">
      <w:pPr>
        <w:spacing w:line="200" w:lineRule="exact"/>
      </w:pPr>
    </w:p>
    <w:p w14:paraId="100638FD" w14:textId="77777777" w:rsidR="005179F1" w:rsidRPr="000571B2" w:rsidRDefault="005179F1">
      <w:pPr>
        <w:spacing w:before="18" w:line="260" w:lineRule="exact"/>
        <w:rPr>
          <w:sz w:val="26"/>
          <w:szCs w:val="26"/>
        </w:rPr>
      </w:pPr>
    </w:p>
    <w:p w14:paraId="59C4F2E9" w14:textId="77777777" w:rsidR="005179F1" w:rsidRPr="000571B2" w:rsidRDefault="002E3510">
      <w:pPr>
        <w:ind w:left="81" w:right="73"/>
        <w:jc w:val="center"/>
        <w:rPr>
          <w:rFonts w:eastAsia="Liberation Serif"/>
          <w:sz w:val="24"/>
          <w:szCs w:val="24"/>
        </w:rPr>
      </w:pPr>
      <w:r w:rsidRPr="000571B2">
        <w:rPr>
          <w:rFonts w:eastAsia="Liberation Serif"/>
          <w:b/>
          <w:sz w:val="24"/>
          <w:szCs w:val="24"/>
        </w:rPr>
        <w:t>Table No.           Table Name                                                                                       Page</w:t>
      </w:r>
    </w:p>
    <w:p w14:paraId="73A7CCE7" w14:textId="77777777" w:rsidR="005179F1" w:rsidRPr="000571B2" w:rsidRDefault="005179F1">
      <w:pPr>
        <w:spacing w:before="8" w:line="120" w:lineRule="exact"/>
        <w:rPr>
          <w:sz w:val="13"/>
          <w:szCs w:val="13"/>
        </w:rPr>
      </w:pPr>
    </w:p>
    <w:p w14:paraId="076CA837" w14:textId="77777777" w:rsidR="005179F1" w:rsidRPr="000571B2" w:rsidRDefault="002E3510">
      <w:pPr>
        <w:ind w:right="254"/>
        <w:jc w:val="right"/>
        <w:rPr>
          <w:rFonts w:eastAsia="Liberation Serif"/>
          <w:sz w:val="24"/>
          <w:szCs w:val="24"/>
        </w:rPr>
      </w:pPr>
      <w:r w:rsidRPr="000571B2">
        <w:rPr>
          <w:rFonts w:eastAsia="Liberation Serif"/>
          <w:b/>
          <w:sz w:val="24"/>
          <w:szCs w:val="24"/>
        </w:rPr>
        <w:t>No.</w:t>
      </w:r>
    </w:p>
    <w:p w14:paraId="6E7E07D7" w14:textId="77777777" w:rsidR="005179F1" w:rsidRPr="000571B2" w:rsidRDefault="005179F1">
      <w:pPr>
        <w:spacing w:before="8" w:line="120" w:lineRule="exact"/>
        <w:rPr>
          <w:sz w:val="13"/>
          <w:szCs w:val="13"/>
        </w:rPr>
      </w:pPr>
    </w:p>
    <w:p w14:paraId="340335E5" w14:textId="243BB1D1" w:rsidR="005179F1" w:rsidRPr="000571B2" w:rsidRDefault="002E3510" w:rsidP="00143CCE">
      <w:pPr>
        <w:ind w:left="122"/>
        <w:rPr>
          <w:rFonts w:eastAsia="Liberation Serif"/>
          <w:sz w:val="24"/>
          <w:szCs w:val="24"/>
        </w:rPr>
      </w:pPr>
      <w:r w:rsidRPr="000571B2">
        <w:rPr>
          <w:rFonts w:eastAsia="Liberation Serif"/>
          <w:sz w:val="24"/>
          <w:szCs w:val="24"/>
        </w:rPr>
        <w:t>Table 6.1            Test cases for Mouse interface                                                           2</w:t>
      </w:r>
      <w:r w:rsidR="00143CCE" w:rsidRPr="000571B2">
        <w:rPr>
          <w:rFonts w:eastAsia="Liberation Serif"/>
          <w:sz w:val="24"/>
          <w:szCs w:val="24"/>
        </w:rPr>
        <w:t>4</w:t>
      </w:r>
    </w:p>
    <w:p w14:paraId="212176D2" w14:textId="77777777" w:rsidR="00143CCE" w:rsidRPr="000571B2" w:rsidRDefault="00143CCE" w:rsidP="00143CCE">
      <w:pPr>
        <w:ind w:left="122"/>
        <w:rPr>
          <w:rFonts w:eastAsia="Liberation Serif"/>
          <w:sz w:val="16"/>
          <w:szCs w:val="16"/>
        </w:rPr>
      </w:pPr>
    </w:p>
    <w:p w14:paraId="7A3769A1" w14:textId="295C2CF7" w:rsidR="005179F1" w:rsidRPr="000571B2" w:rsidRDefault="002E3510">
      <w:pPr>
        <w:ind w:left="122"/>
        <w:rPr>
          <w:rFonts w:eastAsia="Liberation Serif"/>
          <w:sz w:val="24"/>
          <w:szCs w:val="24"/>
        </w:rPr>
      </w:pPr>
      <w:r w:rsidRPr="000571B2">
        <w:rPr>
          <w:rFonts w:eastAsia="Liberation Serif"/>
          <w:sz w:val="24"/>
          <w:szCs w:val="24"/>
        </w:rPr>
        <w:t>Table</w:t>
      </w:r>
      <w:r w:rsidR="00143CCE" w:rsidRPr="000571B2">
        <w:rPr>
          <w:rFonts w:eastAsia="Liberation Serif"/>
          <w:sz w:val="24"/>
          <w:szCs w:val="24"/>
        </w:rPr>
        <w:t xml:space="preserve"> </w:t>
      </w:r>
      <w:r w:rsidRPr="000571B2">
        <w:rPr>
          <w:rFonts w:eastAsia="Liberation Serif"/>
          <w:sz w:val="24"/>
          <w:szCs w:val="24"/>
        </w:rPr>
        <w:t>6.2            Test cases for Keyboard interface                                                      2</w:t>
      </w:r>
      <w:r w:rsidR="00143CCE" w:rsidRPr="000571B2">
        <w:rPr>
          <w:rFonts w:eastAsia="Liberation Serif"/>
          <w:sz w:val="24"/>
          <w:szCs w:val="24"/>
        </w:rPr>
        <w:t>4</w:t>
      </w:r>
    </w:p>
    <w:p w14:paraId="5035D0A7" w14:textId="77777777" w:rsidR="00143CCE" w:rsidRPr="000571B2" w:rsidRDefault="00143CCE">
      <w:pPr>
        <w:ind w:left="122"/>
        <w:rPr>
          <w:rFonts w:eastAsia="Liberation Serif"/>
          <w:sz w:val="14"/>
          <w:szCs w:val="14"/>
        </w:rPr>
      </w:pPr>
    </w:p>
    <w:p w14:paraId="581C293D" w14:textId="62B8EDC2" w:rsidR="00143CCE" w:rsidRPr="000571B2" w:rsidRDefault="00143CCE">
      <w:pPr>
        <w:ind w:left="122"/>
        <w:rPr>
          <w:rFonts w:eastAsia="Liberation Serif"/>
          <w:sz w:val="24"/>
          <w:szCs w:val="24"/>
        </w:rPr>
      </w:pPr>
      <w:r w:rsidRPr="000571B2">
        <w:rPr>
          <w:rFonts w:eastAsia="Liberation Serif"/>
          <w:sz w:val="24"/>
          <w:szCs w:val="24"/>
        </w:rPr>
        <w:t>Table 6.3            Test cases for ArrowKeyInterface</w:t>
      </w:r>
      <w:r w:rsidR="000571B2" w:rsidRPr="000571B2">
        <w:rPr>
          <w:rFonts w:eastAsia="Liberation Serif"/>
          <w:sz w:val="24"/>
          <w:szCs w:val="24"/>
        </w:rPr>
        <w:tab/>
      </w:r>
      <w:r w:rsidR="000571B2" w:rsidRPr="000571B2">
        <w:rPr>
          <w:rFonts w:eastAsia="Liberation Serif"/>
          <w:sz w:val="24"/>
          <w:szCs w:val="24"/>
        </w:rPr>
        <w:tab/>
      </w:r>
      <w:r w:rsidR="000571B2" w:rsidRPr="000571B2">
        <w:rPr>
          <w:rFonts w:eastAsia="Liberation Serif"/>
          <w:sz w:val="24"/>
          <w:szCs w:val="24"/>
        </w:rPr>
        <w:tab/>
      </w:r>
      <w:r w:rsidR="000571B2" w:rsidRPr="000571B2">
        <w:rPr>
          <w:rFonts w:eastAsia="Liberation Serif"/>
          <w:sz w:val="24"/>
          <w:szCs w:val="24"/>
        </w:rPr>
        <w:tab/>
      </w:r>
      <w:r w:rsidR="000571B2" w:rsidRPr="000571B2">
        <w:rPr>
          <w:rFonts w:eastAsia="Liberation Serif"/>
          <w:sz w:val="24"/>
          <w:szCs w:val="24"/>
        </w:rPr>
        <w:tab/>
        <w:t xml:space="preserve">     25</w:t>
      </w:r>
      <w:r w:rsidRPr="000571B2">
        <w:rPr>
          <w:rFonts w:eastAsia="Liberation Serif"/>
          <w:sz w:val="24"/>
          <w:szCs w:val="24"/>
        </w:rPr>
        <w:t xml:space="preserve"> </w:t>
      </w:r>
    </w:p>
    <w:p w14:paraId="3ADC44B8" w14:textId="21D45F54" w:rsidR="005179F1" w:rsidRPr="00143CCE" w:rsidRDefault="005179F1">
      <w:pPr>
        <w:spacing w:before="8" w:line="160" w:lineRule="exact"/>
        <w:rPr>
          <w:sz w:val="24"/>
          <w:szCs w:val="24"/>
        </w:rPr>
      </w:pPr>
    </w:p>
    <w:p w14:paraId="6B59CAF7" w14:textId="349A63AC" w:rsidR="00143CCE" w:rsidRPr="00143CCE" w:rsidRDefault="00143CCE" w:rsidP="00143CCE">
      <w:pPr>
        <w:pStyle w:val="Title"/>
        <w:rPr>
          <w:rFonts w:ascii="Times New Roman" w:hAnsi="Times New Roman" w:cs="Times New Roman"/>
          <w:sz w:val="24"/>
          <w:szCs w:val="24"/>
        </w:rPr>
      </w:pPr>
      <w:r w:rsidRPr="00143CCE">
        <w:rPr>
          <w:rFonts w:ascii="Times New Roman" w:hAnsi="Times New Roman" w:cs="Times New Roman"/>
          <w:sz w:val="24"/>
          <w:szCs w:val="24"/>
        </w:rPr>
        <w:t xml:space="preserve">  </w:t>
      </w:r>
    </w:p>
    <w:p w14:paraId="2F450ACE" w14:textId="77777777" w:rsidR="005179F1" w:rsidRDefault="005179F1">
      <w:pPr>
        <w:spacing w:line="200" w:lineRule="exact"/>
      </w:pPr>
    </w:p>
    <w:p w14:paraId="06BC5103" w14:textId="77777777" w:rsidR="005179F1" w:rsidRDefault="005179F1">
      <w:pPr>
        <w:spacing w:line="200" w:lineRule="exact"/>
      </w:pPr>
    </w:p>
    <w:p w14:paraId="017CA135" w14:textId="77777777" w:rsidR="005179F1" w:rsidRDefault="005179F1">
      <w:pPr>
        <w:spacing w:line="200" w:lineRule="exact"/>
      </w:pPr>
    </w:p>
    <w:p w14:paraId="25411BD0" w14:textId="77777777" w:rsidR="005179F1" w:rsidRDefault="005179F1">
      <w:pPr>
        <w:spacing w:line="200" w:lineRule="exact"/>
      </w:pPr>
    </w:p>
    <w:p w14:paraId="4DD4BED3" w14:textId="77777777" w:rsidR="005179F1" w:rsidRDefault="005179F1">
      <w:pPr>
        <w:spacing w:line="200" w:lineRule="exact"/>
      </w:pPr>
    </w:p>
    <w:p w14:paraId="75A975D6" w14:textId="77777777" w:rsidR="005179F1" w:rsidRDefault="005179F1">
      <w:pPr>
        <w:spacing w:line="200" w:lineRule="exact"/>
      </w:pPr>
    </w:p>
    <w:p w14:paraId="011A7859" w14:textId="77777777" w:rsidR="005179F1" w:rsidRDefault="005179F1">
      <w:pPr>
        <w:spacing w:line="200" w:lineRule="exact"/>
      </w:pPr>
    </w:p>
    <w:p w14:paraId="6F87AD7E" w14:textId="77777777" w:rsidR="005179F1" w:rsidRDefault="005179F1">
      <w:pPr>
        <w:spacing w:line="200" w:lineRule="exact"/>
      </w:pPr>
    </w:p>
    <w:p w14:paraId="4317BFB3" w14:textId="77777777" w:rsidR="005179F1" w:rsidRDefault="005179F1">
      <w:pPr>
        <w:spacing w:line="200" w:lineRule="exact"/>
      </w:pPr>
    </w:p>
    <w:p w14:paraId="0121FDE3" w14:textId="77777777" w:rsidR="005179F1" w:rsidRDefault="005179F1">
      <w:pPr>
        <w:spacing w:line="200" w:lineRule="exact"/>
      </w:pPr>
    </w:p>
    <w:p w14:paraId="1015A85D" w14:textId="77777777" w:rsidR="005179F1" w:rsidRDefault="005179F1">
      <w:pPr>
        <w:spacing w:line="200" w:lineRule="exact"/>
      </w:pPr>
    </w:p>
    <w:p w14:paraId="29E8A26C" w14:textId="77777777" w:rsidR="005179F1" w:rsidRDefault="005179F1">
      <w:pPr>
        <w:spacing w:line="200" w:lineRule="exact"/>
      </w:pPr>
    </w:p>
    <w:p w14:paraId="5CABD5C6" w14:textId="77777777" w:rsidR="005179F1" w:rsidRDefault="005179F1">
      <w:pPr>
        <w:spacing w:line="200" w:lineRule="exact"/>
      </w:pPr>
    </w:p>
    <w:p w14:paraId="4734E888" w14:textId="77777777" w:rsidR="005179F1" w:rsidRDefault="005179F1">
      <w:pPr>
        <w:spacing w:line="200" w:lineRule="exact"/>
      </w:pPr>
    </w:p>
    <w:p w14:paraId="53C9723C" w14:textId="77777777" w:rsidR="005179F1" w:rsidRDefault="005179F1">
      <w:pPr>
        <w:spacing w:line="200" w:lineRule="exact"/>
      </w:pPr>
    </w:p>
    <w:p w14:paraId="723056EA" w14:textId="77777777" w:rsidR="005179F1" w:rsidRDefault="005179F1">
      <w:pPr>
        <w:spacing w:line="200" w:lineRule="exact"/>
      </w:pPr>
    </w:p>
    <w:p w14:paraId="43833729" w14:textId="77777777" w:rsidR="005179F1" w:rsidRDefault="005179F1">
      <w:pPr>
        <w:spacing w:line="200" w:lineRule="exact"/>
      </w:pPr>
    </w:p>
    <w:p w14:paraId="1BE7E5F4" w14:textId="77777777" w:rsidR="005179F1" w:rsidRDefault="005179F1">
      <w:pPr>
        <w:spacing w:line="200" w:lineRule="exact"/>
      </w:pPr>
    </w:p>
    <w:p w14:paraId="2A6D951D" w14:textId="77777777" w:rsidR="005179F1" w:rsidRDefault="005179F1">
      <w:pPr>
        <w:spacing w:line="200" w:lineRule="exact"/>
      </w:pPr>
    </w:p>
    <w:p w14:paraId="48FE3A59" w14:textId="77777777" w:rsidR="005179F1" w:rsidRDefault="005179F1">
      <w:pPr>
        <w:spacing w:line="200" w:lineRule="exact"/>
      </w:pPr>
    </w:p>
    <w:p w14:paraId="5C1146BE" w14:textId="77777777" w:rsidR="005179F1" w:rsidRDefault="005179F1">
      <w:pPr>
        <w:spacing w:line="200" w:lineRule="exact"/>
      </w:pPr>
    </w:p>
    <w:p w14:paraId="1DD3BBC5" w14:textId="77777777" w:rsidR="005179F1" w:rsidRDefault="005179F1">
      <w:pPr>
        <w:spacing w:line="200" w:lineRule="exact"/>
      </w:pPr>
    </w:p>
    <w:p w14:paraId="5ED738C0" w14:textId="77777777" w:rsidR="005179F1" w:rsidRDefault="005179F1">
      <w:pPr>
        <w:spacing w:line="200" w:lineRule="exact"/>
      </w:pPr>
    </w:p>
    <w:p w14:paraId="01A902D5" w14:textId="77777777" w:rsidR="005179F1" w:rsidRDefault="005179F1">
      <w:pPr>
        <w:spacing w:line="200" w:lineRule="exact"/>
      </w:pPr>
    </w:p>
    <w:p w14:paraId="4BDE5A21" w14:textId="77777777" w:rsidR="005179F1" w:rsidRDefault="005179F1">
      <w:pPr>
        <w:spacing w:line="200" w:lineRule="exact"/>
      </w:pPr>
    </w:p>
    <w:p w14:paraId="2C347909" w14:textId="77777777" w:rsidR="005179F1" w:rsidRDefault="005179F1">
      <w:pPr>
        <w:spacing w:line="200" w:lineRule="exact"/>
      </w:pPr>
    </w:p>
    <w:p w14:paraId="7414136D" w14:textId="77777777" w:rsidR="005179F1" w:rsidRDefault="005179F1">
      <w:pPr>
        <w:spacing w:line="200" w:lineRule="exact"/>
      </w:pPr>
    </w:p>
    <w:p w14:paraId="413A2F8A" w14:textId="77777777" w:rsidR="005179F1" w:rsidRDefault="005179F1">
      <w:pPr>
        <w:spacing w:line="200" w:lineRule="exact"/>
      </w:pPr>
    </w:p>
    <w:p w14:paraId="703E8D2F" w14:textId="77777777" w:rsidR="005179F1" w:rsidRDefault="005179F1">
      <w:pPr>
        <w:spacing w:line="200" w:lineRule="exact"/>
      </w:pPr>
    </w:p>
    <w:p w14:paraId="2ABB2BED" w14:textId="77777777" w:rsidR="005179F1" w:rsidRDefault="005179F1">
      <w:pPr>
        <w:spacing w:line="200" w:lineRule="exact"/>
      </w:pPr>
    </w:p>
    <w:p w14:paraId="6990F3A5" w14:textId="77777777" w:rsidR="005179F1" w:rsidRDefault="005179F1">
      <w:pPr>
        <w:spacing w:line="200" w:lineRule="exact"/>
      </w:pPr>
    </w:p>
    <w:p w14:paraId="78DFE4E5" w14:textId="77777777" w:rsidR="005179F1" w:rsidRDefault="005179F1">
      <w:pPr>
        <w:spacing w:line="200" w:lineRule="exact"/>
      </w:pPr>
    </w:p>
    <w:p w14:paraId="405D0ADF" w14:textId="77777777" w:rsidR="005179F1" w:rsidRDefault="005179F1">
      <w:pPr>
        <w:spacing w:line="200" w:lineRule="exact"/>
      </w:pPr>
    </w:p>
    <w:p w14:paraId="4C76D338" w14:textId="77777777" w:rsidR="005179F1" w:rsidRDefault="005179F1">
      <w:pPr>
        <w:spacing w:line="200" w:lineRule="exact"/>
      </w:pPr>
    </w:p>
    <w:p w14:paraId="0591ECC1" w14:textId="77777777" w:rsidR="005179F1" w:rsidRDefault="005179F1">
      <w:pPr>
        <w:spacing w:line="200" w:lineRule="exact"/>
      </w:pPr>
    </w:p>
    <w:p w14:paraId="4A3460AF" w14:textId="77777777" w:rsidR="005179F1" w:rsidRDefault="005179F1">
      <w:pPr>
        <w:spacing w:line="200" w:lineRule="exact"/>
      </w:pPr>
    </w:p>
    <w:p w14:paraId="566DF8BB" w14:textId="77777777" w:rsidR="005179F1" w:rsidRDefault="005179F1">
      <w:pPr>
        <w:spacing w:line="200" w:lineRule="exact"/>
      </w:pPr>
    </w:p>
    <w:p w14:paraId="53EC11FF" w14:textId="77777777" w:rsidR="005179F1" w:rsidRDefault="005179F1">
      <w:pPr>
        <w:spacing w:line="200" w:lineRule="exact"/>
      </w:pPr>
    </w:p>
    <w:p w14:paraId="227B4B57" w14:textId="77777777" w:rsidR="005179F1" w:rsidRDefault="005179F1">
      <w:pPr>
        <w:spacing w:line="200" w:lineRule="exact"/>
      </w:pPr>
    </w:p>
    <w:p w14:paraId="6F060B10" w14:textId="77777777" w:rsidR="005179F1" w:rsidRDefault="005179F1">
      <w:pPr>
        <w:spacing w:line="200" w:lineRule="exact"/>
      </w:pPr>
    </w:p>
    <w:p w14:paraId="55E3696F" w14:textId="77777777" w:rsidR="005179F1" w:rsidRDefault="005179F1">
      <w:pPr>
        <w:spacing w:line="200" w:lineRule="exact"/>
      </w:pPr>
    </w:p>
    <w:p w14:paraId="1050B4A6" w14:textId="77777777" w:rsidR="005179F1" w:rsidRDefault="005179F1">
      <w:pPr>
        <w:spacing w:line="200" w:lineRule="exact"/>
      </w:pPr>
    </w:p>
    <w:p w14:paraId="032EF84F" w14:textId="77777777" w:rsidR="005179F1" w:rsidRDefault="005179F1">
      <w:pPr>
        <w:spacing w:line="200" w:lineRule="exact"/>
      </w:pPr>
    </w:p>
    <w:p w14:paraId="3BF8A46C" w14:textId="77777777" w:rsidR="005179F1" w:rsidRDefault="005179F1">
      <w:pPr>
        <w:spacing w:line="200" w:lineRule="exact"/>
      </w:pPr>
    </w:p>
    <w:p w14:paraId="4CC8A624" w14:textId="77777777" w:rsidR="005179F1" w:rsidRDefault="005179F1">
      <w:pPr>
        <w:spacing w:line="200" w:lineRule="exact"/>
      </w:pPr>
    </w:p>
    <w:p w14:paraId="489A9AEE" w14:textId="77777777" w:rsidR="005179F1" w:rsidRDefault="005179F1">
      <w:pPr>
        <w:spacing w:line="200" w:lineRule="exact"/>
      </w:pPr>
    </w:p>
    <w:p w14:paraId="6E366CDB" w14:textId="77777777" w:rsidR="005179F1" w:rsidRDefault="005179F1">
      <w:pPr>
        <w:spacing w:line="200" w:lineRule="exact"/>
      </w:pPr>
    </w:p>
    <w:p w14:paraId="38FB09F1" w14:textId="77777777" w:rsidR="005179F1" w:rsidRDefault="005179F1">
      <w:pPr>
        <w:spacing w:line="200" w:lineRule="exact"/>
      </w:pPr>
    </w:p>
    <w:p w14:paraId="11B92A1C" w14:textId="77777777" w:rsidR="005179F1" w:rsidRDefault="005179F1">
      <w:pPr>
        <w:spacing w:line="200" w:lineRule="exact"/>
      </w:pPr>
    </w:p>
    <w:p w14:paraId="0791398F" w14:textId="77777777" w:rsidR="005179F1" w:rsidRDefault="005179F1">
      <w:pPr>
        <w:spacing w:line="200" w:lineRule="exact"/>
      </w:pPr>
    </w:p>
    <w:p w14:paraId="6959DE11" w14:textId="77777777" w:rsidR="005179F1" w:rsidRDefault="005179F1">
      <w:pPr>
        <w:spacing w:line="200" w:lineRule="exact"/>
      </w:pPr>
    </w:p>
    <w:p w14:paraId="37A91814" w14:textId="77777777" w:rsidR="005179F1" w:rsidRDefault="005179F1">
      <w:pPr>
        <w:spacing w:line="200" w:lineRule="exact"/>
      </w:pPr>
    </w:p>
    <w:p w14:paraId="6D0D924D" w14:textId="77777777" w:rsidR="005179F1" w:rsidRDefault="005179F1">
      <w:pPr>
        <w:spacing w:line="200" w:lineRule="exact"/>
      </w:pPr>
    </w:p>
    <w:p w14:paraId="3CB28869" w14:textId="77777777" w:rsidR="005179F1" w:rsidRDefault="005179F1">
      <w:pPr>
        <w:spacing w:line="200" w:lineRule="exact"/>
      </w:pPr>
    </w:p>
    <w:p w14:paraId="2828087A" w14:textId="77777777" w:rsidR="005179F1" w:rsidRDefault="005179F1">
      <w:pPr>
        <w:spacing w:line="200" w:lineRule="exact"/>
      </w:pPr>
    </w:p>
    <w:p w14:paraId="22D9EC1D" w14:textId="77777777" w:rsidR="005179F1" w:rsidRDefault="005179F1">
      <w:pPr>
        <w:spacing w:line="200" w:lineRule="exact"/>
      </w:pPr>
    </w:p>
    <w:p w14:paraId="1D43EC6E" w14:textId="77777777" w:rsidR="005179F1" w:rsidRDefault="005179F1">
      <w:pPr>
        <w:spacing w:line="200" w:lineRule="exact"/>
      </w:pPr>
    </w:p>
    <w:p w14:paraId="51D1EDE9" w14:textId="77777777" w:rsidR="005179F1" w:rsidRDefault="005179F1">
      <w:pPr>
        <w:spacing w:line="200" w:lineRule="exact"/>
      </w:pPr>
    </w:p>
    <w:p w14:paraId="1E1BBE35" w14:textId="50AEC66D" w:rsidR="005179F1" w:rsidRDefault="000571B2" w:rsidP="000571B2">
      <w:pPr>
        <w:ind w:right="4224"/>
        <w:rPr>
          <w:rFonts w:ascii="Liberation Serif" w:eastAsia="Liberation Serif" w:hAnsi="Liberation Serif" w:cs="Liberation Serif"/>
          <w:sz w:val="24"/>
          <w:szCs w:val="24"/>
        </w:rPr>
        <w:sectPr w:rsidR="005179F1">
          <w:pgSz w:w="11920" w:h="16840"/>
          <w:pgMar w:top="1000" w:right="1380" w:bottom="280" w:left="1680" w:header="720" w:footer="720" w:gutter="0"/>
          <w:cols w:space="720"/>
        </w:sectPr>
      </w:pPr>
      <w:r>
        <w:t xml:space="preserve">                                                                                      </w:t>
      </w:r>
      <w:r w:rsidR="002E3510">
        <w:rPr>
          <w:rFonts w:ascii="Liberation Serif" w:eastAsia="Liberation Serif" w:hAnsi="Liberation Serif" w:cs="Liberation Serif"/>
          <w:sz w:val="24"/>
          <w:szCs w:val="24"/>
        </w:rPr>
        <w:t>VI</w:t>
      </w:r>
    </w:p>
    <w:p w14:paraId="295CABA1" w14:textId="77777777" w:rsidR="005179F1" w:rsidRDefault="005179F1">
      <w:pPr>
        <w:spacing w:before="17" w:line="200" w:lineRule="exact"/>
      </w:pPr>
    </w:p>
    <w:p w14:paraId="6331180D" w14:textId="77777777" w:rsidR="005179F1" w:rsidRPr="000571B2" w:rsidRDefault="002E3510">
      <w:pPr>
        <w:spacing w:before="13" w:line="400" w:lineRule="exact"/>
        <w:ind w:left="142"/>
        <w:rPr>
          <w:rFonts w:eastAsia="Liberation Serif"/>
          <w:sz w:val="36"/>
          <w:szCs w:val="36"/>
        </w:rPr>
      </w:pPr>
      <w:r w:rsidRPr="000571B2">
        <w:rPr>
          <w:rFonts w:eastAsia="Liberation Serif"/>
          <w:b/>
          <w:position w:val="-1"/>
          <w:sz w:val="36"/>
          <w:szCs w:val="36"/>
        </w:rPr>
        <w:t>CHAPTER 1</w:t>
      </w:r>
    </w:p>
    <w:p w14:paraId="6D749F62" w14:textId="77777777" w:rsidR="005179F1" w:rsidRPr="000571B2" w:rsidRDefault="005179F1">
      <w:pPr>
        <w:spacing w:before="8" w:line="140" w:lineRule="exact"/>
        <w:rPr>
          <w:sz w:val="15"/>
          <w:szCs w:val="15"/>
        </w:rPr>
      </w:pPr>
    </w:p>
    <w:p w14:paraId="2E136BB0" w14:textId="77777777" w:rsidR="005179F1" w:rsidRPr="000571B2" w:rsidRDefault="005179F1">
      <w:pPr>
        <w:spacing w:line="200" w:lineRule="exact"/>
      </w:pPr>
    </w:p>
    <w:p w14:paraId="3A1706CB" w14:textId="77777777" w:rsidR="005179F1" w:rsidRPr="000571B2" w:rsidRDefault="002E3510">
      <w:pPr>
        <w:spacing w:before="18" w:line="360" w:lineRule="exact"/>
        <w:ind w:left="3434" w:right="3432"/>
        <w:jc w:val="center"/>
        <w:rPr>
          <w:rFonts w:eastAsia="Liberation Serif"/>
          <w:sz w:val="32"/>
          <w:szCs w:val="32"/>
        </w:rPr>
      </w:pPr>
      <w:r w:rsidRPr="000571B2">
        <w:rPr>
          <w:rFonts w:eastAsia="Liberation Serif"/>
          <w:b/>
          <w:position w:val="-1"/>
          <w:sz w:val="32"/>
          <w:szCs w:val="32"/>
        </w:rPr>
        <w:t>INTRODUTION</w:t>
      </w:r>
    </w:p>
    <w:p w14:paraId="206C7B01" w14:textId="77777777" w:rsidR="005179F1" w:rsidRPr="000571B2" w:rsidRDefault="005179F1">
      <w:pPr>
        <w:spacing w:before="4" w:line="100" w:lineRule="exact"/>
        <w:rPr>
          <w:sz w:val="10"/>
          <w:szCs w:val="10"/>
        </w:rPr>
      </w:pPr>
    </w:p>
    <w:p w14:paraId="7CB7A65B" w14:textId="77777777" w:rsidR="005179F1" w:rsidRPr="000571B2" w:rsidRDefault="005179F1">
      <w:pPr>
        <w:spacing w:line="200" w:lineRule="exact"/>
      </w:pPr>
    </w:p>
    <w:p w14:paraId="2C75FED3" w14:textId="77777777" w:rsidR="005179F1" w:rsidRPr="000571B2" w:rsidRDefault="002E3510">
      <w:pPr>
        <w:spacing w:before="24"/>
        <w:ind w:left="142" w:right="8233"/>
        <w:jc w:val="both"/>
        <w:rPr>
          <w:rFonts w:eastAsia="Liberation Serif"/>
          <w:sz w:val="28"/>
          <w:szCs w:val="28"/>
        </w:rPr>
      </w:pPr>
      <w:r w:rsidRPr="000571B2">
        <w:rPr>
          <w:rFonts w:eastAsia="Liberation Serif"/>
          <w:b/>
          <w:sz w:val="28"/>
          <w:szCs w:val="28"/>
        </w:rPr>
        <w:t>1.1Aim</w:t>
      </w:r>
    </w:p>
    <w:p w14:paraId="45BDB19B" w14:textId="77777777" w:rsidR="005179F1" w:rsidRPr="000571B2" w:rsidRDefault="005179F1">
      <w:pPr>
        <w:spacing w:line="200" w:lineRule="exact"/>
      </w:pPr>
    </w:p>
    <w:p w14:paraId="19534FB1" w14:textId="77777777" w:rsidR="005179F1" w:rsidRPr="000571B2" w:rsidRDefault="005179F1">
      <w:pPr>
        <w:spacing w:before="13" w:line="240" w:lineRule="exact"/>
        <w:rPr>
          <w:sz w:val="24"/>
          <w:szCs w:val="24"/>
        </w:rPr>
      </w:pPr>
    </w:p>
    <w:p w14:paraId="2C24FE9C" w14:textId="6F9133BB" w:rsidR="005179F1" w:rsidRPr="000571B2" w:rsidRDefault="00902FF7">
      <w:pPr>
        <w:spacing w:line="360" w:lineRule="auto"/>
        <w:ind w:left="142" w:right="105"/>
        <w:jc w:val="both"/>
        <w:rPr>
          <w:rFonts w:eastAsia="Liberation Serif"/>
          <w:sz w:val="24"/>
          <w:szCs w:val="24"/>
        </w:rPr>
      </w:pPr>
      <w:r w:rsidRPr="000571B2">
        <w:rPr>
          <w:rFonts w:eastAsia="Liberation Serif"/>
          <w:sz w:val="24"/>
          <w:szCs w:val="24"/>
        </w:rPr>
        <w:t xml:space="preserve">The aim of this project is to develop </w:t>
      </w:r>
      <w:r w:rsidR="00F14F7B" w:rsidRPr="000571B2">
        <w:rPr>
          <w:rFonts w:eastAsia="Liberation Serif"/>
          <w:sz w:val="24"/>
          <w:szCs w:val="24"/>
        </w:rPr>
        <w:t>the simple</w:t>
      </w:r>
      <w:r w:rsidRPr="000571B2">
        <w:rPr>
          <w:rFonts w:eastAsia="Liberation Serif"/>
          <w:sz w:val="24"/>
          <w:szCs w:val="24"/>
        </w:rPr>
        <w:t xml:space="preserve"> 3</w:t>
      </w:r>
      <w:r w:rsidR="002E3510" w:rsidRPr="000571B2">
        <w:rPr>
          <w:rFonts w:eastAsia="Liberation Serif"/>
          <w:sz w:val="24"/>
          <w:szCs w:val="24"/>
        </w:rPr>
        <w:t>-</w:t>
      </w:r>
      <w:r w:rsidRPr="000571B2">
        <w:rPr>
          <w:rFonts w:eastAsia="Liberation Serif"/>
          <w:sz w:val="24"/>
          <w:szCs w:val="24"/>
        </w:rPr>
        <w:t>D game simulator, which contains options like</w:t>
      </w:r>
      <w:r w:rsidR="002E3510" w:rsidRPr="000571B2">
        <w:rPr>
          <w:rFonts w:eastAsia="Liberation Serif"/>
          <w:sz w:val="24"/>
          <w:szCs w:val="24"/>
        </w:rPr>
        <w:t xml:space="preserve"> </w:t>
      </w:r>
      <w:r w:rsidRPr="000571B2">
        <w:rPr>
          <w:rFonts w:eastAsia="Liberation Serif"/>
          <w:sz w:val="24"/>
          <w:szCs w:val="24"/>
        </w:rPr>
        <w:t>selecting the position</w:t>
      </w:r>
      <w:r w:rsidR="00816D2E" w:rsidRPr="000571B2">
        <w:rPr>
          <w:rFonts w:eastAsia="Liberation Serif"/>
          <w:sz w:val="24"/>
          <w:szCs w:val="24"/>
        </w:rPr>
        <w:t xml:space="preserve"> in the game</w:t>
      </w:r>
      <w:r w:rsidR="002E3510" w:rsidRPr="000571B2">
        <w:rPr>
          <w:rFonts w:eastAsia="Liberation Serif"/>
          <w:sz w:val="24"/>
          <w:szCs w:val="24"/>
        </w:rPr>
        <w:t xml:space="preserve">. </w:t>
      </w:r>
      <w:r w:rsidR="00816D2E" w:rsidRPr="000571B2">
        <w:rPr>
          <w:rFonts w:eastAsia="Liberation Serif"/>
          <w:sz w:val="24"/>
          <w:szCs w:val="24"/>
        </w:rPr>
        <w:t>And also stopping the</w:t>
      </w:r>
      <w:r w:rsidR="00AE1CB4" w:rsidRPr="000571B2">
        <w:rPr>
          <w:rFonts w:eastAsia="Liberation Serif"/>
          <w:sz w:val="24"/>
          <w:szCs w:val="24"/>
        </w:rPr>
        <w:t xml:space="preserve"> game</w:t>
      </w:r>
      <w:r w:rsidR="002E3510" w:rsidRPr="000571B2">
        <w:rPr>
          <w:rFonts w:eastAsia="Liberation Serif"/>
          <w:sz w:val="24"/>
          <w:szCs w:val="24"/>
        </w:rPr>
        <w:t xml:space="preserve"> simulation. The interface should be user friendly and should use mouse and keyboard interface for the interaction with the user. The main goal is to </w:t>
      </w:r>
      <w:r w:rsidR="00F14F7B" w:rsidRPr="000571B2">
        <w:rPr>
          <w:rFonts w:eastAsia="Liberation Serif"/>
          <w:sz w:val="24"/>
          <w:szCs w:val="24"/>
        </w:rPr>
        <w:t>develop a simple and very easy game with three-dimensional view and allow the user for its use and take feedback from user for further improvement.</w:t>
      </w:r>
    </w:p>
    <w:p w14:paraId="22488130" w14:textId="77777777" w:rsidR="005179F1" w:rsidRPr="000571B2" w:rsidRDefault="005179F1">
      <w:pPr>
        <w:spacing w:line="200" w:lineRule="exact"/>
      </w:pPr>
    </w:p>
    <w:p w14:paraId="5290D219" w14:textId="77777777" w:rsidR="005179F1" w:rsidRPr="000571B2" w:rsidRDefault="005179F1">
      <w:pPr>
        <w:spacing w:before="20" w:line="200" w:lineRule="exact"/>
      </w:pPr>
    </w:p>
    <w:p w14:paraId="18D8E3BF" w14:textId="62627BC4" w:rsidR="005179F1" w:rsidRPr="000571B2" w:rsidRDefault="002E3510">
      <w:pPr>
        <w:ind w:left="142" w:right="5792"/>
        <w:jc w:val="both"/>
        <w:rPr>
          <w:rFonts w:eastAsia="Liberation Serif"/>
          <w:sz w:val="28"/>
          <w:szCs w:val="28"/>
        </w:rPr>
      </w:pPr>
      <w:r w:rsidRPr="000571B2">
        <w:rPr>
          <w:rFonts w:eastAsia="Liberation Serif"/>
          <w:b/>
          <w:sz w:val="28"/>
          <w:szCs w:val="28"/>
        </w:rPr>
        <w:t>1.2</w:t>
      </w:r>
      <w:r w:rsidR="00902FF7" w:rsidRPr="000571B2">
        <w:rPr>
          <w:rFonts w:eastAsia="Liberation Serif"/>
          <w:b/>
          <w:sz w:val="28"/>
          <w:szCs w:val="28"/>
        </w:rPr>
        <w:t xml:space="preserve"> </w:t>
      </w:r>
      <w:r w:rsidRPr="000571B2">
        <w:rPr>
          <w:rFonts w:eastAsia="Liberation Serif"/>
          <w:b/>
          <w:sz w:val="28"/>
          <w:szCs w:val="28"/>
        </w:rPr>
        <w:t>Introduction to OpenGL</w:t>
      </w:r>
    </w:p>
    <w:p w14:paraId="53A5E7FC" w14:textId="77777777" w:rsidR="005179F1" w:rsidRPr="000571B2" w:rsidRDefault="005179F1">
      <w:pPr>
        <w:spacing w:before="15" w:line="260" w:lineRule="exact"/>
        <w:rPr>
          <w:sz w:val="26"/>
          <w:szCs w:val="26"/>
        </w:rPr>
      </w:pPr>
    </w:p>
    <w:p w14:paraId="1EC180F8" w14:textId="77777777" w:rsidR="005179F1" w:rsidRPr="000571B2" w:rsidRDefault="002E3510">
      <w:pPr>
        <w:ind w:left="142" w:right="109"/>
        <w:jc w:val="both"/>
        <w:rPr>
          <w:rFonts w:eastAsia="Liberation Serif"/>
          <w:sz w:val="24"/>
          <w:szCs w:val="24"/>
        </w:rPr>
      </w:pPr>
      <w:r w:rsidRPr="000571B2">
        <w:rPr>
          <w:rFonts w:eastAsia="Liberation Serif"/>
          <w:sz w:val="24"/>
          <w:szCs w:val="24"/>
        </w:rPr>
        <w:t>OpenGL is an open specification for an applications program interface for defining 2D and</w:t>
      </w:r>
    </w:p>
    <w:p w14:paraId="007D7C72" w14:textId="77777777" w:rsidR="005179F1" w:rsidRPr="000571B2" w:rsidRDefault="005179F1">
      <w:pPr>
        <w:spacing w:before="8" w:line="120" w:lineRule="exact"/>
        <w:rPr>
          <w:sz w:val="13"/>
          <w:szCs w:val="13"/>
        </w:rPr>
      </w:pPr>
    </w:p>
    <w:p w14:paraId="691BC66D" w14:textId="732AC6DF" w:rsidR="005179F1" w:rsidRPr="000571B2" w:rsidRDefault="002E3510">
      <w:pPr>
        <w:spacing w:line="360" w:lineRule="auto"/>
        <w:ind w:left="142" w:right="103"/>
        <w:jc w:val="both"/>
        <w:rPr>
          <w:rFonts w:eastAsia="Liberation Serif"/>
          <w:sz w:val="24"/>
          <w:szCs w:val="24"/>
        </w:rPr>
      </w:pPr>
      <w:r w:rsidRPr="000571B2">
        <w:rPr>
          <w:rFonts w:eastAsia="Liberation Serif"/>
          <w:sz w:val="24"/>
          <w:szCs w:val="24"/>
        </w:rPr>
        <w:t xml:space="preserve">3D objects. The specification is cross-language, cross-platform API for writing applications that produce 2D and 3D computer graphics. It renders 3D objects to the screen, providing the same set of instructions on different computers and graphics adapters. </w:t>
      </w:r>
      <w:r w:rsidR="00D12F7D" w:rsidRPr="000571B2">
        <w:rPr>
          <w:rFonts w:eastAsia="Liberation Serif"/>
          <w:sz w:val="24"/>
          <w:szCs w:val="24"/>
        </w:rPr>
        <w:t>Thus,</w:t>
      </w:r>
      <w:r w:rsidRPr="000571B2">
        <w:rPr>
          <w:rFonts w:eastAsia="Liberation Serif"/>
          <w:sz w:val="24"/>
          <w:szCs w:val="24"/>
        </w:rPr>
        <w:t xml:space="preserve"> it allows us to write </w:t>
      </w:r>
      <w:r w:rsidR="00D12F7D" w:rsidRPr="000571B2">
        <w:rPr>
          <w:rFonts w:eastAsia="Liberation Serif"/>
          <w:sz w:val="24"/>
          <w:szCs w:val="24"/>
        </w:rPr>
        <w:t>an application that can create the same effects in any operating system using any</w:t>
      </w:r>
      <w:r w:rsidRPr="000571B2">
        <w:rPr>
          <w:rFonts w:eastAsia="Liberation Serif"/>
          <w:sz w:val="24"/>
          <w:szCs w:val="24"/>
        </w:rPr>
        <w:t xml:space="preserve"> OpenGL-adhering graphics adapter.</w:t>
      </w:r>
    </w:p>
    <w:p w14:paraId="69983975" w14:textId="77777777" w:rsidR="005179F1" w:rsidRPr="000571B2" w:rsidRDefault="005179F1">
      <w:pPr>
        <w:spacing w:line="200" w:lineRule="exact"/>
      </w:pPr>
    </w:p>
    <w:p w14:paraId="0FE13E75" w14:textId="77777777" w:rsidR="005179F1" w:rsidRPr="000571B2" w:rsidRDefault="005179F1">
      <w:pPr>
        <w:spacing w:before="19" w:line="200" w:lineRule="exact"/>
      </w:pPr>
    </w:p>
    <w:p w14:paraId="4F25D922" w14:textId="12C629E9" w:rsidR="005179F1" w:rsidRPr="000571B2" w:rsidRDefault="002E3510">
      <w:pPr>
        <w:spacing w:line="360" w:lineRule="auto"/>
        <w:ind w:left="142" w:right="102"/>
        <w:jc w:val="both"/>
        <w:rPr>
          <w:rFonts w:eastAsia="Liberation Serif"/>
          <w:sz w:val="24"/>
          <w:szCs w:val="24"/>
        </w:rPr>
      </w:pPr>
      <w:r w:rsidRPr="000571B2">
        <w:rPr>
          <w:rFonts w:eastAsia="Liberation Serif"/>
          <w:sz w:val="24"/>
          <w:szCs w:val="24"/>
        </w:rPr>
        <w:t xml:space="preserve">Computer graphics, a 3-dimensional primitive can be anything from a single point to an n- </w:t>
      </w:r>
      <w:r w:rsidR="000654A8" w:rsidRPr="000571B2">
        <w:rPr>
          <w:rFonts w:eastAsia="Liberation Serif"/>
          <w:sz w:val="24"/>
          <w:szCs w:val="24"/>
        </w:rPr>
        <w:t>sided polygon</w:t>
      </w:r>
      <w:r w:rsidRPr="000571B2">
        <w:rPr>
          <w:rFonts w:eastAsia="Liberation Serif"/>
          <w:sz w:val="24"/>
          <w:szCs w:val="24"/>
        </w:rPr>
        <w:t xml:space="preserve">.  </w:t>
      </w:r>
      <w:r w:rsidR="000654A8" w:rsidRPr="000571B2">
        <w:rPr>
          <w:rFonts w:eastAsia="Liberation Serif"/>
          <w:sz w:val="24"/>
          <w:szCs w:val="24"/>
        </w:rPr>
        <w:t>From the software standpoint, primitives utilize the basic 3</w:t>
      </w:r>
      <w:r w:rsidRPr="000571B2">
        <w:rPr>
          <w:rFonts w:eastAsia="Liberation Serif"/>
          <w:sz w:val="24"/>
          <w:szCs w:val="24"/>
        </w:rPr>
        <w:t xml:space="preserve">-dimensional rasterization algorithms such as Bresenham's line drawing algorithm, polygon scan line fill, </w:t>
      </w:r>
      <w:r w:rsidR="00816D2E" w:rsidRPr="000571B2">
        <w:rPr>
          <w:rFonts w:eastAsia="Liberation Serif"/>
          <w:sz w:val="24"/>
          <w:szCs w:val="24"/>
        </w:rPr>
        <w:t>texture mapping and so</w:t>
      </w:r>
      <w:r w:rsidRPr="000571B2">
        <w:rPr>
          <w:rFonts w:eastAsia="Liberation Serif"/>
          <w:sz w:val="24"/>
          <w:szCs w:val="24"/>
        </w:rPr>
        <w:t xml:space="preserve">  forth.  </w:t>
      </w:r>
      <w:r w:rsidR="000654A8" w:rsidRPr="000571B2">
        <w:rPr>
          <w:rFonts w:eastAsia="Liberation Serif"/>
          <w:sz w:val="24"/>
          <w:szCs w:val="24"/>
        </w:rPr>
        <w:t>OpenGL’s basic operation is to accept primitives such as</w:t>
      </w:r>
      <w:r w:rsidRPr="000571B2">
        <w:rPr>
          <w:rFonts w:eastAsia="Liberation Serif"/>
          <w:sz w:val="24"/>
          <w:szCs w:val="24"/>
        </w:rPr>
        <w:t xml:space="preserve"> points, lines and polygons, and convert them into pixels. This is done by a graphics pipeline known as the OpenGL state machine. Most OpenGL commands either issue primitives to the graphics pipeline, or configure how the pipeline processes these primitives.</w:t>
      </w:r>
    </w:p>
    <w:p w14:paraId="7A07C3E4" w14:textId="77777777" w:rsidR="005179F1" w:rsidRPr="000571B2" w:rsidRDefault="005179F1">
      <w:pPr>
        <w:spacing w:before="3" w:line="180" w:lineRule="exact"/>
        <w:rPr>
          <w:sz w:val="18"/>
          <w:szCs w:val="18"/>
        </w:rPr>
      </w:pPr>
    </w:p>
    <w:p w14:paraId="16F2FA2A" w14:textId="77777777" w:rsidR="005179F1" w:rsidRPr="000571B2" w:rsidRDefault="005179F1">
      <w:pPr>
        <w:spacing w:line="200" w:lineRule="exact"/>
      </w:pPr>
    </w:p>
    <w:p w14:paraId="0273EC50" w14:textId="77777777" w:rsidR="005179F1" w:rsidRPr="000571B2" w:rsidRDefault="005179F1">
      <w:pPr>
        <w:spacing w:line="200" w:lineRule="exact"/>
      </w:pPr>
    </w:p>
    <w:p w14:paraId="343D5E61" w14:textId="77777777" w:rsidR="005179F1" w:rsidRPr="000571B2" w:rsidRDefault="005179F1">
      <w:pPr>
        <w:spacing w:line="200" w:lineRule="exact"/>
      </w:pPr>
    </w:p>
    <w:p w14:paraId="315A7440" w14:textId="77777777" w:rsidR="005179F1" w:rsidRPr="000571B2" w:rsidRDefault="005179F1">
      <w:pPr>
        <w:spacing w:line="200" w:lineRule="exact"/>
      </w:pPr>
    </w:p>
    <w:p w14:paraId="762A90E4" w14:textId="77777777" w:rsidR="005179F1" w:rsidRPr="000571B2" w:rsidRDefault="002E3510">
      <w:pPr>
        <w:spacing w:line="360" w:lineRule="auto"/>
        <w:ind w:left="142" w:right="105"/>
        <w:jc w:val="both"/>
        <w:rPr>
          <w:rFonts w:eastAsia="Liberation Serif"/>
          <w:sz w:val="24"/>
          <w:szCs w:val="24"/>
        </w:rPr>
        <w:sectPr w:rsidR="005179F1" w:rsidRPr="000571B2">
          <w:headerReference w:type="default" r:id="rId12"/>
          <w:footerReference w:type="default" r:id="rId13"/>
          <w:pgSz w:w="12240" w:h="15840"/>
          <w:pgMar w:top="900" w:right="1300" w:bottom="280" w:left="1660" w:header="589" w:footer="694" w:gutter="0"/>
          <w:pgNumType w:start="1"/>
          <w:cols w:space="720"/>
        </w:sectPr>
      </w:pPr>
      <w:r w:rsidRPr="000571B2">
        <w:rPr>
          <w:rFonts w:eastAsia="Liberation Serif"/>
          <w:sz w:val="24"/>
          <w:szCs w:val="24"/>
        </w:rPr>
        <w:t>OpenGL is a low-level, procedural API, requiring the programmer to dictate the exact steps required to render a scene. OpenGL's low-level design requires programmers to have a good</w:t>
      </w:r>
    </w:p>
    <w:p w14:paraId="5A056C45" w14:textId="77777777" w:rsidR="005179F1" w:rsidRDefault="005179F1">
      <w:pPr>
        <w:spacing w:before="1" w:line="200" w:lineRule="exact"/>
      </w:pPr>
    </w:p>
    <w:p w14:paraId="1D176D35" w14:textId="77777777" w:rsidR="005179F1" w:rsidRPr="00CD4734" w:rsidRDefault="002E3510">
      <w:pPr>
        <w:spacing w:before="29" w:line="360" w:lineRule="auto"/>
        <w:ind w:left="142" w:right="110"/>
        <w:jc w:val="both"/>
        <w:rPr>
          <w:rFonts w:eastAsia="Liberation Serif"/>
          <w:sz w:val="24"/>
          <w:szCs w:val="24"/>
        </w:rPr>
      </w:pPr>
      <w:r w:rsidRPr="00CD4734">
        <w:rPr>
          <w:rFonts w:eastAsia="Liberation Serif"/>
          <w:sz w:val="24"/>
          <w:szCs w:val="24"/>
        </w:rPr>
        <w:t>knowledge of the graphics pipeline, but also gives a certain amount of freedom to implement novel rendering algorithms.</w:t>
      </w:r>
    </w:p>
    <w:p w14:paraId="26C55170" w14:textId="77777777" w:rsidR="005179F1" w:rsidRPr="00CD4734" w:rsidRDefault="005179F1">
      <w:pPr>
        <w:spacing w:line="200" w:lineRule="exact"/>
      </w:pPr>
    </w:p>
    <w:p w14:paraId="7AD1FE97" w14:textId="77777777" w:rsidR="005179F1" w:rsidRPr="00CD4734" w:rsidRDefault="005179F1">
      <w:pPr>
        <w:spacing w:before="19" w:line="200" w:lineRule="exact"/>
      </w:pPr>
    </w:p>
    <w:p w14:paraId="6520DCF1" w14:textId="77777777" w:rsidR="005179F1" w:rsidRPr="00CD4734" w:rsidRDefault="002E3510">
      <w:pPr>
        <w:ind w:left="142" w:right="8422"/>
        <w:jc w:val="both"/>
        <w:rPr>
          <w:rFonts w:eastAsia="Liberation Serif"/>
          <w:sz w:val="24"/>
          <w:szCs w:val="24"/>
        </w:rPr>
      </w:pPr>
      <w:r w:rsidRPr="00CD4734">
        <w:rPr>
          <w:rFonts w:eastAsia="Liberation Serif"/>
          <w:b/>
          <w:sz w:val="24"/>
          <w:szCs w:val="24"/>
        </w:rPr>
        <w:t>GLUT</w:t>
      </w:r>
    </w:p>
    <w:p w14:paraId="38C8ED95" w14:textId="77777777" w:rsidR="005179F1" w:rsidRPr="00CD4734" w:rsidRDefault="005179F1">
      <w:pPr>
        <w:spacing w:before="8" w:line="120" w:lineRule="exact"/>
        <w:rPr>
          <w:sz w:val="13"/>
          <w:szCs w:val="13"/>
        </w:rPr>
      </w:pPr>
    </w:p>
    <w:p w14:paraId="0F4F336A" w14:textId="5A102234" w:rsidR="005179F1" w:rsidRPr="00CD4734" w:rsidRDefault="00F14F7B">
      <w:pPr>
        <w:spacing w:line="360" w:lineRule="auto"/>
        <w:ind w:left="142" w:right="105"/>
        <w:jc w:val="both"/>
        <w:rPr>
          <w:rFonts w:eastAsia="Liberation Serif"/>
          <w:sz w:val="24"/>
          <w:szCs w:val="24"/>
        </w:rPr>
      </w:pPr>
      <w:r w:rsidRPr="00CD4734">
        <w:rPr>
          <w:rFonts w:eastAsia="Liberation Serif"/>
          <w:sz w:val="24"/>
          <w:szCs w:val="24"/>
        </w:rPr>
        <w:t>GLUT, short for OpenGL Utility Toolkit, is a set of support libraries available on every</w:t>
      </w:r>
      <w:r w:rsidR="002E3510" w:rsidRPr="00CD4734">
        <w:rPr>
          <w:rFonts w:eastAsia="Liberation Serif"/>
          <w:sz w:val="24"/>
          <w:szCs w:val="24"/>
        </w:rPr>
        <w:t xml:space="preserve"> major platform. OpenGL does not directly support any form of windowing, menus, or input. </w:t>
      </w:r>
      <w:r w:rsidRPr="00CD4734">
        <w:rPr>
          <w:rFonts w:eastAsia="Liberation Serif"/>
          <w:sz w:val="24"/>
          <w:szCs w:val="24"/>
        </w:rPr>
        <w:t>That’s where GLUT comes in.</w:t>
      </w:r>
      <w:r w:rsidR="002E3510" w:rsidRPr="00CD4734">
        <w:rPr>
          <w:rFonts w:eastAsia="Liberation Serif"/>
          <w:sz w:val="24"/>
          <w:szCs w:val="24"/>
        </w:rPr>
        <w:t xml:space="preserve">  </w:t>
      </w:r>
      <w:r w:rsidRPr="00CD4734">
        <w:rPr>
          <w:rFonts w:eastAsia="Liberation Serif"/>
          <w:sz w:val="24"/>
          <w:szCs w:val="24"/>
        </w:rPr>
        <w:t>It provides basic functionality in all of those areas, while</w:t>
      </w:r>
      <w:r w:rsidR="002E3510" w:rsidRPr="00CD4734">
        <w:rPr>
          <w:rFonts w:eastAsia="Liberation Serif"/>
          <w:sz w:val="24"/>
          <w:szCs w:val="24"/>
        </w:rPr>
        <w:t xml:space="preserve"> </w:t>
      </w:r>
      <w:r w:rsidRPr="00CD4734">
        <w:rPr>
          <w:rFonts w:eastAsia="Liberation Serif"/>
          <w:sz w:val="24"/>
          <w:szCs w:val="24"/>
        </w:rPr>
        <w:t>remaining platform independent, so that you can easily move GLUT</w:t>
      </w:r>
      <w:r w:rsidR="002E3510" w:rsidRPr="00CD4734">
        <w:rPr>
          <w:rFonts w:eastAsia="Liberation Serif"/>
          <w:sz w:val="24"/>
          <w:szCs w:val="24"/>
        </w:rPr>
        <w:t>-</w:t>
      </w:r>
      <w:r w:rsidRPr="00CD4734">
        <w:rPr>
          <w:rFonts w:eastAsia="Liberation Serif"/>
          <w:sz w:val="24"/>
          <w:szCs w:val="24"/>
        </w:rPr>
        <w:t>based applications</w:t>
      </w:r>
      <w:r w:rsidR="002E3510" w:rsidRPr="00CD4734">
        <w:rPr>
          <w:rFonts w:eastAsia="Liberation Serif"/>
          <w:sz w:val="24"/>
          <w:szCs w:val="24"/>
        </w:rPr>
        <w:t xml:space="preserve"> from, for example, Windows to UNIX with few, if any, changes.</w:t>
      </w:r>
    </w:p>
    <w:p w14:paraId="6C742B84" w14:textId="77777777" w:rsidR="005179F1" w:rsidRPr="00CD4734" w:rsidRDefault="005179F1">
      <w:pPr>
        <w:spacing w:line="200" w:lineRule="exact"/>
      </w:pPr>
    </w:p>
    <w:p w14:paraId="3FB66821" w14:textId="77777777" w:rsidR="005179F1" w:rsidRPr="00CD4734" w:rsidRDefault="005179F1">
      <w:pPr>
        <w:spacing w:before="6" w:line="220" w:lineRule="exact"/>
        <w:rPr>
          <w:sz w:val="22"/>
          <w:szCs w:val="22"/>
        </w:rPr>
      </w:pPr>
    </w:p>
    <w:p w14:paraId="53C59985" w14:textId="77777777" w:rsidR="005179F1" w:rsidRPr="00CD4734" w:rsidRDefault="002E3510">
      <w:pPr>
        <w:ind w:left="142" w:right="5645"/>
        <w:jc w:val="both"/>
        <w:rPr>
          <w:rFonts w:eastAsia="Liberation Serif"/>
          <w:sz w:val="28"/>
          <w:szCs w:val="28"/>
        </w:rPr>
      </w:pPr>
      <w:r w:rsidRPr="00CD4734">
        <w:rPr>
          <w:rFonts w:eastAsia="Liberation Serif"/>
          <w:b/>
          <w:sz w:val="28"/>
          <w:szCs w:val="28"/>
        </w:rPr>
        <w:t>1.3 Project Related Concepts</w:t>
      </w:r>
    </w:p>
    <w:p w14:paraId="5E9F73DB" w14:textId="77777777" w:rsidR="005179F1" w:rsidRDefault="005179F1">
      <w:pPr>
        <w:spacing w:before="1" w:line="120" w:lineRule="exact"/>
        <w:rPr>
          <w:sz w:val="12"/>
          <w:szCs w:val="12"/>
        </w:rPr>
      </w:pPr>
    </w:p>
    <w:p w14:paraId="262C9205" w14:textId="77777777" w:rsidR="005179F1" w:rsidRDefault="005179F1">
      <w:pPr>
        <w:spacing w:line="200" w:lineRule="exact"/>
      </w:pPr>
    </w:p>
    <w:p w14:paraId="16EA8E27" w14:textId="52329C46" w:rsidR="005179F1" w:rsidRDefault="002E3510">
      <w:pPr>
        <w:spacing w:line="360" w:lineRule="auto"/>
        <w:ind w:left="142" w:right="105"/>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The objective is to build a </w:t>
      </w:r>
      <w:r w:rsidR="00F0612D">
        <w:rPr>
          <w:rFonts w:ascii="Liberation Serif" w:eastAsia="Liberation Serif" w:hAnsi="Liberation Serif" w:cs="Liberation Serif"/>
          <w:sz w:val="24"/>
          <w:szCs w:val="24"/>
        </w:rPr>
        <w:t>tik-tak-toe game</w:t>
      </w:r>
      <w:r>
        <w:rPr>
          <w:rFonts w:ascii="Liberation Serif" w:eastAsia="Liberation Serif" w:hAnsi="Liberation Serif" w:cs="Liberation Serif"/>
          <w:sz w:val="24"/>
          <w:szCs w:val="24"/>
        </w:rPr>
        <w:t xml:space="preserve"> simulator which can convince the audience about </w:t>
      </w:r>
      <w:r w:rsidR="00F0612D">
        <w:rPr>
          <w:rFonts w:ascii="Liberation Serif" w:eastAsia="Liberation Serif" w:hAnsi="Liberation Serif" w:cs="Liberation Serif"/>
          <w:sz w:val="24"/>
          <w:szCs w:val="24"/>
        </w:rPr>
        <w:t>conditions of this game</w:t>
      </w:r>
      <w:r>
        <w:rPr>
          <w:rFonts w:ascii="Liberation Serif" w:eastAsia="Liberation Serif" w:hAnsi="Liberation Serif" w:cs="Liberation Serif"/>
          <w:sz w:val="24"/>
          <w:szCs w:val="24"/>
        </w:rPr>
        <w:t xml:space="preserve">. The coding is implemented for the </w:t>
      </w:r>
      <w:r w:rsidR="00F0612D">
        <w:rPr>
          <w:rFonts w:ascii="Liberation Serif" w:eastAsia="Liberation Serif" w:hAnsi="Liberation Serif" w:cs="Liberation Serif"/>
          <w:sz w:val="24"/>
          <w:szCs w:val="24"/>
        </w:rPr>
        <w:t>two players</w:t>
      </w:r>
      <w:r>
        <w:rPr>
          <w:rFonts w:ascii="Liberation Serif" w:eastAsia="Liberation Serif" w:hAnsi="Liberation Serif" w:cs="Liberation Serif"/>
          <w:sz w:val="24"/>
          <w:szCs w:val="24"/>
        </w:rPr>
        <w:t xml:space="preserve"> </w:t>
      </w:r>
      <w:r w:rsidR="00F0612D">
        <w:rPr>
          <w:rFonts w:ascii="Liberation Serif" w:eastAsia="Liberation Serif" w:hAnsi="Liberation Serif" w:cs="Liberation Serif"/>
          <w:sz w:val="24"/>
          <w:szCs w:val="24"/>
        </w:rPr>
        <w:t xml:space="preserve">represent </w:t>
      </w:r>
      <w:r w:rsidR="00884343">
        <w:rPr>
          <w:rFonts w:ascii="Liberation Serif" w:eastAsia="Liberation Serif" w:hAnsi="Liberation Serif" w:cs="Liberation Serif"/>
          <w:sz w:val="24"/>
          <w:szCs w:val="24"/>
        </w:rPr>
        <w:t>“cone” and “rectangle”</w:t>
      </w:r>
      <w:r>
        <w:rPr>
          <w:rFonts w:ascii="Liberation Serif" w:eastAsia="Liberation Serif" w:hAnsi="Liberation Serif" w:cs="Liberation Serif"/>
          <w:sz w:val="24"/>
          <w:szCs w:val="24"/>
        </w:rPr>
        <w:t>,</w:t>
      </w:r>
      <w:r w:rsidR="00884343">
        <w:rPr>
          <w:rFonts w:ascii="Liberation Serif" w:eastAsia="Liberation Serif" w:hAnsi="Liberation Serif" w:cs="Liberation Serif"/>
          <w:sz w:val="24"/>
          <w:szCs w:val="24"/>
        </w:rPr>
        <w:t xml:space="preserve"> that play automatically one after the other</w:t>
      </w:r>
      <w:r>
        <w:rPr>
          <w:rFonts w:ascii="Liberation Serif" w:eastAsia="Liberation Serif" w:hAnsi="Liberation Serif" w:cs="Liberation Serif"/>
          <w:sz w:val="24"/>
          <w:szCs w:val="24"/>
        </w:rPr>
        <w:t xml:space="preserve">. In this </w:t>
      </w:r>
      <w:r w:rsidR="00884343">
        <w:rPr>
          <w:rFonts w:ascii="Liberation Serif" w:eastAsia="Liberation Serif" w:hAnsi="Liberation Serif" w:cs="Liberation Serif"/>
          <w:sz w:val="24"/>
          <w:szCs w:val="24"/>
        </w:rPr>
        <w:t>game</w:t>
      </w:r>
      <w:r>
        <w:rPr>
          <w:rFonts w:ascii="Liberation Serif" w:eastAsia="Liberation Serif" w:hAnsi="Liberation Serif" w:cs="Liberation Serif"/>
          <w:sz w:val="24"/>
          <w:szCs w:val="24"/>
        </w:rPr>
        <w:t xml:space="preserve"> importance is given</w:t>
      </w:r>
      <w:r w:rsidR="00884343">
        <w:rPr>
          <w:rFonts w:ascii="Liberation Serif" w:eastAsia="Liberation Serif" w:hAnsi="Liberation Serif" w:cs="Liberation Serif"/>
          <w:sz w:val="24"/>
          <w:szCs w:val="24"/>
        </w:rPr>
        <w:t xml:space="preserve"> to player choice and for his next move</w:t>
      </w:r>
      <w:r>
        <w:rPr>
          <w:rFonts w:ascii="Liberation Serif" w:eastAsia="Liberation Serif" w:hAnsi="Liberation Serif" w:cs="Liberation Serif"/>
          <w:sz w:val="24"/>
          <w:szCs w:val="24"/>
        </w:rPr>
        <w:t>.</w:t>
      </w:r>
    </w:p>
    <w:p w14:paraId="3F5C3AD2" w14:textId="77777777" w:rsidR="005179F1" w:rsidRDefault="005179F1">
      <w:pPr>
        <w:spacing w:line="200" w:lineRule="exact"/>
      </w:pPr>
    </w:p>
    <w:p w14:paraId="50495D29" w14:textId="77777777" w:rsidR="005179F1" w:rsidRDefault="005179F1">
      <w:pPr>
        <w:spacing w:before="19" w:line="200" w:lineRule="exact"/>
      </w:pPr>
    </w:p>
    <w:p w14:paraId="2987C3B0" w14:textId="6DD5A715" w:rsidR="005179F1" w:rsidRDefault="002E3510">
      <w:pPr>
        <w:ind w:left="142" w:right="287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The basic requirements of the </w:t>
      </w:r>
      <w:r w:rsidR="00884343">
        <w:rPr>
          <w:rFonts w:ascii="Liberation Serif" w:eastAsia="Liberation Serif" w:hAnsi="Liberation Serif" w:cs="Liberation Serif"/>
          <w:sz w:val="24"/>
          <w:szCs w:val="24"/>
        </w:rPr>
        <w:t>game</w:t>
      </w:r>
      <w:r>
        <w:rPr>
          <w:rFonts w:ascii="Liberation Serif" w:eastAsia="Liberation Serif" w:hAnsi="Liberation Serif" w:cs="Liberation Serif"/>
          <w:sz w:val="24"/>
          <w:szCs w:val="24"/>
        </w:rPr>
        <w:t xml:space="preserve"> simulator are analyzed to be:</w:t>
      </w:r>
    </w:p>
    <w:p w14:paraId="586B0FF3" w14:textId="77777777" w:rsidR="005179F1" w:rsidRDefault="005179F1">
      <w:pPr>
        <w:spacing w:before="2" w:line="140" w:lineRule="exact"/>
        <w:rPr>
          <w:sz w:val="15"/>
          <w:szCs w:val="15"/>
        </w:rPr>
      </w:pPr>
    </w:p>
    <w:p w14:paraId="1E4FD564" w14:textId="77777777" w:rsidR="005179F1" w:rsidRDefault="005179F1">
      <w:pPr>
        <w:spacing w:line="200" w:lineRule="exact"/>
      </w:pPr>
    </w:p>
    <w:p w14:paraId="77BA1752" w14:textId="77777777" w:rsidR="005179F1" w:rsidRDefault="005179F1">
      <w:pPr>
        <w:spacing w:line="200" w:lineRule="exact"/>
      </w:pPr>
    </w:p>
    <w:p w14:paraId="391D9542" w14:textId="618998A6" w:rsidR="005179F1" w:rsidRDefault="002E3510">
      <w:pPr>
        <w:spacing w:line="360" w:lineRule="auto"/>
        <w:ind w:left="142" w:right="107"/>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1. User Interface- </w:t>
      </w:r>
      <w:r w:rsidR="00884343">
        <w:rPr>
          <w:rFonts w:ascii="Liberation Serif" w:eastAsia="Liberation Serif" w:hAnsi="Liberation Serif" w:cs="Liberation Serif"/>
          <w:sz w:val="24"/>
          <w:szCs w:val="24"/>
        </w:rPr>
        <w:t xml:space="preserve">This game mainly </w:t>
      </w:r>
      <w:r w:rsidR="0081094F">
        <w:rPr>
          <w:rFonts w:ascii="Liberation Serif" w:eastAsia="Liberation Serif" w:hAnsi="Liberation Serif" w:cs="Liberation Serif"/>
          <w:sz w:val="24"/>
          <w:szCs w:val="24"/>
        </w:rPr>
        <w:t>built for two players this not it’s not just a relief but also amusing. The choice is for player to be 1</w:t>
      </w:r>
      <w:r w:rsidR="0081094F" w:rsidRPr="0081094F">
        <w:rPr>
          <w:rFonts w:ascii="Liberation Serif" w:eastAsia="Liberation Serif" w:hAnsi="Liberation Serif" w:cs="Liberation Serif"/>
          <w:sz w:val="24"/>
          <w:szCs w:val="24"/>
          <w:vertAlign w:val="superscript"/>
        </w:rPr>
        <w:t>st</w:t>
      </w:r>
      <w:r w:rsidR="0081094F">
        <w:rPr>
          <w:rFonts w:ascii="Liberation Serif" w:eastAsia="Liberation Serif" w:hAnsi="Liberation Serif" w:cs="Liberation Serif"/>
          <w:sz w:val="24"/>
          <w:szCs w:val="24"/>
        </w:rPr>
        <w:t xml:space="preserve"> player or 2</w:t>
      </w:r>
      <w:r w:rsidR="0081094F" w:rsidRPr="0081094F">
        <w:rPr>
          <w:rFonts w:ascii="Liberation Serif" w:eastAsia="Liberation Serif" w:hAnsi="Liberation Serif" w:cs="Liberation Serif"/>
          <w:sz w:val="24"/>
          <w:szCs w:val="24"/>
          <w:vertAlign w:val="superscript"/>
        </w:rPr>
        <w:t>nd</w:t>
      </w:r>
      <w:r w:rsidR="0081094F">
        <w:rPr>
          <w:rFonts w:ascii="Liberation Serif" w:eastAsia="Liberation Serif" w:hAnsi="Liberation Serif" w:cs="Liberation Serif"/>
          <w:sz w:val="24"/>
          <w:szCs w:val="24"/>
        </w:rPr>
        <w:t xml:space="preserve"> player</w:t>
      </w:r>
    </w:p>
    <w:p w14:paraId="3EF3D12E" w14:textId="77777777" w:rsidR="005179F1" w:rsidRDefault="005179F1">
      <w:pPr>
        <w:spacing w:line="200" w:lineRule="exact"/>
      </w:pPr>
    </w:p>
    <w:p w14:paraId="2AACA123" w14:textId="77777777" w:rsidR="005179F1" w:rsidRDefault="005179F1">
      <w:pPr>
        <w:spacing w:before="19" w:line="200" w:lineRule="exact"/>
      </w:pPr>
    </w:p>
    <w:p w14:paraId="78E80827" w14:textId="29303580" w:rsidR="00884343" w:rsidRPr="00DE00BB" w:rsidRDefault="002E3510" w:rsidP="00DE00BB">
      <w:pPr>
        <w:spacing w:line="360" w:lineRule="auto"/>
        <w:ind w:left="142" w:right="108"/>
        <w:jc w:val="both"/>
        <w:rPr>
          <w:rFonts w:ascii="Liberation Serif" w:eastAsia="Liberation Serif" w:hAnsi="Liberation Serif" w:cs="Liberation Serif"/>
          <w:sz w:val="24"/>
          <w:szCs w:val="24"/>
        </w:rPr>
        <w:sectPr w:rsidR="00884343" w:rsidRPr="00DE00BB">
          <w:pgSz w:w="12240" w:h="15840"/>
          <w:pgMar w:top="900" w:right="1300" w:bottom="280" w:left="1660" w:header="589" w:footer="694" w:gutter="0"/>
          <w:cols w:space="720"/>
        </w:sectPr>
      </w:pPr>
      <w:r>
        <w:rPr>
          <w:rFonts w:ascii="Liberation Serif" w:eastAsia="Liberation Serif" w:hAnsi="Liberation Serif" w:cs="Liberation Serif"/>
          <w:sz w:val="24"/>
          <w:szCs w:val="24"/>
        </w:rPr>
        <w:t xml:space="preserve">2. </w:t>
      </w:r>
      <w:r w:rsidR="0081094F">
        <w:rPr>
          <w:rFonts w:ascii="Liberation Serif" w:eastAsia="Liberation Serif" w:hAnsi="Liberation Serif" w:cs="Liberation Serif"/>
          <w:sz w:val="24"/>
          <w:szCs w:val="24"/>
        </w:rPr>
        <w:t>Start/ Stop Simulation – Use</w:t>
      </w:r>
      <w:r w:rsidR="00DE00BB">
        <w:rPr>
          <w:rFonts w:ascii="Liberation Serif" w:eastAsia="Liberation Serif" w:hAnsi="Liberation Serif" w:cs="Liberation Serif"/>
          <w:sz w:val="24"/>
          <w:szCs w:val="24"/>
        </w:rPr>
        <w:t xml:space="preserve">r </w:t>
      </w:r>
      <w:r w:rsidR="00B27531">
        <w:rPr>
          <w:rFonts w:ascii="Liberation Serif" w:eastAsia="Liberation Serif" w:hAnsi="Liberation Serif" w:cs="Liberation Serif"/>
          <w:sz w:val="24"/>
          <w:szCs w:val="24"/>
        </w:rPr>
        <w:t>can use the keyboard interface for playing and mouse interface  to entre and exit.</w:t>
      </w:r>
    </w:p>
    <w:p w14:paraId="6FDC7E59" w14:textId="0FFF8F8B" w:rsidR="00884343" w:rsidRPr="00884343" w:rsidRDefault="00884343" w:rsidP="00884343">
      <w:pPr>
        <w:spacing w:before="24"/>
        <w:rPr>
          <w:rFonts w:eastAsia="Liberation Serif"/>
          <w:b/>
          <w:sz w:val="32"/>
          <w:szCs w:val="32"/>
        </w:rPr>
      </w:pPr>
      <w:r>
        <w:rPr>
          <w:rFonts w:eastAsia="Liberation Serif"/>
          <w:b/>
          <w:sz w:val="28"/>
          <w:szCs w:val="28"/>
        </w:rPr>
        <w:lastRenderedPageBreak/>
        <w:t xml:space="preserve"> </w:t>
      </w:r>
      <w:r w:rsidRPr="00884343">
        <w:rPr>
          <w:rFonts w:eastAsia="Liberation Serif"/>
          <w:b/>
          <w:sz w:val="36"/>
          <w:szCs w:val="36"/>
        </w:rPr>
        <w:t>1.4 INTERFACE</w:t>
      </w:r>
    </w:p>
    <w:p w14:paraId="7CB9382E" w14:textId="77777777" w:rsidR="00884343" w:rsidRDefault="00884343" w:rsidP="00884343">
      <w:pPr>
        <w:spacing w:before="24"/>
        <w:rPr>
          <w:rFonts w:eastAsia="Liberation Serif"/>
          <w:b/>
          <w:sz w:val="28"/>
          <w:szCs w:val="28"/>
        </w:rPr>
      </w:pPr>
    </w:p>
    <w:p w14:paraId="22232AE4" w14:textId="323DBD10" w:rsidR="005179F1" w:rsidRDefault="00884343" w:rsidP="00884343">
      <w:pPr>
        <w:spacing w:before="24"/>
        <w:rPr>
          <w:rFonts w:eastAsia="Liberation Serif"/>
          <w:b/>
          <w:sz w:val="28"/>
          <w:szCs w:val="28"/>
        </w:rPr>
      </w:pPr>
      <w:r>
        <w:rPr>
          <w:rFonts w:eastAsia="Liberation Serif"/>
          <w:b/>
          <w:sz w:val="28"/>
          <w:szCs w:val="28"/>
        </w:rPr>
        <w:t xml:space="preserve">    </w:t>
      </w:r>
      <w:r w:rsidR="002E3510" w:rsidRPr="006370A1">
        <w:rPr>
          <w:rFonts w:eastAsia="Liberation Serif"/>
          <w:b/>
          <w:sz w:val="28"/>
          <w:szCs w:val="28"/>
        </w:rPr>
        <w:t>Mouse interface</w:t>
      </w:r>
    </w:p>
    <w:p w14:paraId="6C8FD0D4" w14:textId="77777777" w:rsidR="00AC1F5F" w:rsidRPr="006370A1" w:rsidRDefault="00AC1F5F">
      <w:pPr>
        <w:spacing w:before="24"/>
        <w:ind w:left="142"/>
        <w:rPr>
          <w:rFonts w:eastAsia="Liberation Serif"/>
          <w:sz w:val="28"/>
          <w:szCs w:val="28"/>
        </w:rPr>
      </w:pPr>
    </w:p>
    <w:p w14:paraId="3A313E93" w14:textId="77777777" w:rsidR="005179F1" w:rsidRDefault="005179F1">
      <w:pPr>
        <w:spacing w:before="1" w:line="120" w:lineRule="exact"/>
        <w:rPr>
          <w:sz w:val="12"/>
          <w:szCs w:val="12"/>
        </w:rPr>
      </w:pPr>
    </w:p>
    <w:p w14:paraId="3396AB49" w14:textId="2DA628FC" w:rsidR="00AC1F5F" w:rsidRPr="00B6230A" w:rsidRDefault="00AC1F5F">
      <w:pPr>
        <w:spacing w:line="200" w:lineRule="exact"/>
        <w:rPr>
          <w:sz w:val="24"/>
          <w:szCs w:val="24"/>
        </w:rPr>
      </w:pPr>
      <w:r>
        <w:t xml:space="preserve">   </w:t>
      </w:r>
      <w:r w:rsidR="00884343">
        <w:t xml:space="preserve">    </w:t>
      </w:r>
      <w:r w:rsidRPr="00B6230A">
        <w:rPr>
          <w:sz w:val="24"/>
          <w:szCs w:val="24"/>
        </w:rPr>
        <w:t>This works on the home screen that has two sections “Start Game” and “Credits” with each</w:t>
      </w:r>
    </w:p>
    <w:p w14:paraId="49C56871" w14:textId="77777777" w:rsidR="00AC1F5F" w:rsidRPr="00B6230A" w:rsidRDefault="00AC1F5F">
      <w:pPr>
        <w:spacing w:line="200" w:lineRule="exact"/>
        <w:rPr>
          <w:sz w:val="24"/>
          <w:szCs w:val="24"/>
        </w:rPr>
      </w:pPr>
    </w:p>
    <w:p w14:paraId="0E3A6DC3" w14:textId="773CF550" w:rsidR="005179F1" w:rsidRPr="00B6230A" w:rsidRDefault="00AC1F5F">
      <w:pPr>
        <w:spacing w:line="200" w:lineRule="exact"/>
        <w:rPr>
          <w:sz w:val="24"/>
          <w:szCs w:val="24"/>
        </w:rPr>
      </w:pPr>
      <w:r w:rsidRPr="00B6230A">
        <w:rPr>
          <w:sz w:val="24"/>
          <w:szCs w:val="24"/>
        </w:rPr>
        <w:t xml:space="preserve"> </w:t>
      </w:r>
      <w:r w:rsidR="00884343" w:rsidRPr="00B6230A">
        <w:rPr>
          <w:sz w:val="24"/>
          <w:szCs w:val="24"/>
        </w:rPr>
        <w:t xml:space="preserve">     </w:t>
      </w:r>
      <w:r w:rsidRPr="00B6230A">
        <w:rPr>
          <w:sz w:val="24"/>
          <w:szCs w:val="24"/>
        </w:rPr>
        <w:t xml:space="preserve">buttons </w:t>
      </w:r>
      <w:r w:rsidR="002570FB" w:rsidRPr="00B6230A">
        <w:rPr>
          <w:sz w:val="24"/>
          <w:szCs w:val="24"/>
        </w:rPr>
        <w:t>respectively.</w:t>
      </w:r>
    </w:p>
    <w:p w14:paraId="34608041" w14:textId="77777777" w:rsidR="002570FB" w:rsidRPr="00B6230A" w:rsidRDefault="002570FB">
      <w:pPr>
        <w:spacing w:line="200" w:lineRule="exact"/>
        <w:rPr>
          <w:sz w:val="24"/>
          <w:szCs w:val="24"/>
        </w:rPr>
      </w:pPr>
    </w:p>
    <w:p w14:paraId="5D02F173" w14:textId="68B792E5" w:rsidR="005179F1" w:rsidRPr="00D35695" w:rsidRDefault="002E3510" w:rsidP="00CD4734">
      <w:pPr>
        <w:ind w:left="502"/>
        <w:rPr>
          <w:rFonts w:eastAsia="Arial Unicode MS"/>
          <w:b/>
          <w:bCs/>
          <w:sz w:val="24"/>
          <w:szCs w:val="24"/>
        </w:rPr>
      </w:pPr>
      <w:r w:rsidRPr="00D35695">
        <w:rPr>
          <w:rFonts w:eastAsia="Arial Unicode MS"/>
          <w:b/>
          <w:bCs/>
          <w:sz w:val="24"/>
          <w:szCs w:val="24"/>
        </w:rPr>
        <w:t xml:space="preserve"> </w:t>
      </w:r>
      <w:r w:rsidR="006370A1" w:rsidRPr="00D35695">
        <w:rPr>
          <w:rFonts w:eastAsia="Arial Unicode MS"/>
          <w:b/>
          <w:bCs/>
          <w:sz w:val="24"/>
          <w:szCs w:val="24"/>
        </w:rPr>
        <w:t xml:space="preserve">Left Button </w:t>
      </w:r>
    </w:p>
    <w:p w14:paraId="0DD5B055" w14:textId="6814400E" w:rsidR="006370A1" w:rsidRPr="00B6230A" w:rsidRDefault="006370A1" w:rsidP="00CD4734">
      <w:pPr>
        <w:ind w:left="502"/>
        <w:rPr>
          <w:rFonts w:eastAsia="Liberation Serif"/>
          <w:sz w:val="24"/>
          <w:szCs w:val="24"/>
        </w:rPr>
      </w:pPr>
      <w:r w:rsidRPr="00B6230A">
        <w:rPr>
          <w:rFonts w:eastAsia="Arial Unicode MS"/>
          <w:sz w:val="24"/>
          <w:szCs w:val="24"/>
        </w:rPr>
        <w:tab/>
      </w:r>
      <w:r w:rsidRPr="00B6230A">
        <w:rPr>
          <w:rFonts w:eastAsia="Arial Unicode MS"/>
          <w:sz w:val="24"/>
          <w:szCs w:val="24"/>
        </w:rPr>
        <w:tab/>
      </w:r>
      <w:r w:rsidR="002570FB" w:rsidRPr="00B6230A">
        <w:rPr>
          <w:rFonts w:eastAsia="Arial Unicode MS"/>
          <w:sz w:val="24"/>
          <w:szCs w:val="24"/>
        </w:rPr>
        <w:t>S</w:t>
      </w:r>
      <w:r w:rsidRPr="00B6230A">
        <w:rPr>
          <w:rFonts w:eastAsia="Arial Unicode MS"/>
          <w:sz w:val="24"/>
          <w:szCs w:val="24"/>
        </w:rPr>
        <w:t>tart</w:t>
      </w:r>
      <w:r w:rsidR="002570FB" w:rsidRPr="00B6230A">
        <w:rPr>
          <w:rFonts w:eastAsia="Arial Unicode MS"/>
          <w:sz w:val="24"/>
          <w:szCs w:val="24"/>
        </w:rPr>
        <w:t xml:space="preserve"> </w:t>
      </w:r>
      <w:r w:rsidRPr="00B6230A">
        <w:rPr>
          <w:rFonts w:eastAsia="Arial Unicode MS"/>
          <w:sz w:val="24"/>
          <w:szCs w:val="24"/>
        </w:rPr>
        <w:t>the game</w:t>
      </w:r>
      <w:r w:rsidR="00AC1F5F" w:rsidRPr="00B6230A">
        <w:rPr>
          <w:rFonts w:eastAsia="Arial Unicode MS"/>
          <w:sz w:val="24"/>
          <w:szCs w:val="24"/>
        </w:rPr>
        <w:t xml:space="preserve"> or after completion</w:t>
      </w:r>
      <w:r w:rsidR="002570FB" w:rsidRPr="00B6230A">
        <w:rPr>
          <w:rFonts w:eastAsia="Arial Unicode MS"/>
          <w:sz w:val="24"/>
          <w:szCs w:val="24"/>
        </w:rPr>
        <w:t xml:space="preserve"> of game again starts a new.</w:t>
      </w:r>
    </w:p>
    <w:p w14:paraId="54F5BB6B" w14:textId="77777777" w:rsidR="005179F1" w:rsidRPr="00B6230A" w:rsidRDefault="005179F1">
      <w:pPr>
        <w:spacing w:line="200" w:lineRule="exact"/>
      </w:pPr>
    </w:p>
    <w:p w14:paraId="7223CE43" w14:textId="77777777" w:rsidR="005179F1" w:rsidRPr="00B6230A" w:rsidRDefault="005179F1">
      <w:pPr>
        <w:spacing w:before="16" w:line="200" w:lineRule="exact"/>
      </w:pPr>
    </w:p>
    <w:p w14:paraId="56021AD4" w14:textId="4EC14D19" w:rsidR="005179F1" w:rsidRPr="00D35695" w:rsidRDefault="00F0612D" w:rsidP="00CD4734">
      <w:pPr>
        <w:ind w:left="502"/>
        <w:rPr>
          <w:rFonts w:eastAsia="Arial Unicode MS"/>
          <w:b/>
          <w:bCs/>
          <w:sz w:val="24"/>
          <w:szCs w:val="24"/>
        </w:rPr>
      </w:pPr>
      <w:r w:rsidRPr="00D35695">
        <w:rPr>
          <w:rFonts w:eastAsia="Arial Unicode MS"/>
          <w:b/>
          <w:bCs/>
          <w:sz w:val="24"/>
          <w:szCs w:val="24"/>
        </w:rPr>
        <w:t> Right</w:t>
      </w:r>
      <w:r w:rsidR="006370A1" w:rsidRPr="00D35695">
        <w:rPr>
          <w:rFonts w:eastAsia="Arial Unicode MS"/>
          <w:b/>
          <w:bCs/>
          <w:sz w:val="24"/>
          <w:szCs w:val="24"/>
        </w:rPr>
        <w:t xml:space="preserve"> Button </w:t>
      </w:r>
    </w:p>
    <w:p w14:paraId="2DAFDCD9" w14:textId="58D5C94B" w:rsidR="002570FB" w:rsidRPr="00B6230A" w:rsidRDefault="002570FB" w:rsidP="00CD4734">
      <w:pPr>
        <w:ind w:left="502"/>
        <w:rPr>
          <w:rFonts w:eastAsia="Liberation Serif"/>
          <w:sz w:val="24"/>
          <w:szCs w:val="24"/>
        </w:rPr>
      </w:pPr>
      <w:r w:rsidRPr="00B6230A">
        <w:rPr>
          <w:rFonts w:eastAsia="Arial Unicode MS"/>
          <w:sz w:val="24"/>
          <w:szCs w:val="24"/>
        </w:rPr>
        <w:tab/>
      </w:r>
      <w:r w:rsidRPr="00B6230A">
        <w:rPr>
          <w:rFonts w:eastAsia="Arial Unicode MS"/>
          <w:sz w:val="24"/>
          <w:szCs w:val="24"/>
        </w:rPr>
        <w:tab/>
      </w:r>
      <w:r w:rsidR="008849BB" w:rsidRPr="00B6230A">
        <w:rPr>
          <w:rFonts w:eastAsia="Arial Unicode MS"/>
          <w:sz w:val="24"/>
          <w:szCs w:val="24"/>
        </w:rPr>
        <w:t xml:space="preserve">On the double click of button it shows information about developer. </w:t>
      </w:r>
    </w:p>
    <w:p w14:paraId="29CC0B50" w14:textId="77777777" w:rsidR="005179F1" w:rsidRDefault="005179F1">
      <w:pPr>
        <w:spacing w:line="200" w:lineRule="exact"/>
      </w:pPr>
    </w:p>
    <w:p w14:paraId="13DABCCE" w14:textId="77777777" w:rsidR="005179F1" w:rsidRDefault="005179F1">
      <w:pPr>
        <w:spacing w:before="16" w:line="200" w:lineRule="exact"/>
      </w:pPr>
    </w:p>
    <w:p w14:paraId="3EB1B0E3" w14:textId="77777777" w:rsidR="005179F1" w:rsidRDefault="005179F1">
      <w:pPr>
        <w:spacing w:line="200" w:lineRule="exact"/>
      </w:pPr>
    </w:p>
    <w:p w14:paraId="41DBD319" w14:textId="77777777" w:rsidR="005179F1" w:rsidRDefault="002E3510">
      <w:pPr>
        <w:ind w:left="142"/>
        <w:rPr>
          <w:rFonts w:ascii="Liberation Serif" w:eastAsia="Liberation Serif" w:hAnsi="Liberation Serif" w:cs="Liberation Serif"/>
          <w:sz w:val="28"/>
          <w:szCs w:val="28"/>
        </w:rPr>
      </w:pPr>
      <w:r>
        <w:rPr>
          <w:rFonts w:ascii="Liberation Serif" w:eastAsia="Liberation Serif" w:hAnsi="Liberation Serif" w:cs="Liberation Serif"/>
          <w:b/>
          <w:sz w:val="28"/>
          <w:szCs w:val="28"/>
        </w:rPr>
        <w:t>Keyboard Interface</w:t>
      </w:r>
    </w:p>
    <w:p w14:paraId="293E4FBC" w14:textId="77777777" w:rsidR="005179F1" w:rsidRDefault="005179F1">
      <w:pPr>
        <w:spacing w:before="3" w:line="120" w:lineRule="exact"/>
        <w:rPr>
          <w:sz w:val="12"/>
          <w:szCs w:val="12"/>
        </w:rPr>
      </w:pPr>
    </w:p>
    <w:p w14:paraId="5685971E" w14:textId="77777777" w:rsidR="005179F1" w:rsidRDefault="005179F1">
      <w:pPr>
        <w:spacing w:line="200" w:lineRule="exact"/>
      </w:pPr>
    </w:p>
    <w:p w14:paraId="5E034019" w14:textId="5F1137D9" w:rsidR="005179F1" w:rsidRPr="002A3686" w:rsidRDefault="00B6230A">
      <w:pPr>
        <w:ind w:left="142"/>
        <w:rPr>
          <w:rFonts w:eastAsia="Liberation Serif"/>
          <w:sz w:val="24"/>
          <w:szCs w:val="24"/>
        </w:rPr>
      </w:pPr>
      <w:r w:rsidRPr="002A3686">
        <w:rPr>
          <w:rFonts w:eastAsia="Liberation Serif"/>
          <w:sz w:val="24"/>
          <w:szCs w:val="24"/>
        </w:rPr>
        <w:t>Ele</w:t>
      </w:r>
      <w:r w:rsidR="00F14F7B" w:rsidRPr="002A3686">
        <w:rPr>
          <w:rFonts w:eastAsia="Liberation Serif"/>
          <w:sz w:val="24"/>
          <w:szCs w:val="24"/>
        </w:rPr>
        <w:t>ven</w:t>
      </w:r>
      <w:r w:rsidR="002E3510" w:rsidRPr="002A3686">
        <w:rPr>
          <w:rFonts w:eastAsia="Liberation Serif"/>
          <w:sz w:val="24"/>
          <w:szCs w:val="24"/>
        </w:rPr>
        <w:t xml:space="preserve"> functionalities are implemented using the keyboard function.</w:t>
      </w:r>
    </w:p>
    <w:p w14:paraId="3DBEF5FE" w14:textId="77777777" w:rsidR="005179F1" w:rsidRPr="002A3686" w:rsidRDefault="005179F1">
      <w:pPr>
        <w:spacing w:before="17" w:line="280" w:lineRule="exact"/>
        <w:rPr>
          <w:sz w:val="28"/>
          <w:szCs w:val="28"/>
        </w:rPr>
      </w:pPr>
    </w:p>
    <w:p w14:paraId="61EFF53A" w14:textId="623FBE87" w:rsidR="005179F1" w:rsidRPr="002A3686" w:rsidRDefault="002A3686">
      <w:pPr>
        <w:ind w:left="502"/>
        <w:rPr>
          <w:rFonts w:eastAsia="Liberation Serif"/>
          <w:sz w:val="24"/>
          <w:szCs w:val="24"/>
        </w:rPr>
      </w:pPr>
      <w:r w:rsidRPr="002A3686">
        <w:rPr>
          <w:rFonts w:eastAsia="Arial Unicode MS"/>
          <w:sz w:val="24"/>
          <w:szCs w:val="24"/>
        </w:rPr>
        <w:t> After</w:t>
      </w:r>
      <w:r w:rsidR="002E3510" w:rsidRPr="002A3686">
        <w:rPr>
          <w:rFonts w:eastAsia="Liberation Serif"/>
          <w:sz w:val="24"/>
          <w:szCs w:val="24"/>
        </w:rPr>
        <w:t xml:space="preserve"> selecting </w:t>
      </w:r>
      <w:r w:rsidR="00F14F7B" w:rsidRPr="002A3686">
        <w:rPr>
          <w:rFonts w:eastAsia="Liberation Serif"/>
          <w:sz w:val="24"/>
          <w:szCs w:val="24"/>
        </w:rPr>
        <w:t>position of pawn by user</w:t>
      </w:r>
      <w:r w:rsidR="002E3510" w:rsidRPr="002A3686">
        <w:rPr>
          <w:rFonts w:eastAsia="Liberation Serif"/>
          <w:sz w:val="24"/>
          <w:szCs w:val="24"/>
        </w:rPr>
        <w:t xml:space="preserve">, if a user presses spacebar the </w:t>
      </w:r>
      <w:r w:rsidR="00F14F7B" w:rsidRPr="002A3686">
        <w:rPr>
          <w:rFonts w:eastAsia="Liberation Serif"/>
          <w:sz w:val="24"/>
          <w:szCs w:val="24"/>
        </w:rPr>
        <w:t>pawn get placed</w:t>
      </w:r>
      <w:r w:rsidR="002E3510" w:rsidRPr="002A3686">
        <w:rPr>
          <w:rFonts w:eastAsia="Liberation Serif"/>
          <w:sz w:val="24"/>
          <w:szCs w:val="24"/>
        </w:rPr>
        <w:t>.</w:t>
      </w:r>
    </w:p>
    <w:p w14:paraId="4D9F97BF" w14:textId="77777777" w:rsidR="005179F1" w:rsidRPr="002A3686" w:rsidRDefault="005179F1">
      <w:pPr>
        <w:spacing w:before="17" w:line="280" w:lineRule="exact"/>
        <w:rPr>
          <w:sz w:val="28"/>
          <w:szCs w:val="28"/>
        </w:rPr>
      </w:pPr>
    </w:p>
    <w:p w14:paraId="7E8D66E1" w14:textId="05CFC6DD" w:rsidR="005179F1" w:rsidRDefault="002A3686">
      <w:pPr>
        <w:ind w:left="502"/>
        <w:rPr>
          <w:rFonts w:eastAsia="Liberation Serif"/>
          <w:sz w:val="24"/>
          <w:szCs w:val="24"/>
        </w:rPr>
      </w:pPr>
      <w:r w:rsidRPr="002A3686">
        <w:rPr>
          <w:rFonts w:eastAsia="Arial Unicode MS"/>
          <w:sz w:val="24"/>
          <w:szCs w:val="24"/>
        </w:rPr>
        <w:t> After</w:t>
      </w:r>
      <w:r w:rsidR="002E3510" w:rsidRPr="002A3686">
        <w:rPr>
          <w:rFonts w:eastAsia="Liberation Serif"/>
          <w:sz w:val="24"/>
          <w:szCs w:val="24"/>
        </w:rPr>
        <w:t xml:space="preserve"> starting the </w:t>
      </w:r>
      <w:r w:rsidRPr="002A3686">
        <w:rPr>
          <w:rFonts w:eastAsia="Liberation Serif"/>
          <w:sz w:val="24"/>
          <w:szCs w:val="24"/>
        </w:rPr>
        <w:t xml:space="preserve">game, the user needs to use 4 types of </w:t>
      </w:r>
      <w:r w:rsidRPr="002A3686">
        <w:rPr>
          <w:rFonts w:eastAsia="Liberation Serif"/>
          <w:b/>
          <w:bCs/>
          <w:sz w:val="24"/>
          <w:szCs w:val="24"/>
          <w:u w:val="single"/>
        </w:rPr>
        <w:t>arrow keys</w:t>
      </w:r>
      <w:r w:rsidRPr="002A3686">
        <w:rPr>
          <w:rFonts w:eastAsia="Liberation Serif"/>
          <w:sz w:val="24"/>
          <w:szCs w:val="24"/>
        </w:rPr>
        <w:t xml:space="preserve"> that is:</w:t>
      </w:r>
    </w:p>
    <w:p w14:paraId="0F0CB9D9" w14:textId="77777777" w:rsidR="002A3686" w:rsidRPr="002A3686" w:rsidRDefault="002A3686">
      <w:pPr>
        <w:ind w:left="502"/>
        <w:rPr>
          <w:rFonts w:eastAsia="Liberation Serif"/>
          <w:sz w:val="24"/>
          <w:szCs w:val="24"/>
        </w:rPr>
      </w:pPr>
    </w:p>
    <w:p w14:paraId="4D4A9C6A" w14:textId="4C58B736" w:rsidR="002A3686" w:rsidRDefault="002A3686" w:rsidP="002A3686">
      <w:pPr>
        <w:pStyle w:val="ListParagraph"/>
        <w:numPr>
          <w:ilvl w:val="0"/>
          <w:numId w:val="4"/>
        </w:numPr>
        <w:rPr>
          <w:rFonts w:eastAsia="Liberation Serif"/>
          <w:sz w:val="22"/>
          <w:szCs w:val="22"/>
        </w:rPr>
      </w:pPr>
      <w:r w:rsidRPr="002A3686">
        <w:rPr>
          <w:rFonts w:eastAsia="Liberation Serif"/>
          <w:sz w:val="22"/>
          <w:szCs w:val="22"/>
        </w:rPr>
        <w:t>UP ARROW</w:t>
      </w:r>
      <w:r>
        <w:rPr>
          <w:rFonts w:eastAsia="Liberation Serif"/>
          <w:sz w:val="22"/>
          <w:szCs w:val="22"/>
        </w:rPr>
        <w:t xml:space="preserve"> </w:t>
      </w:r>
      <w:r w:rsidRPr="002A3686">
        <w:rPr>
          <w:rFonts w:eastAsia="Liberation Serif"/>
          <w:sz w:val="22"/>
          <w:szCs w:val="22"/>
        </w:rPr>
        <w:sym w:font="Wingdings" w:char="F0E0"/>
      </w:r>
      <w:r>
        <w:rPr>
          <w:rFonts w:eastAsia="Liberation Serif"/>
          <w:sz w:val="22"/>
          <w:szCs w:val="22"/>
        </w:rPr>
        <w:t xml:space="preserve"> to move the pawn upwards.</w:t>
      </w:r>
    </w:p>
    <w:p w14:paraId="027962CB" w14:textId="77777777" w:rsidR="002A3686" w:rsidRPr="002A3686" w:rsidRDefault="002A3686" w:rsidP="002A3686">
      <w:pPr>
        <w:ind w:left="1080"/>
        <w:rPr>
          <w:rFonts w:eastAsia="Liberation Serif"/>
          <w:sz w:val="13"/>
          <w:szCs w:val="13"/>
        </w:rPr>
      </w:pPr>
    </w:p>
    <w:p w14:paraId="006F93A2" w14:textId="125CEF23" w:rsidR="002A3686" w:rsidRDefault="002A3686" w:rsidP="002A3686">
      <w:pPr>
        <w:pStyle w:val="ListParagraph"/>
        <w:numPr>
          <w:ilvl w:val="0"/>
          <w:numId w:val="4"/>
        </w:numPr>
        <w:rPr>
          <w:rFonts w:eastAsia="Liberation Serif"/>
          <w:sz w:val="22"/>
          <w:szCs w:val="22"/>
        </w:rPr>
      </w:pPr>
      <w:r>
        <w:rPr>
          <w:rFonts w:eastAsia="Liberation Serif"/>
          <w:sz w:val="22"/>
          <w:szCs w:val="22"/>
        </w:rPr>
        <w:t xml:space="preserve">DOWN ARROW </w:t>
      </w:r>
      <w:r w:rsidRPr="002A3686">
        <w:rPr>
          <w:rFonts w:eastAsia="Liberation Serif"/>
          <w:sz w:val="22"/>
          <w:szCs w:val="22"/>
        </w:rPr>
        <w:sym w:font="Wingdings" w:char="F0E0"/>
      </w:r>
      <w:r>
        <w:rPr>
          <w:rFonts w:eastAsia="Liberation Serif"/>
          <w:sz w:val="22"/>
          <w:szCs w:val="22"/>
        </w:rPr>
        <w:t xml:space="preserve"> to move the pawn downwards.</w:t>
      </w:r>
    </w:p>
    <w:p w14:paraId="124EC558" w14:textId="77777777" w:rsidR="002A3686" w:rsidRPr="002A3686" w:rsidRDefault="002A3686" w:rsidP="002A3686">
      <w:pPr>
        <w:rPr>
          <w:rFonts w:eastAsia="Liberation Serif"/>
          <w:sz w:val="13"/>
          <w:szCs w:val="13"/>
        </w:rPr>
      </w:pPr>
    </w:p>
    <w:p w14:paraId="06EB9586" w14:textId="79BA36F8" w:rsidR="002A3686" w:rsidRDefault="002A3686" w:rsidP="002A3686">
      <w:pPr>
        <w:pStyle w:val="ListParagraph"/>
        <w:numPr>
          <w:ilvl w:val="0"/>
          <w:numId w:val="4"/>
        </w:numPr>
        <w:rPr>
          <w:rFonts w:eastAsia="Liberation Serif"/>
          <w:sz w:val="22"/>
          <w:szCs w:val="22"/>
        </w:rPr>
      </w:pPr>
      <w:r>
        <w:rPr>
          <w:rFonts w:eastAsia="Liberation Serif"/>
          <w:sz w:val="22"/>
          <w:szCs w:val="22"/>
        </w:rPr>
        <w:t xml:space="preserve">LEFT ARROW </w:t>
      </w:r>
      <w:r w:rsidRPr="002A3686">
        <w:rPr>
          <w:rFonts w:eastAsia="Liberation Serif"/>
          <w:sz w:val="22"/>
          <w:szCs w:val="22"/>
        </w:rPr>
        <w:sym w:font="Wingdings" w:char="F0E0"/>
      </w:r>
      <w:r>
        <w:rPr>
          <w:rFonts w:eastAsia="Liberation Serif"/>
          <w:sz w:val="22"/>
          <w:szCs w:val="22"/>
        </w:rPr>
        <w:t xml:space="preserve"> to move the pawn towards left.</w:t>
      </w:r>
    </w:p>
    <w:p w14:paraId="77DBC1B3" w14:textId="77777777" w:rsidR="002A3686" w:rsidRPr="002A3686" w:rsidRDefault="002A3686" w:rsidP="002A3686">
      <w:pPr>
        <w:rPr>
          <w:rFonts w:eastAsia="Liberation Serif"/>
          <w:sz w:val="13"/>
          <w:szCs w:val="13"/>
        </w:rPr>
      </w:pPr>
    </w:p>
    <w:p w14:paraId="7926C902" w14:textId="19209766" w:rsidR="002A3686" w:rsidRPr="002A3686" w:rsidRDefault="002A3686" w:rsidP="002A3686">
      <w:pPr>
        <w:pStyle w:val="ListParagraph"/>
        <w:numPr>
          <w:ilvl w:val="0"/>
          <w:numId w:val="4"/>
        </w:numPr>
        <w:rPr>
          <w:rFonts w:eastAsia="Liberation Serif"/>
          <w:sz w:val="22"/>
          <w:szCs w:val="22"/>
        </w:rPr>
      </w:pPr>
      <w:r>
        <w:rPr>
          <w:rFonts w:eastAsia="Liberation Serif"/>
          <w:sz w:val="22"/>
          <w:szCs w:val="22"/>
        </w:rPr>
        <w:t xml:space="preserve">RIGHT ARROW </w:t>
      </w:r>
      <w:r w:rsidRPr="002A3686">
        <w:rPr>
          <w:rFonts w:eastAsia="Liberation Serif"/>
          <w:sz w:val="22"/>
          <w:szCs w:val="22"/>
        </w:rPr>
        <w:sym w:font="Wingdings" w:char="F0E0"/>
      </w:r>
      <w:r>
        <w:rPr>
          <w:rFonts w:eastAsia="Liberation Serif"/>
          <w:sz w:val="22"/>
          <w:szCs w:val="22"/>
        </w:rPr>
        <w:t xml:space="preserve"> to move the pawn towards right.</w:t>
      </w:r>
    </w:p>
    <w:p w14:paraId="11B0C68B" w14:textId="77777777" w:rsidR="005179F1" w:rsidRPr="002A3686" w:rsidRDefault="005179F1">
      <w:pPr>
        <w:spacing w:before="17" w:line="280" w:lineRule="exact"/>
        <w:rPr>
          <w:sz w:val="28"/>
          <w:szCs w:val="28"/>
        </w:rPr>
      </w:pPr>
    </w:p>
    <w:p w14:paraId="155C70FF" w14:textId="77777777" w:rsidR="002E1848" w:rsidRDefault="002E3510">
      <w:pPr>
        <w:tabs>
          <w:tab w:val="left" w:pos="860"/>
        </w:tabs>
        <w:spacing w:line="358" w:lineRule="auto"/>
        <w:ind w:left="862" w:right="842" w:hanging="360"/>
        <w:rPr>
          <w:rFonts w:eastAsia="Liberation Serif"/>
          <w:sz w:val="24"/>
          <w:szCs w:val="24"/>
        </w:rPr>
      </w:pPr>
      <w:r w:rsidRPr="002A3686">
        <w:rPr>
          <w:rFonts w:eastAsia="Arial Unicode MS"/>
          <w:sz w:val="24"/>
          <w:szCs w:val="24"/>
        </w:rPr>
        <w:t></w:t>
      </w:r>
      <w:r w:rsidR="002E1848">
        <w:rPr>
          <w:rFonts w:eastAsia="Arial Unicode MS"/>
          <w:sz w:val="24"/>
          <w:szCs w:val="24"/>
        </w:rPr>
        <w:t xml:space="preserve"> </w:t>
      </w:r>
      <w:r w:rsidR="002E1848" w:rsidRPr="0085739F">
        <w:rPr>
          <w:rFonts w:eastAsia="Arial Unicode MS"/>
          <w:b/>
          <w:bCs/>
          <w:sz w:val="24"/>
          <w:szCs w:val="24"/>
        </w:rPr>
        <w:t>Quit</w:t>
      </w:r>
      <w:r w:rsidR="002E1848">
        <w:rPr>
          <w:rFonts w:eastAsia="Liberation Serif"/>
          <w:b/>
          <w:sz w:val="24"/>
          <w:szCs w:val="24"/>
        </w:rPr>
        <w:t xml:space="preserve"> Game</w:t>
      </w:r>
      <w:r w:rsidR="002E1848" w:rsidRPr="002A3686">
        <w:rPr>
          <w:rFonts w:eastAsia="Liberation Serif"/>
          <w:sz w:val="24"/>
          <w:szCs w:val="24"/>
        </w:rPr>
        <w:t xml:space="preserve"> </w:t>
      </w:r>
    </w:p>
    <w:p w14:paraId="0B445C92" w14:textId="0B8BAD49" w:rsidR="002E1848" w:rsidRDefault="002E1848" w:rsidP="002E1848">
      <w:pPr>
        <w:tabs>
          <w:tab w:val="left" w:pos="860"/>
        </w:tabs>
        <w:spacing w:line="358" w:lineRule="auto"/>
        <w:ind w:left="862" w:right="842" w:hanging="360"/>
        <w:rPr>
          <w:rFonts w:eastAsia="Liberation Serif"/>
          <w:sz w:val="24"/>
          <w:szCs w:val="24"/>
        </w:rPr>
      </w:pPr>
      <w:r>
        <w:rPr>
          <w:rFonts w:eastAsia="Liberation Serif"/>
          <w:sz w:val="24"/>
          <w:szCs w:val="24"/>
        </w:rPr>
        <w:tab/>
      </w:r>
      <w:r w:rsidR="002E3510" w:rsidRPr="002A3686">
        <w:rPr>
          <w:rFonts w:eastAsia="Liberation Serif"/>
          <w:sz w:val="24"/>
          <w:szCs w:val="24"/>
        </w:rPr>
        <w:t>If the user clicks on the ‘</w:t>
      </w:r>
      <w:r w:rsidR="002A3686">
        <w:rPr>
          <w:rFonts w:eastAsia="Liberation Serif"/>
          <w:sz w:val="24"/>
          <w:szCs w:val="24"/>
        </w:rPr>
        <w:t>X</w:t>
      </w:r>
      <w:r w:rsidR="002E3510" w:rsidRPr="002A3686">
        <w:rPr>
          <w:rFonts w:eastAsia="Liberation Serif"/>
          <w:sz w:val="24"/>
          <w:szCs w:val="24"/>
        </w:rPr>
        <w:t xml:space="preserve">’ key, </w:t>
      </w:r>
      <w:r w:rsidR="002A3686">
        <w:rPr>
          <w:rFonts w:eastAsia="Liberation Serif"/>
          <w:sz w:val="24"/>
          <w:szCs w:val="24"/>
        </w:rPr>
        <w:t>game will be paused and closed and moved to the home screen</w:t>
      </w:r>
      <w:r w:rsidR="00A621C8">
        <w:rPr>
          <w:rFonts w:eastAsia="Liberation Serif"/>
          <w:sz w:val="24"/>
          <w:szCs w:val="24"/>
        </w:rPr>
        <w:t>,</w:t>
      </w:r>
      <w:r w:rsidR="002A3686">
        <w:rPr>
          <w:rFonts w:eastAsia="Liberation Serif"/>
          <w:sz w:val="24"/>
          <w:szCs w:val="24"/>
        </w:rPr>
        <w:t xml:space="preserve"> if after the end of the game when result screen appears</w:t>
      </w:r>
      <w:r>
        <w:rPr>
          <w:rFonts w:eastAsia="Liberation Serif"/>
          <w:sz w:val="24"/>
          <w:szCs w:val="24"/>
        </w:rPr>
        <w:t xml:space="preserve">, </w:t>
      </w:r>
      <w:r w:rsidR="0085739F">
        <w:rPr>
          <w:rFonts w:eastAsia="Liberation Serif"/>
          <w:sz w:val="24"/>
          <w:szCs w:val="24"/>
        </w:rPr>
        <w:t>to go back to home screen this button is used</w:t>
      </w:r>
      <w:r w:rsidR="002E3510" w:rsidRPr="002A3686">
        <w:rPr>
          <w:rFonts w:eastAsia="Liberation Serif"/>
          <w:sz w:val="24"/>
          <w:szCs w:val="24"/>
        </w:rPr>
        <w:t>.</w:t>
      </w:r>
      <w:r>
        <w:rPr>
          <w:rFonts w:eastAsia="Liberation Serif"/>
          <w:sz w:val="24"/>
          <w:szCs w:val="24"/>
        </w:rPr>
        <w:t xml:space="preserve"> This button is also used to exit or quit the window as well as game.</w:t>
      </w:r>
    </w:p>
    <w:p w14:paraId="08838923" w14:textId="77777777" w:rsidR="002E1848" w:rsidRPr="002E1848" w:rsidRDefault="002E1848" w:rsidP="002E1848">
      <w:pPr>
        <w:tabs>
          <w:tab w:val="left" w:pos="860"/>
        </w:tabs>
        <w:spacing w:line="358" w:lineRule="auto"/>
        <w:ind w:left="862" w:right="842" w:hanging="360"/>
        <w:rPr>
          <w:rFonts w:eastAsia="Liberation Serif"/>
          <w:sz w:val="13"/>
          <w:szCs w:val="13"/>
        </w:rPr>
      </w:pPr>
    </w:p>
    <w:p w14:paraId="3972DEA2" w14:textId="07F1356A" w:rsidR="00CD4734" w:rsidRDefault="0085739F" w:rsidP="00CD4734">
      <w:pPr>
        <w:ind w:left="502"/>
        <w:rPr>
          <w:rFonts w:eastAsia="Arial Unicode MS"/>
          <w:b/>
          <w:bCs/>
          <w:sz w:val="24"/>
          <w:szCs w:val="24"/>
        </w:rPr>
      </w:pPr>
      <w:r w:rsidRPr="002A3686">
        <w:rPr>
          <w:rFonts w:eastAsia="Arial Unicode MS"/>
          <w:sz w:val="24"/>
          <w:szCs w:val="24"/>
        </w:rPr>
        <w:t xml:space="preserve"> </w:t>
      </w:r>
      <w:r w:rsidR="002E1848" w:rsidRPr="002E1848">
        <w:rPr>
          <w:rFonts w:eastAsia="Arial Unicode MS"/>
          <w:b/>
          <w:bCs/>
          <w:sz w:val="24"/>
          <w:szCs w:val="24"/>
        </w:rPr>
        <w:t>3D-ROTATION</w:t>
      </w:r>
    </w:p>
    <w:p w14:paraId="4B9AC9CC" w14:textId="3FD87A6E" w:rsidR="002E1848" w:rsidRDefault="002E1848" w:rsidP="00CD4734">
      <w:pPr>
        <w:ind w:left="502"/>
        <w:rPr>
          <w:rFonts w:eastAsia="Arial Unicode MS"/>
          <w:sz w:val="24"/>
          <w:szCs w:val="24"/>
        </w:rPr>
      </w:pPr>
      <w:r>
        <w:rPr>
          <w:rFonts w:eastAsia="Arial Unicode MS"/>
          <w:b/>
          <w:bCs/>
          <w:sz w:val="24"/>
          <w:szCs w:val="24"/>
        </w:rPr>
        <w:tab/>
      </w:r>
      <w:r>
        <w:rPr>
          <w:rFonts w:eastAsia="Arial Unicode MS"/>
          <w:b/>
          <w:bCs/>
          <w:sz w:val="24"/>
          <w:szCs w:val="24"/>
        </w:rPr>
        <w:tab/>
      </w:r>
      <w:r w:rsidR="008930BA" w:rsidRPr="008930BA">
        <w:rPr>
          <w:rFonts w:eastAsia="Arial Unicode MS"/>
          <w:sz w:val="24"/>
          <w:szCs w:val="24"/>
        </w:rPr>
        <w:t xml:space="preserve">S/s and </w:t>
      </w:r>
      <w:r w:rsidR="008930BA">
        <w:rPr>
          <w:rFonts w:eastAsia="Arial Unicode MS"/>
          <w:sz w:val="24"/>
          <w:szCs w:val="24"/>
        </w:rPr>
        <w:t xml:space="preserve">W/w </w:t>
      </w:r>
      <w:r w:rsidR="008930BA" w:rsidRPr="008930BA">
        <w:rPr>
          <w:rFonts w:eastAsia="Arial Unicode MS"/>
          <w:sz w:val="24"/>
          <w:szCs w:val="24"/>
        </w:rPr>
        <w:sym w:font="Wingdings" w:char="F0E0"/>
      </w:r>
      <w:r w:rsidR="008930BA">
        <w:rPr>
          <w:rFonts w:eastAsia="Arial Unicode MS"/>
          <w:sz w:val="24"/>
          <w:szCs w:val="24"/>
        </w:rPr>
        <w:t xml:space="preserve"> to rotate along X-axis</w:t>
      </w:r>
    </w:p>
    <w:p w14:paraId="6EDDAB18" w14:textId="0F9092AE" w:rsidR="008930BA" w:rsidRDefault="008930BA" w:rsidP="00CD4734">
      <w:pPr>
        <w:ind w:left="502"/>
        <w:rPr>
          <w:rFonts w:eastAsia="Arial Unicode MS"/>
          <w:sz w:val="24"/>
          <w:szCs w:val="24"/>
        </w:rPr>
      </w:pPr>
      <w:r>
        <w:rPr>
          <w:rFonts w:eastAsia="Arial Unicode MS"/>
          <w:sz w:val="24"/>
          <w:szCs w:val="24"/>
        </w:rPr>
        <w:tab/>
      </w:r>
      <w:r>
        <w:rPr>
          <w:rFonts w:eastAsia="Arial Unicode MS"/>
          <w:sz w:val="24"/>
          <w:szCs w:val="24"/>
        </w:rPr>
        <w:tab/>
        <w:t xml:space="preserve">D/d and A/a </w:t>
      </w:r>
      <w:r w:rsidRPr="008930BA">
        <w:rPr>
          <w:rFonts w:eastAsia="Arial Unicode MS"/>
          <w:sz w:val="24"/>
          <w:szCs w:val="24"/>
        </w:rPr>
        <w:sym w:font="Wingdings" w:char="F0E0"/>
      </w:r>
      <w:r>
        <w:rPr>
          <w:rFonts w:eastAsia="Arial Unicode MS"/>
          <w:sz w:val="24"/>
          <w:szCs w:val="24"/>
        </w:rPr>
        <w:t xml:space="preserve"> to rotate along Y-axis</w:t>
      </w:r>
    </w:p>
    <w:p w14:paraId="64FFE456" w14:textId="5345593D" w:rsidR="00CD4734" w:rsidRPr="008930BA" w:rsidRDefault="008930BA" w:rsidP="008930BA">
      <w:pPr>
        <w:rPr>
          <w:rFonts w:eastAsia="Liberation Serif"/>
          <w:sz w:val="24"/>
          <w:szCs w:val="24"/>
        </w:rPr>
      </w:pPr>
      <w:r>
        <w:rPr>
          <w:rFonts w:eastAsia="Arial Unicode MS"/>
          <w:sz w:val="24"/>
          <w:szCs w:val="24"/>
        </w:rPr>
        <w:tab/>
      </w:r>
      <w:r>
        <w:rPr>
          <w:rFonts w:eastAsia="Arial Unicode MS"/>
          <w:sz w:val="24"/>
          <w:szCs w:val="24"/>
        </w:rPr>
        <w:tab/>
        <w:t xml:space="preserve">E/e and Q/q </w:t>
      </w:r>
      <w:r w:rsidRPr="008930BA">
        <w:rPr>
          <w:rFonts w:eastAsia="Arial Unicode MS"/>
          <w:sz w:val="24"/>
          <w:szCs w:val="24"/>
        </w:rPr>
        <w:sym w:font="Wingdings" w:char="F0E0"/>
      </w:r>
      <w:r>
        <w:rPr>
          <w:rFonts w:eastAsia="Arial Unicode MS"/>
          <w:sz w:val="24"/>
          <w:szCs w:val="24"/>
        </w:rPr>
        <w:t xml:space="preserve"> to rotate along Z-axis</w:t>
      </w:r>
    </w:p>
    <w:p w14:paraId="29A2AE16" w14:textId="77777777" w:rsidR="008930BA" w:rsidRDefault="008930BA" w:rsidP="006D2E69">
      <w:pPr>
        <w:ind w:left="502"/>
        <w:rPr>
          <w:rFonts w:eastAsia="Arial Unicode MS"/>
          <w:sz w:val="24"/>
          <w:szCs w:val="24"/>
        </w:rPr>
      </w:pPr>
    </w:p>
    <w:p w14:paraId="38594FB1" w14:textId="17644823" w:rsidR="00CD4734" w:rsidRPr="002A3686" w:rsidRDefault="00CD4734" w:rsidP="006D2E69">
      <w:pPr>
        <w:ind w:left="502"/>
        <w:rPr>
          <w:rFonts w:eastAsia="Liberation Serif"/>
          <w:sz w:val="24"/>
          <w:szCs w:val="24"/>
        </w:rPr>
      </w:pPr>
      <w:r w:rsidRPr="002A3686">
        <w:rPr>
          <w:rFonts w:eastAsia="Arial Unicode MS"/>
          <w:sz w:val="24"/>
          <w:szCs w:val="24"/>
        </w:rPr>
        <w:t></w:t>
      </w:r>
      <w:r w:rsidR="00D35695">
        <w:rPr>
          <w:rFonts w:eastAsia="Arial Unicode MS"/>
          <w:sz w:val="24"/>
          <w:szCs w:val="24"/>
        </w:rPr>
        <w:t xml:space="preserve"> </w:t>
      </w:r>
      <w:r w:rsidR="008930BA" w:rsidRPr="008930BA">
        <w:rPr>
          <w:rFonts w:eastAsia="Arial Unicode MS"/>
          <w:b/>
          <w:bCs/>
          <w:sz w:val="24"/>
          <w:szCs w:val="24"/>
        </w:rPr>
        <w:t>Space</w:t>
      </w:r>
      <w:r w:rsidR="008930BA">
        <w:rPr>
          <w:rFonts w:eastAsia="Arial Unicode MS"/>
          <w:sz w:val="24"/>
          <w:szCs w:val="24"/>
        </w:rPr>
        <w:t xml:space="preserve"> </w:t>
      </w:r>
      <w:r w:rsidR="00D35695">
        <w:rPr>
          <w:rFonts w:eastAsia="Arial Unicode MS"/>
          <w:sz w:val="24"/>
          <w:szCs w:val="24"/>
        </w:rPr>
        <w:t>“ ”</w:t>
      </w:r>
      <w:r w:rsidR="008930BA">
        <w:rPr>
          <w:rFonts w:eastAsia="Arial Unicode MS"/>
          <w:sz w:val="24"/>
          <w:szCs w:val="24"/>
        </w:rPr>
        <w:t xml:space="preserve"> button</w:t>
      </w:r>
      <w:r w:rsidRPr="002A3686">
        <w:rPr>
          <w:rFonts w:eastAsia="Arial Unicode MS"/>
          <w:sz w:val="24"/>
          <w:szCs w:val="24"/>
        </w:rPr>
        <w:t xml:space="preserve"> </w:t>
      </w:r>
      <w:r w:rsidR="008930BA" w:rsidRPr="008930BA">
        <w:rPr>
          <w:rFonts w:eastAsia="Arial Unicode MS"/>
          <w:sz w:val="24"/>
          <w:szCs w:val="24"/>
        </w:rPr>
        <w:sym w:font="Wingdings" w:char="F0E0"/>
      </w:r>
      <w:r w:rsidR="008930BA">
        <w:rPr>
          <w:rFonts w:eastAsia="Arial Unicode MS"/>
          <w:sz w:val="24"/>
          <w:szCs w:val="24"/>
        </w:rPr>
        <w:t xml:space="preserve"> to place</w:t>
      </w:r>
      <w:r w:rsidR="00D35695">
        <w:rPr>
          <w:rFonts w:eastAsia="Arial Unicode MS"/>
          <w:sz w:val="24"/>
          <w:szCs w:val="24"/>
        </w:rPr>
        <w:t xml:space="preserve"> the pawn on distinct place.</w:t>
      </w:r>
      <w:r w:rsidRPr="002A3686">
        <w:rPr>
          <w:rFonts w:eastAsia="Arial Unicode MS"/>
          <w:sz w:val="24"/>
          <w:szCs w:val="24"/>
        </w:rPr>
        <w:t xml:space="preserve"> </w:t>
      </w:r>
    </w:p>
    <w:p w14:paraId="32DD020A" w14:textId="77777777" w:rsidR="00CD4734" w:rsidRDefault="00CD4734">
      <w:pPr>
        <w:tabs>
          <w:tab w:val="left" w:pos="860"/>
        </w:tabs>
        <w:spacing w:line="358" w:lineRule="auto"/>
        <w:ind w:left="862" w:right="842" w:hanging="360"/>
        <w:rPr>
          <w:rFonts w:ascii="Liberation Serif" w:eastAsia="Liberation Serif" w:hAnsi="Liberation Serif" w:cs="Liberation Serif"/>
          <w:sz w:val="24"/>
          <w:szCs w:val="24"/>
        </w:rPr>
      </w:pPr>
    </w:p>
    <w:p w14:paraId="45BD7F43" w14:textId="267D601D" w:rsidR="008930BA" w:rsidRDefault="008930BA">
      <w:pPr>
        <w:tabs>
          <w:tab w:val="left" w:pos="860"/>
        </w:tabs>
        <w:spacing w:line="358" w:lineRule="auto"/>
        <w:ind w:left="862" w:right="842" w:hanging="360"/>
        <w:rPr>
          <w:rFonts w:ascii="Liberation Serif" w:eastAsia="Liberation Serif" w:hAnsi="Liberation Serif" w:cs="Liberation Serif"/>
          <w:sz w:val="24"/>
          <w:szCs w:val="24"/>
        </w:rPr>
        <w:sectPr w:rsidR="008930BA">
          <w:pgSz w:w="12240" w:h="15840"/>
          <w:pgMar w:top="900" w:right="1300" w:bottom="280" w:left="1660" w:header="589" w:footer="694" w:gutter="0"/>
          <w:cols w:space="720"/>
        </w:sectPr>
      </w:pPr>
    </w:p>
    <w:p w14:paraId="11C81318" w14:textId="77777777" w:rsidR="005179F1" w:rsidRDefault="005179F1">
      <w:pPr>
        <w:spacing w:before="17" w:line="200" w:lineRule="exact"/>
      </w:pPr>
    </w:p>
    <w:p w14:paraId="43914CD2" w14:textId="77777777" w:rsidR="005179F1" w:rsidRPr="002F2B83" w:rsidRDefault="002E3510">
      <w:pPr>
        <w:spacing w:before="13"/>
        <w:ind w:left="142" w:right="7055"/>
        <w:jc w:val="both"/>
        <w:rPr>
          <w:rFonts w:eastAsia="Liberation Serif"/>
          <w:sz w:val="36"/>
          <w:szCs w:val="36"/>
        </w:rPr>
      </w:pPr>
      <w:r w:rsidRPr="002F2B83">
        <w:rPr>
          <w:rFonts w:eastAsia="Liberation Serif"/>
          <w:b/>
          <w:sz w:val="36"/>
          <w:szCs w:val="36"/>
        </w:rPr>
        <w:t>CHAPTER 2</w:t>
      </w:r>
    </w:p>
    <w:p w14:paraId="383CEA9B" w14:textId="77777777" w:rsidR="005179F1" w:rsidRPr="002F2B83" w:rsidRDefault="005179F1">
      <w:pPr>
        <w:spacing w:before="9" w:line="160" w:lineRule="exact"/>
        <w:rPr>
          <w:sz w:val="16"/>
          <w:szCs w:val="16"/>
        </w:rPr>
      </w:pPr>
    </w:p>
    <w:p w14:paraId="14011FBE" w14:textId="77777777" w:rsidR="005179F1" w:rsidRPr="002F2B83" w:rsidRDefault="005179F1">
      <w:pPr>
        <w:spacing w:line="200" w:lineRule="exact"/>
      </w:pPr>
    </w:p>
    <w:p w14:paraId="0A2B70ED" w14:textId="77777777" w:rsidR="005179F1" w:rsidRPr="002F2B83" w:rsidRDefault="002E3510">
      <w:pPr>
        <w:ind w:left="2016"/>
        <w:rPr>
          <w:rFonts w:eastAsia="Liberation Serif"/>
          <w:sz w:val="32"/>
          <w:szCs w:val="32"/>
        </w:rPr>
      </w:pPr>
      <w:r w:rsidRPr="002F2B83">
        <w:rPr>
          <w:rFonts w:eastAsia="Liberation Serif"/>
          <w:b/>
          <w:sz w:val="32"/>
          <w:szCs w:val="32"/>
        </w:rPr>
        <w:t>REQUIREMENTS SPECIFICATION</w:t>
      </w:r>
    </w:p>
    <w:p w14:paraId="3F97F0B7" w14:textId="77777777" w:rsidR="005179F1" w:rsidRPr="002F2B83" w:rsidRDefault="005179F1">
      <w:pPr>
        <w:spacing w:line="200" w:lineRule="exact"/>
      </w:pPr>
    </w:p>
    <w:p w14:paraId="42FA744C" w14:textId="77777777" w:rsidR="005179F1" w:rsidRPr="002F2B83" w:rsidRDefault="005179F1">
      <w:pPr>
        <w:spacing w:before="15" w:line="200" w:lineRule="exact"/>
      </w:pPr>
    </w:p>
    <w:p w14:paraId="1D4C5CF5" w14:textId="5CCBFD07" w:rsidR="005179F1" w:rsidRPr="002F2B83" w:rsidRDefault="002F2B83">
      <w:pPr>
        <w:spacing w:line="360" w:lineRule="auto"/>
        <w:ind w:left="142" w:right="102"/>
        <w:jc w:val="both"/>
        <w:rPr>
          <w:rFonts w:eastAsia="Liberation Serif"/>
          <w:sz w:val="24"/>
          <w:szCs w:val="24"/>
        </w:rPr>
      </w:pPr>
      <w:r w:rsidRPr="002F2B83">
        <w:rPr>
          <w:rFonts w:eastAsia="Liberation Serif"/>
          <w:sz w:val="24"/>
          <w:szCs w:val="24"/>
        </w:rPr>
        <w:t>Visual Studio 2005 delivers on Microsoft’s vision of smart client applications by letting</w:t>
      </w:r>
      <w:r w:rsidR="002E3510" w:rsidRPr="002F2B83">
        <w:rPr>
          <w:rFonts w:eastAsia="Liberation Serif"/>
          <w:sz w:val="24"/>
          <w:szCs w:val="24"/>
        </w:rPr>
        <w:t xml:space="preserve"> </w:t>
      </w:r>
      <w:r w:rsidRPr="002F2B83">
        <w:rPr>
          <w:rFonts w:eastAsia="Liberation Serif"/>
          <w:sz w:val="24"/>
          <w:szCs w:val="24"/>
        </w:rPr>
        <w:t>developers quickly create connected applications that deliver the highest quality rich user</w:t>
      </w:r>
      <w:r w:rsidR="002E3510" w:rsidRPr="002F2B83">
        <w:rPr>
          <w:rFonts w:eastAsia="Liberation Serif"/>
          <w:sz w:val="24"/>
          <w:szCs w:val="24"/>
        </w:rPr>
        <w:t xml:space="preserve"> experiences.   This   new   version   lets   any   size   organization   create   more   </w:t>
      </w:r>
      <w:r w:rsidRPr="002F2B83">
        <w:rPr>
          <w:rFonts w:eastAsia="Liberation Serif"/>
          <w:sz w:val="24"/>
          <w:szCs w:val="24"/>
        </w:rPr>
        <w:t>secure, more</w:t>
      </w:r>
      <w:r w:rsidR="002E3510" w:rsidRPr="002F2B83">
        <w:rPr>
          <w:rFonts w:eastAsia="Liberation Serif"/>
          <w:sz w:val="24"/>
          <w:szCs w:val="24"/>
        </w:rPr>
        <w:t xml:space="preserve"> </w:t>
      </w:r>
      <w:r w:rsidRPr="002F2B83">
        <w:rPr>
          <w:rFonts w:eastAsia="Liberation Serif"/>
          <w:sz w:val="24"/>
          <w:szCs w:val="24"/>
        </w:rPr>
        <w:t>manageable, and</w:t>
      </w:r>
      <w:r w:rsidR="002E3510" w:rsidRPr="002F2B83">
        <w:rPr>
          <w:rFonts w:eastAsia="Liberation Serif"/>
          <w:sz w:val="24"/>
          <w:szCs w:val="24"/>
        </w:rPr>
        <w:t xml:space="preserve">   more   reliable   applications   that   take   advantage   of   Windows   Vista, windows7, 2007 Office System and the Web. By building these new types of applications, organizations will find it easier than ever to capture and analyze information so that they can make effective business decisions.</w:t>
      </w:r>
    </w:p>
    <w:p w14:paraId="560B25BA" w14:textId="77777777" w:rsidR="005179F1" w:rsidRPr="002F2B83" w:rsidRDefault="005179F1">
      <w:pPr>
        <w:spacing w:before="20" w:line="200" w:lineRule="exact"/>
      </w:pPr>
    </w:p>
    <w:p w14:paraId="04B32EAF" w14:textId="77777777" w:rsidR="005179F1" w:rsidRPr="002F2B83" w:rsidRDefault="002E3510">
      <w:pPr>
        <w:ind w:left="142" w:right="5855"/>
        <w:jc w:val="both"/>
        <w:rPr>
          <w:rFonts w:eastAsia="Liberation Serif"/>
          <w:sz w:val="28"/>
          <w:szCs w:val="28"/>
        </w:rPr>
      </w:pPr>
      <w:r w:rsidRPr="002F2B83">
        <w:rPr>
          <w:rFonts w:eastAsia="Liberation Serif"/>
          <w:b/>
          <w:sz w:val="28"/>
          <w:szCs w:val="28"/>
        </w:rPr>
        <w:t>2.1 Software Requirements</w:t>
      </w:r>
    </w:p>
    <w:p w14:paraId="6912A871" w14:textId="77777777" w:rsidR="005179F1" w:rsidRPr="002F2B83" w:rsidRDefault="005179F1">
      <w:pPr>
        <w:spacing w:before="7" w:line="140" w:lineRule="exact"/>
        <w:rPr>
          <w:sz w:val="15"/>
          <w:szCs w:val="15"/>
        </w:rPr>
      </w:pPr>
    </w:p>
    <w:p w14:paraId="0357F336" w14:textId="7CF0370D" w:rsidR="005179F1" w:rsidRPr="002F2B83" w:rsidRDefault="002E3510" w:rsidP="00934932">
      <w:pPr>
        <w:tabs>
          <w:tab w:val="left" w:pos="860"/>
        </w:tabs>
        <w:spacing w:line="359" w:lineRule="auto"/>
        <w:ind w:left="862" w:right="105" w:hanging="360"/>
        <w:jc w:val="both"/>
        <w:rPr>
          <w:rFonts w:eastAsia="Liberation Serif"/>
          <w:sz w:val="24"/>
          <w:szCs w:val="24"/>
        </w:rPr>
      </w:pPr>
      <w:r w:rsidRPr="002F2B83">
        <w:rPr>
          <w:rFonts w:eastAsia="Arial Unicode MS"/>
          <w:sz w:val="24"/>
          <w:szCs w:val="24"/>
        </w:rPr>
        <w:t></w:t>
      </w:r>
      <w:r w:rsidRPr="002F2B83">
        <w:rPr>
          <w:rFonts w:eastAsia="Arial Unicode MS"/>
          <w:sz w:val="24"/>
          <w:szCs w:val="24"/>
        </w:rPr>
        <w:tab/>
      </w:r>
      <w:r w:rsidRPr="002F2B83">
        <w:rPr>
          <w:rFonts w:eastAsia="Liberation Serif"/>
          <w:sz w:val="24"/>
          <w:szCs w:val="24"/>
        </w:rPr>
        <w:t xml:space="preserve">An MS-DOS based operating system like Windows 98, Windows 2000 or Windows </w:t>
      </w:r>
      <w:r w:rsidR="002F2B83" w:rsidRPr="002F2B83">
        <w:rPr>
          <w:rFonts w:eastAsia="Liberation Serif"/>
          <w:sz w:val="24"/>
          <w:szCs w:val="24"/>
        </w:rPr>
        <w:t>XP, vista, windows 7 is the platform required to develop the 2D and 3D graphics</w:t>
      </w:r>
      <w:r w:rsidRPr="002F2B83">
        <w:rPr>
          <w:rFonts w:eastAsia="Liberation Serif"/>
          <w:sz w:val="24"/>
          <w:szCs w:val="24"/>
        </w:rPr>
        <w:t xml:space="preserve"> applications.</w:t>
      </w:r>
    </w:p>
    <w:p w14:paraId="601A2174" w14:textId="77777777" w:rsidR="005179F1" w:rsidRPr="002F2B83" w:rsidRDefault="005179F1">
      <w:pPr>
        <w:spacing w:line="200" w:lineRule="exact"/>
      </w:pPr>
    </w:p>
    <w:p w14:paraId="4FF3454E" w14:textId="04DFFD9D" w:rsidR="005179F1" w:rsidRPr="002F2B83" w:rsidRDefault="002E3510" w:rsidP="00934932">
      <w:pPr>
        <w:tabs>
          <w:tab w:val="left" w:pos="860"/>
        </w:tabs>
        <w:spacing w:line="358" w:lineRule="auto"/>
        <w:ind w:left="862" w:right="110" w:hanging="360"/>
        <w:jc w:val="both"/>
        <w:rPr>
          <w:rFonts w:eastAsia="Liberation Serif"/>
          <w:sz w:val="24"/>
          <w:szCs w:val="24"/>
        </w:rPr>
      </w:pPr>
      <w:r w:rsidRPr="002F2B83">
        <w:rPr>
          <w:rFonts w:eastAsia="Arial Unicode MS"/>
          <w:sz w:val="24"/>
          <w:szCs w:val="24"/>
        </w:rPr>
        <w:t></w:t>
      </w:r>
      <w:r w:rsidRPr="002F2B83">
        <w:rPr>
          <w:rFonts w:eastAsia="Arial Unicode MS"/>
          <w:sz w:val="24"/>
          <w:szCs w:val="24"/>
        </w:rPr>
        <w:tab/>
      </w:r>
      <w:r w:rsidR="002F2B83" w:rsidRPr="002F2B83">
        <w:rPr>
          <w:rFonts w:eastAsia="Liberation Serif"/>
          <w:sz w:val="24"/>
          <w:szCs w:val="24"/>
        </w:rPr>
        <w:t>A Visual C</w:t>
      </w:r>
      <w:r w:rsidRPr="002F2B83">
        <w:rPr>
          <w:rFonts w:eastAsia="Liberation Serif"/>
          <w:sz w:val="24"/>
          <w:szCs w:val="24"/>
        </w:rPr>
        <w:t>/</w:t>
      </w:r>
      <w:r w:rsidR="002F2B83" w:rsidRPr="002F2B83">
        <w:rPr>
          <w:rFonts w:eastAsia="Liberation Serif"/>
          <w:sz w:val="24"/>
          <w:szCs w:val="24"/>
        </w:rPr>
        <w:t>C++ compiler is required for compiling the source code to make the</w:t>
      </w:r>
      <w:r w:rsidRPr="002F2B83">
        <w:rPr>
          <w:rFonts w:eastAsia="Liberation Serif"/>
          <w:sz w:val="24"/>
          <w:szCs w:val="24"/>
        </w:rPr>
        <w:t xml:space="preserve"> executable file which can then be directly executed.</w:t>
      </w:r>
    </w:p>
    <w:p w14:paraId="42B68FA3" w14:textId="77777777" w:rsidR="005179F1" w:rsidRPr="002F2B83" w:rsidRDefault="005179F1">
      <w:pPr>
        <w:spacing w:line="200" w:lineRule="exact"/>
      </w:pPr>
    </w:p>
    <w:p w14:paraId="58FBE90B" w14:textId="4B5B77F8" w:rsidR="005179F1" w:rsidRPr="002F2B83" w:rsidRDefault="002E3510" w:rsidP="00934932">
      <w:pPr>
        <w:tabs>
          <w:tab w:val="left" w:pos="860"/>
        </w:tabs>
        <w:spacing w:line="358" w:lineRule="auto"/>
        <w:ind w:left="862" w:right="109" w:hanging="360"/>
        <w:jc w:val="both"/>
        <w:rPr>
          <w:rFonts w:eastAsia="Liberation Serif"/>
          <w:sz w:val="24"/>
          <w:szCs w:val="24"/>
        </w:rPr>
      </w:pPr>
      <w:r w:rsidRPr="002F2B83">
        <w:rPr>
          <w:rFonts w:eastAsia="Arial Unicode MS"/>
          <w:sz w:val="24"/>
          <w:szCs w:val="24"/>
        </w:rPr>
        <w:t></w:t>
      </w:r>
      <w:r w:rsidRPr="002F2B83">
        <w:rPr>
          <w:rFonts w:eastAsia="Arial Unicode MS"/>
          <w:sz w:val="24"/>
          <w:szCs w:val="24"/>
        </w:rPr>
        <w:tab/>
      </w:r>
      <w:r w:rsidRPr="002F2B83">
        <w:rPr>
          <w:rFonts w:eastAsia="Liberation Serif"/>
          <w:sz w:val="24"/>
          <w:szCs w:val="24"/>
        </w:rPr>
        <w:t xml:space="preserve">A </w:t>
      </w:r>
      <w:r w:rsidR="002F2B83" w:rsidRPr="002F2B83">
        <w:rPr>
          <w:rFonts w:eastAsia="Liberation Serif"/>
          <w:sz w:val="24"/>
          <w:szCs w:val="24"/>
        </w:rPr>
        <w:t>built-in</w:t>
      </w:r>
      <w:r w:rsidRPr="002F2B83">
        <w:rPr>
          <w:rFonts w:eastAsia="Liberation Serif"/>
          <w:sz w:val="24"/>
          <w:szCs w:val="24"/>
        </w:rPr>
        <w:t xml:space="preserve"> graphics library like glut and glut32, and header file like GL\glut.h and also dynamic link libraries like glut and glut32 are required for creating the 3D layout.</w:t>
      </w:r>
    </w:p>
    <w:p w14:paraId="53282C54" w14:textId="77777777" w:rsidR="005179F1" w:rsidRDefault="005179F1">
      <w:pPr>
        <w:spacing w:before="11" w:line="280" w:lineRule="exact"/>
        <w:rPr>
          <w:sz w:val="28"/>
          <w:szCs w:val="28"/>
        </w:rPr>
      </w:pPr>
    </w:p>
    <w:p w14:paraId="47396A7B" w14:textId="77777777" w:rsidR="005179F1" w:rsidRPr="002F2B83" w:rsidRDefault="002E3510">
      <w:pPr>
        <w:ind w:left="142" w:right="5699"/>
        <w:jc w:val="both"/>
        <w:rPr>
          <w:rFonts w:eastAsia="Liberation Serif"/>
          <w:sz w:val="28"/>
          <w:szCs w:val="28"/>
        </w:rPr>
      </w:pPr>
      <w:r>
        <w:rPr>
          <w:rFonts w:ascii="Liberation Serif" w:eastAsia="Liberation Serif" w:hAnsi="Liberation Serif" w:cs="Liberation Serif"/>
          <w:b/>
          <w:sz w:val="28"/>
          <w:szCs w:val="28"/>
        </w:rPr>
        <w:t xml:space="preserve">2.2 </w:t>
      </w:r>
      <w:r w:rsidRPr="002F2B83">
        <w:rPr>
          <w:rFonts w:eastAsia="Liberation Serif"/>
          <w:b/>
          <w:sz w:val="28"/>
          <w:szCs w:val="28"/>
        </w:rPr>
        <w:t>Hardware Requirements</w:t>
      </w:r>
    </w:p>
    <w:p w14:paraId="00B6D3F8" w14:textId="77777777" w:rsidR="005179F1" w:rsidRDefault="005179F1">
      <w:pPr>
        <w:spacing w:before="9" w:line="140" w:lineRule="exact"/>
        <w:rPr>
          <w:sz w:val="15"/>
          <w:szCs w:val="15"/>
        </w:rPr>
      </w:pPr>
    </w:p>
    <w:p w14:paraId="00EE7810" w14:textId="0FFA5FC9" w:rsidR="005179F1" w:rsidRDefault="0045645D">
      <w:pPr>
        <w:spacing w:line="360" w:lineRule="auto"/>
        <w:ind w:left="142" w:right="108"/>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The hardware requirements are very minimal and the software can run on most of the</w:t>
      </w:r>
      <w:r w:rsidR="002E3510">
        <w:rPr>
          <w:rFonts w:ascii="Liberation Serif" w:eastAsia="Liberation Serif" w:hAnsi="Liberation Serif" w:cs="Liberation Serif"/>
          <w:sz w:val="24"/>
          <w:szCs w:val="24"/>
        </w:rPr>
        <w:t xml:space="preserve"> machines.</w:t>
      </w:r>
    </w:p>
    <w:p w14:paraId="57809C4F" w14:textId="35B4124C" w:rsidR="005179F1" w:rsidRPr="0045645D" w:rsidRDefault="0045645D">
      <w:pPr>
        <w:spacing w:before="2"/>
        <w:ind w:left="502"/>
        <w:rPr>
          <w:rFonts w:eastAsia="Liberation Serif"/>
          <w:sz w:val="24"/>
          <w:szCs w:val="24"/>
        </w:rPr>
      </w:pPr>
      <w:r w:rsidRPr="0045645D">
        <w:rPr>
          <w:rFonts w:eastAsia="Arial Unicode MS"/>
          <w:sz w:val="24"/>
          <w:szCs w:val="24"/>
        </w:rPr>
        <w:t> Processor</w:t>
      </w:r>
      <w:r w:rsidR="002E3510">
        <w:rPr>
          <w:rFonts w:ascii="Liberation Serif" w:eastAsia="Liberation Serif" w:hAnsi="Liberation Serif" w:cs="Liberation Serif"/>
          <w:sz w:val="24"/>
          <w:szCs w:val="24"/>
        </w:rPr>
        <w:t xml:space="preserve"> - </w:t>
      </w:r>
      <w:r w:rsidR="002E3510" w:rsidRPr="0045645D">
        <w:rPr>
          <w:rFonts w:eastAsia="Liberation Serif"/>
          <w:sz w:val="24"/>
          <w:szCs w:val="24"/>
        </w:rPr>
        <w:t>Intel 486/Pentium processor or above.</w:t>
      </w:r>
    </w:p>
    <w:p w14:paraId="7BF96543" w14:textId="77777777" w:rsidR="005179F1" w:rsidRDefault="005179F1">
      <w:pPr>
        <w:spacing w:before="5" w:line="120" w:lineRule="exact"/>
        <w:rPr>
          <w:sz w:val="13"/>
          <w:szCs w:val="13"/>
        </w:rPr>
      </w:pPr>
    </w:p>
    <w:p w14:paraId="29AEB5C6" w14:textId="65A6075D" w:rsidR="005179F1" w:rsidRDefault="0045645D">
      <w:pPr>
        <w:ind w:left="502"/>
        <w:rPr>
          <w:rFonts w:ascii="Liberation Serif" w:eastAsia="Liberation Serif" w:hAnsi="Liberation Serif" w:cs="Liberation Serif"/>
          <w:sz w:val="24"/>
          <w:szCs w:val="24"/>
        </w:rPr>
      </w:pPr>
      <w:r w:rsidRPr="0045645D">
        <w:rPr>
          <w:rFonts w:eastAsia="Arial Unicode MS"/>
          <w:sz w:val="24"/>
          <w:szCs w:val="24"/>
        </w:rPr>
        <w:t> Processor</w:t>
      </w:r>
      <w:r w:rsidR="002E3510">
        <w:rPr>
          <w:rFonts w:ascii="Liberation Serif" w:eastAsia="Liberation Serif" w:hAnsi="Liberation Serif" w:cs="Liberation Serif"/>
          <w:sz w:val="24"/>
          <w:szCs w:val="24"/>
        </w:rPr>
        <w:t xml:space="preserve"> </w:t>
      </w:r>
      <w:r w:rsidR="002E3510" w:rsidRPr="0045645D">
        <w:rPr>
          <w:rFonts w:eastAsia="Liberation Serif"/>
          <w:sz w:val="24"/>
          <w:szCs w:val="24"/>
        </w:rPr>
        <w:t>Speed - 500 MHz or above</w:t>
      </w:r>
    </w:p>
    <w:p w14:paraId="2E803F47" w14:textId="77777777" w:rsidR="005179F1" w:rsidRDefault="005179F1">
      <w:pPr>
        <w:spacing w:before="5" w:line="120" w:lineRule="exact"/>
        <w:rPr>
          <w:sz w:val="13"/>
          <w:szCs w:val="13"/>
        </w:rPr>
      </w:pPr>
    </w:p>
    <w:p w14:paraId="0908522D" w14:textId="763B9D19" w:rsidR="005179F1" w:rsidRDefault="002E3510">
      <w:pPr>
        <w:ind w:left="502"/>
        <w:rPr>
          <w:rFonts w:ascii="Liberation Serif" w:eastAsia="Liberation Serif" w:hAnsi="Liberation Serif" w:cs="Liberation Serif"/>
          <w:sz w:val="24"/>
          <w:szCs w:val="24"/>
        </w:rPr>
      </w:pPr>
      <w:r w:rsidRPr="0045645D">
        <w:rPr>
          <w:rFonts w:eastAsia="Arial Unicode MS"/>
          <w:sz w:val="24"/>
          <w:szCs w:val="24"/>
        </w:rPr>
        <w:t xml:space="preserve"> </w:t>
      </w:r>
      <w:r w:rsidRPr="0045645D">
        <w:rPr>
          <w:rFonts w:eastAsia="Liberation Serif"/>
          <w:sz w:val="24"/>
          <w:szCs w:val="24"/>
        </w:rPr>
        <w:t>RAM</w:t>
      </w:r>
      <w:r>
        <w:rPr>
          <w:rFonts w:ascii="Liberation Serif" w:eastAsia="Liberation Serif" w:hAnsi="Liberation Serif" w:cs="Liberation Serif"/>
          <w:sz w:val="24"/>
          <w:szCs w:val="24"/>
        </w:rPr>
        <w:t xml:space="preserve"> </w:t>
      </w:r>
      <w:r w:rsidRPr="0045645D">
        <w:rPr>
          <w:rFonts w:eastAsia="Liberation Serif"/>
          <w:sz w:val="24"/>
          <w:szCs w:val="24"/>
        </w:rPr>
        <w:t>- 64MB or above Storage Space - 2 MB or above, hard disk -10MB.</w:t>
      </w:r>
    </w:p>
    <w:p w14:paraId="1F45317C" w14:textId="77777777" w:rsidR="005179F1" w:rsidRDefault="005179F1">
      <w:pPr>
        <w:spacing w:before="5" w:line="120" w:lineRule="exact"/>
        <w:rPr>
          <w:sz w:val="13"/>
          <w:szCs w:val="13"/>
        </w:rPr>
      </w:pPr>
    </w:p>
    <w:p w14:paraId="2D481D10" w14:textId="0DF1A808" w:rsidR="00934932" w:rsidRDefault="002E3510" w:rsidP="00934932">
      <w:pPr>
        <w:ind w:left="502"/>
        <w:rPr>
          <w:rFonts w:ascii="Liberation Serif" w:eastAsia="Liberation Serif" w:hAnsi="Liberation Serif" w:cs="Liberation Serif"/>
          <w:sz w:val="24"/>
          <w:szCs w:val="24"/>
        </w:rPr>
      </w:pPr>
      <w:r w:rsidRPr="0045645D">
        <w:rPr>
          <w:rFonts w:eastAsia="Arial Unicode MS"/>
          <w:sz w:val="24"/>
          <w:szCs w:val="24"/>
        </w:rPr>
        <w:t></w:t>
      </w:r>
      <w:r w:rsidR="0045645D" w:rsidRPr="0045645D">
        <w:rPr>
          <w:rFonts w:eastAsia="Arial Unicode MS"/>
          <w:sz w:val="24"/>
          <w:szCs w:val="24"/>
        </w:rPr>
        <w:t xml:space="preserve"> </w:t>
      </w:r>
      <w:r w:rsidRPr="0045645D">
        <w:rPr>
          <w:rFonts w:eastAsia="Liberation Serif"/>
          <w:sz w:val="24"/>
          <w:szCs w:val="24"/>
        </w:rPr>
        <w:t>Monitor</w:t>
      </w:r>
      <w:r>
        <w:rPr>
          <w:rFonts w:ascii="Liberation Serif" w:eastAsia="Liberation Serif" w:hAnsi="Liberation Serif" w:cs="Liberation Serif"/>
          <w:sz w:val="24"/>
          <w:szCs w:val="24"/>
        </w:rPr>
        <w:t xml:space="preserve"> resolution - A color monitor with a minimum resolution of 1000*700</w:t>
      </w:r>
    </w:p>
    <w:p w14:paraId="70D9B407" w14:textId="77777777" w:rsidR="00934932" w:rsidRPr="00934932" w:rsidRDefault="00934932" w:rsidP="00934932">
      <w:pPr>
        <w:ind w:left="502"/>
        <w:rPr>
          <w:rFonts w:ascii="Liberation Serif" w:eastAsia="Liberation Serif" w:hAnsi="Liberation Serif" w:cs="Liberation Serif"/>
          <w:sz w:val="13"/>
          <w:szCs w:val="13"/>
        </w:rPr>
      </w:pPr>
    </w:p>
    <w:p w14:paraId="3AC83D39" w14:textId="478F7DFB" w:rsidR="00934932" w:rsidRPr="0045645D" w:rsidRDefault="00934932" w:rsidP="00934932">
      <w:pPr>
        <w:ind w:left="502"/>
        <w:rPr>
          <w:rFonts w:eastAsia="Liberation Serif"/>
          <w:sz w:val="24"/>
          <w:szCs w:val="24"/>
        </w:rPr>
        <w:sectPr w:rsidR="00934932" w:rsidRPr="0045645D">
          <w:pgSz w:w="12240" w:h="15840"/>
          <w:pgMar w:top="900" w:right="1300" w:bottom="280" w:left="1660" w:header="589" w:footer="694" w:gutter="0"/>
          <w:cols w:space="720"/>
        </w:sectPr>
      </w:pPr>
      <w:r w:rsidRPr="0045645D">
        <w:rPr>
          <w:rFonts w:eastAsia="Arial Unicode MS"/>
          <w:sz w:val="24"/>
          <w:szCs w:val="24"/>
        </w:rPr>
        <w:t xml:space="preserve"> </w:t>
      </w:r>
      <w:r w:rsidRPr="0045645D">
        <w:rPr>
          <w:rFonts w:eastAsia="Liberation Serif"/>
          <w:sz w:val="24"/>
          <w:szCs w:val="24"/>
        </w:rPr>
        <w:t>Supports both single &amp;double buffering.</w:t>
      </w:r>
    </w:p>
    <w:p w14:paraId="1C17F20A" w14:textId="77777777" w:rsidR="005179F1" w:rsidRDefault="005179F1">
      <w:pPr>
        <w:spacing w:before="17" w:line="200" w:lineRule="exact"/>
        <w:sectPr w:rsidR="005179F1">
          <w:pgSz w:w="12240" w:h="15840"/>
          <w:pgMar w:top="900" w:right="1300" w:bottom="280" w:left="1660" w:header="589" w:footer="694" w:gutter="0"/>
          <w:cols w:space="720"/>
        </w:sectPr>
      </w:pPr>
    </w:p>
    <w:p w14:paraId="5DAD3A54" w14:textId="77777777" w:rsidR="005179F1" w:rsidRPr="009D6E21" w:rsidRDefault="002E3510">
      <w:pPr>
        <w:spacing w:before="13"/>
        <w:ind w:left="142" w:right="-74"/>
        <w:rPr>
          <w:rFonts w:eastAsia="Liberation Serif"/>
          <w:sz w:val="36"/>
          <w:szCs w:val="36"/>
        </w:rPr>
      </w:pPr>
      <w:r w:rsidRPr="009D6E21">
        <w:rPr>
          <w:rFonts w:eastAsia="Liberation Serif"/>
          <w:b/>
          <w:sz w:val="36"/>
          <w:szCs w:val="36"/>
        </w:rPr>
        <w:t>CHAPTER 3</w:t>
      </w:r>
    </w:p>
    <w:p w14:paraId="59A39A68" w14:textId="77777777" w:rsidR="005179F1" w:rsidRPr="009D6E21" w:rsidRDefault="002E3510">
      <w:pPr>
        <w:spacing w:line="200" w:lineRule="exact"/>
      </w:pPr>
      <w:r w:rsidRPr="009D6E21">
        <w:br w:type="column"/>
      </w:r>
    </w:p>
    <w:p w14:paraId="74676537" w14:textId="77777777" w:rsidR="005179F1" w:rsidRPr="009D6E21" w:rsidRDefault="005179F1">
      <w:pPr>
        <w:spacing w:line="200" w:lineRule="exact"/>
      </w:pPr>
    </w:p>
    <w:p w14:paraId="3DA2DC3A" w14:textId="77777777" w:rsidR="005179F1" w:rsidRPr="009D6E21" w:rsidRDefault="005179F1">
      <w:pPr>
        <w:spacing w:before="15" w:line="220" w:lineRule="exact"/>
        <w:rPr>
          <w:sz w:val="22"/>
          <w:szCs w:val="22"/>
        </w:rPr>
      </w:pPr>
    </w:p>
    <w:p w14:paraId="2BE7709E" w14:textId="77777777" w:rsidR="005179F1" w:rsidRPr="009D6E21" w:rsidRDefault="002E3510">
      <w:pPr>
        <w:spacing w:line="360" w:lineRule="exact"/>
        <w:rPr>
          <w:rFonts w:eastAsia="Liberation Serif"/>
          <w:sz w:val="32"/>
          <w:szCs w:val="32"/>
        </w:rPr>
        <w:sectPr w:rsidR="005179F1" w:rsidRPr="009D6E21">
          <w:type w:val="continuous"/>
          <w:pgSz w:w="12240" w:h="15840"/>
          <w:pgMar w:top="1060" w:right="1300" w:bottom="280" w:left="1660" w:header="720" w:footer="720" w:gutter="0"/>
          <w:cols w:num="2" w:space="720" w:equalWidth="0">
            <w:col w:w="2171" w:space="1859"/>
            <w:col w:w="5250"/>
          </w:cols>
        </w:sectPr>
      </w:pPr>
      <w:r w:rsidRPr="009D6E21">
        <w:rPr>
          <w:rFonts w:eastAsia="Liberation Serif"/>
          <w:b/>
          <w:position w:val="-1"/>
          <w:sz w:val="32"/>
          <w:szCs w:val="32"/>
        </w:rPr>
        <w:t>DESIGN</w:t>
      </w:r>
    </w:p>
    <w:p w14:paraId="68D8252D" w14:textId="77777777" w:rsidR="005179F1" w:rsidRPr="009D6E21" w:rsidRDefault="005179F1">
      <w:pPr>
        <w:spacing w:before="2" w:line="140" w:lineRule="exact"/>
        <w:rPr>
          <w:sz w:val="15"/>
          <w:szCs w:val="15"/>
        </w:rPr>
      </w:pPr>
    </w:p>
    <w:p w14:paraId="47173000" w14:textId="77777777" w:rsidR="005179F1" w:rsidRPr="009D6E21" w:rsidRDefault="005179F1">
      <w:pPr>
        <w:spacing w:line="200" w:lineRule="exact"/>
      </w:pPr>
    </w:p>
    <w:p w14:paraId="37C83292" w14:textId="0C0CFFAD" w:rsidR="005179F1" w:rsidRDefault="002E3510" w:rsidP="00B24AC7">
      <w:pPr>
        <w:spacing w:before="24"/>
        <w:ind w:left="142"/>
        <w:rPr>
          <w:rFonts w:eastAsia="Liberation Serif"/>
          <w:sz w:val="28"/>
          <w:szCs w:val="28"/>
        </w:rPr>
      </w:pPr>
      <w:r w:rsidRPr="009D6E21">
        <w:rPr>
          <w:rFonts w:eastAsia="Liberation Serif"/>
          <w:b/>
          <w:sz w:val="28"/>
          <w:szCs w:val="28"/>
        </w:rPr>
        <w:t>3.1 Window design</w:t>
      </w:r>
    </w:p>
    <w:p w14:paraId="69B94AF7" w14:textId="77777777" w:rsidR="00B24AC7" w:rsidRPr="00B24AC7" w:rsidRDefault="00B24AC7" w:rsidP="00B24AC7">
      <w:pPr>
        <w:spacing w:before="24"/>
        <w:ind w:left="142"/>
        <w:rPr>
          <w:rFonts w:eastAsia="Liberation Serif"/>
          <w:sz w:val="13"/>
          <w:szCs w:val="13"/>
        </w:rPr>
      </w:pPr>
    </w:p>
    <w:p w14:paraId="1648E807" w14:textId="08CC8B56" w:rsidR="005179F1" w:rsidRPr="009D6E21" w:rsidRDefault="00561FDC">
      <w:pPr>
        <w:ind w:left="142"/>
        <w:rPr>
          <w:rFonts w:eastAsia="Liberation Serif"/>
          <w:sz w:val="24"/>
          <w:szCs w:val="24"/>
        </w:rPr>
      </w:pPr>
      <w:r w:rsidRPr="009D6E21">
        <w:rPr>
          <w:rFonts w:eastAsia="Liberation Serif"/>
          <w:sz w:val="24"/>
          <w:szCs w:val="24"/>
        </w:rPr>
        <w:t>Game</w:t>
      </w:r>
      <w:r w:rsidR="002E3510" w:rsidRPr="009D6E21">
        <w:rPr>
          <w:rFonts w:eastAsia="Liberation Serif"/>
          <w:sz w:val="24"/>
          <w:szCs w:val="24"/>
        </w:rPr>
        <w:t xml:space="preserve"> simulation </w:t>
      </w:r>
      <w:r w:rsidRPr="009D6E21">
        <w:rPr>
          <w:rFonts w:eastAsia="Liberation Serif"/>
          <w:sz w:val="24"/>
          <w:szCs w:val="24"/>
        </w:rPr>
        <w:t xml:space="preserve">has 3 </w:t>
      </w:r>
      <w:r w:rsidR="00640507" w:rsidRPr="009D6E21">
        <w:rPr>
          <w:rFonts w:eastAsia="Liberation Serif"/>
          <w:sz w:val="24"/>
          <w:szCs w:val="24"/>
        </w:rPr>
        <w:t>windows</w:t>
      </w:r>
      <w:r w:rsidR="002E3510" w:rsidRPr="009D6E21">
        <w:rPr>
          <w:rFonts w:eastAsia="Liberation Serif"/>
          <w:sz w:val="24"/>
          <w:szCs w:val="24"/>
        </w:rPr>
        <w:t>. That is</w:t>
      </w:r>
    </w:p>
    <w:p w14:paraId="05FA17FB" w14:textId="77777777" w:rsidR="005179F1" w:rsidRPr="009D6E21" w:rsidRDefault="005179F1">
      <w:pPr>
        <w:spacing w:before="5" w:line="120" w:lineRule="exact"/>
        <w:rPr>
          <w:sz w:val="13"/>
          <w:szCs w:val="13"/>
        </w:rPr>
      </w:pPr>
    </w:p>
    <w:p w14:paraId="47819B4E" w14:textId="77777777" w:rsidR="009D6E21" w:rsidRPr="009D6E21" w:rsidRDefault="002E3510">
      <w:pPr>
        <w:tabs>
          <w:tab w:val="left" w:pos="860"/>
        </w:tabs>
        <w:spacing w:line="359" w:lineRule="auto"/>
        <w:ind w:left="862" w:right="98" w:hanging="360"/>
        <w:jc w:val="both"/>
        <w:rPr>
          <w:rFonts w:eastAsia="Liberation Serif"/>
          <w:sz w:val="24"/>
          <w:szCs w:val="24"/>
        </w:rPr>
      </w:pPr>
      <w:r w:rsidRPr="009D6E21">
        <w:rPr>
          <w:rFonts w:eastAsia="Arial Unicode MS"/>
          <w:sz w:val="24"/>
          <w:szCs w:val="24"/>
        </w:rPr>
        <w:t></w:t>
      </w:r>
      <w:r w:rsidRPr="009D6E21">
        <w:rPr>
          <w:rFonts w:eastAsia="Arial Unicode MS"/>
          <w:sz w:val="24"/>
          <w:szCs w:val="24"/>
        </w:rPr>
        <w:tab/>
      </w:r>
      <w:r w:rsidR="0045645D" w:rsidRPr="009D6E21">
        <w:rPr>
          <w:rFonts w:eastAsia="Liberation Serif"/>
          <w:b/>
          <w:sz w:val="24"/>
          <w:szCs w:val="24"/>
        </w:rPr>
        <w:t>Tic Tak</w:t>
      </w:r>
      <w:r w:rsidRPr="009D6E21">
        <w:rPr>
          <w:rFonts w:eastAsia="Liberation Serif"/>
          <w:b/>
          <w:sz w:val="24"/>
          <w:szCs w:val="24"/>
        </w:rPr>
        <w:t xml:space="preserve"> </w:t>
      </w:r>
      <w:r w:rsidR="0045645D" w:rsidRPr="009D6E21">
        <w:rPr>
          <w:rFonts w:eastAsia="Liberation Serif"/>
          <w:b/>
          <w:sz w:val="24"/>
          <w:szCs w:val="24"/>
        </w:rPr>
        <w:t>Toe</w:t>
      </w:r>
      <w:r w:rsidRPr="009D6E21">
        <w:rPr>
          <w:rFonts w:eastAsia="Liberation Serif"/>
          <w:b/>
          <w:sz w:val="24"/>
          <w:szCs w:val="24"/>
        </w:rPr>
        <w:t xml:space="preserve"> (</w:t>
      </w:r>
      <w:r w:rsidR="00640507" w:rsidRPr="009D6E21">
        <w:rPr>
          <w:rFonts w:eastAsia="Liberation Serif"/>
          <w:b/>
          <w:sz w:val="24"/>
          <w:szCs w:val="24"/>
        </w:rPr>
        <w:t>Main window</w:t>
      </w:r>
      <w:r w:rsidRPr="009D6E21">
        <w:rPr>
          <w:rFonts w:eastAsia="Liberation Serif"/>
          <w:b/>
          <w:sz w:val="24"/>
          <w:szCs w:val="24"/>
        </w:rPr>
        <w:t xml:space="preserve">):  </w:t>
      </w:r>
      <w:r w:rsidR="00640507" w:rsidRPr="009D6E21">
        <w:rPr>
          <w:rFonts w:eastAsia="Liberation Serif"/>
          <w:sz w:val="24"/>
          <w:szCs w:val="24"/>
        </w:rPr>
        <w:t>This window appears automatically on ./a.out and</w:t>
      </w:r>
    </w:p>
    <w:p w14:paraId="6676BDF1" w14:textId="23204056" w:rsidR="005179F1" w:rsidRPr="009D6E21" w:rsidRDefault="009D6E21" w:rsidP="009D6E21">
      <w:pPr>
        <w:tabs>
          <w:tab w:val="left" w:pos="860"/>
        </w:tabs>
        <w:spacing w:line="359" w:lineRule="auto"/>
        <w:ind w:left="502" w:right="98"/>
        <w:jc w:val="both"/>
        <w:rPr>
          <w:rFonts w:eastAsia="Liberation Serif"/>
          <w:sz w:val="24"/>
          <w:szCs w:val="24"/>
        </w:rPr>
      </w:pPr>
      <w:r w:rsidRPr="009D6E21">
        <w:rPr>
          <w:rFonts w:eastAsia="Liberation Serif"/>
          <w:sz w:val="24"/>
          <w:szCs w:val="24"/>
        </w:rPr>
        <w:t xml:space="preserve"> </w:t>
      </w:r>
      <w:r w:rsidR="002E3510" w:rsidRPr="009D6E21">
        <w:rPr>
          <w:rFonts w:eastAsia="Liberation Serif"/>
          <w:sz w:val="24"/>
          <w:szCs w:val="24"/>
        </w:rPr>
        <w:t xml:space="preserve">contains </w:t>
      </w:r>
      <w:r w:rsidR="00640507" w:rsidRPr="009D6E21">
        <w:rPr>
          <w:rFonts w:eastAsia="Liberation Serif"/>
          <w:sz w:val="24"/>
          <w:szCs w:val="24"/>
        </w:rPr>
        <w:t>“Start game” button and “Credits”</w:t>
      </w:r>
      <w:r w:rsidR="002E3510" w:rsidRPr="009D6E21">
        <w:rPr>
          <w:rFonts w:eastAsia="Liberation Serif"/>
          <w:sz w:val="24"/>
          <w:szCs w:val="24"/>
        </w:rPr>
        <w:t xml:space="preserve">. This is window used </w:t>
      </w:r>
      <w:r w:rsidR="00640507" w:rsidRPr="009D6E21">
        <w:rPr>
          <w:rFonts w:eastAsia="Liberation Serif"/>
          <w:sz w:val="24"/>
          <w:szCs w:val="24"/>
        </w:rPr>
        <w:t>display next window that is game board or credits window that displays about the developer</w:t>
      </w:r>
      <w:r w:rsidRPr="009D6E21">
        <w:rPr>
          <w:rFonts w:eastAsia="Liberation Serif"/>
          <w:sz w:val="24"/>
          <w:szCs w:val="24"/>
        </w:rPr>
        <w:t xml:space="preserve"> and user points after game is stored, on the start of new game this credits data destroys </w:t>
      </w:r>
      <w:r w:rsidR="002E3510" w:rsidRPr="009D6E21">
        <w:rPr>
          <w:rFonts w:eastAsia="Liberation Serif"/>
          <w:sz w:val="24"/>
          <w:szCs w:val="24"/>
        </w:rPr>
        <w:t xml:space="preserve">and </w:t>
      </w:r>
      <w:r w:rsidRPr="009D6E21">
        <w:rPr>
          <w:rFonts w:eastAsia="Liberation Serif"/>
          <w:sz w:val="24"/>
          <w:szCs w:val="24"/>
        </w:rPr>
        <w:t>start with new data but developer’s information remains same.</w:t>
      </w:r>
      <w:r w:rsidR="002E3510" w:rsidRPr="009D6E21">
        <w:rPr>
          <w:rFonts w:eastAsia="Liberation Serif"/>
          <w:sz w:val="24"/>
          <w:szCs w:val="24"/>
        </w:rPr>
        <w:t xml:space="preserve"> And all mouse and keyboard events triggered in this window. All the labels and Information about the model will be displayed on this window.</w:t>
      </w:r>
    </w:p>
    <w:p w14:paraId="1DCD8CC3" w14:textId="616E1D7F" w:rsidR="00561FDC" w:rsidRDefault="00561FDC">
      <w:pPr>
        <w:tabs>
          <w:tab w:val="left" w:pos="860"/>
        </w:tabs>
        <w:spacing w:line="359" w:lineRule="auto"/>
        <w:ind w:left="862" w:right="98" w:hanging="36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noProof/>
        </w:rPr>
        <w:drawing>
          <wp:inline distT="0" distB="0" distL="0" distR="0" wp14:anchorId="4EF207E3" wp14:editId="25D386CA">
            <wp:extent cx="37401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0" cy="2400300"/>
                    </a:xfrm>
                    <a:prstGeom prst="rect">
                      <a:avLst/>
                    </a:prstGeom>
                    <a:noFill/>
                    <a:ln>
                      <a:noFill/>
                    </a:ln>
                  </pic:spPr>
                </pic:pic>
              </a:graphicData>
            </a:graphic>
          </wp:inline>
        </w:drawing>
      </w:r>
      <w:r>
        <w:rPr>
          <w:rFonts w:ascii="Liberation Serif" w:eastAsia="Liberation Serif" w:hAnsi="Liberation Serif" w:cs="Liberation Serif"/>
          <w:sz w:val="24"/>
          <w:szCs w:val="24"/>
        </w:rPr>
        <w:tab/>
      </w:r>
    </w:p>
    <w:p w14:paraId="7461A482" w14:textId="3E9BB2DD" w:rsidR="005179F1" w:rsidRPr="00561FDC" w:rsidRDefault="00561FDC">
      <w:pPr>
        <w:spacing w:before="6" w:line="160" w:lineRule="exact"/>
        <w:rPr>
          <w:b/>
          <w:bCs/>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561FDC">
        <w:rPr>
          <w:b/>
          <w:bCs/>
        </w:rPr>
        <w:t>Figure 3.2: Main Window</w:t>
      </w:r>
    </w:p>
    <w:p w14:paraId="60F106E3" w14:textId="77777777" w:rsidR="005179F1" w:rsidRDefault="005179F1">
      <w:pPr>
        <w:spacing w:line="200" w:lineRule="exact"/>
      </w:pPr>
    </w:p>
    <w:p w14:paraId="19A20F74" w14:textId="77777777" w:rsidR="005179F1" w:rsidRDefault="005179F1">
      <w:pPr>
        <w:spacing w:line="200" w:lineRule="exact"/>
      </w:pPr>
    </w:p>
    <w:p w14:paraId="6C6CF52D" w14:textId="77777777" w:rsidR="009D6E21" w:rsidRDefault="009D6E21">
      <w:pPr>
        <w:ind w:left="142"/>
        <w:rPr>
          <w:rFonts w:ascii="Liberation Serif" w:eastAsia="Liberation Serif" w:hAnsi="Liberation Serif" w:cs="Liberation Serif"/>
          <w:b/>
          <w:sz w:val="28"/>
          <w:szCs w:val="28"/>
        </w:rPr>
      </w:pPr>
    </w:p>
    <w:p w14:paraId="3990FCC5" w14:textId="77777777" w:rsidR="009D6E21" w:rsidRDefault="009D6E21">
      <w:pPr>
        <w:ind w:left="142"/>
        <w:rPr>
          <w:rFonts w:ascii="Liberation Serif" w:eastAsia="Liberation Serif" w:hAnsi="Liberation Serif" w:cs="Liberation Serif"/>
          <w:b/>
          <w:sz w:val="28"/>
          <w:szCs w:val="28"/>
        </w:rPr>
      </w:pPr>
    </w:p>
    <w:p w14:paraId="01048E6B" w14:textId="77777777" w:rsidR="009D6E21" w:rsidRDefault="009D6E21">
      <w:pPr>
        <w:ind w:left="142"/>
        <w:rPr>
          <w:rFonts w:ascii="Liberation Serif" w:eastAsia="Liberation Serif" w:hAnsi="Liberation Serif" w:cs="Liberation Serif"/>
          <w:b/>
          <w:sz w:val="28"/>
          <w:szCs w:val="28"/>
        </w:rPr>
      </w:pPr>
    </w:p>
    <w:p w14:paraId="54E745FA" w14:textId="77777777" w:rsidR="009D6E21" w:rsidRDefault="009D6E21">
      <w:pPr>
        <w:ind w:left="142"/>
        <w:rPr>
          <w:rFonts w:ascii="Liberation Serif" w:eastAsia="Liberation Serif" w:hAnsi="Liberation Serif" w:cs="Liberation Serif"/>
          <w:b/>
          <w:sz w:val="28"/>
          <w:szCs w:val="28"/>
        </w:rPr>
      </w:pPr>
    </w:p>
    <w:p w14:paraId="5889BE4E" w14:textId="77777777" w:rsidR="009D6E21" w:rsidRDefault="009D6E21">
      <w:pPr>
        <w:ind w:left="142"/>
        <w:rPr>
          <w:rFonts w:ascii="Liberation Serif" w:eastAsia="Liberation Serif" w:hAnsi="Liberation Serif" w:cs="Liberation Serif"/>
          <w:b/>
          <w:sz w:val="28"/>
          <w:szCs w:val="28"/>
        </w:rPr>
      </w:pPr>
    </w:p>
    <w:p w14:paraId="11DCBDE1" w14:textId="77777777" w:rsidR="009D6E21" w:rsidRDefault="009D6E21">
      <w:pPr>
        <w:ind w:left="142"/>
        <w:rPr>
          <w:rFonts w:ascii="Liberation Serif" w:eastAsia="Liberation Serif" w:hAnsi="Liberation Serif" w:cs="Liberation Serif"/>
          <w:b/>
          <w:sz w:val="28"/>
          <w:szCs w:val="28"/>
        </w:rPr>
      </w:pPr>
    </w:p>
    <w:p w14:paraId="634AEA02" w14:textId="77777777" w:rsidR="009D6E21" w:rsidRDefault="009D6E21">
      <w:pPr>
        <w:ind w:left="142"/>
        <w:rPr>
          <w:rFonts w:ascii="Liberation Serif" w:eastAsia="Liberation Serif" w:hAnsi="Liberation Serif" w:cs="Liberation Serif"/>
          <w:b/>
          <w:sz w:val="28"/>
          <w:szCs w:val="28"/>
        </w:rPr>
      </w:pPr>
    </w:p>
    <w:p w14:paraId="3F6B79F7" w14:textId="77777777" w:rsidR="009D6E21" w:rsidRDefault="009D6E21">
      <w:pPr>
        <w:ind w:left="142"/>
        <w:rPr>
          <w:rFonts w:ascii="Liberation Serif" w:eastAsia="Liberation Serif" w:hAnsi="Liberation Serif" w:cs="Liberation Serif"/>
          <w:b/>
          <w:sz w:val="28"/>
          <w:szCs w:val="28"/>
        </w:rPr>
      </w:pPr>
    </w:p>
    <w:p w14:paraId="4E3237CC" w14:textId="77777777" w:rsidR="009D6E21" w:rsidRDefault="009D6E21">
      <w:pPr>
        <w:ind w:left="142"/>
        <w:rPr>
          <w:rFonts w:ascii="Liberation Serif" w:eastAsia="Liberation Serif" w:hAnsi="Liberation Serif" w:cs="Liberation Serif"/>
          <w:b/>
          <w:sz w:val="28"/>
          <w:szCs w:val="28"/>
        </w:rPr>
      </w:pPr>
    </w:p>
    <w:p w14:paraId="6C575028" w14:textId="77777777" w:rsidR="009D6E21" w:rsidRDefault="009D6E21">
      <w:pPr>
        <w:ind w:left="142"/>
        <w:rPr>
          <w:rFonts w:ascii="Liberation Serif" w:eastAsia="Liberation Serif" w:hAnsi="Liberation Serif" w:cs="Liberation Serif"/>
          <w:b/>
          <w:sz w:val="28"/>
          <w:szCs w:val="28"/>
        </w:rPr>
      </w:pPr>
    </w:p>
    <w:p w14:paraId="747BCC6D" w14:textId="77777777" w:rsidR="009D6E21" w:rsidRDefault="009D6E21">
      <w:pPr>
        <w:ind w:left="142"/>
        <w:rPr>
          <w:rFonts w:ascii="Liberation Serif" w:eastAsia="Liberation Serif" w:hAnsi="Liberation Serif" w:cs="Liberation Serif"/>
          <w:b/>
          <w:sz w:val="28"/>
          <w:szCs w:val="28"/>
        </w:rPr>
      </w:pPr>
    </w:p>
    <w:p w14:paraId="5E4C16B3" w14:textId="77777777" w:rsidR="009D6E21" w:rsidRDefault="009D6E21">
      <w:pPr>
        <w:ind w:left="142"/>
        <w:rPr>
          <w:rFonts w:ascii="Liberation Serif" w:eastAsia="Liberation Serif" w:hAnsi="Liberation Serif" w:cs="Liberation Serif"/>
          <w:b/>
          <w:sz w:val="28"/>
          <w:szCs w:val="28"/>
        </w:rPr>
      </w:pPr>
    </w:p>
    <w:p w14:paraId="68F9E0E3" w14:textId="77777777" w:rsidR="00B24AC7" w:rsidRDefault="00B24AC7">
      <w:pPr>
        <w:ind w:left="142"/>
        <w:rPr>
          <w:rFonts w:eastAsia="Liberation Serif"/>
          <w:b/>
          <w:sz w:val="28"/>
          <w:szCs w:val="28"/>
        </w:rPr>
      </w:pPr>
    </w:p>
    <w:p w14:paraId="79379893" w14:textId="047DCBA3" w:rsidR="005179F1" w:rsidRPr="009D6E21" w:rsidRDefault="002E3510">
      <w:pPr>
        <w:ind w:left="142"/>
        <w:rPr>
          <w:rFonts w:eastAsia="Liberation Serif"/>
          <w:sz w:val="28"/>
          <w:szCs w:val="28"/>
        </w:rPr>
      </w:pPr>
      <w:r w:rsidRPr="009D6E21">
        <w:rPr>
          <w:rFonts w:eastAsia="Liberation Serif"/>
          <w:b/>
          <w:sz w:val="28"/>
          <w:szCs w:val="28"/>
        </w:rPr>
        <w:lastRenderedPageBreak/>
        <w:t xml:space="preserve">3.2 </w:t>
      </w:r>
      <w:r w:rsidR="00561FDC" w:rsidRPr="009D6E21">
        <w:rPr>
          <w:rFonts w:eastAsia="Liberation Serif"/>
          <w:b/>
          <w:sz w:val="28"/>
          <w:szCs w:val="28"/>
        </w:rPr>
        <w:t>Game board display</w:t>
      </w:r>
    </w:p>
    <w:p w14:paraId="0727E3A1" w14:textId="77777777" w:rsidR="00561FDC" w:rsidRPr="009D6E21" w:rsidRDefault="00561FDC">
      <w:pPr>
        <w:spacing w:line="200" w:lineRule="exact"/>
        <w:rPr>
          <w:rFonts w:eastAsia="Liberation Serif"/>
          <w:sz w:val="24"/>
          <w:szCs w:val="24"/>
        </w:rPr>
      </w:pPr>
    </w:p>
    <w:p w14:paraId="7CBCA628" w14:textId="77777777" w:rsidR="00561FDC" w:rsidRPr="009D6E21" w:rsidRDefault="00561FDC" w:rsidP="00561FDC">
      <w:pPr>
        <w:spacing w:line="200" w:lineRule="exact"/>
        <w:ind w:firstLine="142"/>
        <w:rPr>
          <w:rFonts w:eastAsia="Liberation Serif"/>
          <w:sz w:val="24"/>
          <w:szCs w:val="24"/>
        </w:rPr>
      </w:pPr>
      <w:r w:rsidRPr="009D6E21">
        <w:rPr>
          <w:rFonts w:eastAsia="Liberation Serif"/>
          <w:sz w:val="24"/>
          <w:szCs w:val="24"/>
        </w:rPr>
        <w:t xml:space="preserve">This displays a game board that provides three-dimensional view by providing the user buttons </w:t>
      </w:r>
    </w:p>
    <w:p w14:paraId="50A0FA60" w14:textId="77777777" w:rsidR="00561FDC" w:rsidRPr="009D6E21" w:rsidRDefault="00561FDC" w:rsidP="00561FDC">
      <w:pPr>
        <w:spacing w:line="200" w:lineRule="exact"/>
        <w:ind w:firstLine="142"/>
        <w:rPr>
          <w:rFonts w:eastAsia="Liberation Serif"/>
          <w:sz w:val="24"/>
          <w:szCs w:val="24"/>
        </w:rPr>
      </w:pPr>
    </w:p>
    <w:p w14:paraId="38C4CE7E" w14:textId="77777777" w:rsidR="00561FDC" w:rsidRPr="009D6E21" w:rsidRDefault="00561FDC" w:rsidP="00561FDC">
      <w:pPr>
        <w:spacing w:line="200" w:lineRule="exact"/>
        <w:ind w:firstLine="142"/>
        <w:rPr>
          <w:rFonts w:eastAsia="Liberation Serif"/>
          <w:sz w:val="24"/>
          <w:szCs w:val="24"/>
        </w:rPr>
      </w:pPr>
      <w:r w:rsidRPr="009D6E21">
        <w:rPr>
          <w:rFonts w:eastAsia="Liberation Serif"/>
          <w:sz w:val="24"/>
          <w:szCs w:val="24"/>
        </w:rPr>
        <w:t xml:space="preserve">to rotate in x, y, z axis and move their pawn on the board with help of arrows and place using </w:t>
      </w:r>
    </w:p>
    <w:p w14:paraId="3B652D14" w14:textId="77777777" w:rsidR="00561FDC" w:rsidRPr="009D6E21" w:rsidRDefault="00561FDC" w:rsidP="00561FDC">
      <w:pPr>
        <w:spacing w:line="200" w:lineRule="exact"/>
        <w:ind w:firstLine="142"/>
        <w:rPr>
          <w:rFonts w:eastAsia="Liberation Serif"/>
          <w:sz w:val="24"/>
          <w:szCs w:val="24"/>
        </w:rPr>
      </w:pPr>
    </w:p>
    <w:p w14:paraId="17DF728E" w14:textId="5B3225C4" w:rsidR="005179F1" w:rsidRPr="009D6E21" w:rsidRDefault="00561FDC" w:rsidP="00561FDC">
      <w:pPr>
        <w:spacing w:line="200" w:lineRule="exact"/>
        <w:ind w:firstLine="142"/>
      </w:pPr>
      <w:r w:rsidRPr="009D6E21">
        <w:rPr>
          <w:rFonts w:eastAsia="Liberation Serif"/>
          <w:sz w:val="24"/>
          <w:szCs w:val="24"/>
        </w:rPr>
        <w:t xml:space="preserve">spacebar </w:t>
      </w:r>
      <w:r w:rsidR="00640507" w:rsidRPr="009D6E21">
        <w:rPr>
          <w:rFonts w:eastAsia="Liberation Serif"/>
          <w:sz w:val="24"/>
          <w:szCs w:val="24"/>
        </w:rPr>
        <w:t>to come out of the game in middle of the game can be done using another button.</w:t>
      </w:r>
    </w:p>
    <w:p w14:paraId="723A77F1" w14:textId="77777777" w:rsidR="005179F1" w:rsidRDefault="005179F1">
      <w:pPr>
        <w:spacing w:line="200" w:lineRule="exact"/>
      </w:pPr>
    </w:p>
    <w:p w14:paraId="481847E5" w14:textId="77777777" w:rsidR="005179F1" w:rsidRDefault="005179F1">
      <w:pPr>
        <w:spacing w:line="200" w:lineRule="exact"/>
      </w:pPr>
    </w:p>
    <w:p w14:paraId="668AF308" w14:textId="06A971B5" w:rsidR="005179F1" w:rsidRDefault="00640507">
      <w:pPr>
        <w:ind w:left="140"/>
      </w:pPr>
      <w:r>
        <w:tab/>
      </w:r>
      <w:r>
        <w:rPr>
          <w:noProof/>
        </w:rPr>
        <w:drawing>
          <wp:inline distT="0" distB="0" distL="0" distR="0" wp14:anchorId="774A9405" wp14:editId="2B09AB40">
            <wp:extent cx="4159250" cy="271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9250" cy="2711450"/>
                    </a:xfrm>
                    <a:prstGeom prst="rect">
                      <a:avLst/>
                    </a:prstGeom>
                    <a:noFill/>
                    <a:ln>
                      <a:noFill/>
                    </a:ln>
                  </pic:spPr>
                </pic:pic>
              </a:graphicData>
            </a:graphic>
          </wp:inline>
        </w:drawing>
      </w:r>
    </w:p>
    <w:p w14:paraId="7B9A67BF" w14:textId="77777777" w:rsidR="005179F1" w:rsidRDefault="005179F1">
      <w:pPr>
        <w:spacing w:before="8" w:line="180" w:lineRule="exact"/>
        <w:rPr>
          <w:sz w:val="19"/>
          <w:szCs w:val="19"/>
        </w:rPr>
      </w:pPr>
    </w:p>
    <w:p w14:paraId="66D0D0E9" w14:textId="329959E7" w:rsidR="005179F1" w:rsidRPr="009D6E21" w:rsidRDefault="002E3510" w:rsidP="009D6E21">
      <w:pPr>
        <w:spacing w:before="34"/>
        <w:ind w:left="2160" w:right="3687"/>
        <w:rPr>
          <w:rFonts w:eastAsia="Liberation Serif"/>
          <w:b/>
        </w:rPr>
      </w:pPr>
      <w:r w:rsidRPr="009D6E21">
        <w:rPr>
          <w:rFonts w:eastAsia="Liberation Serif"/>
          <w:b/>
        </w:rPr>
        <w:t xml:space="preserve">Figure 3.1: </w:t>
      </w:r>
      <w:r w:rsidR="009D6E21" w:rsidRPr="009D6E21">
        <w:rPr>
          <w:rFonts w:eastAsia="Liberation Serif"/>
          <w:b/>
        </w:rPr>
        <w:t>game</w:t>
      </w:r>
      <w:r w:rsidR="00143CCE">
        <w:rPr>
          <w:rFonts w:eastAsia="Liberation Serif"/>
          <w:b/>
        </w:rPr>
        <w:t xml:space="preserve"> </w:t>
      </w:r>
      <w:r w:rsidR="009D6E21" w:rsidRPr="009D6E21">
        <w:rPr>
          <w:rFonts w:eastAsia="Liberation Serif"/>
          <w:b/>
        </w:rPr>
        <w:t>display window</w:t>
      </w:r>
    </w:p>
    <w:p w14:paraId="083D6BFB" w14:textId="77777777" w:rsidR="009D6E21" w:rsidRDefault="009D6E21" w:rsidP="009D6E21">
      <w:pPr>
        <w:spacing w:before="34"/>
        <w:ind w:right="3687"/>
        <w:rPr>
          <w:rFonts w:ascii="Liberation Serif" w:eastAsia="Liberation Serif" w:hAnsi="Liberation Serif" w:cs="Liberation Serif"/>
          <w:b/>
        </w:rPr>
      </w:pPr>
    </w:p>
    <w:p w14:paraId="176310A4" w14:textId="77777777" w:rsidR="009D6E21" w:rsidRDefault="009D6E21" w:rsidP="009D6E21">
      <w:pPr>
        <w:spacing w:before="34"/>
        <w:ind w:right="3687"/>
        <w:rPr>
          <w:rFonts w:ascii="Liberation Serif" w:eastAsia="Liberation Serif" w:hAnsi="Liberation Serif" w:cs="Liberation Serif"/>
          <w:b/>
        </w:rPr>
      </w:pPr>
    </w:p>
    <w:p w14:paraId="16F9842E" w14:textId="77777777" w:rsidR="009D6E21" w:rsidRPr="009D6E21" w:rsidRDefault="009D6E21" w:rsidP="009D6E21">
      <w:pPr>
        <w:spacing w:before="34"/>
        <w:ind w:right="3687"/>
        <w:rPr>
          <w:rFonts w:eastAsia="Liberation Serif"/>
          <w:b/>
          <w:sz w:val="28"/>
          <w:szCs w:val="28"/>
        </w:rPr>
      </w:pPr>
      <w:r w:rsidRPr="009D6E21">
        <w:rPr>
          <w:rFonts w:eastAsia="Liberation Serif"/>
          <w:b/>
          <w:sz w:val="28"/>
          <w:szCs w:val="28"/>
        </w:rPr>
        <w:t>3.3 Result board</w:t>
      </w:r>
    </w:p>
    <w:p w14:paraId="3D835818" w14:textId="6FC24157" w:rsidR="009D6E21" w:rsidRPr="00B24AC7" w:rsidRDefault="009D6E21" w:rsidP="009D6E21">
      <w:pPr>
        <w:spacing w:before="34"/>
        <w:ind w:right="3687"/>
        <w:rPr>
          <w:rFonts w:ascii="Liberation Serif" w:eastAsia="Liberation Serif" w:hAnsi="Liberation Serif" w:cs="Liberation Serif"/>
          <w:b/>
          <w:sz w:val="13"/>
          <w:szCs w:val="13"/>
        </w:rPr>
      </w:pPr>
    </w:p>
    <w:p w14:paraId="2139BE2F" w14:textId="77777777" w:rsidR="005A2058" w:rsidRDefault="005A2058" w:rsidP="005A2058">
      <w:pPr>
        <w:rPr>
          <w:rFonts w:eastAsia="Liberation Serif"/>
          <w:sz w:val="24"/>
          <w:szCs w:val="24"/>
        </w:rPr>
      </w:pPr>
      <w:r w:rsidRPr="005A2058">
        <w:rPr>
          <w:rFonts w:eastAsia="Liberation Serif"/>
          <w:sz w:val="24"/>
          <w:szCs w:val="24"/>
        </w:rPr>
        <w:t xml:space="preserve">This window appears automatically once the </w:t>
      </w:r>
      <w:r>
        <w:rPr>
          <w:rFonts w:eastAsia="Liberation Serif"/>
          <w:sz w:val="24"/>
          <w:szCs w:val="24"/>
        </w:rPr>
        <w:t>match is draw or when of the winner is confirmed.</w:t>
      </w:r>
    </w:p>
    <w:p w14:paraId="5DBFE18C" w14:textId="1B7E00C9" w:rsidR="005A2058" w:rsidRPr="005A2058" w:rsidRDefault="005A2058" w:rsidP="005A2058">
      <w:pPr>
        <w:rPr>
          <w:rFonts w:eastAsia="Liberation Serif"/>
          <w:sz w:val="13"/>
          <w:szCs w:val="13"/>
        </w:rPr>
      </w:pPr>
    </w:p>
    <w:p w14:paraId="71521D99" w14:textId="77777777" w:rsidR="005A2058" w:rsidRDefault="005A2058" w:rsidP="005A2058">
      <w:pPr>
        <w:rPr>
          <w:rFonts w:eastAsia="Liberation Serif"/>
          <w:sz w:val="24"/>
          <w:szCs w:val="24"/>
        </w:rPr>
      </w:pPr>
      <w:r>
        <w:rPr>
          <w:rFonts w:eastAsia="Liberation Serif"/>
          <w:sz w:val="24"/>
          <w:szCs w:val="24"/>
        </w:rPr>
        <w:t>It displays either as “player one won” or “player two won” or “match dawn” upon the outcome</w:t>
      </w:r>
    </w:p>
    <w:p w14:paraId="3A2C830A" w14:textId="77777777" w:rsidR="005A2058" w:rsidRPr="005A2058" w:rsidRDefault="005A2058" w:rsidP="005A2058">
      <w:pPr>
        <w:rPr>
          <w:rFonts w:eastAsia="Liberation Serif"/>
          <w:sz w:val="13"/>
          <w:szCs w:val="13"/>
        </w:rPr>
      </w:pPr>
    </w:p>
    <w:p w14:paraId="51B37EDE" w14:textId="0914E463" w:rsidR="005A2058" w:rsidRDefault="005A2058" w:rsidP="005A2058">
      <w:pPr>
        <w:rPr>
          <w:rFonts w:eastAsia="Liberation Serif"/>
          <w:sz w:val="24"/>
          <w:szCs w:val="24"/>
        </w:rPr>
      </w:pPr>
      <w:r>
        <w:rPr>
          <w:rFonts w:eastAsia="Liberation Serif"/>
          <w:sz w:val="24"/>
          <w:szCs w:val="24"/>
        </w:rPr>
        <w:t>of the game. It indicates to go to homes screen if the user wants to start a new game or quit.</w:t>
      </w:r>
    </w:p>
    <w:p w14:paraId="7E27BF8B" w14:textId="42AB7BF9" w:rsidR="005A2058" w:rsidRPr="005A2058" w:rsidRDefault="005A2058" w:rsidP="005A2058">
      <w:pPr>
        <w:rPr>
          <w:rFonts w:eastAsia="Liberation Serif"/>
          <w:sz w:val="24"/>
          <w:szCs w:val="24"/>
        </w:rPr>
      </w:pPr>
      <w:r>
        <w:rPr>
          <w:rFonts w:eastAsia="Liberation Serif"/>
          <w:sz w:val="24"/>
          <w:szCs w:val="24"/>
        </w:rPr>
        <w:t xml:space="preserve"> </w:t>
      </w:r>
      <w:r w:rsidR="00B24AC7">
        <w:rPr>
          <w:rFonts w:eastAsia="Liberation Serif"/>
          <w:sz w:val="24"/>
          <w:szCs w:val="24"/>
        </w:rPr>
        <w:tab/>
      </w:r>
      <w:r w:rsidR="00B24AC7">
        <w:rPr>
          <w:rFonts w:eastAsia="Liberation Serif"/>
          <w:sz w:val="24"/>
          <w:szCs w:val="24"/>
        </w:rPr>
        <w:tab/>
      </w:r>
      <w:r w:rsidR="00B24AC7">
        <w:rPr>
          <w:noProof/>
        </w:rPr>
        <w:drawing>
          <wp:inline distT="0" distB="0" distL="0" distR="0" wp14:anchorId="0EA83673" wp14:editId="4590C7B6">
            <wp:extent cx="5099050" cy="2540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2540000"/>
                    </a:xfrm>
                    <a:prstGeom prst="rect">
                      <a:avLst/>
                    </a:prstGeom>
                    <a:noFill/>
                    <a:ln>
                      <a:noFill/>
                    </a:ln>
                  </pic:spPr>
                </pic:pic>
              </a:graphicData>
            </a:graphic>
          </wp:inline>
        </w:drawing>
      </w:r>
    </w:p>
    <w:p w14:paraId="2C806777" w14:textId="26006872" w:rsidR="009D6E21" w:rsidRDefault="005A2058" w:rsidP="00B24AC7">
      <w:pPr>
        <w:rPr>
          <w:rFonts w:eastAsia="Liberation Serif"/>
          <w:b/>
          <w:bCs/>
        </w:rPr>
      </w:pPr>
      <w:r w:rsidRPr="00B24AC7">
        <w:rPr>
          <w:rFonts w:eastAsia="Liberation Serif"/>
          <w:b/>
          <w:bCs/>
        </w:rPr>
        <w:t xml:space="preserve">                                     </w:t>
      </w:r>
      <w:r w:rsidR="00B24AC7" w:rsidRPr="00B24AC7">
        <w:rPr>
          <w:rFonts w:eastAsia="Liberation Serif"/>
          <w:b/>
          <w:bCs/>
          <w:sz w:val="24"/>
          <w:szCs w:val="24"/>
        </w:rPr>
        <w:t xml:space="preserve">                         </w:t>
      </w:r>
      <w:r w:rsidR="00B24AC7" w:rsidRPr="00B24AC7">
        <w:rPr>
          <w:rFonts w:eastAsia="Liberation Serif"/>
          <w:b/>
          <w:bCs/>
        </w:rPr>
        <w:t xml:space="preserve">Figure 3.2: </w:t>
      </w:r>
      <w:r w:rsidR="00143CCE">
        <w:rPr>
          <w:rFonts w:eastAsia="Liberation Serif"/>
          <w:b/>
          <w:bCs/>
        </w:rPr>
        <w:t xml:space="preserve">Result </w:t>
      </w:r>
      <w:r w:rsidR="00B24AC7" w:rsidRPr="00B24AC7">
        <w:rPr>
          <w:rFonts w:eastAsia="Liberation Serif"/>
          <w:b/>
          <w:bCs/>
        </w:rPr>
        <w:t>Window</w:t>
      </w:r>
    </w:p>
    <w:p w14:paraId="1661B4DD" w14:textId="77777777" w:rsidR="00B27531" w:rsidRDefault="00B27531" w:rsidP="00B24AC7">
      <w:pPr>
        <w:rPr>
          <w:rFonts w:eastAsia="Liberation Serif"/>
          <w:b/>
          <w:bCs/>
        </w:rPr>
      </w:pPr>
    </w:p>
    <w:p w14:paraId="4B018DE5" w14:textId="77777777" w:rsidR="00B27531" w:rsidRDefault="00B27531" w:rsidP="00B24AC7">
      <w:pPr>
        <w:rPr>
          <w:rFonts w:eastAsia="Liberation Serif"/>
          <w:b/>
          <w:bCs/>
        </w:rPr>
      </w:pPr>
    </w:p>
    <w:p w14:paraId="3A1F5ED8" w14:textId="5E8ED13B" w:rsidR="00B27531" w:rsidRPr="00B27531" w:rsidRDefault="00B27531" w:rsidP="00B27531">
      <w:pPr>
        <w:pStyle w:val="Title"/>
        <w:rPr>
          <w:rFonts w:eastAsia="Liberation Serif"/>
          <w:sz w:val="40"/>
          <w:szCs w:val="40"/>
        </w:rPr>
      </w:pPr>
      <w:r>
        <w:rPr>
          <w:rFonts w:eastAsia="Liberation Serif"/>
        </w:rPr>
        <w:lastRenderedPageBreak/>
        <w:tab/>
      </w:r>
      <w:r>
        <w:rPr>
          <w:rFonts w:eastAsia="Liberation Serif"/>
        </w:rPr>
        <w:tab/>
      </w:r>
      <w:r>
        <w:rPr>
          <w:rFonts w:eastAsia="Liberation Serif"/>
        </w:rPr>
        <w:tab/>
      </w:r>
      <w:r>
        <w:rPr>
          <w:rFonts w:eastAsia="Liberation Serif"/>
        </w:rPr>
        <w:tab/>
      </w:r>
      <w:r>
        <w:rPr>
          <w:rFonts w:eastAsia="Liberation Serif"/>
        </w:rPr>
        <w:tab/>
        <w:t xml:space="preserve">  </w:t>
      </w:r>
      <w:r w:rsidRPr="00B27531">
        <w:rPr>
          <w:rFonts w:eastAsia="Liberation Serif"/>
          <w:sz w:val="40"/>
          <w:szCs w:val="40"/>
        </w:rPr>
        <w:t>./a.out</w:t>
      </w:r>
    </w:p>
    <w:p w14:paraId="1BA0C81C" w14:textId="7472FA61" w:rsidR="00B27531" w:rsidRDefault="00770E3C" w:rsidP="00B24AC7">
      <w:pPr>
        <w:rPr>
          <w:rFonts w:eastAsia="Liberation Serif"/>
          <w:b/>
          <w:bCs/>
        </w:rPr>
      </w:pPr>
      <w:r>
        <w:rPr>
          <w:rFonts w:eastAsia="Liberation Serif"/>
          <w:b/>
          <w:bCs/>
          <w:noProof/>
        </w:rPr>
        <mc:AlternateContent>
          <mc:Choice Requires="wps">
            <w:drawing>
              <wp:anchor distT="0" distB="0" distL="114300" distR="114300" simplePos="0" relativeHeight="251653632" behindDoc="0" locked="0" layoutInCell="1" allowOverlap="1" wp14:anchorId="79FC5751" wp14:editId="4AD0F293">
                <wp:simplePos x="0" y="0"/>
                <wp:positionH relativeFrom="column">
                  <wp:posOffset>2774950</wp:posOffset>
                </wp:positionH>
                <wp:positionV relativeFrom="paragraph">
                  <wp:posOffset>26035</wp:posOffset>
                </wp:positionV>
                <wp:extent cx="6350" cy="488950"/>
                <wp:effectExtent l="57150" t="19050" r="88900" b="82550"/>
                <wp:wrapNone/>
                <wp:docPr id="20" name="Straight Arrow Connector 20"/>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165B0EB" id="_x0000_t32" coordsize="21600,21600" o:spt="32" o:oned="t" path="m,l21600,21600e" filled="f">
                <v:path arrowok="t" fillok="f" o:connecttype="none"/>
                <o:lock v:ext="edit" shapetype="t"/>
              </v:shapetype>
              <v:shape id="Straight Arrow Connector 20" o:spid="_x0000_s1026" type="#_x0000_t32" style="position:absolute;margin-left:218.5pt;margin-top:2.05pt;width:.5pt;height:38.5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" strokecolor="black [3200]" strokeweight="2pt">
                <v:stroke endarrow="block"/>
                <v:shadow on="t" color="black" opacity="24903f" origin=",.5" offset="0,.55556mm"/>
              </v:shape>
            </w:pict>
          </mc:Fallback>
        </mc:AlternateContent>
      </w:r>
    </w:p>
    <w:p w14:paraId="114572CC" w14:textId="3051ABC4" w:rsidR="00B27531" w:rsidRDefault="00B27531" w:rsidP="00B24AC7">
      <w:pPr>
        <w:rPr>
          <w:rFonts w:eastAsia="Liberation Serif"/>
          <w:b/>
          <w:bCs/>
        </w:rPr>
      </w:pPr>
    </w:p>
    <w:p w14:paraId="48375CC3" w14:textId="0EEE8786" w:rsidR="00B27531" w:rsidRDefault="00B27531" w:rsidP="00B24AC7">
      <w:pPr>
        <w:rPr>
          <w:rFonts w:eastAsia="Liberation Serif"/>
          <w:b/>
          <w:bCs/>
        </w:rPr>
      </w:pPr>
    </w:p>
    <w:p w14:paraId="6FD1DB9F" w14:textId="77A58887" w:rsidR="00B27531" w:rsidRPr="00B55725" w:rsidRDefault="008C09B5"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rFonts w:eastAsia="Liberation Serif"/>
          <w:b/>
          <w:bCs/>
          <w:noProof/>
        </w:rPr>
        <mc:AlternateContent>
          <mc:Choice Requires="wps">
            <w:drawing>
              <wp:anchor distT="0" distB="0" distL="114300" distR="114300" simplePos="0" relativeHeight="251652608" behindDoc="0" locked="0" layoutInCell="1" allowOverlap="1" wp14:anchorId="24739B74" wp14:editId="554AEAF2">
                <wp:simplePos x="0" y="0"/>
                <wp:positionH relativeFrom="column">
                  <wp:posOffset>2038350</wp:posOffset>
                </wp:positionH>
                <wp:positionV relativeFrom="paragraph">
                  <wp:posOffset>83185</wp:posOffset>
                </wp:positionV>
                <wp:extent cx="1504950" cy="527050"/>
                <wp:effectExtent l="95250" t="76200" r="114300" b="101600"/>
                <wp:wrapNone/>
                <wp:docPr id="12" name="Rectangle 12"/>
                <wp:cNvGraphicFramePr/>
                <a:graphic xmlns:a="http://schemas.openxmlformats.org/drawingml/2006/main">
                  <a:graphicData uri="http://schemas.microsoft.com/office/word/2010/wordprocessingShape">
                    <wps:wsp>
                      <wps:cNvSpPr/>
                      <wps:spPr>
                        <a:xfrm>
                          <a:off x="0" y="0"/>
                          <a:ext cx="1504950" cy="52705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29E97F7B" w14:textId="23B662D7" w:rsidR="00941A92" w:rsidRDefault="00941A92" w:rsidP="008C09B5">
                            <w:pPr>
                              <w:jc w:val="center"/>
                            </w:pPr>
                            <w:r w:rsidRPr="00B27531">
                              <w:rPr>
                                <w:rFonts w:eastAsia="Liberation Serif"/>
                                <w:sz w:val="32"/>
                                <w:szCs w:val="32"/>
                              </w:rP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39B74" id="Rectangle 12" o:spid="_x0000_s1026" style="position:absolute;margin-left:160.5pt;margin-top:6.55pt;width:118.5pt;height:4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" fillcolor="white [3201]" strokecolor="black [3200]" strokeweight="2pt">
                <v:shadow on="t" type="perspective" color="black" opacity="26214f" offset="0,0" matrix="66847f,,,66847f"/>
                <v:textbox>
                  <w:txbxContent>
                    <w:p w14:paraId="29E97F7B" w14:textId="23B662D7" w:rsidR="00941A92" w:rsidRDefault="00941A92" w:rsidP="008C09B5">
                      <w:pPr>
                        <w:jc w:val="center"/>
                      </w:pPr>
                      <w:r w:rsidRPr="00B27531">
                        <w:rPr>
                          <w:rFonts w:eastAsia="Liberation Serif"/>
                          <w:sz w:val="32"/>
                          <w:szCs w:val="32"/>
                        </w:rPr>
                        <w:t>Home Screen</w:t>
                      </w:r>
                    </w:p>
                  </w:txbxContent>
                </v:textbox>
              </v:rect>
            </w:pict>
          </mc:Fallback>
        </mc:AlternateContent>
      </w:r>
    </w:p>
    <w:p w14:paraId="0A649D01" w14:textId="6B18E830"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6ADC44F0" w14:textId="059620CB" w:rsidR="00B27531" w:rsidRPr="00B55725" w:rsidRDefault="00B55725" w:rsidP="00B27531">
      <w:pPr>
        <w:pStyle w:val="Title"/>
        <w:rPr>
          <w:rFonts w:eastAsia="Liberation Serif"/>
          <w:sz w:val="32"/>
          <w:szCs w:val="32"/>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4656" behindDoc="0" locked="0" layoutInCell="1" allowOverlap="1" wp14:anchorId="6B74B2A2" wp14:editId="78EE3DED">
                <wp:simplePos x="0" y="0"/>
                <wp:positionH relativeFrom="column">
                  <wp:posOffset>-463550</wp:posOffset>
                </wp:positionH>
                <wp:positionV relativeFrom="paragraph">
                  <wp:posOffset>114935</wp:posOffset>
                </wp:positionV>
                <wp:extent cx="2501900" cy="12700"/>
                <wp:effectExtent l="38100" t="76200" r="31750" b="120650"/>
                <wp:wrapNone/>
                <wp:docPr id="47" name="Straight Arrow Connector 47"/>
                <wp:cNvGraphicFramePr/>
                <a:graphic xmlns:a="http://schemas.openxmlformats.org/drawingml/2006/main">
                  <a:graphicData uri="http://schemas.microsoft.com/office/word/2010/wordprocessingShape">
                    <wps:wsp>
                      <wps:cNvCnPr/>
                      <wps:spPr>
                        <a:xfrm flipV="1">
                          <a:off x="0" y="0"/>
                          <a:ext cx="250190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8FFBD" id="Straight Arrow Connector 47" o:spid="_x0000_s1026" type="#_x0000_t32" style="position:absolute;margin-left:-36.5pt;margin-top:9.05pt;width:197pt;height:1pt;flip:y;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" strokecolor="black [3200]" strokeweight="2pt">
                <v:stroke endarrow="block"/>
                <v:shadow on="t" color="black" opacity="24903f" origin=",.5" offset="0,.55556mm"/>
              </v:shap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5680" behindDoc="0" locked="0" layoutInCell="1" allowOverlap="1" wp14:anchorId="4F1F0BFA" wp14:editId="2E44B290">
                <wp:simplePos x="0" y="0"/>
                <wp:positionH relativeFrom="column">
                  <wp:posOffset>-463550</wp:posOffset>
                </wp:positionH>
                <wp:positionV relativeFrom="paragraph">
                  <wp:posOffset>127635</wp:posOffset>
                </wp:positionV>
                <wp:extent cx="6350" cy="2120900"/>
                <wp:effectExtent l="57150" t="38100" r="69850" b="69850"/>
                <wp:wrapNone/>
                <wp:docPr id="46" name="Straight Connector 46"/>
                <wp:cNvGraphicFramePr/>
                <a:graphic xmlns:a="http://schemas.openxmlformats.org/drawingml/2006/main">
                  <a:graphicData uri="http://schemas.microsoft.com/office/word/2010/wordprocessingShape">
                    <wps:wsp>
                      <wps:cNvCnPr/>
                      <wps:spPr>
                        <a:xfrm flipH="1" flipV="1">
                          <a:off x="0" y="0"/>
                          <a:ext cx="6350" cy="2120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49A1A" id="Straight Connector 46" o:spid="_x0000_s1026" style="position:absolute;flip:x y;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0.05pt" to="-36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" strokecolor="black [3200]" strokeweight="2pt">
                <v:shadow on="t" color="black" opacity="24903f" origin=",.5" offset="0,.55556mm"/>
              </v:line>
            </w:pict>
          </mc:Fallback>
        </mc:AlternateContent>
      </w:r>
      <w:r w:rsidRPr="00B55725">
        <w:rPr>
          <w:rFonts w:eastAsia="Liberation Serif"/>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6704" behindDoc="0" locked="0" layoutInCell="1" allowOverlap="1" wp14:anchorId="61C89107" wp14:editId="25C31B75">
                <wp:simplePos x="0" y="0"/>
                <wp:positionH relativeFrom="column">
                  <wp:posOffset>3549650</wp:posOffset>
                </wp:positionH>
                <wp:positionV relativeFrom="paragraph">
                  <wp:posOffset>45085</wp:posOffset>
                </wp:positionV>
                <wp:extent cx="2400300" cy="12700"/>
                <wp:effectExtent l="57150" t="76200" r="0" b="120650"/>
                <wp:wrapNone/>
                <wp:docPr id="43" name="Straight Arrow Connector 43"/>
                <wp:cNvGraphicFramePr/>
                <a:graphic xmlns:a="http://schemas.openxmlformats.org/drawingml/2006/main">
                  <a:graphicData uri="http://schemas.microsoft.com/office/word/2010/wordprocessingShape">
                    <wps:wsp>
                      <wps:cNvCnPr/>
                      <wps:spPr>
                        <a:xfrm flipH="1" flipV="1">
                          <a:off x="0" y="0"/>
                          <a:ext cx="240030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C3986D" id="Straight Arrow Connector 43" o:spid="_x0000_s1026" type="#_x0000_t32" style="position:absolute;margin-left:279.5pt;margin-top:3.55pt;width:189pt;height:1pt;flip:x y;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" strokecolor="black [3200]" strokeweight="2pt">
                <v:stroke endarrow="block"/>
                <v:shadow on="t" color="black" opacity="24903f" origin=",.5" offset="0,.55556mm"/>
              </v:shape>
            </w:pict>
          </mc:Fallback>
        </mc:AlternateContent>
      </w:r>
      <w:r w:rsidRPr="00B55725">
        <w:rPr>
          <w:rFonts w:eastAsia="Liberation Serif"/>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7728" behindDoc="0" locked="0" layoutInCell="1" allowOverlap="1" wp14:anchorId="31A92AB5" wp14:editId="6C31F61B">
                <wp:simplePos x="0" y="0"/>
                <wp:positionH relativeFrom="column">
                  <wp:posOffset>5949950</wp:posOffset>
                </wp:positionH>
                <wp:positionV relativeFrom="paragraph">
                  <wp:posOffset>38735</wp:posOffset>
                </wp:positionV>
                <wp:extent cx="12700" cy="2305050"/>
                <wp:effectExtent l="57150" t="38100" r="63500" b="76200"/>
                <wp:wrapNone/>
                <wp:docPr id="42" name="Straight Connector 42"/>
                <wp:cNvGraphicFramePr/>
                <a:graphic xmlns:a="http://schemas.openxmlformats.org/drawingml/2006/main">
                  <a:graphicData uri="http://schemas.microsoft.com/office/word/2010/wordprocessingShape">
                    <wps:wsp>
                      <wps:cNvCnPr/>
                      <wps:spPr>
                        <a:xfrm flipH="1" flipV="1">
                          <a:off x="0" y="0"/>
                          <a:ext cx="12700" cy="2305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E104F7" id="Straight Connector 42" o:spid="_x0000_s1026" style="position:absolute;flip:x y;z-index:503316479;visibility:visible;mso-wrap-style:square;mso-wrap-distance-left:9pt;mso-wrap-distance-top:0;mso-wrap-distance-right:9pt;mso-wrap-distance-bottom:0;mso-position-horizontal:absolute;mso-position-horizontal-relative:text;mso-position-vertical:absolute;mso-position-vertical-relative:text" from="468.5pt,3.05pt" to="469.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" strokecolor="black [3200]" strokeweight="2pt">
                <v:shadow on="t" color="black" opacity="24903f" origin=",.5" offset="0,.55556mm"/>
              </v:line>
            </w:pict>
          </mc:Fallback>
        </mc:AlternateContent>
      </w:r>
      <w:r w:rsidR="00B27531"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sidR="00B27531"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sidR="00B27531"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sidR="00B27531"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sidR="00B27531"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p>
    <w:p w14:paraId="0172CFFB" w14:textId="302EC854"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8752" behindDoc="0" locked="0" layoutInCell="1" allowOverlap="1" wp14:anchorId="0DC81E5A" wp14:editId="04976B1B">
                <wp:simplePos x="0" y="0"/>
                <wp:positionH relativeFrom="column">
                  <wp:posOffset>2806700</wp:posOffset>
                </wp:positionH>
                <wp:positionV relativeFrom="paragraph">
                  <wp:posOffset>73660</wp:posOffset>
                </wp:positionV>
                <wp:extent cx="0" cy="184150"/>
                <wp:effectExtent l="57150" t="19050" r="76200" b="82550"/>
                <wp:wrapNone/>
                <wp:docPr id="21" name="Straight Connector 21"/>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A71EB" id="Straight Connector 21" o:spid="_x0000_s1026" style="position:absolute;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5.8pt" to="22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" strokecolor="black [3200]" strokeweight="2pt">
                <v:shadow on="t" color="black" opacity="24903f" origin=",.5" offset="0,.55556mm"/>
              </v:line>
            </w:pict>
          </mc:Fallback>
        </mc:AlternateContent>
      </w:r>
    </w:p>
    <w:p w14:paraId="4B316C9F" w14:textId="5C050A1E"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59776" behindDoc="0" locked="0" layoutInCell="1" allowOverlap="1" wp14:anchorId="4862132A" wp14:editId="14FD2F4C">
                <wp:simplePos x="0" y="0"/>
                <wp:positionH relativeFrom="column">
                  <wp:posOffset>2813050</wp:posOffset>
                </wp:positionH>
                <wp:positionV relativeFrom="paragraph">
                  <wp:posOffset>92710</wp:posOffset>
                </wp:positionV>
                <wp:extent cx="38100" cy="3587750"/>
                <wp:effectExtent l="57150" t="19050" r="76200" b="88900"/>
                <wp:wrapNone/>
                <wp:docPr id="27" name="Straight Arrow Connector 27"/>
                <wp:cNvGraphicFramePr/>
                <a:graphic xmlns:a="http://schemas.openxmlformats.org/drawingml/2006/main">
                  <a:graphicData uri="http://schemas.microsoft.com/office/word/2010/wordprocessingShape">
                    <wps:wsp>
                      <wps:cNvCnPr/>
                      <wps:spPr>
                        <a:xfrm>
                          <a:off x="0" y="0"/>
                          <a:ext cx="38100" cy="3587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382A0B" id="Straight Arrow Connector 27" o:spid="_x0000_s1026" type="#_x0000_t32" style="position:absolute;margin-left:221.5pt;margin-top:7.3pt;width:3pt;height:282.5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" strokecolor="black [3200]" strokeweight="2pt">
                <v:stroke endarrow="block"/>
                <v:shadow on="t" color="black" opacity="24903f" origin=",.5" offset="0,.55556mm"/>
              </v:shap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0800" behindDoc="0" locked="0" layoutInCell="1" allowOverlap="1" wp14:anchorId="3E33CE41" wp14:editId="5DB92575">
                <wp:simplePos x="0" y="0"/>
                <wp:positionH relativeFrom="column">
                  <wp:posOffset>4457700</wp:posOffset>
                </wp:positionH>
                <wp:positionV relativeFrom="paragraph">
                  <wp:posOffset>105410</wp:posOffset>
                </wp:positionV>
                <wp:extent cx="0" cy="304800"/>
                <wp:effectExtent l="95250" t="19050" r="95250" b="95250"/>
                <wp:wrapNone/>
                <wp:docPr id="26" name="Straight Arrow Connector 2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15CD84" id="Straight Arrow Connector 26" o:spid="_x0000_s1026" type="#_x0000_t32" style="position:absolute;margin-left:351pt;margin-top:8.3pt;width:0;height:24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" strokecolor="black [3200]" strokeweight="2pt">
                <v:stroke endarrow="block"/>
                <v:shadow on="t" color="black" opacity="24903f" origin=",.5" offset="0,.55556mm"/>
              </v:shap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1824" behindDoc="0" locked="0" layoutInCell="1" allowOverlap="1" wp14:anchorId="6FBA97DB" wp14:editId="52123A30">
                <wp:simplePos x="0" y="0"/>
                <wp:positionH relativeFrom="column">
                  <wp:posOffset>1181100</wp:posOffset>
                </wp:positionH>
                <wp:positionV relativeFrom="paragraph">
                  <wp:posOffset>99060</wp:posOffset>
                </wp:positionV>
                <wp:extent cx="6350" cy="330200"/>
                <wp:effectExtent l="57150" t="19050" r="88900" b="88900"/>
                <wp:wrapNone/>
                <wp:docPr id="25" name="Straight Arrow Connector 25"/>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7961F2" id="Straight Arrow Connector 25" o:spid="_x0000_s1026" type="#_x0000_t32" style="position:absolute;margin-left:93pt;margin-top:7.8pt;width:.5pt;height:26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" strokecolor="black [3200]" strokeweight="2pt">
                <v:stroke endarrow="block"/>
                <v:shadow on="t" color="black" opacity="24903f" origin=",.5" offset="0,.55556mm"/>
              </v:shap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2848" behindDoc="0" locked="0" layoutInCell="1" allowOverlap="1" wp14:anchorId="41CE22C4" wp14:editId="63C0797D">
                <wp:simplePos x="0" y="0"/>
                <wp:positionH relativeFrom="column">
                  <wp:posOffset>1168400</wp:posOffset>
                </wp:positionH>
                <wp:positionV relativeFrom="paragraph">
                  <wp:posOffset>105410</wp:posOffset>
                </wp:positionV>
                <wp:extent cx="1625600" cy="0"/>
                <wp:effectExtent l="57150" t="38100" r="50800" b="95250"/>
                <wp:wrapNone/>
                <wp:docPr id="23" name="Straight Connector 23"/>
                <wp:cNvGraphicFramePr/>
                <a:graphic xmlns:a="http://schemas.openxmlformats.org/drawingml/2006/main">
                  <a:graphicData uri="http://schemas.microsoft.com/office/word/2010/wordprocessingShape">
                    <wps:wsp>
                      <wps:cNvCnPr/>
                      <wps:spPr>
                        <a:xfrm flipH="1">
                          <a:off x="0" y="0"/>
                          <a:ext cx="162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11CB47" id="Straight Connector 23" o:spid="_x0000_s1026" style="position:absolute;flip:x;z-index:503316479;visibility:visible;mso-wrap-style:square;mso-wrap-distance-left:9pt;mso-wrap-distance-top:0;mso-wrap-distance-right:9pt;mso-wrap-distance-bottom:0;mso-position-horizontal:absolute;mso-position-horizontal-relative:text;mso-position-vertical:absolute;mso-position-vertical-relative:text" from="92pt,8.3pt" to="22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" strokecolor="black [3200]" strokeweight="2pt">
                <v:shadow on="t" color="black" opacity="24903f" origin=",.5" offset="0,.55556mm"/>
              </v:lin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3872" behindDoc="0" locked="0" layoutInCell="1" allowOverlap="1" wp14:anchorId="3106C9FF" wp14:editId="2CAACBDA">
                <wp:simplePos x="0" y="0"/>
                <wp:positionH relativeFrom="column">
                  <wp:posOffset>2806700</wp:posOffset>
                </wp:positionH>
                <wp:positionV relativeFrom="paragraph">
                  <wp:posOffset>105410</wp:posOffset>
                </wp:positionV>
                <wp:extent cx="1663700" cy="0"/>
                <wp:effectExtent l="38100" t="38100" r="69850" b="95250"/>
                <wp:wrapNone/>
                <wp:docPr id="22" name="Straight Connector 22"/>
                <wp:cNvGraphicFramePr/>
                <a:graphic xmlns:a="http://schemas.openxmlformats.org/drawingml/2006/main">
                  <a:graphicData uri="http://schemas.microsoft.com/office/word/2010/wordprocessingShape">
                    <wps:wsp>
                      <wps:cNvCnPr/>
                      <wps:spPr>
                        <a:xfrm flipV="1">
                          <a:off x="0" y="0"/>
                          <a:ext cx="1663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F6F17" id="Straight Connector 22" o:spid="_x0000_s1026" style="position:absolute;flip:y;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8.3pt" to="35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" strokecolor="black [3200]" strokeweight="2pt">
                <v:shadow on="t" color="black" opacity="24903f" origin=",.5" offset="0,.55556mm"/>
              </v:line>
            </w:pict>
          </mc:Fallback>
        </mc:AlternateContent>
      </w:r>
    </w:p>
    <w:p w14:paraId="05C81270" w14:textId="67780257"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01FEB188" w14:textId="3EF2A48C" w:rsidR="00B27531" w:rsidRPr="00B55725" w:rsidRDefault="008C09B5"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4896" behindDoc="0" locked="0" layoutInCell="1" allowOverlap="1" wp14:anchorId="7D9F6B3E" wp14:editId="16E3B555">
                <wp:simplePos x="0" y="0"/>
                <wp:positionH relativeFrom="column">
                  <wp:posOffset>3702050</wp:posOffset>
                </wp:positionH>
                <wp:positionV relativeFrom="paragraph">
                  <wp:posOffset>118110</wp:posOffset>
                </wp:positionV>
                <wp:extent cx="1428750" cy="622300"/>
                <wp:effectExtent l="95250" t="76200" r="114300" b="101600"/>
                <wp:wrapNone/>
                <wp:docPr id="14" name="Rectangle 14"/>
                <wp:cNvGraphicFramePr/>
                <a:graphic xmlns:a="http://schemas.openxmlformats.org/drawingml/2006/main">
                  <a:graphicData uri="http://schemas.microsoft.com/office/word/2010/wordprocessingShape">
                    <wps:wsp>
                      <wps:cNvSpPr/>
                      <wps:spPr>
                        <a:xfrm>
                          <a:off x="0" y="0"/>
                          <a:ext cx="1428750" cy="62230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477475B4" w14:textId="43BE3570" w:rsidR="00941A92" w:rsidRDefault="00941A92" w:rsidP="008C09B5">
                            <w:pPr>
                              <w:jc w:val="center"/>
                            </w:pPr>
                            <w:r w:rsidRPr="00B27531">
                              <w:rPr>
                                <w:rFonts w:eastAsia="Liberation Serif"/>
                                <w:sz w:val="36"/>
                                <w:szCs w:val="36"/>
                              </w:rPr>
                              <w:t>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F6B3E" id="Rectangle 14" o:spid="_x0000_s1027" style="position:absolute;margin-left:291.5pt;margin-top:9.3pt;width:112.5pt;height:49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" fillcolor="white [3201]" strokecolor="black [3200]" strokeweight="2pt">
                <v:shadow on="t" type="perspective" color="black" opacity="26214f" offset="0,0" matrix="66847f,,,66847f"/>
                <v:textbox>
                  <w:txbxContent>
                    <w:p w14:paraId="477475B4" w14:textId="43BE3570" w:rsidR="00941A92" w:rsidRDefault="00941A92" w:rsidP="008C09B5">
                      <w:pPr>
                        <w:jc w:val="center"/>
                      </w:pPr>
                      <w:r w:rsidRPr="00B27531">
                        <w:rPr>
                          <w:rFonts w:eastAsia="Liberation Serif"/>
                          <w:sz w:val="36"/>
                          <w:szCs w:val="36"/>
                        </w:rPr>
                        <w:t>Credits</w:t>
                      </w:r>
                    </w:p>
                  </w:txbxContent>
                </v:textbox>
              </v:rect>
            </w:pict>
          </mc:Fallback>
        </mc:AlternateContent>
      </w:r>
    </w:p>
    <w:p w14:paraId="04C03016" w14:textId="0A033097" w:rsidR="00B27531" w:rsidRPr="00B55725" w:rsidRDefault="008C09B5" w:rsidP="00B27531">
      <w:pPr>
        <w:pStyle w:val="Title"/>
        <w:rPr>
          <w:rFonts w:eastAsia="Liberation Serif"/>
          <w:sz w:val="36"/>
          <w:szCs w:val="36"/>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5920" behindDoc="0" locked="0" layoutInCell="1" allowOverlap="1" wp14:anchorId="63749231" wp14:editId="16E67595">
                <wp:simplePos x="0" y="0"/>
                <wp:positionH relativeFrom="column">
                  <wp:posOffset>406400</wp:posOffset>
                </wp:positionH>
                <wp:positionV relativeFrom="paragraph">
                  <wp:posOffset>3810</wp:posOffset>
                </wp:positionV>
                <wp:extent cx="1568450" cy="622300"/>
                <wp:effectExtent l="95250" t="76200" r="107950" b="101600"/>
                <wp:wrapNone/>
                <wp:docPr id="13" name="Rectangle 13"/>
                <wp:cNvGraphicFramePr/>
                <a:graphic xmlns:a="http://schemas.openxmlformats.org/drawingml/2006/main">
                  <a:graphicData uri="http://schemas.microsoft.com/office/word/2010/wordprocessingShape">
                    <wps:wsp>
                      <wps:cNvSpPr/>
                      <wps:spPr>
                        <a:xfrm>
                          <a:off x="0" y="0"/>
                          <a:ext cx="1568450" cy="62230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B97C205" w14:textId="63E0A037" w:rsidR="00941A92" w:rsidRDefault="00941A92" w:rsidP="008C09B5">
                            <w:pPr>
                              <w:jc w:val="center"/>
                            </w:pPr>
                            <w:r w:rsidRPr="00B27531">
                              <w:rPr>
                                <w:rFonts w:eastAsia="Liberation Serif"/>
                                <w:sz w:val="36"/>
                                <w:szCs w:val="36"/>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49231" id="Rectangle 13" o:spid="_x0000_s1028" style="position:absolute;margin-left:32pt;margin-top:.3pt;width:123.5pt;height:49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" fillcolor="white [3201]" strokecolor="black [3200]" strokeweight="2pt">
                <v:shadow on="t" type="perspective" color="black" opacity="26214f" offset="0,0" matrix="66847f,,,66847f"/>
                <v:textbox>
                  <w:txbxContent>
                    <w:p w14:paraId="1B97C205" w14:textId="63E0A037" w:rsidR="00941A92" w:rsidRDefault="00941A92" w:rsidP="008C09B5">
                      <w:pPr>
                        <w:jc w:val="center"/>
                      </w:pPr>
                      <w:r w:rsidRPr="00B27531">
                        <w:rPr>
                          <w:rFonts w:eastAsia="Liberation Serif"/>
                          <w:sz w:val="36"/>
                          <w:szCs w:val="36"/>
                        </w:rPr>
                        <w:t>Start Game</w:t>
                      </w:r>
                    </w:p>
                  </w:txbxContent>
                </v:textbox>
              </v:rect>
            </w:pict>
          </mc:Fallback>
        </mc:AlternateContent>
      </w:r>
      <w:r w:rsidRPr="00B55725">
        <w:rPr>
          <w:rFonts w:eastAsia="Liberation Serif"/>
          <w:sz w:val="36"/>
          <w:szCs w:val="36"/>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w:t>
      </w:r>
      <w:r w:rsidR="00B27531" w:rsidRPr="00B55725">
        <w:rPr>
          <w:rFonts w:eastAsia="Liberation Serif"/>
          <w:sz w:val="36"/>
          <w:szCs w:val="36"/>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w:t>
      </w:r>
    </w:p>
    <w:p w14:paraId="48287FE4" w14:textId="54BF295A"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44A249D8" w14:textId="74DC6F37"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DE9718E" w14:textId="2DB54C8F"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6944" behindDoc="0" locked="0" layoutInCell="1" allowOverlap="1" wp14:anchorId="1F46CD9D" wp14:editId="1E12C80F">
                <wp:simplePos x="0" y="0"/>
                <wp:positionH relativeFrom="column">
                  <wp:posOffset>4476750</wp:posOffset>
                </wp:positionH>
                <wp:positionV relativeFrom="paragraph">
                  <wp:posOffset>34290</wp:posOffset>
                </wp:positionV>
                <wp:extent cx="0" cy="514350"/>
                <wp:effectExtent l="95250" t="19050" r="76200" b="95250"/>
                <wp:wrapNone/>
                <wp:docPr id="29" name="Straight Arrow Connector 2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B739AA" id="Straight Arrow Connector 29" o:spid="_x0000_s1026" type="#_x0000_t32" style="position:absolute;margin-left:352.5pt;margin-top:2.7pt;width:0;height:40.5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" strokecolor="black [3200]" strokeweight="2pt">
                <v:stroke endarrow="block"/>
                <v:shadow on="t" color="black" opacity="24903f" origin=",.5" offset="0,.55556mm"/>
              </v:shap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7968" behindDoc="0" locked="0" layoutInCell="1" allowOverlap="1" wp14:anchorId="73BC742F" wp14:editId="7E3846A4">
                <wp:simplePos x="0" y="0"/>
                <wp:positionH relativeFrom="column">
                  <wp:posOffset>1174750</wp:posOffset>
                </wp:positionH>
                <wp:positionV relativeFrom="paragraph">
                  <wp:posOffset>66040</wp:posOffset>
                </wp:positionV>
                <wp:extent cx="0" cy="533400"/>
                <wp:effectExtent l="95250" t="19050" r="76200" b="95250"/>
                <wp:wrapNone/>
                <wp:docPr id="28" name="Straight Arrow Connector 28"/>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2D97AE" id="Straight Arrow Connector 28" o:spid="_x0000_s1026" type="#_x0000_t32" style="position:absolute;margin-left:92.5pt;margin-top:5.2pt;width:0;height:42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" strokecolor="black [3200]" strokeweight="2pt">
                <v:stroke endarrow="block"/>
                <v:shadow on="t" color="black" opacity="24903f" origin=",.5" offset="0,.55556mm"/>
              </v:shape>
            </w:pict>
          </mc:Fallback>
        </mc:AlternateContent>
      </w:r>
    </w:p>
    <w:p w14:paraId="6E5BB805" w14:textId="4FAF99F7"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F84AADC" w14:textId="7D0B4F3A" w:rsidR="00B27531" w:rsidRPr="00B55725" w:rsidRDefault="008C09B5" w:rsidP="008C09B5">
      <w:pPr>
        <w:pStyle w:val="Title"/>
        <w:rPr>
          <w:rFonts w:eastAsia="Liberation Serif"/>
          <w:sz w:val="32"/>
          <w:szCs w:val="32"/>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sz w:val="32"/>
          <w:szCs w:val="32"/>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w:t>
      </w:r>
    </w:p>
    <w:p w14:paraId="0FF90093" w14:textId="466852F2"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68992" behindDoc="0" locked="0" layoutInCell="1" allowOverlap="1" wp14:anchorId="34A5275A" wp14:editId="07F73155">
                <wp:simplePos x="0" y="0"/>
                <wp:positionH relativeFrom="column">
                  <wp:posOffset>3536950</wp:posOffset>
                </wp:positionH>
                <wp:positionV relativeFrom="paragraph">
                  <wp:posOffset>24765</wp:posOffset>
                </wp:positionV>
                <wp:extent cx="1873250" cy="863600"/>
                <wp:effectExtent l="95250" t="76200" r="107950" b="88900"/>
                <wp:wrapNone/>
                <wp:docPr id="18" name="Rectangle 18"/>
                <wp:cNvGraphicFramePr/>
                <a:graphic xmlns:a="http://schemas.openxmlformats.org/drawingml/2006/main">
                  <a:graphicData uri="http://schemas.microsoft.com/office/word/2010/wordprocessingShape">
                    <wps:wsp>
                      <wps:cNvSpPr/>
                      <wps:spPr>
                        <a:xfrm>
                          <a:off x="0" y="0"/>
                          <a:ext cx="1873250" cy="86360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0C3FAB9A" w14:textId="79AC1CDF" w:rsidR="00941A92" w:rsidRDefault="00941A92" w:rsidP="00770E3C">
                            <w:pPr>
                              <w:jc w:val="center"/>
                            </w:pPr>
                            <w:r w:rsidRPr="008C09B5">
                              <w:rPr>
                                <w:rFonts w:eastAsia="Liberation Serif"/>
                                <w:sz w:val="32"/>
                                <w:szCs w:val="32"/>
                              </w:rPr>
                              <w:t>Information about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5275A" id="Rectangle 18" o:spid="_x0000_s1029" style="position:absolute;margin-left:278.5pt;margin-top:1.95pt;width:147.5pt;height:68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" fillcolor="white [3201]" strokecolor="black [3200]" strokeweight="2pt">
                <v:shadow on="t" type="perspective" color="black" opacity="26214f" offset="0,0" matrix="66847f,,,66847f"/>
                <v:textbox>
                  <w:txbxContent>
                    <w:p w14:paraId="0C3FAB9A" w14:textId="79AC1CDF" w:rsidR="00941A92" w:rsidRDefault="00941A92" w:rsidP="00770E3C">
                      <w:pPr>
                        <w:jc w:val="center"/>
                      </w:pPr>
                      <w:r w:rsidRPr="008C09B5">
                        <w:rPr>
                          <w:rFonts w:eastAsia="Liberation Serif"/>
                          <w:sz w:val="32"/>
                          <w:szCs w:val="32"/>
                        </w:rPr>
                        <w:t>Information about Developer</w:t>
                      </w:r>
                    </w:p>
                  </w:txbxContent>
                </v:textbox>
              </v:rect>
            </w:pict>
          </mc:Fallback>
        </mc:AlternateContent>
      </w:r>
      <w:r w:rsidR="008C09B5"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0016" behindDoc="0" locked="0" layoutInCell="1" allowOverlap="1" wp14:anchorId="05AB08A5" wp14:editId="5D6D3EAF">
                <wp:simplePos x="0" y="0"/>
                <wp:positionH relativeFrom="column">
                  <wp:posOffset>463550</wp:posOffset>
                </wp:positionH>
                <wp:positionV relativeFrom="paragraph">
                  <wp:posOffset>69215</wp:posOffset>
                </wp:positionV>
                <wp:extent cx="1485900" cy="615950"/>
                <wp:effectExtent l="95250" t="76200" r="114300" b="88900"/>
                <wp:wrapNone/>
                <wp:docPr id="15" name="Rectangle 15"/>
                <wp:cNvGraphicFramePr/>
                <a:graphic xmlns:a="http://schemas.openxmlformats.org/drawingml/2006/main">
                  <a:graphicData uri="http://schemas.microsoft.com/office/word/2010/wordprocessingShape">
                    <wps:wsp>
                      <wps:cNvSpPr/>
                      <wps:spPr>
                        <a:xfrm>
                          <a:off x="0" y="0"/>
                          <a:ext cx="1485900" cy="61595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7728670" w14:textId="2D64FECA" w:rsidR="00941A92" w:rsidRDefault="00941A92" w:rsidP="008C09B5">
                            <w:pPr>
                              <w:jc w:val="center"/>
                            </w:pPr>
                            <w:r w:rsidRPr="008C09B5">
                              <w:rPr>
                                <w:rFonts w:eastAsia="Liberation Serif"/>
                                <w:sz w:val="32"/>
                                <w:szCs w:val="32"/>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B08A5" id="Rectangle 15" o:spid="_x0000_s1030" style="position:absolute;margin-left:36.5pt;margin-top:5.45pt;width:117pt;height:48.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" fillcolor="white [3201]" strokecolor="black [3200]" strokeweight="2pt">
                <v:shadow on="t" type="perspective" color="black" opacity="26214f" offset="0,0" matrix="66847f,,,66847f"/>
                <v:textbox>
                  <w:txbxContent>
                    <w:p w14:paraId="77728670" w14:textId="2D64FECA" w:rsidR="00941A92" w:rsidRDefault="00941A92" w:rsidP="008C09B5">
                      <w:pPr>
                        <w:jc w:val="center"/>
                      </w:pPr>
                      <w:r w:rsidRPr="008C09B5">
                        <w:rPr>
                          <w:rFonts w:eastAsia="Liberation Serif"/>
                          <w:sz w:val="32"/>
                          <w:szCs w:val="32"/>
                        </w:rPr>
                        <w:t>Play Game</w:t>
                      </w:r>
                    </w:p>
                  </w:txbxContent>
                </v:textbox>
              </v:rect>
            </w:pict>
          </mc:Fallback>
        </mc:AlternateContent>
      </w:r>
    </w:p>
    <w:p w14:paraId="7D7060D7" w14:textId="064B851F"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1040" behindDoc="0" locked="0" layoutInCell="1" allowOverlap="1" wp14:anchorId="1A3EBC8C" wp14:editId="76269D3F">
                <wp:simplePos x="0" y="0"/>
                <wp:positionH relativeFrom="column">
                  <wp:posOffset>-463550</wp:posOffset>
                </wp:positionH>
                <wp:positionV relativeFrom="paragraph">
                  <wp:posOffset>151765</wp:posOffset>
                </wp:positionV>
                <wp:extent cx="6350" cy="2286000"/>
                <wp:effectExtent l="57150" t="19050" r="69850" b="95250"/>
                <wp:wrapNone/>
                <wp:docPr id="33" name="Straight Connector 33"/>
                <wp:cNvGraphicFramePr/>
                <a:graphic xmlns:a="http://schemas.openxmlformats.org/drawingml/2006/main">
                  <a:graphicData uri="http://schemas.microsoft.com/office/word/2010/wordprocessingShape">
                    <wps:wsp>
                      <wps:cNvCnPr/>
                      <wps:spPr>
                        <a:xfrm>
                          <a:off x="0" y="0"/>
                          <a:ext cx="6350" cy="2286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05E25A" id="Straight Connector 33"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36.5pt,11.95pt" to="-36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" strokecolor="black [3200]" strokeweight="2pt">
                <v:shadow on="t" color="black" opacity="24903f" origin=",.5" offset="0,.55556mm"/>
              </v:line>
            </w:pict>
          </mc:Fallback>
        </mc:AlternateContent>
      </w: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2064" behindDoc="0" locked="0" layoutInCell="1" allowOverlap="1" wp14:anchorId="38169A64" wp14:editId="1EF6AFC0">
                <wp:simplePos x="0" y="0"/>
                <wp:positionH relativeFrom="column">
                  <wp:posOffset>-476250</wp:posOffset>
                </wp:positionH>
                <wp:positionV relativeFrom="paragraph">
                  <wp:posOffset>164465</wp:posOffset>
                </wp:positionV>
                <wp:extent cx="933450" cy="6350"/>
                <wp:effectExtent l="57150" t="38100" r="57150" b="88900"/>
                <wp:wrapNone/>
                <wp:docPr id="31" name="Straight Connector 31"/>
                <wp:cNvGraphicFramePr/>
                <a:graphic xmlns:a="http://schemas.openxmlformats.org/drawingml/2006/main">
                  <a:graphicData uri="http://schemas.microsoft.com/office/word/2010/wordprocessingShape">
                    <wps:wsp>
                      <wps:cNvCnPr/>
                      <wps:spPr>
                        <a:xfrm flipH="1" flipV="1">
                          <a:off x="0" y="0"/>
                          <a:ext cx="9334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B5C9C" id="Straight Connector 31" o:spid="_x0000_s1026" style="position:absolute;flip:x y;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95pt" to="3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" strokecolor="black [3200]" strokeweight="2pt">
                <v:shadow on="t" color="black" opacity="24903f" origin=",.5" offset="0,.55556mm"/>
              </v:line>
            </w:pict>
          </mc:Fallback>
        </mc:AlternateContent>
      </w:r>
    </w:p>
    <w:p w14:paraId="4EC0D528" w14:textId="03E4D2F2" w:rsidR="008C09B5" w:rsidRPr="00B55725" w:rsidRDefault="00B55725"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3088" behindDoc="0" locked="0" layoutInCell="1" allowOverlap="1" wp14:anchorId="7C7D4ECC" wp14:editId="7A776D76">
                <wp:simplePos x="0" y="0"/>
                <wp:positionH relativeFrom="column">
                  <wp:posOffset>5410200</wp:posOffset>
                </wp:positionH>
                <wp:positionV relativeFrom="paragraph">
                  <wp:posOffset>139065</wp:posOffset>
                </wp:positionV>
                <wp:extent cx="584200" cy="6350"/>
                <wp:effectExtent l="38100" t="38100" r="63500" b="88900"/>
                <wp:wrapNone/>
                <wp:docPr id="41" name="Straight Connector 41"/>
                <wp:cNvGraphicFramePr/>
                <a:graphic xmlns:a="http://schemas.openxmlformats.org/drawingml/2006/main">
                  <a:graphicData uri="http://schemas.microsoft.com/office/word/2010/wordprocessingShape">
                    <wps:wsp>
                      <wps:cNvCnPr/>
                      <wps:spPr>
                        <a:xfrm>
                          <a:off x="0" y="0"/>
                          <a:ext cx="5842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E044D2" id="Straight Connector 41"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426pt,10.95pt" to="47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" strokecolor="black [3200]" strokeweight="2pt">
                <v:shadow on="t" color="black" opacity="24903f" origin=",.5" offset="0,.55556mm"/>
              </v:line>
            </w:pict>
          </mc:Fallback>
        </mc:AlternateContent>
      </w:r>
    </w:p>
    <w:p w14:paraId="58D73843" w14:textId="6CE55A4B" w:rsidR="008C09B5" w:rsidRPr="00B55725" w:rsidRDefault="008C09B5"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784343C9" w14:textId="76E4C27D" w:rsidR="008C09B5"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4112" behindDoc="0" locked="0" layoutInCell="1" allowOverlap="1" wp14:anchorId="4106383C" wp14:editId="2E445A71">
                <wp:simplePos x="0" y="0"/>
                <wp:positionH relativeFrom="column">
                  <wp:posOffset>1187450</wp:posOffset>
                </wp:positionH>
                <wp:positionV relativeFrom="paragraph">
                  <wp:posOffset>88265</wp:posOffset>
                </wp:positionV>
                <wp:extent cx="6350" cy="539750"/>
                <wp:effectExtent l="57150" t="19050" r="88900" b="88900"/>
                <wp:wrapNone/>
                <wp:docPr id="30" name="Straight Arrow Connector 30"/>
                <wp:cNvGraphicFramePr/>
                <a:graphic xmlns:a="http://schemas.openxmlformats.org/drawingml/2006/main">
                  <a:graphicData uri="http://schemas.microsoft.com/office/word/2010/wordprocessingShape">
                    <wps:wsp>
                      <wps:cNvCnPr/>
                      <wps:spPr>
                        <a:xfrm>
                          <a:off x="0" y="0"/>
                          <a:ext cx="6350" cy="539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172996" id="Straight Arrow Connector 30" o:spid="_x0000_s1026" type="#_x0000_t32" style="position:absolute;margin-left:93.5pt;margin-top:6.95pt;width:.5pt;height:42.5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" strokecolor="black [3200]" strokeweight="2pt">
                <v:stroke endarrow="block"/>
                <v:shadow on="t" color="black" opacity="24903f" origin=",.5" offset="0,.55556mm"/>
              </v:shape>
            </w:pict>
          </mc:Fallback>
        </mc:AlternateContent>
      </w:r>
    </w:p>
    <w:p w14:paraId="6F925DA1" w14:textId="5D1ED23D" w:rsidR="008C09B5" w:rsidRPr="00B55725" w:rsidRDefault="008C09B5"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0274459B" w14:textId="126950A5" w:rsidR="008C09B5" w:rsidRPr="00B55725" w:rsidRDefault="008C09B5" w:rsidP="008C09B5">
      <w:pPr>
        <w:pStyle w:val="Title"/>
        <w:rPr>
          <w:rFonts w:eastAsia="Liberation Serif"/>
          <w:sz w:val="36"/>
          <w:szCs w:val="36"/>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t xml:space="preserve">    </w:t>
      </w:r>
    </w:p>
    <w:p w14:paraId="4211818E" w14:textId="325363B1" w:rsidR="00B27531" w:rsidRPr="00B55725" w:rsidRDefault="00770E3C"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B55725">
        <w:rPr>
          <w:rFonts w:eastAsia="Liberation Serif"/>
          <w:b/>
          <w:bCs/>
          <w:noProof/>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mc:AlternateContent>
          <mc:Choice Requires="wps">
            <w:drawing>
              <wp:anchor distT="0" distB="0" distL="114300" distR="114300" simplePos="0" relativeHeight="251675136" behindDoc="0" locked="0" layoutInCell="1" allowOverlap="1" wp14:anchorId="21D25E84" wp14:editId="07D34DE6">
                <wp:simplePos x="0" y="0"/>
                <wp:positionH relativeFrom="column">
                  <wp:posOffset>546100</wp:posOffset>
                </wp:positionH>
                <wp:positionV relativeFrom="paragraph">
                  <wp:posOffset>80645</wp:posOffset>
                </wp:positionV>
                <wp:extent cx="1422400" cy="704850"/>
                <wp:effectExtent l="95250" t="76200" r="120650" b="95250"/>
                <wp:wrapNone/>
                <wp:docPr id="19" name="Rectangle 19"/>
                <wp:cNvGraphicFramePr/>
                <a:graphic xmlns:a="http://schemas.openxmlformats.org/drawingml/2006/main">
                  <a:graphicData uri="http://schemas.microsoft.com/office/word/2010/wordprocessingShape">
                    <wps:wsp>
                      <wps:cNvSpPr/>
                      <wps:spPr>
                        <a:xfrm>
                          <a:off x="0" y="0"/>
                          <a:ext cx="1422400" cy="704850"/>
                        </a:xfrm>
                        <a:prstGeom prst="rect">
                          <a:avLst/>
                        </a:prstGeom>
                        <a:noFill/>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4DC1EF1A" w14:textId="7656222C" w:rsidR="00941A92" w:rsidRDefault="00941A92" w:rsidP="00770E3C">
                            <w:pPr>
                              <w:jc w:val="center"/>
                            </w:pPr>
                            <w:r w:rsidRPr="008C09B5">
                              <w:rPr>
                                <w:rFonts w:eastAsia="Liberation Serif"/>
                                <w:sz w:val="36"/>
                                <w:szCs w:val="36"/>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25E84" id="Rectangle 19" o:spid="_x0000_s1031" style="position:absolute;margin-left:43pt;margin-top:6.35pt;width:112pt;height:55.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" filled="f" strokecolor="black [3200]" strokeweight="2pt">
                <v:shadow on="t" type="perspective" color="black" opacity="26214f" offset="0,0" matrix="66847f,,,66847f"/>
                <v:textbox>
                  <w:txbxContent>
                    <w:p w14:paraId="4DC1EF1A" w14:textId="7656222C" w:rsidR="00941A92" w:rsidRDefault="00941A92" w:rsidP="00770E3C">
                      <w:pPr>
                        <w:jc w:val="center"/>
                      </w:pPr>
                      <w:r w:rsidRPr="008C09B5">
                        <w:rPr>
                          <w:rFonts w:eastAsia="Liberation Serif"/>
                          <w:sz w:val="36"/>
                          <w:szCs w:val="36"/>
                        </w:rPr>
                        <w:t>Result</w:t>
                      </w:r>
                    </w:p>
                  </w:txbxContent>
                </v:textbox>
              </v:rect>
            </w:pict>
          </mc:Fallback>
        </mc:AlternateContent>
      </w:r>
    </w:p>
    <w:p w14:paraId="107EA321" w14:textId="2861FC7F" w:rsidR="00B27531" w:rsidRPr="00B55725" w:rsidRDefault="00B27531" w:rsidP="00B24AC7">
      <w:pPr>
        <w:rPr>
          <w:rFonts w:eastAsia="Liberation Serif"/>
          <w:b/>
          <w:bCs/>
          <w14:textFill>
            <w14:gradFill>
              <w14:gsLst>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1E9C6977" w14:textId="349516AB" w:rsidR="00B27531" w:rsidRDefault="00B27531" w:rsidP="00B24AC7">
      <w:pPr>
        <w:rPr>
          <w:rFonts w:eastAsia="Liberation Serif"/>
          <w:b/>
          <w:bCs/>
        </w:rPr>
      </w:pPr>
    </w:p>
    <w:p w14:paraId="579A60BA" w14:textId="20F46AFE" w:rsidR="00B27531" w:rsidRDefault="00B27531" w:rsidP="00B24AC7">
      <w:pPr>
        <w:rPr>
          <w:rFonts w:eastAsia="Liberation Serif"/>
          <w:b/>
          <w:bCs/>
        </w:rPr>
      </w:pPr>
    </w:p>
    <w:p w14:paraId="65116736" w14:textId="14F2DD58" w:rsidR="00B27531" w:rsidRDefault="00B27531" w:rsidP="00B24AC7">
      <w:pPr>
        <w:rPr>
          <w:rFonts w:eastAsia="Liberation Serif"/>
          <w:b/>
          <w:bCs/>
        </w:rPr>
      </w:pPr>
    </w:p>
    <w:p w14:paraId="1DE39BC2" w14:textId="2A35ECFA" w:rsidR="00B27531" w:rsidRDefault="00B55725" w:rsidP="00B24AC7">
      <w:pPr>
        <w:rPr>
          <w:rFonts w:eastAsia="Liberation Serif"/>
          <w:b/>
          <w:bCs/>
        </w:rPr>
      </w:pPr>
      <w:r>
        <w:rPr>
          <w:rFonts w:eastAsia="Liberation Serif"/>
          <w:b/>
          <w:bCs/>
          <w:noProof/>
        </w:rPr>
        <mc:AlternateContent>
          <mc:Choice Requires="wps">
            <w:drawing>
              <wp:anchor distT="0" distB="0" distL="114300" distR="114300" simplePos="0" relativeHeight="251676160" behindDoc="0" locked="0" layoutInCell="1" allowOverlap="1" wp14:anchorId="71D0FBB9" wp14:editId="0FF78EAE">
                <wp:simplePos x="0" y="0"/>
                <wp:positionH relativeFrom="column">
                  <wp:posOffset>1263650</wp:posOffset>
                </wp:positionH>
                <wp:positionV relativeFrom="paragraph">
                  <wp:posOffset>42545</wp:posOffset>
                </wp:positionV>
                <wp:extent cx="12700" cy="635000"/>
                <wp:effectExtent l="57150" t="19050" r="63500" b="88900"/>
                <wp:wrapNone/>
                <wp:docPr id="38" name="Straight Connector 38"/>
                <wp:cNvGraphicFramePr/>
                <a:graphic xmlns:a="http://schemas.openxmlformats.org/drawingml/2006/main">
                  <a:graphicData uri="http://schemas.microsoft.com/office/word/2010/wordprocessingShape">
                    <wps:wsp>
                      <wps:cNvCnPr/>
                      <wps:spPr>
                        <a:xfrm>
                          <a:off x="0" y="0"/>
                          <a:ext cx="12700" cy="63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97190D" id="Straight Connector 38"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99.5pt,3.35pt" to="100.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" strokecolor="black [3200]" strokeweight="2pt">
                <v:shadow on="t" color="black" opacity="24903f" origin=",.5" offset="0,.55556mm"/>
              </v:line>
            </w:pict>
          </mc:Fallback>
        </mc:AlternateContent>
      </w:r>
    </w:p>
    <w:p w14:paraId="57153464" w14:textId="3D63BFEB" w:rsidR="00B27531" w:rsidRDefault="00B27531" w:rsidP="00B24AC7">
      <w:pPr>
        <w:rPr>
          <w:rFonts w:eastAsia="Liberation Serif"/>
          <w:b/>
          <w:bCs/>
        </w:rPr>
      </w:pPr>
    </w:p>
    <w:p w14:paraId="6C0032A2" w14:textId="48A9A324" w:rsidR="00B27531" w:rsidRDefault="00770E3C" w:rsidP="00B24AC7">
      <w:pPr>
        <w:rPr>
          <w:rFonts w:eastAsia="Liberation Serif"/>
          <w:b/>
          <w:bCs/>
        </w:rPr>
      </w:pPr>
      <w:r>
        <w:rPr>
          <w:rFonts w:eastAsia="Liberation Serif"/>
          <w:b/>
          <w:bCs/>
          <w:noProof/>
        </w:rPr>
        <mc:AlternateContent>
          <mc:Choice Requires="wps">
            <w:drawing>
              <wp:anchor distT="0" distB="0" distL="114300" distR="114300" simplePos="0" relativeHeight="251677184" behindDoc="0" locked="0" layoutInCell="1" allowOverlap="1" wp14:anchorId="0AA4EA4D" wp14:editId="15B75D09">
                <wp:simplePos x="0" y="0"/>
                <wp:positionH relativeFrom="column">
                  <wp:posOffset>2197100</wp:posOffset>
                </wp:positionH>
                <wp:positionV relativeFrom="paragraph">
                  <wp:posOffset>4445</wp:posOffset>
                </wp:positionV>
                <wp:extent cx="1263650" cy="711200"/>
                <wp:effectExtent l="76200" t="76200" r="88900" b="88900"/>
                <wp:wrapNone/>
                <wp:docPr id="16" name="Rectangle 16"/>
                <wp:cNvGraphicFramePr/>
                <a:graphic xmlns:a="http://schemas.openxmlformats.org/drawingml/2006/main">
                  <a:graphicData uri="http://schemas.microsoft.com/office/word/2010/wordprocessingShape">
                    <wps:wsp>
                      <wps:cNvSpPr/>
                      <wps:spPr>
                        <a:xfrm>
                          <a:off x="0" y="0"/>
                          <a:ext cx="1263650" cy="71120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41B20E4" w14:textId="7AA44D67" w:rsidR="00941A92" w:rsidRDefault="00941A92" w:rsidP="008C09B5">
                            <w:pPr>
                              <w:jc w:val="center"/>
                            </w:pPr>
                            <w:r w:rsidRPr="008C09B5">
                              <w:rPr>
                                <w:rFonts w:eastAsia="Liberation Serif"/>
                                <w:sz w:val="32"/>
                                <w:szCs w:val="32"/>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4EA4D" id="Rectangle 16" o:spid="_x0000_s1032" style="position:absolute;margin-left:173pt;margin-top:.35pt;width:99.5pt;height:56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" fillcolor="white [3201]" strokecolor="black [3200]" strokeweight="2pt">
                <v:shadow on="t" type="perspective" color="black" opacity="26214f" offset="0,0" matrix="66847f,,,66847f"/>
                <v:textbox>
                  <w:txbxContent>
                    <w:p w14:paraId="641B20E4" w14:textId="7AA44D67" w:rsidR="00941A92" w:rsidRDefault="00941A92" w:rsidP="008C09B5">
                      <w:pPr>
                        <w:jc w:val="center"/>
                      </w:pPr>
                      <w:r w:rsidRPr="008C09B5">
                        <w:rPr>
                          <w:rFonts w:eastAsia="Liberation Serif"/>
                          <w:sz w:val="32"/>
                          <w:szCs w:val="32"/>
                        </w:rPr>
                        <w:t>Quit</w:t>
                      </w:r>
                    </w:p>
                  </w:txbxContent>
                </v:textbox>
              </v:rect>
            </w:pict>
          </mc:Fallback>
        </mc:AlternateContent>
      </w:r>
    </w:p>
    <w:p w14:paraId="3A9A6CDB" w14:textId="5BF2B12D" w:rsidR="00B27531" w:rsidRDefault="00B27531" w:rsidP="00B24AC7">
      <w:pPr>
        <w:rPr>
          <w:rFonts w:eastAsia="Liberation Serif"/>
          <w:b/>
          <w:bCs/>
        </w:rPr>
      </w:pPr>
    </w:p>
    <w:p w14:paraId="5C4957A1" w14:textId="0CE0456C" w:rsidR="00B27531" w:rsidRDefault="00B55725" w:rsidP="00B24AC7">
      <w:pPr>
        <w:rPr>
          <w:rFonts w:eastAsia="Liberation Serif"/>
          <w:b/>
          <w:bCs/>
        </w:rPr>
      </w:pPr>
      <w:r>
        <w:rPr>
          <w:rFonts w:eastAsia="Liberation Serif"/>
          <w:b/>
          <w:bCs/>
          <w:noProof/>
        </w:rPr>
        <mc:AlternateContent>
          <mc:Choice Requires="wps">
            <w:drawing>
              <wp:anchor distT="0" distB="0" distL="114300" distR="114300" simplePos="0" relativeHeight="251678208" behindDoc="0" locked="0" layoutInCell="1" allowOverlap="1" wp14:anchorId="12D3ED58" wp14:editId="18B43381">
                <wp:simplePos x="0" y="0"/>
                <wp:positionH relativeFrom="column">
                  <wp:posOffset>-469900</wp:posOffset>
                </wp:positionH>
                <wp:positionV relativeFrom="paragraph">
                  <wp:posOffset>99695</wp:posOffset>
                </wp:positionV>
                <wp:extent cx="1746250" cy="25400"/>
                <wp:effectExtent l="38100" t="38100" r="63500" b="88900"/>
                <wp:wrapNone/>
                <wp:docPr id="44" name="Straight Connector 44"/>
                <wp:cNvGraphicFramePr/>
                <a:graphic xmlns:a="http://schemas.openxmlformats.org/drawingml/2006/main">
                  <a:graphicData uri="http://schemas.microsoft.com/office/word/2010/wordprocessingShape">
                    <wps:wsp>
                      <wps:cNvCnPr/>
                      <wps:spPr>
                        <a:xfrm flipV="1">
                          <a:off x="0" y="0"/>
                          <a:ext cx="174625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EF1B41" id="Straight Connector 44" o:spid="_x0000_s1026" style="position:absolute;flip:y;z-index:503316479;visibility:visible;mso-wrap-style:square;mso-wrap-distance-left:9pt;mso-wrap-distance-top:0;mso-wrap-distance-right:9pt;mso-wrap-distance-bottom:0;mso-position-horizontal:absolute;mso-position-horizontal-relative:text;mso-position-vertical:absolute;mso-position-vertical-relative:text" from="-37pt,7.85pt" to="10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" strokecolor="black [3200]" strokeweight="2pt">
                <v:shadow on="t" color="black" opacity="24903f" origin=",.5" offset="0,.55556mm"/>
              </v:line>
            </w:pict>
          </mc:Fallback>
        </mc:AlternateContent>
      </w:r>
    </w:p>
    <w:p w14:paraId="7A0F96B1" w14:textId="4314F631" w:rsidR="00B27531" w:rsidRDefault="00B27531" w:rsidP="00B24AC7">
      <w:pPr>
        <w:rPr>
          <w:rFonts w:eastAsia="Liberation Serif"/>
          <w:b/>
          <w:bCs/>
        </w:rPr>
      </w:pPr>
    </w:p>
    <w:p w14:paraId="1635933D" w14:textId="205E520B" w:rsidR="00B27531" w:rsidRDefault="00B27531" w:rsidP="00B24AC7">
      <w:pPr>
        <w:rPr>
          <w:rFonts w:eastAsia="Liberation Serif"/>
          <w:b/>
          <w:bCs/>
        </w:rPr>
      </w:pPr>
    </w:p>
    <w:p w14:paraId="5D7E4364" w14:textId="4FEC3389" w:rsidR="00B27531" w:rsidRDefault="00B27531" w:rsidP="00B24AC7">
      <w:pPr>
        <w:rPr>
          <w:rFonts w:eastAsia="Liberation Serif"/>
          <w:b/>
          <w:bCs/>
        </w:rPr>
      </w:pPr>
    </w:p>
    <w:p w14:paraId="3381F14D" w14:textId="1B12EB58" w:rsidR="00B27531" w:rsidRDefault="00B27531" w:rsidP="00B24AC7">
      <w:pPr>
        <w:rPr>
          <w:rFonts w:eastAsia="Liberation Serif"/>
          <w:b/>
          <w:bCs/>
        </w:rPr>
      </w:pPr>
    </w:p>
    <w:p w14:paraId="3FDB56AD" w14:textId="48054A8D" w:rsidR="00B27531" w:rsidRDefault="00143CCE" w:rsidP="00B24AC7">
      <w:pPr>
        <w:rPr>
          <w:rFonts w:eastAsia="Liberation Serif"/>
          <w:b/>
          <w:bCs/>
        </w:rPr>
      </w:pPr>
      <w:r>
        <w:rPr>
          <w:rFonts w:eastAsia="Liberation Serif"/>
          <w:b/>
          <w:bCs/>
        </w:rPr>
        <w:tab/>
      </w:r>
      <w:r>
        <w:rPr>
          <w:rFonts w:eastAsia="Liberation Serif"/>
          <w:b/>
          <w:bCs/>
        </w:rPr>
        <w:tab/>
      </w:r>
      <w:r>
        <w:rPr>
          <w:rFonts w:eastAsia="Liberation Serif"/>
          <w:b/>
          <w:bCs/>
        </w:rPr>
        <w:tab/>
      </w:r>
      <w:r>
        <w:rPr>
          <w:rFonts w:eastAsia="Liberation Serif"/>
          <w:b/>
          <w:bCs/>
        </w:rPr>
        <w:tab/>
      </w:r>
    </w:p>
    <w:p w14:paraId="0E09EB87" w14:textId="0EB069BC" w:rsidR="00143CCE" w:rsidRPr="00143CCE" w:rsidRDefault="00143CCE" w:rsidP="00B24AC7">
      <w:pPr>
        <w:rPr>
          <w:rFonts w:eastAsia="Liberation Serif"/>
          <w:b/>
          <w:bCs/>
          <w:sz w:val="22"/>
          <w:szCs w:val="22"/>
        </w:rPr>
      </w:pPr>
      <w:r>
        <w:rPr>
          <w:rFonts w:eastAsia="Liberation Serif"/>
          <w:b/>
          <w:bCs/>
        </w:rPr>
        <w:tab/>
      </w:r>
      <w:r>
        <w:rPr>
          <w:rFonts w:eastAsia="Liberation Serif"/>
          <w:b/>
          <w:bCs/>
        </w:rPr>
        <w:tab/>
      </w:r>
      <w:r>
        <w:rPr>
          <w:rFonts w:eastAsia="Liberation Serif"/>
          <w:b/>
          <w:bCs/>
        </w:rPr>
        <w:tab/>
      </w:r>
      <w:r>
        <w:rPr>
          <w:rFonts w:eastAsia="Liberation Serif"/>
          <w:b/>
          <w:bCs/>
        </w:rPr>
        <w:tab/>
      </w:r>
      <w:r w:rsidRPr="00143CCE">
        <w:rPr>
          <w:rFonts w:eastAsia="Liberation Serif"/>
          <w:b/>
          <w:bCs/>
          <w:sz w:val="22"/>
          <w:szCs w:val="22"/>
        </w:rPr>
        <w:t>Figure 3.4: Flow of Control</w:t>
      </w:r>
    </w:p>
    <w:p w14:paraId="745B90DC" w14:textId="77D12E92" w:rsidR="00B27531" w:rsidRDefault="00B27531" w:rsidP="00B24AC7">
      <w:pPr>
        <w:rPr>
          <w:rFonts w:eastAsia="Liberation Serif"/>
          <w:b/>
          <w:bCs/>
        </w:rPr>
      </w:pPr>
    </w:p>
    <w:p w14:paraId="2EF4918C" w14:textId="77777777" w:rsidR="00B27531" w:rsidRDefault="00B27531" w:rsidP="00B24AC7">
      <w:pPr>
        <w:rPr>
          <w:rFonts w:eastAsia="Liberation Serif"/>
          <w:b/>
          <w:bCs/>
        </w:rPr>
      </w:pPr>
    </w:p>
    <w:p w14:paraId="6D8B1587" w14:textId="15AD72F2" w:rsidR="00B27531" w:rsidRPr="00B24AC7" w:rsidRDefault="00B27531" w:rsidP="00B24AC7">
      <w:pPr>
        <w:rPr>
          <w:rFonts w:eastAsia="Liberation Serif"/>
          <w:b/>
          <w:bCs/>
        </w:rPr>
        <w:sectPr w:rsidR="00B27531" w:rsidRPr="00B24AC7">
          <w:type w:val="continuous"/>
          <w:pgSz w:w="12240" w:h="15840"/>
          <w:pgMar w:top="1060" w:right="1300" w:bottom="280" w:left="1660" w:header="720" w:footer="720" w:gutter="0"/>
          <w:cols w:space="720"/>
        </w:sectPr>
      </w:pPr>
    </w:p>
    <w:p w14:paraId="0BC5C1B9" w14:textId="77777777" w:rsidR="005179F1" w:rsidRDefault="005179F1">
      <w:pPr>
        <w:spacing w:line="200" w:lineRule="exact"/>
      </w:pPr>
    </w:p>
    <w:p w14:paraId="18398464" w14:textId="77777777" w:rsidR="005179F1" w:rsidRDefault="005179F1">
      <w:pPr>
        <w:spacing w:before="8" w:line="100" w:lineRule="exact"/>
        <w:rPr>
          <w:sz w:val="11"/>
          <w:szCs w:val="11"/>
        </w:rPr>
      </w:pPr>
    </w:p>
    <w:p w14:paraId="7E654B4C" w14:textId="77777777" w:rsidR="005179F1" w:rsidRDefault="005179F1">
      <w:pPr>
        <w:spacing w:before="17" w:line="200" w:lineRule="exact"/>
        <w:sectPr w:rsidR="005179F1">
          <w:pgSz w:w="12240" w:h="15840"/>
          <w:pgMar w:top="900" w:right="1300" w:bottom="280" w:left="1660" w:header="589" w:footer="694" w:gutter="0"/>
          <w:cols w:space="720"/>
        </w:sectPr>
      </w:pPr>
    </w:p>
    <w:p w14:paraId="2451C682" w14:textId="6CBBD9FD" w:rsidR="005179F1" w:rsidRDefault="002E3510">
      <w:pPr>
        <w:spacing w:before="13"/>
        <w:ind w:left="142" w:right="-74"/>
        <w:rPr>
          <w:rFonts w:ascii="Liberation Serif" w:eastAsia="Liberation Serif" w:hAnsi="Liberation Serif" w:cs="Liberation Serif"/>
          <w:sz w:val="36"/>
          <w:szCs w:val="36"/>
        </w:rPr>
      </w:pPr>
      <w:r>
        <w:rPr>
          <w:rFonts w:ascii="Liberation Serif" w:eastAsia="Liberation Serif" w:hAnsi="Liberation Serif" w:cs="Liberation Serif"/>
          <w:b/>
          <w:sz w:val="36"/>
          <w:szCs w:val="36"/>
        </w:rPr>
        <w:t>CHAPTER4</w:t>
      </w:r>
    </w:p>
    <w:p w14:paraId="70392BFC" w14:textId="77777777" w:rsidR="005179F1" w:rsidRDefault="002E3510">
      <w:pPr>
        <w:spacing w:line="200" w:lineRule="exact"/>
      </w:pPr>
      <w:r>
        <w:br w:type="column"/>
      </w:r>
    </w:p>
    <w:p w14:paraId="5C595CAE" w14:textId="77777777" w:rsidR="005179F1" w:rsidRDefault="005179F1">
      <w:pPr>
        <w:spacing w:line="200" w:lineRule="exact"/>
      </w:pPr>
    </w:p>
    <w:p w14:paraId="6B455C0B" w14:textId="77777777" w:rsidR="005179F1" w:rsidRDefault="005179F1">
      <w:pPr>
        <w:spacing w:before="15" w:line="220" w:lineRule="exact"/>
        <w:rPr>
          <w:sz w:val="22"/>
          <w:szCs w:val="22"/>
        </w:rPr>
      </w:pPr>
    </w:p>
    <w:p w14:paraId="5EE91438" w14:textId="77777777" w:rsidR="005179F1" w:rsidRDefault="002E3510">
      <w:pPr>
        <w:spacing w:line="360" w:lineRule="exact"/>
        <w:rPr>
          <w:rFonts w:ascii="Liberation Serif" w:eastAsia="Liberation Serif" w:hAnsi="Liberation Serif" w:cs="Liberation Serif"/>
          <w:sz w:val="32"/>
          <w:szCs w:val="32"/>
        </w:rPr>
        <w:sectPr w:rsidR="005179F1">
          <w:type w:val="continuous"/>
          <w:pgSz w:w="12240" w:h="15840"/>
          <w:pgMar w:top="1060" w:right="1300" w:bottom="280" w:left="1660" w:header="720" w:footer="720" w:gutter="0"/>
          <w:cols w:num="2" w:space="720" w:equalWidth="0">
            <w:col w:w="2083" w:space="1031"/>
            <w:col w:w="6166"/>
          </w:cols>
        </w:sectPr>
      </w:pPr>
      <w:r>
        <w:rPr>
          <w:rFonts w:ascii="Liberation Serif" w:eastAsia="Liberation Serif" w:hAnsi="Liberation Serif" w:cs="Liberation Serif"/>
          <w:b/>
          <w:position w:val="-1"/>
          <w:sz w:val="32"/>
          <w:szCs w:val="32"/>
        </w:rPr>
        <w:t>IMPLEMENTATION</w:t>
      </w:r>
    </w:p>
    <w:p w14:paraId="2EB99CDC" w14:textId="77777777" w:rsidR="005179F1" w:rsidRDefault="005179F1">
      <w:pPr>
        <w:spacing w:line="200" w:lineRule="exact"/>
      </w:pPr>
    </w:p>
    <w:p w14:paraId="21C368B5" w14:textId="77777777" w:rsidR="005179F1" w:rsidRDefault="005179F1">
      <w:pPr>
        <w:spacing w:before="10" w:line="240" w:lineRule="exact"/>
        <w:rPr>
          <w:sz w:val="24"/>
          <w:szCs w:val="24"/>
        </w:rPr>
      </w:pPr>
    </w:p>
    <w:p w14:paraId="563E1D76" w14:textId="00AA89D4" w:rsidR="005179F1" w:rsidRPr="00052B9E" w:rsidRDefault="002E3510" w:rsidP="00052B9E">
      <w:pPr>
        <w:spacing w:before="24"/>
        <w:ind w:left="142"/>
        <w:rPr>
          <w:rFonts w:ascii="Liberation Serif" w:eastAsia="Liberation Serif" w:hAnsi="Liberation Serif" w:cs="Liberation Serif"/>
          <w:sz w:val="28"/>
          <w:szCs w:val="28"/>
        </w:rPr>
      </w:pPr>
      <w:r>
        <w:rPr>
          <w:rFonts w:ascii="Liberation Serif" w:eastAsia="Liberation Serif" w:hAnsi="Liberation Serif" w:cs="Liberation Serif"/>
          <w:b/>
          <w:sz w:val="28"/>
          <w:szCs w:val="28"/>
        </w:rPr>
        <w:t>4.1 Functions used</w:t>
      </w:r>
    </w:p>
    <w:p w14:paraId="27FD0A4A" w14:textId="77777777" w:rsidR="005179F1" w:rsidRDefault="005179F1">
      <w:pPr>
        <w:spacing w:before="20" w:line="200" w:lineRule="exact"/>
      </w:pPr>
    </w:p>
    <w:p w14:paraId="70BA5EFD" w14:textId="24ACAE7B" w:rsidR="005179F1" w:rsidRDefault="002E3510" w:rsidP="00052B9E">
      <w:pPr>
        <w:spacing w:line="356" w:lineRule="auto"/>
        <w:ind w:left="142" w:right="155"/>
      </w:pPr>
      <w:r>
        <w:rPr>
          <w:rFonts w:ascii="Liberation Serif" w:eastAsia="Liberation Serif" w:hAnsi="Liberation Serif" w:cs="Liberation Serif"/>
          <w:b/>
          <w:sz w:val="24"/>
          <w:szCs w:val="24"/>
        </w:rPr>
        <w:t>glut</w:t>
      </w:r>
      <w:r w:rsidR="00B24AC7">
        <w:rPr>
          <w:rFonts w:ascii="Liberation Serif" w:eastAsia="Liberation Serif" w:hAnsi="Liberation Serif" w:cs="Liberation Serif"/>
          <w:b/>
          <w:sz w:val="24"/>
          <w:szCs w:val="24"/>
        </w:rPr>
        <w:t>PostRe</w:t>
      </w:r>
      <w:r w:rsidR="00052B9E">
        <w:rPr>
          <w:rFonts w:ascii="Liberation Serif" w:eastAsia="Liberation Serif" w:hAnsi="Liberation Serif" w:cs="Liberation Serif"/>
          <w:b/>
          <w:sz w:val="24"/>
          <w:szCs w:val="24"/>
        </w:rPr>
        <w:t>display</w:t>
      </w:r>
      <w:r>
        <w:rPr>
          <w:rFonts w:ascii="Liberation Serif" w:eastAsia="Liberation Serif" w:hAnsi="Liberation Serif" w:cs="Liberation Serif"/>
          <w:b/>
          <w:sz w:val="24"/>
          <w:szCs w:val="24"/>
        </w:rPr>
        <w:t>(button)</w:t>
      </w:r>
      <w:r>
        <w:rPr>
          <w:rFonts w:ascii="DejaVu Serif" w:eastAsia="DejaVu Serif" w:hAnsi="DejaVu Serif" w:cs="DejaVu Serif"/>
          <w:b/>
          <w:sz w:val="27"/>
          <w:szCs w:val="27"/>
        </w:rPr>
        <w:t xml:space="preserve">: </w:t>
      </w:r>
      <w:r w:rsidR="00052B9E">
        <w:rPr>
          <w:color w:val="000000"/>
          <w:sz w:val="27"/>
          <w:szCs w:val="27"/>
        </w:rPr>
        <w:t>Mark the normal plane of </w:t>
      </w:r>
      <w:r w:rsidR="00052B9E">
        <w:rPr>
          <w:rStyle w:val="Emphasis"/>
          <w:rFonts w:eastAsiaTheme="majorEastAsia"/>
          <w:color w:val="000000"/>
          <w:sz w:val="27"/>
          <w:szCs w:val="27"/>
        </w:rPr>
        <w:t>current window</w:t>
      </w:r>
      <w:r w:rsidR="00052B9E">
        <w:rPr>
          <w:color w:val="000000"/>
          <w:sz w:val="27"/>
          <w:szCs w:val="27"/>
        </w:rPr>
        <w:t> as needing to be redisplayed. The next iteration through </w:t>
      </w:r>
      <w:r w:rsidR="00A621C8">
        <w:rPr>
          <w:rStyle w:val="HTMLTypewriter"/>
          <w:rFonts w:eastAsiaTheme="majorEastAsia"/>
          <w:color w:val="000000"/>
        </w:rPr>
        <w:t>glutMainLoop</w:t>
      </w:r>
      <w:r w:rsidR="00052B9E">
        <w:rPr>
          <w:color w:val="000000"/>
          <w:sz w:val="27"/>
          <w:szCs w:val="27"/>
        </w:rPr>
        <w:t>, the window's display callback will be called to redisplay the window's normal plane. Multiple calls to </w:t>
      </w:r>
      <w:r w:rsidR="00A621C8">
        <w:rPr>
          <w:rStyle w:val="HTMLTypewriter"/>
          <w:rFonts w:eastAsiaTheme="majorEastAsia"/>
          <w:color w:val="000000"/>
        </w:rPr>
        <w:t>glutPostRedisplay</w:t>
      </w:r>
      <w:r w:rsidR="00052B9E">
        <w:rPr>
          <w:color w:val="000000"/>
          <w:sz w:val="27"/>
          <w:szCs w:val="27"/>
        </w:rPr>
        <w:t> before the next display callback opportunity generates only a single redisplay callback. </w:t>
      </w:r>
      <w:r w:rsidR="00A621C8">
        <w:rPr>
          <w:rStyle w:val="HTMLTypewriter"/>
          <w:rFonts w:eastAsiaTheme="majorEastAsia"/>
          <w:color w:val="000000"/>
        </w:rPr>
        <w:t>glutPostRedisplay</w:t>
      </w:r>
      <w:r w:rsidR="00052B9E">
        <w:rPr>
          <w:color w:val="000000"/>
          <w:sz w:val="27"/>
          <w:szCs w:val="27"/>
        </w:rPr>
        <w:t> may be called within a window's display or overlay display callback to re-mark that window for redisplay.</w:t>
      </w:r>
    </w:p>
    <w:p w14:paraId="38DAF178" w14:textId="77777777" w:rsidR="005179F1" w:rsidRDefault="005179F1">
      <w:pPr>
        <w:spacing w:line="200" w:lineRule="exact"/>
      </w:pPr>
    </w:p>
    <w:p w14:paraId="06745C6F" w14:textId="4F39F0BB" w:rsidR="00052B9E" w:rsidRDefault="002E3510" w:rsidP="00D35695">
      <w:pPr>
        <w:spacing w:before="29" w:line="360" w:lineRule="auto"/>
        <w:ind w:left="142" w:right="100"/>
        <w:jc w:val="both"/>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 xml:space="preserve">glutMouseFunc(args):  </w:t>
      </w:r>
      <w:r w:rsidR="00A621C8" w:rsidRPr="00941E99">
        <w:rPr>
          <w:rFonts w:ascii="Courier New" w:eastAsia="Liberation Serif" w:hAnsi="Courier New" w:cs="Courier New"/>
          <w:sz w:val="24"/>
          <w:szCs w:val="24"/>
        </w:rPr>
        <w:t>glutMouseFunc</w:t>
      </w:r>
      <w:r w:rsidR="00941E99">
        <w:rPr>
          <w:rFonts w:ascii="Liberation Serif" w:eastAsia="Liberation Serif" w:hAnsi="Liberation Serif" w:cs="Liberation Serif"/>
          <w:sz w:val="24"/>
          <w:szCs w:val="24"/>
        </w:rPr>
        <w:t xml:space="preserve"> sets </w:t>
      </w:r>
      <w:r w:rsidR="00D35695">
        <w:rPr>
          <w:rFonts w:ascii="Liberation Serif" w:eastAsia="Liberation Serif" w:hAnsi="Liberation Serif" w:cs="Liberation Serif"/>
          <w:sz w:val="24"/>
          <w:szCs w:val="24"/>
        </w:rPr>
        <w:t>the mouse callback for the current window</w:t>
      </w:r>
      <w:r>
        <w:rPr>
          <w:rFonts w:ascii="Liberation Serif" w:eastAsia="Liberation Serif" w:hAnsi="Liberation Serif" w:cs="Liberation Serif"/>
          <w:sz w:val="24"/>
          <w:szCs w:val="24"/>
        </w:rPr>
        <w:t xml:space="preserve">. When a user presses and releases mouse buttons in the window, each press and each release generates  a  mouse  callback.  </w:t>
      </w:r>
      <w:r w:rsidR="00D35695">
        <w:rPr>
          <w:rFonts w:ascii="Liberation Serif" w:eastAsia="Liberation Serif" w:hAnsi="Liberation Serif" w:cs="Liberation Serif"/>
          <w:sz w:val="24"/>
          <w:szCs w:val="24"/>
        </w:rPr>
        <w:t xml:space="preserve">The button parameter is one of </w:t>
      </w:r>
      <w:r w:rsidR="00D35695" w:rsidRPr="00D35695">
        <w:rPr>
          <w:rFonts w:ascii="Courier New" w:eastAsia="Liberation Serif" w:hAnsi="Courier New" w:cs="Courier New"/>
          <w:sz w:val="24"/>
          <w:szCs w:val="24"/>
        </w:rPr>
        <w:t>glut</w:t>
      </w:r>
      <w:r w:rsidR="00A621C8" w:rsidRPr="00052B9E">
        <w:rPr>
          <w:rFonts w:ascii="Courier New" w:eastAsia="Liberation Serif" w:hAnsi="Courier New" w:cs="Courier New"/>
          <w:sz w:val="24"/>
          <w:szCs w:val="24"/>
        </w:rPr>
        <w:t>_left_button</w:t>
      </w:r>
      <w:r w:rsidRPr="00052B9E">
        <w:rPr>
          <w:rFonts w:ascii="Courier New" w:eastAsia="Liberation Serif" w:hAnsi="Courier New" w:cs="Courier New"/>
          <w:sz w:val="24"/>
          <w:szCs w:val="24"/>
        </w:rPr>
        <w:t>,</w:t>
      </w:r>
      <w:r w:rsidR="00052B9E" w:rsidRPr="00052B9E">
        <w:rPr>
          <w:rFonts w:ascii="Courier New" w:eastAsia="Liberation Serif" w:hAnsi="Courier New" w:cs="Courier New"/>
          <w:sz w:val="24"/>
          <w:szCs w:val="24"/>
        </w:rPr>
        <w:t xml:space="preserve"> </w:t>
      </w:r>
      <w:r w:rsidR="00A621C8" w:rsidRPr="00052B9E">
        <w:rPr>
          <w:rFonts w:ascii="Courier New" w:eastAsia="Liberation Serif" w:hAnsi="Courier New" w:cs="Courier New"/>
          <w:sz w:val="24"/>
          <w:szCs w:val="24"/>
        </w:rPr>
        <w:t>glut_middle_</w:t>
      </w:r>
      <w:r w:rsidR="00D35695" w:rsidRPr="00052B9E">
        <w:rPr>
          <w:rFonts w:ascii="Courier New" w:eastAsia="Liberation Serif" w:hAnsi="Courier New" w:cs="Courier New"/>
          <w:sz w:val="24"/>
          <w:szCs w:val="24"/>
        </w:rPr>
        <w:t>button, or glut</w:t>
      </w:r>
      <w:r w:rsidR="00A621C8" w:rsidRPr="00052B9E">
        <w:rPr>
          <w:rFonts w:ascii="Courier New" w:eastAsia="Liberation Serif" w:hAnsi="Courier New" w:cs="Courier New"/>
          <w:sz w:val="24"/>
          <w:szCs w:val="24"/>
        </w:rPr>
        <w:t>_right_button</w:t>
      </w:r>
      <w:r w:rsidR="00052B9E">
        <w:rPr>
          <w:rFonts w:ascii="Liberation Serif" w:eastAsia="Liberation Serif" w:hAnsi="Liberation Serif" w:cs="Liberation Serif"/>
          <w:sz w:val="24"/>
          <w:szCs w:val="24"/>
        </w:rPr>
        <w:t xml:space="preserve">.  </w:t>
      </w:r>
      <w:r w:rsidR="00D35695">
        <w:rPr>
          <w:rFonts w:ascii="Liberation Serif" w:eastAsia="Liberation Serif" w:hAnsi="Liberation Serif" w:cs="Liberation Serif"/>
          <w:sz w:val="24"/>
          <w:szCs w:val="24"/>
        </w:rPr>
        <w:t>For systems with only two</w:t>
      </w:r>
      <w:r w:rsidR="00052B9E">
        <w:rPr>
          <w:rFonts w:ascii="Liberation Serif" w:eastAsia="Liberation Serif" w:hAnsi="Liberation Serif" w:cs="Liberation Serif"/>
          <w:sz w:val="24"/>
          <w:szCs w:val="24"/>
        </w:rPr>
        <w:t xml:space="preserve"> mouse buttons, it may not be possible to generate </w:t>
      </w:r>
      <w:r w:rsidR="00A621C8" w:rsidRPr="00A621C8">
        <w:rPr>
          <w:rFonts w:ascii="Courier New" w:eastAsia="Liberation Serif" w:hAnsi="Courier New" w:cs="Courier New"/>
          <w:sz w:val="24"/>
          <w:szCs w:val="24"/>
        </w:rPr>
        <w:t>glut_middle_button</w:t>
      </w:r>
      <w:r w:rsidR="00A621C8">
        <w:rPr>
          <w:rFonts w:ascii="Liberation Serif" w:eastAsia="Liberation Serif" w:hAnsi="Liberation Serif" w:cs="Liberation Serif"/>
          <w:sz w:val="24"/>
          <w:szCs w:val="24"/>
        </w:rPr>
        <w:t xml:space="preserve"> </w:t>
      </w:r>
      <w:r w:rsidR="00052B9E">
        <w:rPr>
          <w:rFonts w:ascii="Liberation Serif" w:eastAsia="Liberation Serif" w:hAnsi="Liberation Serif" w:cs="Liberation Serif"/>
          <w:sz w:val="24"/>
          <w:szCs w:val="24"/>
        </w:rPr>
        <w:t xml:space="preserve">callback. For systems    with    a   single    mouse    </w:t>
      </w:r>
      <w:r w:rsidR="00D35695">
        <w:rPr>
          <w:rFonts w:ascii="Liberation Serif" w:eastAsia="Liberation Serif" w:hAnsi="Liberation Serif" w:cs="Liberation Serif"/>
          <w:sz w:val="24"/>
          <w:szCs w:val="24"/>
        </w:rPr>
        <w:t>button, it</w:t>
      </w:r>
      <w:r w:rsidR="00052B9E">
        <w:rPr>
          <w:rFonts w:ascii="Liberation Serif" w:eastAsia="Liberation Serif" w:hAnsi="Liberation Serif" w:cs="Liberation Serif"/>
          <w:sz w:val="24"/>
          <w:szCs w:val="24"/>
        </w:rPr>
        <w:t xml:space="preserve">    may    be   possible    to    generate    only    a </w:t>
      </w:r>
      <w:r w:rsidR="00A621C8" w:rsidRPr="00052B9E">
        <w:rPr>
          <w:rFonts w:ascii="Courier New" w:eastAsia="Liberation Serif" w:hAnsi="Courier New" w:cs="Courier New"/>
          <w:sz w:val="24"/>
          <w:szCs w:val="24"/>
        </w:rPr>
        <w:t>glut_left_button</w:t>
      </w:r>
      <w:r w:rsidR="00052B9E">
        <w:rPr>
          <w:rFonts w:ascii="Liberation Serif" w:eastAsia="Liberation Serif" w:hAnsi="Liberation Serif" w:cs="Liberation Serif"/>
          <w:sz w:val="24"/>
          <w:szCs w:val="24"/>
        </w:rPr>
        <w:t xml:space="preserve">    callback.    The    state    parameter    is    either    </w:t>
      </w:r>
      <w:r w:rsidR="00A621C8" w:rsidRPr="00052B9E">
        <w:rPr>
          <w:rFonts w:ascii="Courier New" w:eastAsia="Liberation Serif" w:hAnsi="Courier New" w:cs="Courier New"/>
          <w:sz w:val="24"/>
          <w:szCs w:val="24"/>
        </w:rPr>
        <w:t>glut_up</w:t>
      </w:r>
      <w:r w:rsidR="00052B9E">
        <w:rPr>
          <w:rFonts w:ascii="Liberation Serif" w:eastAsia="Liberation Serif" w:hAnsi="Liberation Serif" w:cs="Liberation Serif"/>
          <w:sz w:val="24"/>
          <w:szCs w:val="24"/>
        </w:rPr>
        <w:t xml:space="preserve">    or </w:t>
      </w:r>
      <w:r w:rsidR="00A621C8" w:rsidRPr="00052B9E">
        <w:rPr>
          <w:rFonts w:ascii="Courier New" w:eastAsia="Liberation Serif" w:hAnsi="Courier New" w:cs="Courier New"/>
          <w:sz w:val="24"/>
          <w:szCs w:val="24"/>
        </w:rPr>
        <w:t>glut_down</w:t>
      </w:r>
      <w:r w:rsidR="00052B9E">
        <w:rPr>
          <w:rFonts w:ascii="Liberation Serif" w:eastAsia="Liberation Serif" w:hAnsi="Liberation Serif" w:cs="Liberation Serif"/>
          <w:sz w:val="24"/>
          <w:szCs w:val="24"/>
        </w:rPr>
        <w:t xml:space="preserve"> </w:t>
      </w:r>
      <w:r w:rsidR="00D35695">
        <w:rPr>
          <w:rFonts w:ascii="Liberation Serif" w:eastAsia="Liberation Serif" w:hAnsi="Liberation Serif" w:cs="Liberation Serif"/>
          <w:sz w:val="24"/>
          <w:szCs w:val="24"/>
        </w:rPr>
        <w:t>indicating whether</w:t>
      </w:r>
      <w:r w:rsidR="00052B9E">
        <w:rPr>
          <w:rFonts w:ascii="Liberation Serif" w:eastAsia="Liberation Serif" w:hAnsi="Liberation Serif" w:cs="Liberation Serif"/>
          <w:sz w:val="24"/>
          <w:szCs w:val="24"/>
        </w:rPr>
        <w:t xml:space="preserve"> the </w:t>
      </w:r>
      <w:r w:rsidR="00D35695">
        <w:rPr>
          <w:rFonts w:ascii="Liberation Serif" w:eastAsia="Liberation Serif" w:hAnsi="Liberation Serif" w:cs="Liberation Serif"/>
          <w:sz w:val="24"/>
          <w:szCs w:val="24"/>
        </w:rPr>
        <w:t>callback was due</w:t>
      </w:r>
      <w:r w:rsidR="00052B9E">
        <w:rPr>
          <w:rFonts w:ascii="Liberation Serif" w:eastAsia="Liberation Serif" w:hAnsi="Liberation Serif" w:cs="Liberation Serif"/>
          <w:sz w:val="24"/>
          <w:szCs w:val="24"/>
        </w:rPr>
        <w:t xml:space="preserve"> to a </w:t>
      </w:r>
      <w:r w:rsidR="00D35695">
        <w:rPr>
          <w:rFonts w:ascii="Liberation Serif" w:eastAsia="Liberation Serif" w:hAnsi="Liberation Serif" w:cs="Liberation Serif"/>
          <w:sz w:val="24"/>
          <w:szCs w:val="24"/>
        </w:rPr>
        <w:t>release or</w:t>
      </w:r>
      <w:r w:rsidR="00052B9E">
        <w:rPr>
          <w:rFonts w:ascii="Liberation Serif" w:eastAsia="Liberation Serif" w:hAnsi="Liberation Serif" w:cs="Liberation Serif"/>
          <w:sz w:val="24"/>
          <w:szCs w:val="24"/>
        </w:rPr>
        <w:t xml:space="preserve"> press respectively. The x and y callback parameters indicate the window relative coordinates when the mouse button </w:t>
      </w:r>
      <w:r w:rsidR="00D35695">
        <w:rPr>
          <w:rFonts w:ascii="Liberation Serif" w:eastAsia="Liberation Serif" w:hAnsi="Liberation Serif" w:cs="Liberation Serif"/>
          <w:sz w:val="24"/>
          <w:szCs w:val="24"/>
        </w:rPr>
        <w:t>state changed</w:t>
      </w:r>
      <w:r w:rsidR="00052B9E">
        <w:rPr>
          <w:rFonts w:ascii="Liberation Serif" w:eastAsia="Liberation Serif" w:hAnsi="Liberation Serif" w:cs="Liberation Serif"/>
          <w:sz w:val="24"/>
          <w:szCs w:val="24"/>
        </w:rPr>
        <w:t xml:space="preserve">.  </w:t>
      </w:r>
      <w:r w:rsidR="00D35695">
        <w:rPr>
          <w:rFonts w:ascii="Liberation Serif" w:eastAsia="Liberation Serif" w:hAnsi="Liberation Serif" w:cs="Liberation Serif"/>
          <w:sz w:val="24"/>
          <w:szCs w:val="24"/>
        </w:rPr>
        <w:t xml:space="preserve">If a </w:t>
      </w:r>
      <w:r w:rsidR="00D35695" w:rsidRPr="00D35695">
        <w:rPr>
          <w:rFonts w:ascii="Courier New" w:eastAsia="Liberation Serif" w:hAnsi="Courier New" w:cs="Courier New"/>
          <w:sz w:val="24"/>
          <w:szCs w:val="24"/>
        </w:rPr>
        <w:t>glut</w:t>
      </w:r>
      <w:r w:rsidR="00A621C8" w:rsidRPr="00052B9E">
        <w:rPr>
          <w:rFonts w:ascii="Courier New" w:eastAsia="Liberation Serif" w:hAnsi="Courier New" w:cs="Courier New"/>
          <w:sz w:val="24"/>
          <w:szCs w:val="24"/>
        </w:rPr>
        <w:t>_</w:t>
      </w:r>
      <w:r w:rsidR="00D35695" w:rsidRPr="00052B9E">
        <w:rPr>
          <w:rFonts w:ascii="Courier New" w:eastAsia="Liberation Serif" w:hAnsi="Courier New" w:cs="Courier New"/>
          <w:sz w:val="24"/>
          <w:szCs w:val="24"/>
        </w:rPr>
        <w:t>down</w:t>
      </w:r>
      <w:r w:rsidR="00D35695">
        <w:rPr>
          <w:rFonts w:ascii="Liberation Serif" w:eastAsia="Liberation Serif" w:hAnsi="Liberation Serif" w:cs="Liberation Serif"/>
          <w:sz w:val="24"/>
          <w:szCs w:val="24"/>
        </w:rPr>
        <w:t xml:space="preserve"> callback for a specific button is triggered, the</w:t>
      </w:r>
      <w:r w:rsidR="00052B9E">
        <w:rPr>
          <w:rFonts w:ascii="Liberation Serif" w:eastAsia="Liberation Serif" w:hAnsi="Liberation Serif" w:cs="Liberation Serif"/>
          <w:sz w:val="24"/>
          <w:szCs w:val="24"/>
        </w:rPr>
        <w:t xml:space="preserve"> program can assume a </w:t>
      </w:r>
      <w:r w:rsidR="00A621C8" w:rsidRPr="00A621C8">
        <w:rPr>
          <w:rFonts w:ascii="Courier New" w:eastAsia="Liberation Serif" w:hAnsi="Courier New" w:cs="Courier New"/>
          <w:sz w:val="24"/>
          <w:szCs w:val="24"/>
        </w:rPr>
        <w:t>glut_up</w:t>
      </w:r>
      <w:r w:rsidR="00052B9E">
        <w:rPr>
          <w:rFonts w:ascii="Liberation Serif" w:eastAsia="Liberation Serif" w:hAnsi="Liberation Serif" w:cs="Liberation Serif"/>
          <w:sz w:val="24"/>
          <w:szCs w:val="24"/>
        </w:rPr>
        <w:t xml:space="preserve"> callback for the same button will be generated (assuming the window still has a mouse callback registered) when the mouse button is released even if the mouse has moved outside the window.</w:t>
      </w:r>
    </w:p>
    <w:p w14:paraId="7CD51850" w14:textId="77777777" w:rsidR="00D35695" w:rsidRDefault="00D35695" w:rsidP="00D35695">
      <w:pPr>
        <w:spacing w:before="29" w:line="360" w:lineRule="auto"/>
        <w:ind w:left="142" w:right="100"/>
        <w:jc w:val="both"/>
        <w:rPr>
          <w:rFonts w:ascii="Liberation Serif" w:eastAsia="Liberation Serif" w:hAnsi="Liberation Serif" w:cs="Liberation Serif"/>
          <w:sz w:val="24"/>
          <w:szCs w:val="24"/>
        </w:rPr>
      </w:pPr>
    </w:p>
    <w:p w14:paraId="47B66E80" w14:textId="1612A1DC" w:rsidR="00052B9E" w:rsidRDefault="00052B9E" w:rsidP="00D35695">
      <w:pPr>
        <w:spacing w:line="360" w:lineRule="auto"/>
        <w:ind w:left="142" w:right="100"/>
        <w:jc w:val="both"/>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 xml:space="preserve">glutKeyboardFunc(args):  </w:t>
      </w:r>
      <w:r w:rsidR="00A621C8" w:rsidRPr="00941E99">
        <w:rPr>
          <w:rFonts w:ascii="Courier New" w:eastAsia="Liberation Serif" w:hAnsi="Courier New" w:cs="Courier New"/>
          <w:sz w:val="24"/>
          <w:szCs w:val="24"/>
        </w:rPr>
        <w:t>glutkeyboardfunc</w:t>
      </w:r>
      <w:r>
        <w:rPr>
          <w:rFonts w:ascii="Liberation Serif" w:eastAsia="Liberation Serif" w:hAnsi="Liberation Serif" w:cs="Liberation Serif"/>
          <w:sz w:val="24"/>
          <w:szCs w:val="24"/>
        </w:rPr>
        <w:t xml:space="preserve"> sets the keyboard callback for the current window. When a user types into the window, each key press generating an ASCII character will generate a keyboard callback. The key callback parameter is the generated ASCII character. The state of modifier keys such as Shift cannot be determined directly; their only effect  will  be  on  the  returned  ASCII  data.  The  x  and  y  callback  parameters  indicate  the mouse  location  in  window  relative  coordinates  when  the  key  was  pressed. </w:t>
      </w:r>
    </w:p>
    <w:p w14:paraId="543DAF32" w14:textId="6B01F63A" w:rsidR="00052B9E" w:rsidRDefault="00052B9E" w:rsidP="00052B9E">
      <w:pPr>
        <w:spacing w:line="360" w:lineRule="auto"/>
        <w:ind w:left="142" w:right="10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lastRenderedPageBreak/>
        <w:t xml:space="preserve"> When  a  new window is created, no keyboard callback is initially registered, and ASCII key strokes in the window   are  ignored.   Passing   NULL   to </w:t>
      </w:r>
      <w:r w:rsidR="00A621C8" w:rsidRPr="00941E99">
        <w:rPr>
          <w:rFonts w:ascii="Courier New" w:eastAsia="Liberation Serif" w:hAnsi="Courier New" w:cs="Courier New"/>
          <w:sz w:val="24"/>
          <w:szCs w:val="24"/>
        </w:rPr>
        <w:t>glutkeyboardfunc</w:t>
      </w:r>
      <w:r>
        <w:rPr>
          <w:rFonts w:ascii="Liberation Serif" w:eastAsia="Liberation Serif" w:hAnsi="Liberation Serif" w:cs="Liberation Serif"/>
          <w:sz w:val="24"/>
          <w:szCs w:val="24"/>
        </w:rPr>
        <w:t xml:space="preserve">   disables the   generation   of keyboard   callbacks.   During   a   keyboard   callback,   glutGetModifiers   may   be   called   to determine the state of modifier keys when the keystroke generating the callback occur.</w:t>
      </w:r>
    </w:p>
    <w:p w14:paraId="6F0CAC5F" w14:textId="77777777" w:rsidR="00052B9E" w:rsidRDefault="00052B9E" w:rsidP="00052B9E">
      <w:pPr>
        <w:spacing w:before="29" w:line="360" w:lineRule="auto"/>
        <w:ind w:right="100"/>
        <w:jc w:val="both"/>
        <w:rPr>
          <w:rFonts w:ascii="Liberation Serif" w:eastAsia="Liberation Serif" w:hAnsi="Liberation Serif" w:cs="Liberation Serif"/>
          <w:sz w:val="24"/>
          <w:szCs w:val="24"/>
        </w:rPr>
      </w:pPr>
    </w:p>
    <w:p w14:paraId="426E4F40" w14:textId="1AD6F5C9" w:rsidR="00D35695" w:rsidRPr="00D35695" w:rsidRDefault="00D35695" w:rsidP="00052B9E">
      <w:pPr>
        <w:spacing w:line="360" w:lineRule="auto"/>
        <w:ind w:right="105"/>
        <w:jc w:val="both"/>
        <w:rPr>
          <w:color w:val="000000"/>
          <w:sz w:val="27"/>
          <w:szCs w:val="27"/>
        </w:rPr>
        <w:sectPr w:rsidR="00D35695" w:rsidRPr="00D35695">
          <w:type w:val="continuous"/>
          <w:pgSz w:w="12240" w:h="15840"/>
          <w:pgMar w:top="1060" w:right="1300" w:bottom="280" w:left="1660" w:header="720" w:footer="720" w:gutter="0"/>
          <w:cols w:space="720"/>
        </w:sectPr>
      </w:pPr>
      <w:r w:rsidRPr="00D35695">
        <w:rPr>
          <w:rFonts w:ascii="Liberation Serif" w:eastAsia="Liberation Serif" w:hAnsi="Liberation Serif" w:cs="Liberation Serif"/>
          <w:b/>
          <w:bCs/>
          <w:sz w:val="24"/>
          <w:szCs w:val="24"/>
        </w:rPr>
        <w:t>glutDisplayFunc</w:t>
      </w:r>
      <w:r>
        <w:rPr>
          <w:rFonts w:ascii="Liberation Serif" w:eastAsia="Liberation Serif" w:hAnsi="Liberation Serif" w:cs="Liberation Serif"/>
          <w:sz w:val="24"/>
          <w:szCs w:val="24"/>
        </w:rPr>
        <w:t xml:space="preserve"> (): </w:t>
      </w:r>
      <w:r>
        <w:rPr>
          <w:rStyle w:val="HTMLTypewriter"/>
          <w:rFonts w:eastAsiaTheme="majorEastAsia"/>
          <w:color w:val="000000"/>
        </w:rPr>
        <w:t>glutDisplayFunc</w:t>
      </w:r>
      <w:r>
        <w:rPr>
          <w:color w:val="000000"/>
          <w:sz w:val="27"/>
          <w:szCs w:val="27"/>
        </w:rPr>
        <w:t> sets the display callback for the </w:t>
      </w:r>
      <w:r>
        <w:rPr>
          <w:rStyle w:val="Emphasis"/>
          <w:rFonts w:eastAsiaTheme="majorEastAsia"/>
          <w:color w:val="000000"/>
          <w:sz w:val="27"/>
          <w:szCs w:val="27"/>
        </w:rPr>
        <w:t>current window</w:t>
      </w:r>
      <w:r>
        <w:rPr>
          <w:color w:val="000000"/>
          <w:sz w:val="27"/>
          <w:szCs w:val="27"/>
        </w:rPr>
        <w:t>. When GLUT determines that the normal plane for the window needs to be redisplayed, the display callback for the window is called. Before the callback, the </w:t>
      </w:r>
      <w:r>
        <w:rPr>
          <w:rStyle w:val="Emphasis"/>
          <w:rFonts w:eastAsiaTheme="majorEastAsia"/>
          <w:color w:val="000000"/>
          <w:sz w:val="27"/>
          <w:szCs w:val="27"/>
        </w:rPr>
        <w:t>current window</w:t>
      </w:r>
      <w:r>
        <w:rPr>
          <w:color w:val="000000"/>
          <w:sz w:val="27"/>
          <w:szCs w:val="27"/>
        </w:rPr>
        <w:t> is set to the window needing to be redisplayed and (if no overlay display callback is registered) the </w:t>
      </w:r>
      <w:r>
        <w:rPr>
          <w:rStyle w:val="Emphasis"/>
          <w:rFonts w:eastAsiaTheme="majorEastAsia"/>
          <w:color w:val="000000"/>
          <w:sz w:val="27"/>
          <w:szCs w:val="27"/>
        </w:rPr>
        <w:t>layer in use</w:t>
      </w:r>
      <w:r>
        <w:rPr>
          <w:color w:val="000000"/>
          <w:sz w:val="27"/>
          <w:szCs w:val="27"/>
        </w:rPr>
        <w:t> is set to the normal plane. The display callback is called with no parameters. The entire normal plane region should be redisplayed in response to the callback (this includes ancillary buffers if your program depends on their state.</w:t>
      </w:r>
    </w:p>
    <w:p w14:paraId="1E05B1B8" w14:textId="77777777" w:rsidR="005179F1" w:rsidRDefault="005179F1">
      <w:pPr>
        <w:spacing w:line="200" w:lineRule="exact"/>
      </w:pPr>
    </w:p>
    <w:p w14:paraId="7AE805CA" w14:textId="63D844DE" w:rsidR="005179F1" w:rsidRDefault="005179F1" w:rsidP="005870B4">
      <w:pPr>
        <w:spacing w:line="360" w:lineRule="auto"/>
        <w:ind w:left="142" w:right="100"/>
        <w:jc w:val="both"/>
      </w:pPr>
    </w:p>
    <w:p w14:paraId="52D6EAD5" w14:textId="54A39166" w:rsidR="005870B4" w:rsidRPr="00954034" w:rsidRDefault="005870B4" w:rsidP="00954034">
      <w:pPr>
        <w:pStyle w:val="Title"/>
        <w:rPr>
          <w:rFonts w:ascii="Times New Roman" w:hAnsi="Times New Roman" w:cs="Times New Roman"/>
          <w:sz w:val="32"/>
          <w:szCs w:val="32"/>
        </w:rPr>
      </w:pPr>
      <w:r w:rsidRPr="005870B4">
        <w:t xml:space="preserve">     </w:t>
      </w:r>
      <w:r w:rsidRPr="005870B4">
        <w:rPr>
          <w:rFonts w:ascii="Times New Roman" w:hAnsi="Times New Roman" w:cs="Times New Roman"/>
          <w:sz w:val="36"/>
          <w:szCs w:val="36"/>
        </w:rPr>
        <w:t>CHAPTER 5</w:t>
      </w:r>
    </w:p>
    <w:p w14:paraId="6D6C661D" w14:textId="56B700DF" w:rsidR="005870B4" w:rsidRDefault="005870B4">
      <w:pPr>
        <w:spacing w:line="200" w:lineRule="exact"/>
      </w:pPr>
      <w:r>
        <w:tab/>
      </w:r>
      <w:r>
        <w:tab/>
      </w:r>
    </w:p>
    <w:p w14:paraId="57BD9CB6" w14:textId="220DE9BF" w:rsidR="005870B4" w:rsidRDefault="005870B4" w:rsidP="00954034">
      <w:pPr>
        <w:pStyle w:val="Title"/>
        <w:rPr>
          <w:rFonts w:ascii="Times New Roman" w:hAnsi="Times New Roman" w:cs="Times New Roman"/>
          <w:sz w:val="36"/>
          <w:szCs w:val="36"/>
        </w:rPr>
      </w:pPr>
      <w:r>
        <w:tab/>
      </w:r>
      <w:r w:rsidR="00954034">
        <w:tab/>
      </w:r>
      <w:r>
        <w:tab/>
      </w:r>
      <w:r>
        <w:tab/>
      </w:r>
      <w:r w:rsidRPr="00954034">
        <w:rPr>
          <w:rFonts w:ascii="Times New Roman" w:hAnsi="Times New Roman" w:cs="Times New Roman"/>
          <w:sz w:val="36"/>
          <w:szCs w:val="36"/>
        </w:rPr>
        <w:t>SOURCE   CODE</w:t>
      </w:r>
    </w:p>
    <w:p w14:paraId="0ACD0940" w14:textId="76E88CF3" w:rsidR="00954034" w:rsidRDefault="00954034" w:rsidP="00954034"/>
    <w:p w14:paraId="7323D8E6" w14:textId="77777777" w:rsidR="00F07E37" w:rsidRPr="00F07E37" w:rsidRDefault="00F07E37" w:rsidP="00F07E37">
      <w:pPr>
        <w:rPr>
          <w:sz w:val="24"/>
          <w:szCs w:val="24"/>
        </w:rPr>
      </w:pPr>
      <w:r w:rsidRPr="00F07E37">
        <w:rPr>
          <w:sz w:val="24"/>
          <w:szCs w:val="24"/>
        </w:rPr>
        <w:t>#include &lt;GL/glut.h&gt;</w:t>
      </w:r>
    </w:p>
    <w:p w14:paraId="4144EF02" w14:textId="77777777" w:rsidR="00F07E37" w:rsidRPr="00F07E37" w:rsidRDefault="00F07E37" w:rsidP="00F07E37">
      <w:pPr>
        <w:rPr>
          <w:sz w:val="24"/>
          <w:szCs w:val="24"/>
        </w:rPr>
      </w:pPr>
      <w:r w:rsidRPr="00F07E37">
        <w:rPr>
          <w:sz w:val="24"/>
          <w:szCs w:val="24"/>
        </w:rPr>
        <w:t>#include&lt;string.h&gt;</w:t>
      </w:r>
    </w:p>
    <w:p w14:paraId="0C91F885" w14:textId="77777777" w:rsidR="00F07E37" w:rsidRPr="00F07E37" w:rsidRDefault="00F07E37" w:rsidP="00F07E37">
      <w:pPr>
        <w:rPr>
          <w:sz w:val="24"/>
          <w:szCs w:val="24"/>
        </w:rPr>
      </w:pPr>
      <w:r w:rsidRPr="00F07E37">
        <w:rPr>
          <w:sz w:val="24"/>
          <w:szCs w:val="24"/>
        </w:rPr>
        <w:t xml:space="preserve"> </w:t>
      </w:r>
    </w:p>
    <w:p w14:paraId="56F7C328" w14:textId="77777777" w:rsidR="00F07E37" w:rsidRPr="00F07E37" w:rsidRDefault="00F07E37" w:rsidP="00F07E37">
      <w:pPr>
        <w:rPr>
          <w:sz w:val="24"/>
          <w:szCs w:val="24"/>
        </w:rPr>
      </w:pPr>
      <w:r w:rsidRPr="00F07E37">
        <w:rPr>
          <w:sz w:val="24"/>
          <w:szCs w:val="24"/>
        </w:rPr>
        <w:t>#define PLAYER_ONE 0</w:t>
      </w:r>
    </w:p>
    <w:p w14:paraId="7A06C240" w14:textId="77777777" w:rsidR="00F07E37" w:rsidRPr="00F07E37" w:rsidRDefault="00F07E37" w:rsidP="00F07E37">
      <w:pPr>
        <w:rPr>
          <w:sz w:val="24"/>
          <w:szCs w:val="24"/>
        </w:rPr>
      </w:pPr>
      <w:r w:rsidRPr="00F07E37">
        <w:rPr>
          <w:sz w:val="24"/>
          <w:szCs w:val="24"/>
        </w:rPr>
        <w:t>#define PLAYER_TWO 1</w:t>
      </w:r>
    </w:p>
    <w:p w14:paraId="70570097" w14:textId="77777777" w:rsidR="00F07E37" w:rsidRPr="00F07E37" w:rsidRDefault="00F07E37" w:rsidP="00F07E37">
      <w:pPr>
        <w:rPr>
          <w:sz w:val="24"/>
          <w:szCs w:val="24"/>
        </w:rPr>
      </w:pPr>
      <w:r w:rsidRPr="00F07E37">
        <w:rPr>
          <w:sz w:val="24"/>
          <w:szCs w:val="24"/>
        </w:rPr>
        <w:t>#define NO_WINNER_TILL_NOW (-1)</w:t>
      </w:r>
    </w:p>
    <w:p w14:paraId="54BE9E0F" w14:textId="77777777" w:rsidR="00F07E37" w:rsidRPr="00F07E37" w:rsidRDefault="00F07E37" w:rsidP="00F07E37">
      <w:pPr>
        <w:rPr>
          <w:sz w:val="24"/>
          <w:szCs w:val="24"/>
        </w:rPr>
      </w:pPr>
    </w:p>
    <w:p w14:paraId="2FC2935F" w14:textId="3135B1FD" w:rsidR="00F07E37" w:rsidRPr="00F07E37" w:rsidRDefault="00F07E37" w:rsidP="00F07E37">
      <w:pPr>
        <w:rPr>
          <w:sz w:val="24"/>
          <w:szCs w:val="24"/>
        </w:rPr>
      </w:pPr>
      <w:r w:rsidRPr="00F07E37">
        <w:rPr>
          <w:sz w:val="24"/>
          <w:szCs w:val="24"/>
        </w:rPr>
        <w:t xml:space="preserve">void </w:t>
      </w:r>
      <w:r w:rsidRPr="00F07E37">
        <w:rPr>
          <w:sz w:val="24"/>
          <w:szCs w:val="24"/>
        </w:rPr>
        <w:t>mainPage (</w:t>
      </w:r>
      <w:r w:rsidRPr="00F07E37">
        <w:rPr>
          <w:sz w:val="24"/>
          <w:szCs w:val="24"/>
        </w:rPr>
        <w:t>);</w:t>
      </w:r>
    </w:p>
    <w:p w14:paraId="569C68E5" w14:textId="77777777" w:rsidR="00F07E37" w:rsidRPr="00F07E37" w:rsidRDefault="00F07E37" w:rsidP="00F07E37">
      <w:pPr>
        <w:rPr>
          <w:sz w:val="24"/>
          <w:szCs w:val="24"/>
        </w:rPr>
      </w:pPr>
      <w:r w:rsidRPr="00F07E37">
        <w:rPr>
          <w:sz w:val="24"/>
          <w:szCs w:val="24"/>
        </w:rPr>
        <w:t>int page=0;</w:t>
      </w:r>
    </w:p>
    <w:p w14:paraId="4970FAAC" w14:textId="77777777" w:rsidR="00F07E37" w:rsidRPr="00F07E37" w:rsidRDefault="00F07E37" w:rsidP="00F07E37">
      <w:pPr>
        <w:rPr>
          <w:sz w:val="24"/>
          <w:szCs w:val="24"/>
        </w:rPr>
      </w:pPr>
      <w:r w:rsidRPr="00F07E37">
        <w:rPr>
          <w:sz w:val="24"/>
          <w:szCs w:val="24"/>
        </w:rPr>
        <w:t xml:space="preserve"> </w:t>
      </w:r>
    </w:p>
    <w:p w14:paraId="0E4D7E64" w14:textId="77777777" w:rsidR="00F07E37" w:rsidRPr="00F07E37" w:rsidRDefault="00F07E37" w:rsidP="00F07E37">
      <w:pPr>
        <w:rPr>
          <w:sz w:val="24"/>
          <w:szCs w:val="24"/>
        </w:rPr>
      </w:pPr>
      <w:r w:rsidRPr="00F07E37">
        <w:rPr>
          <w:sz w:val="24"/>
          <w:szCs w:val="24"/>
        </w:rPr>
        <w:t>// Points to draw board.</w:t>
      </w:r>
    </w:p>
    <w:p w14:paraId="4DF67701" w14:textId="73FA1504" w:rsidR="00F07E37" w:rsidRPr="00F07E37" w:rsidRDefault="00F07E37" w:rsidP="00F07E37">
      <w:pPr>
        <w:rPr>
          <w:sz w:val="24"/>
          <w:szCs w:val="24"/>
        </w:rPr>
      </w:pPr>
      <w:r w:rsidRPr="00F07E37">
        <w:rPr>
          <w:sz w:val="24"/>
          <w:szCs w:val="24"/>
        </w:rPr>
        <w:t>GLdouble boardPoints</w:t>
      </w:r>
      <w:r>
        <w:rPr>
          <w:sz w:val="24"/>
          <w:szCs w:val="24"/>
        </w:rPr>
        <w:t xml:space="preserve"> </w:t>
      </w:r>
      <w:r w:rsidRPr="00F07E37">
        <w:rPr>
          <w:sz w:val="24"/>
          <w:szCs w:val="24"/>
        </w:rPr>
        <w:t>[][3] = {</w:t>
      </w:r>
    </w:p>
    <w:p w14:paraId="03402F71" w14:textId="77777777" w:rsidR="00F07E37" w:rsidRPr="00F07E37" w:rsidRDefault="00F07E37" w:rsidP="00F07E37">
      <w:pPr>
        <w:rPr>
          <w:sz w:val="24"/>
          <w:szCs w:val="24"/>
        </w:rPr>
      </w:pPr>
      <w:r w:rsidRPr="00F07E37">
        <w:rPr>
          <w:sz w:val="24"/>
          <w:szCs w:val="24"/>
        </w:rPr>
        <w:t xml:space="preserve">        {-100.0, -100.0, 10.0},</w:t>
      </w:r>
    </w:p>
    <w:p w14:paraId="5068BFDE" w14:textId="5C05400D" w:rsidR="00F07E37" w:rsidRPr="00F07E37" w:rsidRDefault="00F07E37" w:rsidP="00F07E37">
      <w:pPr>
        <w:rPr>
          <w:sz w:val="24"/>
          <w:szCs w:val="24"/>
        </w:rPr>
      </w:pPr>
      <w:r w:rsidRPr="00F07E37">
        <w:rPr>
          <w:sz w:val="24"/>
          <w:szCs w:val="24"/>
        </w:rPr>
        <w:t xml:space="preserve">        {100.0, -100.0, 10.0},</w:t>
      </w:r>
    </w:p>
    <w:p w14:paraId="5D957BDE" w14:textId="50770777" w:rsidR="00F07E37" w:rsidRPr="00F07E37" w:rsidRDefault="00F07E37" w:rsidP="00F07E37">
      <w:pPr>
        <w:rPr>
          <w:sz w:val="24"/>
          <w:szCs w:val="24"/>
        </w:rPr>
      </w:pPr>
      <w:r w:rsidRPr="00F07E37">
        <w:rPr>
          <w:sz w:val="24"/>
          <w:szCs w:val="24"/>
        </w:rPr>
        <w:t xml:space="preserve">        {100.0, -100.0, -10.0},</w:t>
      </w:r>
    </w:p>
    <w:p w14:paraId="4ABDEAC9" w14:textId="77777777" w:rsidR="00F07E37" w:rsidRPr="00F07E37" w:rsidRDefault="00F07E37" w:rsidP="00F07E37">
      <w:pPr>
        <w:rPr>
          <w:sz w:val="24"/>
          <w:szCs w:val="24"/>
        </w:rPr>
      </w:pPr>
      <w:r w:rsidRPr="00F07E37">
        <w:rPr>
          <w:sz w:val="24"/>
          <w:szCs w:val="24"/>
        </w:rPr>
        <w:t xml:space="preserve">        {-100.0, -100.0, -10.0},</w:t>
      </w:r>
    </w:p>
    <w:p w14:paraId="72E4F383" w14:textId="4EDA56A2" w:rsidR="00F07E37" w:rsidRPr="00F07E37" w:rsidRDefault="00F07E37" w:rsidP="00F07E37">
      <w:pPr>
        <w:rPr>
          <w:sz w:val="24"/>
          <w:szCs w:val="24"/>
        </w:rPr>
      </w:pPr>
      <w:r w:rsidRPr="00F07E37">
        <w:rPr>
          <w:sz w:val="24"/>
          <w:szCs w:val="24"/>
        </w:rPr>
        <w:t xml:space="preserve">        {100.0, 100.0, 10.0},</w:t>
      </w:r>
    </w:p>
    <w:p w14:paraId="545EE844" w14:textId="24BBACA1" w:rsidR="00F07E37" w:rsidRPr="00F07E37" w:rsidRDefault="00F07E37" w:rsidP="00F07E37">
      <w:pPr>
        <w:rPr>
          <w:sz w:val="24"/>
          <w:szCs w:val="24"/>
        </w:rPr>
      </w:pPr>
      <w:r w:rsidRPr="00F07E37">
        <w:rPr>
          <w:sz w:val="24"/>
          <w:szCs w:val="24"/>
        </w:rPr>
        <w:t xml:space="preserve">        {100.0, 100.0, -10.0},</w:t>
      </w:r>
    </w:p>
    <w:p w14:paraId="58016652" w14:textId="3F0A8114" w:rsidR="00F07E37" w:rsidRPr="00F07E37" w:rsidRDefault="00F07E37" w:rsidP="00F07E37">
      <w:pPr>
        <w:rPr>
          <w:sz w:val="24"/>
          <w:szCs w:val="24"/>
        </w:rPr>
      </w:pPr>
      <w:r w:rsidRPr="00F07E37">
        <w:rPr>
          <w:sz w:val="24"/>
          <w:szCs w:val="24"/>
        </w:rPr>
        <w:t xml:space="preserve">        {-100.0, 100.0, -10.0},</w:t>
      </w:r>
    </w:p>
    <w:p w14:paraId="48BF4E07" w14:textId="293A5CE5" w:rsidR="00F07E37" w:rsidRPr="00F07E37" w:rsidRDefault="00F07E37" w:rsidP="00F07E37">
      <w:pPr>
        <w:rPr>
          <w:sz w:val="24"/>
          <w:szCs w:val="24"/>
        </w:rPr>
      </w:pPr>
      <w:r w:rsidRPr="00F07E37">
        <w:rPr>
          <w:sz w:val="24"/>
          <w:szCs w:val="24"/>
        </w:rPr>
        <w:t xml:space="preserve">        {-100.0, 100.0, 10.0}</w:t>
      </w:r>
    </w:p>
    <w:p w14:paraId="6E212E25" w14:textId="77777777" w:rsidR="00F07E37" w:rsidRPr="00F07E37" w:rsidRDefault="00F07E37" w:rsidP="00F07E37">
      <w:pPr>
        <w:rPr>
          <w:sz w:val="24"/>
          <w:szCs w:val="24"/>
        </w:rPr>
      </w:pPr>
      <w:r w:rsidRPr="00F07E37">
        <w:rPr>
          <w:sz w:val="24"/>
          <w:szCs w:val="24"/>
        </w:rPr>
        <w:t>};</w:t>
      </w:r>
    </w:p>
    <w:p w14:paraId="09F425D9" w14:textId="77777777" w:rsidR="00F07E37" w:rsidRPr="00F07E37" w:rsidRDefault="00F07E37" w:rsidP="00F07E37">
      <w:pPr>
        <w:rPr>
          <w:sz w:val="24"/>
          <w:szCs w:val="24"/>
        </w:rPr>
      </w:pPr>
      <w:r w:rsidRPr="00F07E37">
        <w:rPr>
          <w:sz w:val="24"/>
          <w:szCs w:val="24"/>
        </w:rPr>
        <w:t xml:space="preserve"> </w:t>
      </w:r>
    </w:p>
    <w:p w14:paraId="765CB897" w14:textId="77777777" w:rsidR="00F07E37" w:rsidRPr="00F07E37" w:rsidRDefault="00F07E37" w:rsidP="00F07E37">
      <w:pPr>
        <w:rPr>
          <w:sz w:val="24"/>
          <w:szCs w:val="24"/>
        </w:rPr>
      </w:pPr>
      <w:r w:rsidRPr="00F07E37">
        <w:rPr>
          <w:sz w:val="24"/>
          <w:szCs w:val="24"/>
        </w:rPr>
        <w:t>// Points to draw lines on the board.</w:t>
      </w:r>
    </w:p>
    <w:p w14:paraId="5E2272FD" w14:textId="1106A579" w:rsidR="00F07E37" w:rsidRPr="00F07E37" w:rsidRDefault="00F07E37" w:rsidP="00F07E37">
      <w:pPr>
        <w:rPr>
          <w:sz w:val="24"/>
          <w:szCs w:val="24"/>
        </w:rPr>
      </w:pPr>
      <w:r w:rsidRPr="00F07E37">
        <w:rPr>
          <w:sz w:val="24"/>
          <w:szCs w:val="24"/>
        </w:rPr>
        <w:t>GLdouble lines</w:t>
      </w:r>
      <w:r>
        <w:rPr>
          <w:sz w:val="24"/>
          <w:szCs w:val="24"/>
        </w:rPr>
        <w:t xml:space="preserve"> </w:t>
      </w:r>
      <w:r w:rsidRPr="00F07E37">
        <w:rPr>
          <w:sz w:val="24"/>
          <w:szCs w:val="24"/>
        </w:rPr>
        <w:t>[][3] = {</w:t>
      </w:r>
    </w:p>
    <w:p w14:paraId="6AA230BE" w14:textId="77777777" w:rsidR="00F07E37" w:rsidRPr="00F07E37" w:rsidRDefault="00F07E37" w:rsidP="00F07E37">
      <w:pPr>
        <w:rPr>
          <w:sz w:val="24"/>
          <w:szCs w:val="24"/>
        </w:rPr>
      </w:pPr>
      <w:r w:rsidRPr="00F07E37">
        <w:rPr>
          <w:sz w:val="24"/>
          <w:szCs w:val="24"/>
        </w:rPr>
        <w:t xml:space="preserve">        {-33.33, -100.0, 11.0},</w:t>
      </w:r>
    </w:p>
    <w:p w14:paraId="6B34EB3F" w14:textId="4706D831" w:rsidR="00F07E37" w:rsidRPr="00F07E37" w:rsidRDefault="00F07E37" w:rsidP="00F07E37">
      <w:pPr>
        <w:rPr>
          <w:sz w:val="24"/>
          <w:szCs w:val="24"/>
        </w:rPr>
      </w:pPr>
      <w:r w:rsidRPr="00F07E37">
        <w:rPr>
          <w:sz w:val="24"/>
          <w:szCs w:val="24"/>
        </w:rPr>
        <w:t xml:space="preserve">        {-33.33, 100.0, 11.0},</w:t>
      </w:r>
    </w:p>
    <w:p w14:paraId="6831C440" w14:textId="537913F9" w:rsidR="00F07E37" w:rsidRPr="00F07E37" w:rsidRDefault="00F07E37" w:rsidP="00F07E37">
      <w:pPr>
        <w:rPr>
          <w:sz w:val="24"/>
          <w:szCs w:val="24"/>
        </w:rPr>
      </w:pPr>
      <w:r w:rsidRPr="00F07E37">
        <w:rPr>
          <w:sz w:val="24"/>
          <w:szCs w:val="24"/>
        </w:rPr>
        <w:t xml:space="preserve">        {33.33, -100.0, 11.0},</w:t>
      </w:r>
    </w:p>
    <w:p w14:paraId="5842A889" w14:textId="67001A83" w:rsidR="00F07E37" w:rsidRPr="00F07E37" w:rsidRDefault="00F07E37" w:rsidP="00F07E37">
      <w:pPr>
        <w:rPr>
          <w:sz w:val="24"/>
          <w:szCs w:val="24"/>
        </w:rPr>
      </w:pPr>
      <w:r w:rsidRPr="00F07E37">
        <w:rPr>
          <w:sz w:val="24"/>
          <w:szCs w:val="24"/>
        </w:rPr>
        <w:t xml:space="preserve">        {33.33, 100.0, 11.0},</w:t>
      </w:r>
    </w:p>
    <w:p w14:paraId="10486F15" w14:textId="6CA0A358" w:rsidR="00F07E37" w:rsidRPr="00F07E37" w:rsidRDefault="00F07E37" w:rsidP="00F07E37">
      <w:pPr>
        <w:rPr>
          <w:sz w:val="24"/>
          <w:szCs w:val="24"/>
        </w:rPr>
      </w:pPr>
      <w:r w:rsidRPr="00F07E37">
        <w:rPr>
          <w:sz w:val="24"/>
          <w:szCs w:val="24"/>
        </w:rPr>
        <w:t xml:space="preserve">        {-100.0, 33.33, 11.0},</w:t>
      </w:r>
    </w:p>
    <w:p w14:paraId="45DA2DE7" w14:textId="21301E19" w:rsidR="00F07E37" w:rsidRPr="00F07E37" w:rsidRDefault="00F07E37" w:rsidP="00F07E37">
      <w:pPr>
        <w:rPr>
          <w:sz w:val="24"/>
          <w:szCs w:val="24"/>
        </w:rPr>
      </w:pPr>
      <w:r w:rsidRPr="00F07E37">
        <w:rPr>
          <w:sz w:val="24"/>
          <w:szCs w:val="24"/>
        </w:rPr>
        <w:t xml:space="preserve">        {100.0, 33.33, 11.0},</w:t>
      </w:r>
    </w:p>
    <w:p w14:paraId="5E1FD660" w14:textId="77777777" w:rsidR="00F07E37" w:rsidRPr="00F07E37" w:rsidRDefault="00F07E37" w:rsidP="00F07E37">
      <w:pPr>
        <w:rPr>
          <w:sz w:val="24"/>
          <w:szCs w:val="24"/>
        </w:rPr>
      </w:pPr>
      <w:r w:rsidRPr="00F07E37">
        <w:rPr>
          <w:sz w:val="24"/>
          <w:szCs w:val="24"/>
        </w:rPr>
        <w:t xml:space="preserve">        {-100.0, -33.33, 11.0},</w:t>
      </w:r>
    </w:p>
    <w:p w14:paraId="06700A74" w14:textId="4DFF7B06" w:rsidR="00F07E37" w:rsidRPr="00F07E37" w:rsidRDefault="00F07E37" w:rsidP="00F07E37">
      <w:pPr>
        <w:rPr>
          <w:sz w:val="24"/>
          <w:szCs w:val="24"/>
        </w:rPr>
      </w:pPr>
      <w:r w:rsidRPr="00F07E37">
        <w:rPr>
          <w:sz w:val="24"/>
          <w:szCs w:val="24"/>
        </w:rPr>
        <w:t xml:space="preserve">        {100.0, -33.33, 11.0}</w:t>
      </w:r>
    </w:p>
    <w:p w14:paraId="134DB4FF" w14:textId="77777777" w:rsidR="00F07E37" w:rsidRPr="00F07E37" w:rsidRDefault="00F07E37" w:rsidP="00F07E37">
      <w:pPr>
        <w:rPr>
          <w:sz w:val="24"/>
          <w:szCs w:val="24"/>
        </w:rPr>
      </w:pPr>
      <w:r w:rsidRPr="00F07E37">
        <w:rPr>
          <w:sz w:val="24"/>
          <w:szCs w:val="24"/>
        </w:rPr>
        <w:t>};</w:t>
      </w:r>
    </w:p>
    <w:p w14:paraId="27255E99" w14:textId="77777777" w:rsidR="00F07E37" w:rsidRPr="00F07E37" w:rsidRDefault="00F07E37" w:rsidP="00F07E37">
      <w:pPr>
        <w:rPr>
          <w:sz w:val="24"/>
          <w:szCs w:val="24"/>
        </w:rPr>
      </w:pPr>
      <w:r w:rsidRPr="00F07E37">
        <w:rPr>
          <w:sz w:val="24"/>
          <w:szCs w:val="24"/>
        </w:rPr>
        <w:t xml:space="preserve"> </w:t>
      </w:r>
    </w:p>
    <w:p w14:paraId="5FAAE3C1" w14:textId="77777777" w:rsidR="00F07E37" w:rsidRPr="00F07E37" w:rsidRDefault="00F07E37" w:rsidP="00F07E37">
      <w:pPr>
        <w:rPr>
          <w:sz w:val="24"/>
          <w:szCs w:val="24"/>
        </w:rPr>
      </w:pPr>
      <w:r w:rsidRPr="00F07E37">
        <w:rPr>
          <w:sz w:val="24"/>
          <w:szCs w:val="24"/>
        </w:rPr>
        <w:t>// Points to display heading.</w:t>
      </w:r>
    </w:p>
    <w:p w14:paraId="39F04A97" w14:textId="5D1F7C21" w:rsidR="00F07E37" w:rsidRPr="00F07E37" w:rsidRDefault="00F07E37" w:rsidP="00F07E37">
      <w:pPr>
        <w:rPr>
          <w:sz w:val="24"/>
          <w:szCs w:val="24"/>
        </w:rPr>
      </w:pPr>
      <w:r w:rsidRPr="00F07E37">
        <w:rPr>
          <w:sz w:val="24"/>
          <w:szCs w:val="24"/>
        </w:rPr>
        <w:t>GLdouble headingPoints</w:t>
      </w:r>
      <w:r>
        <w:rPr>
          <w:sz w:val="24"/>
          <w:szCs w:val="24"/>
        </w:rPr>
        <w:t xml:space="preserve"> </w:t>
      </w:r>
      <w:r w:rsidRPr="00F07E37">
        <w:rPr>
          <w:sz w:val="24"/>
          <w:szCs w:val="24"/>
        </w:rPr>
        <w:t>[][3] = {</w:t>
      </w:r>
    </w:p>
    <w:p w14:paraId="526A56C6" w14:textId="77777777" w:rsidR="00F07E37" w:rsidRPr="00F07E37" w:rsidRDefault="00F07E37" w:rsidP="00F07E37">
      <w:pPr>
        <w:rPr>
          <w:sz w:val="24"/>
          <w:szCs w:val="24"/>
        </w:rPr>
      </w:pPr>
      <w:r w:rsidRPr="00F07E37">
        <w:rPr>
          <w:sz w:val="24"/>
          <w:szCs w:val="24"/>
        </w:rPr>
        <w:t xml:space="preserve">        {-100.0, 100.0, 10.0},</w:t>
      </w:r>
    </w:p>
    <w:p w14:paraId="548FD48D" w14:textId="1BE9EDDC" w:rsidR="00F07E37" w:rsidRPr="00F07E37" w:rsidRDefault="00F07E37" w:rsidP="00F07E37">
      <w:pPr>
        <w:rPr>
          <w:sz w:val="24"/>
          <w:szCs w:val="24"/>
        </w:rPr>
      </w:pPr>
      <w:r w:rsidRPr="00F07E37">
        <w:rPr>
          <w:sz w:val="24"/>
          <w:szCs w:val="24"/>
        </w:rPr>
        <w:t xml:space="preserve">        {100.0, 100.0, 10.0},</w:t>
      </w:r>
    </w:p>
    <w:p w14:paraId="2CDA1145" w14:textId="7856CBAA" w:rsidR="00F07E37" w:rsidRPr="00F07E37" w:rsidRDefault="00F07E37" w:rsidP="00F07E37">
      <w:pPr>
        <w:rPr>
          <w:sz w:val="24"/>
          <w:szCs w:val="24"/>
        </w:rPr>
      </w:pPr>
      <w:r w:rsidRPr="00F07E37">
        <w:rPr>
          <w:sz w:val="24"/>
          <w:szCs w:val="24"/>
        </w:rPr>
        <w:t xml:space="preserve">        {100.0, 100.0, -10.0},</w:t>
      </w:r>
    </w:p>
    <w:p w14:paraId="44D55B0F" w14:textId="77777777" w:rsidR="00F07E37" w:rsidRPr="00F07E37" w:rsidRDefault="00F07E37" w:rsidP="00F07E37">
      <w:pPr>
        <w:rPr>
          <w:sz w:val="24"/>
          <w:szCs w:val="24"/>
        </w:rPr>
      </w:pPr>
      <w:r w:rsidRPr="00F07E37">
        <w:rPr>
          <w:sz w:val="24"/>
          <w:szCs w:val="24"/>
        </w:rPr>
        <w:t xml:space="preserve">        {-100.0, 100.0, -10.0},</w:t>
      </w:r>
    </w:p>
    <w:p w14:paraId="481323DE" w14:textId="34D0222F" w:rsidR="00F07E37" w:rsidRPr="00F07E37" w:rsidRDefault="00F07E37" w:rsidP="00F07E37">
      <w:pPr>
        <w:rPr>
          <w:sz w:val="24"/>
          <w:szCs w:val="24"/>
        </w:rPr>
      </w:pPr>
      <w:r w:rsidRPr="00F07E37">
        <w:rPr>
          <w:sz w:val="24"/>
          <w:szCs w:val="24"/>
        </w:rPr>
        <w:t xml:space="preserve">        {100.0, 120.0, 10.0},</w:t>
      </w:r>
    </w:p>
    <w:p w14:paraId="2153D830" w14:textId="2FBC2E6E" w:rsidR="00F07E37" w:rsidRPr="00F07E37" w:rsidRDefault="00F07E37" w:rsidP="00F07E37">
      <w:pPr>
        <w:rPr>
          <w:sz w:val="24"/>
          <w:szCs w:val="24"/>
        </w:rPr>
      </w:pPr>
      <w:r w:rsidRPr="00F07E37">
        <w:rPr>
          <w:sz w:val="24"/>
          <w:szCs w:val="24"/>
        </w:rPr>
        <w:t xml:space="preserve">        {100.0, 120.0, -10.0},</w:t>
      </w:r>
    </w:p>
    <w:p w14:paraId="2899696E" w14:textId="614E0521" w:rsidR="00F07E37" w:rsidRDefault="00F07E37" w:rsidP="00F07E37">
      <w:pPr>
        <w:rPr>
          <w:sz w:val="24"/>
          <w:szCs w:val="24"/>
        </w:rPr>
      </w:pPr>
      <w:r w:rsidRPr="00F07E37">
        <w:rPr>
          <w:sz w:val="24"/>
          <w:szCs w:val="24"/>
        </w:rPr>
        <w:t xml:space="preserve">        {-100.0, 120.0, -10.0},</w:t>
      </w:r>
    </w:p>
    <w:p w14:paraId="0927B4A8" w14:textId="534A5990" w:rsidR="00F07E37" w:rsidRDefault="00F07E37" w:rsidP="00F07E37">
      <w:pPr>
        <w:rPr>
          <w:sz w:val="24"/>
          <w:szCs w:val="24"/>
        </w:rPr>
      </w:pPr>
    </w:p>
    <w:p w14:paraId="665ABC8E" w14:textId="77777777" w:rsidR="00F07E37" w:rsidRPr="00F07E37" w:rsidRDefault="00F07E37" w:rsidP="00F07E37">
      <w:pPr>
        <w:rPr>
          <w:sz w:val="24"/>
          <w:szCs w:val="24"/>
        </w:rPr>
      </w:pPr>
    </w:p>
    <w:p w14:paraId="206E5916" w14:textId="77777777" w:rsidR="00F07E37" w:rsidRPr="00F07E37" w:rsidRDefault="00F07E37" w:rsidP="00F07E37">
      <w:pPr>
        <w:rPr>
          <w:sz w:val="24"/>
          <w:szCs w:val="24"/>
        </w:rPr>
      </w:pPr>
      <w:r w:rsidRPr="00F07E37">
        <w:rPr>
          <w:sz w:val="24"/>
          <w:szCs w:val="24"/>
        </w:rPr>
        <w:t xml:space="preserve">        {-100.0, 120.0, 10.0}</w:t>
      </w:r>
    </w:p>
    <w:p w14:paraId="445C5657" w14:textId="77777777" w:rsidR="00F07E37" w:rsidRPr="00F07E37" w:rsidRDefault="00F07E37" w:rsidP="00F07E37">
      <w:pPr>
        <w:rPr>
          <w:sz w:val="24"/>
          <w:szCs w:val="24"/>
        </w:rPr>
      </w:pPr>
      <w:r w:rsidRPr="00F07E37">
        <w:rPr>
          <w:sz w:val="24"/>
          <w:szCs w:val="24"/>
        </w:rPr>
        <w:t>};</w:t>
      </w:r>
    </w:p>
    <w:p w14:paraId="25692E09" w14:textId="77777777" w:rsidR="00F07E37" w:rsidRPr="00F07E37" w:rsidRDefault="00F07E37" w:rsidP="00F07E37">
      <w:pPr>
        <w:rPr>
          <w:sz w:val="24"/>
          <w:szCs w:val="24"/>
        </w:rPr>
      </w:pPr>
      <w:r w:rsidRPr="00F07E37">
        <w:rPr>
          <w:sz w:val="24"/>
          <w:szCs w:val="24"/>
        </w:rPr>
        <w:t xml:space="preserve"> </w:t>
      </w:r>
    </w:p>
    <w:p w14:paraId="4F17CE5C" w14:textId="42008C38" w:rsidR="00F07E37" w:rsidRPr="00F07E37" w:rsidRDefault="00F07E37" w:rsidP="00F07E37">
      <w:pPr>
        <w:rPr>
          <w:sz w:val="24"/>
          <w:szCs w:val="24"/>
        </w:rPr>
      </w:pPr>
      <w:r w:rsidRPr="00F07E37">
        <w:rPr>
          <w:sz w:val="24"/>
          <w:szCs w:val="24"/>
        </w:rPr>
        <w:t>double boxPoints</w:t>
      </w:r>
      <w:r>
        <w:rPr>
          <w:sz w:val="24"/>
          <w:szCs w:val="24"/>
        </w:rPr>
        <w:t xml:space="preserve"> </w:t>
      </w:r>
      <w:r w:rsidRPr="00F07E37">
        <w:rPr>
          <w:sz w:val="24"/>
          <w:szCs w:val="24"/>
        </w:rPr>
        <w:t>[4][3] = {</w:t>
      </w:r>
    </w:p>
    <w:p w14:paraId="5F547703" w14:textId="1160B977" w:rsidR="00F07E37" w:rsidRPr="00F07E37" w:rsidRDefault="00F07E37" w:rsidP="00F07E37">
      <w:pPr>
        <w:rPr>
          <w:sz w:val="24"/>
          <w:szCs w:val="24"/>
        </w:rPr>
      </w:pPr>
      <w:r w:rsidRPr="00F07E37">
        <w:rPr>
          <w:sz w:val="24"/>
          <w:szCs w:val="24"/>
        </w:rPr>
        <w:t xml:space="preserve">        {-100, 100, 12},</w:t>
      </w:r>
    </w:p>
    <w:p w14:paraId="466694E4" w14:textId="46B7C772" w:rsidR="00F07E37" w:rsidRPr="00F07E37" w:rsidRDefault="00F07E37" w:rsidP="00F07E37">
      <w:pPr>
        <w:rPr>
          <w:sz w:val="24"/>
          <w:szCs w:val="24"/>
        </w:rPr>
      </w:pPr>
      <w:r w:rsidRPr="00F07E37">
        <w:rPr>
          <w:sz w:val="24"/>
          <w:szCs w:val="24"/>
        </w:rPr>
        <w:t xml:space="preserve">        {-33.33, 100, 12},</w:t>
      </w:r>
    </w:p>
    <w:p w14:paraId="686AD0C2" w14:textId="77777777" w:rsidR="00F07E37" w:rsidRPr="00F07E37" w:rsidRDefault="00F07E37" w:rsidP="00F07E37">
      <w:pPr>
        <w:rPr>
          <w:sz w:val="24"/>
          <w:szCs w:val="24"/>
        </w:rPr>
      </w:pPr>
      <w:r w:rsidRPr="00F07E37">
        <w:rPr>
          <w:sz w:val="24"/>
          <w:szCs w:val="24"/>
        </w:rPr>
        <w:t xml:space="preserve">        {-33.33, 33.33, 12},</w:t>
      </w:r>
    </w:p>
    <w:p w14:paraId="64D78BD3" w14:textId="15F3E6C7" w:rsidR="00F07E37" w:rsidRPr="00F07E37" w:rsidRDefault="00F07E37" w:rsidP="00F07E37">
      <w:pPr>
        <w:rPr>
          <w:sz w:val="24"/>
          <w:szCs w:val="24"/>
        </w:rPr>
      </w:pPr>
      <w:r w:rsidRPr="00F07E37">
        <w:rPr>
          <w:sz w:val="24"/>
          <w:szCs w:val="24"/>
        </w:rPr>
        <w:t xml:space="preserve">        {-100, 33.33, 12}</w:t>
      </w:r>
    </w:p>
    <w:p w14:paraId="3C1C0654" w14:textId="77777777" w:rsidR="00F07E37" w:rsidRPr="00F07E37" w:rsidRDefault="00F07E37" w:rsidP="00F07E37">
      <w:pPr>
        <w:rPr>
          <w:sz w:val="24"/>
          <w:szCs w:val="24"/>
        </w:rPr>
      </w:pPr>
      <w:r w:rsidRPr="00F07E37">
        <w:rPr>
          <w:sz w:val="24"/>
          <w:szCs w:val="24"/>
        </w:rPr>
        <w:t>};</w:t>
      </w:r>
    </w:p>
    <w:p w14:paraId="1A2B94D7" w14:textId="77777777" w:rsidR="00F07E37" w:rsidRPr="00F07E37" w:rsidRDefault="00F07E37" w:rsidP="00F07E37">
      <w:pPr>
        <w:rPr>
          <w:sz w:val="24"/>
          <w:szCs w:val="24"/>
        </w:rPr>
      </w:pPr>
      <w:r w:rsidRPr="00F07E37">
        <w:rPr>
          <w:sz w:val="24"/>
          <w:szCs w:val="24"/>
        </w:rPr>
        <w:t xml:space="preserve"> </w:t>
      </w:r>
    </w:p>
    <w:p w14:paraId="14F9CB28" w14:textId="77777777" w:rsidR="00F07E37" w:rsidRPr="00F07E37" w:rsidRDefault="00F07E37" w:rsidP="00F07E37">
      <w:pPr>
        <w:rPr>
          <w:sz w:val="24"/>
          <w:szCs w:val="24"/>
        </w:rPr>
      </w:pPr>
      <w:r w:rsidRPr="00F07E37">
        <w:rPr>
          <w:sz w:val="24"/>
          <w:szCs w:val="24"/>
        </w:rPr>
        <w:t xml:space="preserve"> </w:t>
      </w:r>
    </w:p>
    <w:p w14:paraId="297A3301" w14:textId="77777777" w:rsidR="00F07E37" w:rsidRDefault="00F07E37" w:rsidP="00F07E37">
      <w:pPr>
        <w:rPr>
          <w:sz w:val="24"/>
          <w:szCs w:val="24"/>
        </w:rPr>
      </w:pPr>
      <w:r w:rsidRPr="00F07E37">
        <w:rPr>
          <w:sz w:val="24"/>
          <w:szCs w:val="24"/>
        </w:rPr>
        <w:t>/** 2D array to store progress of game.</w:t>
      </w:r>
    </w:p>
    <w:p w14:paraId="41BC5C21" w14:textId="6EBB7B68" w:rsidR="00F07E37" w:rsidRPr="00F07E37" w:rsidRDefault="00F07E37" w:rsidP="00F07E37">
      <w:pPr>
        <w:rPr>
          <w:sz w:val="24"/>
          <w:szCs w:val="24"/>
        </w:rPr>
      </w:pPr>
      <w:r w:rsidRPr="00F07E37">
        <w:rPr>
          <w:sz w:val="24"/>
          <w:szCs w:val="24"/>
        </w:rPr>
        <w:t>*  -1 =&gt; Box is empty.</w:t>
      </w:r>
    </w:p>
    <w:p w14:paraId="72273221" w14:textId="77777777" w:rsidR="00F07E37" w:rsidRPr="00F07E37" w:rsidRDefault="00F07E37" w:rsidP="00F07E37">
      <w:pPr>
        <w:rPr>
          <w:sz w:val="24"/>
          <w:szCs w:val="24"/>
        </w:rPr>
      </w:pPr>
      <w:r w:rsidRPr="00F07E37">
        <w:rPr>
          <w:sz w:val="24"/>
          <w:szCs w:val="24"/>
        </w:rPr>
        <w:t>*  0 =&gt; Cone is marked.</w:t>
      </w:r>
    </w:p>
    <w:p w14:paraId="791B76C9" w14:textId="6C9D2532" w:rsidR="00F07E37" w:rsidRPr="00F07E37" w:rsidRDefault="00F07E37" w:rsidP="00F07E37">
      <w:pPr>
        <w:rPr>
          <w:sz w:val="24"/>
          <w:szCs w:val="24"/>
        </w:rPr>
      </w:pPr>
      <w:r w:rsidRPr="00F07E37">
        <w:rPr>
          <w:sz w:val="24"/>
          <w:szCs w:val="24"/>
        </w:rPr>
        <w:t>*  1 =&gt; Cube is marked.</w:t>
      </w:r>
      <w:r>
        <w:rPr>
          <w:sz w:val="24"/>
          <w:szCs w:val="24"/>
        </w:rPr>
        <w:t xml:space="preserve"> </w:t>
      </w:r>
      <w:r w:rsidRPr="00F07E37">
        <w:rPr>
          <w:sz w:val="24"/>
          <w:szCs w:val="24"/>
        </w:rPr>
        <w:t>*</w:t>
      </w:r>
      <w:r>
        <w:rPr>
          <w:sz w:val="24"/>
          <w:szCs w:val="24"/>
        </w:rPr>
        <w:t xml:space="preserve"> </w:t>
      </w:r>
      <w:r w:rsidRPr="00F07E37">
        <w:rPr>
          <w:sz w:val="24"/>
          <w:szCs w:val="24"/>
        </w:rPr>
        <w:t>/</w:t>
      </w:r>
    </w:p>
    <w:p w14:paraId="2DA8E313" w14:textId="51E8D76C" w:rsidR="00F07E37" w:rsidRPr="00F07E37" w:rsidRDefault="00F07E37" w:rsidP="00F07E37">
      <w:pPr>
        <w:rPr>
          <w:sz w:val="24"/>
          <w:szCs w:val="24"/>
        </w:rPr>
      </w:pPr>
      <w:r w:rsidRPr="00F07E37">
        <w:rPr>
          <w:sz w:val="24"/>
          <w:szCs w:val="24"/>
        </w:rPr>
        <w:t>int gameProgress</w:t>
      </w:r>
      <w:r>
        <w:rPr>
          <w:sz w:val="24"/>
          <w:szCs w:val="24"/>
        </w:rPr>
        <w:t xml:space="preserve"> </w:t>
      </w:r>
      <w:r w:rsidRPr="00F07E37">
        <w:rPr>
          <w:sz w:val="24"/>
          <w:szCs w:val="24"/>
        </w:rPr>
        <w:t>[3][3] = {</w:t>
      </w:r>
    </w:p>
    <w:p w14:paraId="431C12AA" w14:textId="77777777" w:rsidR="00F07E37" w:rsidRPr="00F07E37" w:rsidRDefault="00F07E37" w:rsidP="00F07E37">
      <w:pPr>
        <w:rPr>
          <w:sz w:val="24"/>
          <w:szCs w:val="24"/>
        </w:rPr>
      </w:pPr>
      <w:r w:rsidRPr="00F07E37">
        <w:rPr>
          <w:sz w:val="24"/>
          <w:szCs w:val="24"/>
        </w:rPr>
        <w:t xml:space="preserve">        {-1, -1, -1},</w:t>
      </w:r>
    </w:p>
    <w:p w14:paraId="2704D788" w14:textId="77777777" w:rsidR="00F07E37" w:rsidRPr="00F07E37" w:rsidRDefault="00F07E37" w:rsidP="00F07E37">
      <w:pPr>
        <w:rPr>
          <w:sz w:val="24"/>
          <w:szCs w:val="24"/>
        </w:rPr>
      </w:pPr>
      <w:r w:rsidRPr="00F07E37">
        <w:rPr>
          <w:sz w:val="24"/>
          <w:szCs w:val="24"/>
        </w:rPr>
        <w:t xml:space="preserve">        {-1, -1, -1},</w:t>
      </w:r>
    </w:p>
    <w:p w14:paraId="7FCD32BA" w14:textId="77777777" w:rsidR="00F07E37" w:rsidRPr="00F07E37" w:rsidRDefault="00F07E37" w:rsidP="00F07E37">
      <w:pPr>
        <w:rPr>
          <w:sz w:val="24"/>
          <w:szCs w:val="24"/>
        </w:rPr>
      </w:pPr>
      <w:r w:rsidRPr="00F07E37">
        <w:rPr>
          <w:sz w:val="24"/>
          <w:szCs w:val="24"/>
        </w:rPr>
        <w:t xml:space="preserve">        {-1, -1, -1}</w:t>
      </w:r>
    </w:p>
    <w:p w14:paraId="7E1FFDDB" w14:textId="77777777" w:rsidR="00F07E37" w:rsidRPr="00F07E37" w:rsidRDefault="00F07E37" w:rsidP="00F07E37">
      <w:pPr>
        <w:rPr>
          <w:sz w:val="24"/>
          <w:szCs w:val="24"/>
        </w:rPr>
      </w:pPr>
      <w:r w:rsidRPr="00F07E37">
        <w:rPr>
          <w:sz w:val="24"/>
          <w:szCs w:val="24"/>
        </w:rPr>
        <w:t>};</w:t>
      </w:r>
    </w:p>
    <w:p w14:paraId="2C5AB72A" w14:textId="77777777" w:rsidR="00F07E37" w:rsidRPr="00F07E37" w:rsidRDefault="00F07E37" w:rsidP="00F07E37">
      <w:pPr>
        <w:rPr>
          <w:sz w:val="24"/>
          <w:szCs w:val="24"/>
        </w:rPr>
      </w:pPr>
      <w:r w:rsidRPr="00F07E37">
        <w:rPr>
          <w:sz w:val="24"/>
          <w:szCs w:val="24"/>
        </w:rPr>
        <w:t xml:space="preserve"> </w:t>
      </w:r>
    </w:p>
    <w:p w14:paraId="2F31A2CC" w14:textId="77777777" w:rsidR="00F07E37" w:rsidRPr="00F07E37" w:rsidRDefault="00F07E37" w:rsidP="00F07E37">
      <w:pPr>
        <w:rPr>
          <w:sz w:val="24"/>
          <w:szCs w:val="24"/>
        </w:rPr>
      </w:pPr>
      <w:r w:rsidRPr="00F07E37">
        <w:rPr>
          <w:sz w:val="24"/>
          <w:szCs w:val="24"/>
        </w:rPr>
        <w:t>/*</w:t>
      </w:r>
    </w:p>
    <w:p w14:paraId="1E3F2C1A" w14:textId="77777777" w:rsidR="00F07E37" w:rsidRPr="00F07E37" w:rsidRDefault="00F07E37" w:rsidP="00F07E37">
      <w:pPr>
        <w:rPr>
          <w:sz w:val="24"/>
          <w:szCs w:val="24"/>
        </w:rPr>
      </w:pPr>
      <w:r w:rsidRPr="00F07E37">
        <w:rPr>
          <w:sz w:val="24"/>
          <w:szCs w:val="24"/>
        </w:rPr>
        <w:t>* Variable to keep track of turn.</w:t>
      </w:r>
    </w:p>
    <w:p w14:paraId="788B9990" w14:textId="77777777" w:rsidR="00F07E37" w:rsidRPr="00F07E37" w:rsidRDefault="00F07E37" w:rsidP="00F07E37">
      <w:pPr>
        <w:rPr>
          <w:sz w:val="24"/>
          <w:szCs w:val="24"/>
        </w:rPr>
      </w:pPr>
      <w:r w:rsidRPr="00F07E37">
        <w:rPr>
          <w:sz w:val="24"/>
          <w:szCs w:val="24"/>
        </w:rPr>
        <w:t>* Even =&gt; Player 1.</w:t>
      </w:r>
    </w:p>
    <w:p w14:paraId="1E8F2B64" w14:textId="77777777" w:rsidR="00F07E37" w:rsidRPr="00F07E37" w:rsidRDefault="00F07E37" w:rsidP="00F07E37">
      <w:pPr>
        <w:rPr>
          <w:sz w:val="24"/>
          <w:szCs w:val="24"/>
        </w:rPr>
      </w:pPr>
      <w:r w:rsidRPr="00F07E37">
        <w:rPr>
          <w:sz w:val="24"/>
          <w:szCs w:val="24"/>
        </w:rPr>
        <w:t>* Odd =&gt; Player 2.</w:t>
      </w:r>
    </w:p>
    <w:p w14:paraId="75805B64" w14:textId="77777777" w:rsidR="00F07E37" w:rsidRPr="00F07E37" w:rsidRDefault="00F07E37" w:rsidP="00F07E37">
      <w:pPr>
        <w:rPr>
          <w:sz w:val="24"/>
          <w:szCs w:val="24"/>
        </w:rPr>
      </w:pPr>
      <w:r w:rsidRPr="00F07E37">
        <w:rPr>
          <w:sz w:val="24"/>
          <w:szCs w:val="24"/>
        </w:rPr>
        <w:t>*/</w:t>
      </w:r>
    </w:p>
    <w:p w14:paraId="583EF0C8" w14:textId="77777777" w:rsidR="00F07E37" w:rsidRPr="00F07E37" w:rsidRDefault="00F07E37" w:rsidP="00F07E37">
      <w:pPr>
        <w:rPr>
          <w:sz w:val="24"/>
          <w:szCs w:val="24"/>
        </w:rPr>
      </w:pPr>
      <w:r w:rsidRPr="00F07E37">
        <w:rPr>
          <w:sz w:val="24"/>
          <w:szCs w:val="24"/>
        </w:rPr>
        <w:t>int turn = 0;</w:t>
      </w:r>
    </w:p>
    <w:p w14:paraId="01A80067" w14:textId="77777777" w:rsidR="00F07E37" w:rsidRPr="00F07E37" w:rsidRDefault="00F07E37" w:rsidP="00F07E37">
      <w:pPr>
        <w:rPr>
          <w:sz w:val="24"/>
          <w:szCs w:val="24"/>
        </w:rPr>
      </w:pPr>
      <w:r w:rsidRPr="00F07E37">
        <w:rPr>
          <w:sz w:val="24"/>
          <w:szCs w:val="24"/>
        </w:rPr>
        <w:t xml:space="preserve"> </w:t>
      </w:r>
    </w:p>
    <w:p w14:paraId="2524176F" w14:textId="77777777" w:rsidR="00F07E37" w:rsidRPr="00F07E37" w:rsidRDefault="00F07E37" w:rsidP="00F07E37">
      <w:pPr>
        <w:rPr>
          <w:sz w:val="24"/>
          <w:szCs w:val="24"/>
        </w:rPr>
      </w:pPr>
      <w:r w:rsidRPr="00F07E37">
        <w:rPr>
          <w:sz w:val="24"/>
          <w:szCs w:val="24"/>
        </w:rPr>
        <w:t>// Player who won the game.</w:t>
      </w:r>
    </w:p>
    <w:p w14:paraId="74A3B0A6" w14:textId="77777777" w:rsidR="00F07E37" w:rsidRPr="00F07E37" w:rsidRDefault="00F07E37" w:rsidP="00F07E37">
      <w:pPr>
        <w:rPr>
          <w:sz w:val="24"/>
          <w:szCs w:val="24"/>
        </w:rPr>
      </w:pPr>
      <w:r w:rsidRPr="00F07E37">
        <w:rPr>
          <w:sz w:val="24"/>
          <w:szCs w:val="24"/>
        </w:rPr>
        <w:t>int winner = NO_WINNER_TILL_NOW;</w:t>
      </w:r>
    </w:p>
    <w:p w14:paraId="46BCC5E8" w14:textId="77777777" w:rsidR="00F07E37" w:rsidRPr="00F07E37" w:rsidRDefault="00F07E37" w:rsidP="00F07E37">
      <w:pPr>
        <w:rPr>
          <w:sz w:val="24"/>
          <w:szCs w:val="24"/>
        </w:rPr>
      </w:pPr>
      <w:r w:rsidRPr="00F07E37">
        <w:rPr>
          <w:sz w:val="24"/>
          <w:szCs w:val="24"/>
        </w:rPr>
        <w:t xml:space="preserve"> </w:t>
      </w:r>
    </w:p>
    <w:p w14:paraId="53011F3C" w14:textId="77777777" w:rsidR="00F07E37" w:rsidRPr="00F07E37" w:rsidRDefault="00F07E37" w:rsidP="00F07E37">
      <w:pPr>
        <w:rPr>
          <w:sz w:val="24"/>
          <w:szCs w:val="24"/>
        </w:rPr>
      </w:pPr>
      <w:r w:rsidRPr="00F07E37">
        <w:rPr>
          <w:sz w:val="24"/>
          <w:szCs w:val="24"/>
        </w:rPr>
        <w:t>// Variables to identify which box is selected.</w:t>
      </w:r>
    </w:p>
    <w:p w14:paraId="6D182559" w14:textId="77777777" w:rsidR="00F07E37" w:rsidRPr="00F07E37" w:rsidRDefault="00F07E37" w:rsidP="00F07E37">
      <w:pPr>
        <w:rPr>
          <w:sz w:val="24"/>
          <w:szCs w:val="24"/>
        </w:rPr>
      </w:pPr>
      <w:r w:rsidRPr="00F07E37">
        <w:rPr>
          <w:sz w:val="24"/>
          <w:szCs w:val="24"/>
        </w:rPr>
        <w:t>int row = 0;</w:t>
      </w:r>
    </w:p>
    <w:p w14:paraId="525DBE64" w14:textId="77777777" w:rsidR="00F07E37" w:rsidRPr="00F07E37" w:rsidRDefault="00F07E37" w:rsidP="00F07E37">
      <w:pPr>
        <w:rPr>
          <w:sz w:val="24"/>
          <w:szCs w:val="24"/>
        </w:rPr>
      </w:pPr>
      <w:r w:rsidRPr="00F07E37">
        <w:rPr>
          <w:sz w:val="24"/>
          <w:szCs w:val="24"/>
        </w:rPr>
        <w:t>int column = 0;</w:t>
      </w:r>
    </w:p>
    <w:p w14:paraId="715DF44B" w14:textId="77777777" w:rsidR="00F07E37" w:rsidRPr="00F07E37" w:rsidRDefault="00F07E37" w:rsidP="00F07E37">
      <w:pPr>
        <w:rPr>
          <w:sz w:val="24"/>
          <w:szCs w:val="24"/>
        </w:rPr>
      </w:pPr>
      <w:r w:rsidRPr="00F07E37">
        <w:rPr>
          <w:sz w:val="24"/>
          <w:szCs w:val="24"/>
        </w:rPr>
        <w:t xml:space="preserve"> </w:t>
      </w:r>
    </w:p>
    <w:p w14:paraId="3C71C5A7" w14:textId="77777777" w:rsidR="00F07E37" w:rsidRPr="00F07E37" w:rsidRDefault="00F07E37" w:rsidP="00F07E37">
      <w:pPr>
        <w:rPr>
          <w:sz w:val="24"/>
          <w:szCs w:val="24"/>
        </w:rPr>
      </w:pPr>
      <w:r w:rsidRPr="00F07E37">
        <w:rPr>
          <w:sz w:val="24"/>
          <w:szCs w:val="24"/>
        </w:rPr>
        <w:t>// Main window ID.</w:t>
      </w:r>
    </w:p>
    <w:p w14:paraId="73B85A6D" w14:textId="77777777" w:rsidR="00F07E37" w:rsidRPr="00F07E37" w:rsidRDefault="00F07E37" w:rsidP="00F07E37">
      <w:pPr>
        <w:rPr>
          <w:sz w:val="24"/>
          <w:szCs w:val="24"/>
        </w:rPr>
      </w:pPr>
      <w:r w:rsidRPr="00F07E37">
        <w:rPr>
          <w:sz w:val="24"/>
          <w:szCs w:val="24"/>
        </w:rPr>
        <w:t>int mainWindow;</w:t>
      </w:r>
    </w:p>
    <w:p w14:paraId="027201BC" w14:textId="77777777" w:rsidR="00F07E37" w:rsidRPr="00F07E37" w:rsidRDefault="00F07E37" w:rsidP="00F07E37">
      <w:pPr>
        <w:rPr>
          <w:sz w:val="24"/>
          <w:szCs w:val="24"/>
        </w:rPr>
      </w:pPr>
      <w:r w:rsidRPr="00F07E37">
        <w:rPr>
          <w:sz w:val="24"/>
          <w:szCs w:val="24"/>
        </w:rPr>
        <w:t xml:space="preserve"> </w:t>
      </w:r>
    </w:p>
    <w:p w14:paraId="6AB93FC4" w14:textId="77777777" w:rsidR="00F07E37" w:rsidRPr="00F07E37" w:rsidRDefault="00F07E37" w:rsidP="00F07E37">
      <w:pPr>
        <w:rPr>
          <w:sz w:val="24"/>
          <w:szCs w:val="24"/>
        </w:rPr>
      </w:pPr>
      <w:r w:rsidRPr="00F07E37">
        <w:rPr>
          <w:sz w:val="24"/>
          <w:szCs w:val="24"/>
        </w:rPr>
        <w:t>// Game window ID.</w:t>
      </w:r>
    </w:p>
    <w:p w14:paraId="5FD0446E" w14:textId="77777777" w:rsidR="00F07E37" w:rsidRPr="00F07E37" w:rsidRDefault="00F07E37" w:rsidP="00F07E37">
      <w:pPr>
        <w:rPr>
          <w:sz w:val="24"/>
          <w:szCs w:val="24"/>
        </w:rPr>
      </w:pPr>
      <w:r w:rsidRPr="00F07E37">
        <w:rPr>
          <w:sz w:val="24"/>
          <w:szCs w:val="24"/>
        </w:rPr>
        <w:t>int gameWindow;</w:t>
      </w:r>
    </w:p>
    <w:p w14:paraId="53DE14F7" w14:textId="77777777" w:rsidR="00F07E37" w:rsidRPr="00F07E37" w:rsidRDefault="00F07E37" w:rsidP="00F07E37">
      <w:pPr>
        <w:rPr>
          <w:sz w:val="24"/>
          <w:szCs w:val="24"/>
        </w:rPr>
      </w:pPr>
      <w:r w:rsidRPr="00F07E37">
        <w:rPr>
          <w:sz w:val="24"/>
          <w:szCs w:val="24"/>
        </w:rPr>
        <w:t xml:space="preserve"> </w:t>
      </w:r>
    </w:p>
    <w:p w14:paraId="09D71BE1" w14:textId="77777777" w:rsidR="00F07E37" w:rsidRPr="00F07E37" w:rsidRDefault="00F07E37" w:rsidP="00F07E37">
      <w:pPr>
        <w:rPr>
          <w:sz w:val="24"/>
          <w:szCs w:val="24"/>
        </w:rPr>
      </w:pPr>
      <w:r w:rsidRPr="00F07E37">
        <w:rPr>
          <w:sz w:val="24"/>
          <w:szCs w:val="24"/>
        </w:rPr>
        <w:t>// Winner window ID.</w:t>
      </w:r>
    </w:p>
    <w:p w14:paraId="1C55398B" w14:textId="77777777" w:rsidR="00F07E37" w:rsidRPr="00F07E37" w:rsidRDefault="00F07E37" w:rsidP="00F07E37">
      <w:pPr>
        <w:rPr>
          <w:sz w:val="24"/>
          <w:szCs w:val="24"/>
        </w:rPr>
      </w:pPr>
      <w:r w:rsidRPr="00F07E37">
        <w:rPr>
          <w:sz w:val="24"/>
          <w:szCs w:val="24"/>
        </w:rPr>
        <w:t>int winnerWindow;</w:t>
      </w:r>
    </w:p>
    <w:p w14:paraId="0C8D42D2" w14:textId="77777777" w:rsidR="00F07E37" w:rsidRPr="00F07E37" w:rsidRDefault="00F07E37" w:rsidP="00F07E37">
      <w:pPr>
        <w:rPr>
          <w:sz w:val="24"/>
          <w:szCs w:val="24"/>
        </w:rPr>
      </w:pPr>
      <w:r w:rsidRPr="00F07E37">
        <w:rPr>
          <w:sz w:val="24"/>
          <w:szCs w:val="24"/>
        </w:rPr>
        <w:t xml:space="preserve"> </w:t>
      </w:r>
    </w:p>
    <w:p w14:paraId="2249240B" w14:textId="77777777" w:rsidR="00F07E37" w:rsidRPr="00F07E37" w:rsidRDefault="00F07E37" w:rsidP="00F07E37">
      <w:pPr>
        <w:rPr>
          <w:sz w:val="24"/>
          <w:szCs w:val="24"/>
        </w:rPr>
      </w:pPr>
      <w:r w:rsidRPr="00F07E37">
        <w:rPr>
          <w:sz w:val="24"/>
          <w:szCs w:val="24"/>
        </w:rPr>
        <w:t>// Credits window ID.</w:t>
      </w:r>
    </w:p>
    <w:p w14:paraId="6AF884D9" w14:textId="77777777" w:rsidR="00F07E37" w:rsidRPr="00F07E37" w:rsidRDefault="00F07E37" w:rsidP="00F07E37">
      <w:pPr>
        <w:rPr>
          <w:sz w:val="24"/>
          <w:szCs w:val="24"/>
        </w:rPr>
      </w:pPr>
      <w:r w:rsidRPr="00F07E37">
        <w:rPr>
          <w:sz w:val="24"/>
          <w:szCs w:val="24"/>
        </w:rPr>
        <w:t>int creditsWindow;</w:t>
      </w:r>
    </w:p>
    <w:p w14:paraId="5B0D6447" w14:textId="63A8DCA2" w:rsidR="00F07E37" w:rsidRDefault="00F07E37" w:rsidP="00F07E37">
      <w:pPr>
        <w:rPr>
          <w:sz w:val="24"/>
          <w:szCs w:val="24"/>
        </w:rPr>
      </w:pPr>
      <w:r w:rsidRPr="00F07E37">
        <w:rPr>
          <w:sz w:val="24"/>
          <w:szCs w:val="24"/>
        </w:rPr>
        <w:t xml:space="preserve"> </w:t>
      </w:r>
    </w:p>
    <w:p w14:paraId="60251B3A" w14:textId="0A925AE3" w:rsidR="00F07E37" w:rsidRDefault="00F07E37" w:rsidP="00F07E37">
      <w:pPr>
        <w:rPr>
          <w:sz w:val="24"/>
          <w:szCs w:val="24"/>
        </w:rPr>
      </w:pPr>
    </w:p>
    <w:p w14:paraId="2BB56FA3" w14:textId="77777777" w:rsidR="00F07E37" w:rsidRPr="00F07E37" w:rsidRDefault="00F07E37" w:rsidP="00F07E37">
      <w:pPr>
        <w:rPr>
          <w:sz w:val="24"/>
          <w:szCs w:val="24"/>
        </w:rPr>
      </w:pPr>
    </w:p>
    <w:p w14:paraId="2BCCE3EB" w14:textId="77777777" w:rsidR="00F07E37" w:rsidRPr="00F07E37" w:rsidRDefault="00F07E37" w:rsidP="00F07E37">
      <w:pPr>
        <w:rPr>
          <w:sz w:val="24"/>
          <w:szCs w:val="24"/>
        </w:rPr>
      </w:pPr>
      <w:r w:rsidRPr="00F07E37">
        <w:rPr>
          <w:sz w:val="24"/>
          <w:szCs w:val="24"/>
        </w:rPr>
        <w:lastRenderedPageBreak/>
        <w:t>// Variable to indicate match drawn.</w:t>
      </w:r>
    </w:p>
    <w:p w14:paraId="6E5065F7" w14:textId="77777777" w:rsidR="00F07E37" w:rsidRPr="00F07E37" w:rsidRDefault="00F07E37" w:rsidP="00F07E37">
      <w:pPr>
        <w:rPr>
          <w:sz w:val="24"/>
          <w:szCs w:val="24"/>
        </w:rPr>
      </w:pPr>
      <w:r w:rsidRPr="00F07E37">
        <w:rPr>
          <w:sz w:val="24"/>
          <w:szCs w:val="24"/>
        </w:rPr>
        <w:t>int draw = -1;</w:t>
      </w:r>
    </w:p>
    <w:p w14:paraId="1D64AC65" w14:textId="77777777" w:rsidR="00F07E37" w:rsidRPr="00F07E37" w:rsidRDefault="00F07E37" w:rsidP="00F07E37">
      <w:pPr>
        <w:rPr>
          <w:sz w:val="24"/>
          <w:szCs w:val="24"/>
        </w:rPr>
      </w:pPr>
      <w:r w:rsidRPr="00F07E37">
        <w:rPr>
          <w:sz w:val="24"/>
          <w:szCs w:val="24"/>
        </w:rPr>
        <w:t xml:space="preserve"> </w:t>
      </w:r>
    </w:p>
    <w:p w14:paraId="3A365551" w14:textId="77777777" w:rsidR="00F07E37" w:rsidRPr="00F07E37" w:rsidRDefault="00F07E37" w:rsidP="00F07E37">
      <w:pPr>
        <w:rPr>
          <w:sz w:val="24"/>
          <w:szCs w:val="24"/>
        </w:rPr>
      </w:pPr>
      <w:r w:rsidRPr="00F07E37">
        <w:rPr>
          <w:sz w:val="24"/>
          <w:szCs w:val="24"/>
        </w:rPr>
        <w:t>// Mouse function for home page.</w:t>
      </w:r>
    </w:p>
    <w:p w14:paraId="5173C7DC" w14:textId="6A888A64" w:rsidR="00F07E37" w:rsidRPr="00F07E37" w:rsidRDefault="00F07E37" w:rsidP="00F07E37">
      <w:pPr>
        <w:rPr>
          <w:sz w:val="24"/>
          <w:szCs w:val="24"/>
        </w:rPr>
      </w:pPr>
      <w:r w:rsidRPr="00F07E37">
        <w:rPr>
          <w:sz w:val="24"/>
          <w:szCs w:val="24"/>
        </w:rPr>
        <w:t>void mainMouse</w:t>
      </w:r>
      <w:r>
        <w:rPr>
          <w:sz w:val="24"/>
          <w:szCs w:val="24"/>
        </w:rPr>
        <w:t xml:space="preserve"> </w:t>
      </w:r>
      <w:r w:rsidRPr="00F07E37">
        <w:rPr>
          <w:sz w:val="24"/>
          <w:szCs w:val="24"/>
        </w:rPr>
        <w:t>(int button, int state, int x, int y);</w:t>
      </w:r>
    </w:p>
    <w:p w14:paraId="61C72F0B" w14:textId="133217CA" w:rsidR="00F07E37" w:rsidRPr="00F07E37" w:rsidRDefault="00F07E37" w:rsidP="00F07E37">
      <w:pPr>
        <w:rPr>
          <w:sz w:val="24"/>
          <w:szCs w:val="24"/>
        </w:rPr>
      </w:pPr>
      <w:r w:rsidRPr="00F07E37">
        <w:rPr>
          <w:sz w:val="24"/>
          <w:szCs w:val="24"/>
        </w:rPr>
        <w:t xml:space="preserve"> </w:t>
      </w:r>
      <w:r>
        <w:rPr>
          <w:sz w:val="24"/>
          <w:szCs w:val="24"/>
        </w:rPr>
        <w:t xml:space="preserve"> </w:t>
      </w:r>
    </w:p>
    <w:p w14:paraId="316496F5" w14:textId="77777777" w:rsidR="00F07E37" w:rsidRPr="00F07E37" w:rsidRDefault="00F07E37" w:rsidP="00F07E37">
      <w:pPr>
        <w:rPr>
          <w:sz w:val="24"/>
          <w:szCs w:val="24"/>
        </w:rPr>
      </w:pPr>
      <w:r w:rsidRPr="00F07E37">
        <w:rPr>
          <w:sz w:val="24"/>
          <w:szCs w:val="24"/>
        </w:rPr>
        <w:t>// Keyboard function for home page.</w:t>
      </w:r>
    </w:p>
    <w:p w14:paraId="7B00064C" w14:textId="03C764B9" w:rsidR="00F07E37" w:rsidRPr="00F07E37" w:rsidRDefault="00F07E37" w:rsidP="00F07E37">
      <w:pPr>
        <w:rPr>
          <w:sz w:val="24"/>
          <w:szCs w:val="24"/>
        </w:rPr>
      </w:pPr>
      <w:r w:rsidRPr="00F07E37">
        <w:rPr>
          <w:sz w:val="24"/>
          <w:szCs w:val="24"/>
        </w:rPr>
        <w:t>void mainKeyboard</w:t>
      </w:r>
      <w:r>
        <w:rPr>
          <w:sz w:val="24"/>
          <w:szCs w:val="24"/>
        </w:rPr>
        <w:t xml:space="preserve"> </w:t>
      </w:r>
      <w:r w:rsidRPr="00F07E37">
        <w:rPr>
          <w:sz w:val="24"/>
          <w:szCs w:val="24"/>
        </w:rPr>
        <w:t>(unsigned char key, int x, int y);</w:t>
      </w:r>
    </w:p>
    <w:p w14:paraId="4AFE94E2" w14:textId="77777777" w:rsidR="00F07E37" w:rsidRPr="00F07E37" w:rsidRDefault="00F07E37" w:rsidP="00F07E37">
      <w:pPr>
        <w:rPr>
          <w:sz w:val="24"/>
          <w:szCs w:val="24"/>
        </w:rPr>
      </w:pPr>
      <w:r w:rsidRPr="00F07E37">
        <w:rPr>
          <w:sz w:val="24"/>
          <w:szCs w:val="24"/>
        </w:rPr>
        <w:t xml:space="preserve"> </w:t>
      </w:r>
    </w:p>
    <w:p w14:paraId="23A284EF" w14:textId="77777777" w:rsidR="00F07E37" w:rsidRPr="00F07E37" w:rsidRDefault="00F07E37" w:rsidP="00F07E37">
      <w:pPr>
        <w:rPr>
          <w:sz w:val="24"/>
          <w:szCs w:val="24"/>
        </w:rPr>
      </w:pPr>
      <w:r w:rsidRPr="00F07E37">
        <w:rPr>
          <w:sz w:val="24"/>
          <w:szCs w:val="24"/>
        </w:rPr>
        <w:t>// Function to get input from arrow keys</w:t>
      </w:r>
    </w:p>
    <w:p w14:paraId="2CD28EB4" w14:textId="136FB380" w:rsidR="00F07E37" w:rsidRPr="00F07E37" w:rsidRDefault="00F07E37" w:rsidP="00F07E37">
      <w:pPr>
        <w:rPr>
          <w:sz w:val="24"/>
          <w:szCs w:val="24"/>
        </w:rPr>
      </w:pPr>
      <w:r w:rsidRPr="00F07E37">
        <w:rPr>
          <w:sz w:val="24"/>
          <w:szCs w:val="24"/>
        </w:rPr>
        <w:t>void arrowKeyInput</w:t>
      </w:r>
      <w:r>
        <w:rPr>
          <w:sz w:val="24"/>
          <w:szCs w:val="24"/>
        </w:rPr>
        <w:t xml:space="preserve"> </w:t>
      </w:r>
      <w:r w:rsidRPr="00F07E37">
        <w:rPr>
          <w:sz w:val="24"/>
          <w:szCs w:val="24"/>
        </w:rPr>
        <w:t>(int key, int xMouse, int yMouse);</w:t>
      </w:r>
    </w:p>
    <w:p w14:paraId="24B96CFA" w14:textId="77777777" w:rsidR="00F07E37" w:rsidRPr="00F07E37" w:rsidRDefault="00F07E37" w:rsidP="00F07E37">
      <w:pPr>
        <w:rPr>
          <w:sz w:val="24"/>
          <w:szCs w:val="24"/>
        </w:rPr>
      </w:pPr>
      <w:r w:rsidRPr="00F07E37">
        <w:rPr>
          <w:sz w:val="24"/>
          <w:szCs w:val="24"/>
        </w:rPr>
        <w:t xml:space="preserve"> </w:t>
      </w:r>
    </w:p>
    <w:p w14:paraId="789687A3" w14:textId="77777777" w:rsidR="00F07E37" w:rsidRPr="00F07E37" w:rsidRDefault="00F07E37" w:rsidP="00F07E37">
      <w:pPr>
        <w:rPr>
          <w:sz w:val="24"/>
          <w:szCs w:val="24"/>
        </w:rPr>
      </w:pPr>
      <w:r w:rsidRPr="00F07E37">
        <w:rPr>
          <w:sz w:val="24"/>
          <w:szCs w:val="24"/>
        </w:rPr>
        <w:t>// Function to open home page</w:t>
      </w:r>
    </w:p>
    <w:p w14:paraId="41DE69BB" w14:textId="3F45E202" w:rsidR="00F07E37" w:rsidRPr="00F07E37" w:rsidRDefault="00F07E37" w:rsidP="00F07E37">
      <w:pPr>
        <w:rPr>
          <w:sz w:val="24"/>
          <w:szCs w:val="24"/>
        </w:rPr>
      </w:pPr>
      <w:r w:rsidRPr="00F07E37">
        <w:rPr>
          <w:sz w:val="24"/>
          <w:szCs w:val="24"/>
        </w:rPr>
        <w:t>void openMainWindow</w:t>
      </w:r>
      <w:r>
        <w:rPr>
          <w:sz w:val="24"/>
          <w:szCs w:val="24"/>
        </w:rPr>
        <w:t xml:space="preserve"> </w:t>
      </w:r>
      <w:r w:rsidRPr="00F07E37">
        <w:rPr>
          <w:sz w:val="24"/>
          <w:szCs w:val="24"/>
        </w:rPr>
        <w:t>();</w:t>
      </w:r>
    </w:p>
    <w:p w14:paraId="0C8B0BF8" w14:textId="77777777" w:rsidR="00F07E37" w:rsidRPr="00F07E37" w:rsidRDefault="00F07E37" w:rsidP="00F07E37">
      <w:pPr>
        <w:rPr>
          <w:sz w:val="24"/>
          <w:szCs w:val="24"/>
        </w:rPr>
      </w:pPr>
      <w:r w:rsidRPr="00F07E37">
        <w:rPr>
          <w:sz w:val="24"/>
          <w:szCs w:val="24"/>
        </w:rPr>
        <w:t xml:space="preserve"> </w:t>
      </w:r>
    </w:p>
    <w:p w14:paraId="4D56E530" w14:textId="3BE2F5A0" w:rsidR="00F07E37" w:rsidRPr="00F07E37" w:rsidRDefault="00F07E37" w:rsidP="00F07E37">
      <w:pPr>
        <w:rPr>
          <w:sz w:val="24"/>
          <w:szCs w:val="24"/>
        </w:rPr>
      </w:pPr>
      <w:r w:rsidRPr="00F07E37">
        <w:rPr>
          <w:sz w:val="24"/>
          <w:szCs w:val="24"/>
        </w:rPr>
        <w:t>void resetGame</w:t>
      </w:r>
      <w:r>
        <w:rPr>
          <w:sz w:val="24"/>
          <w:szCs w:val="24"/>
        </w:rPr>
        <w:t xml:space="preserve"> </w:t>
      </w:r>
      <w:r w:rsidRPr="00F07E37">
        <w:rPr>
          <w:sz w:val="24"/>
          <w:szCs w:val="24"/>
        </w:rPr>
        <w:t>() {</w:t>
      </w:r>
    </w:p>
    <w:p w14:paraId="19A32FD7" w14:textId="77777777" w:rsidR="00F07E37" w:rsidRPr="00F07E37" w:rsidRDefault="00F07E37" w:rsidP="00F07E37">
      <w:pPr>
        <w:rPr>
          <w:sz w:val="24"/>
          <w:szCs w:val="24"/>
        </w:rPr>
      </w:pPr>
      <w:r w:rsidRPr="00F07E37">
        <w:rPr>
          <w:sz w:val="24"/>
          <w:szCs w:val="24"/>
        </w:rPr>
        <w:t xml:space="preserve">    for (int i = 0; i &lt; 3; i++) {</w:t>
      </w:r>
    </w:p>
    <w:p w14:paraId="246F16EF" w14:textId="77777777" w:rsidR="00F07E37" w:rsidRPr="00F07E37" w:rsidRDefault="00F07E37" w:rsidP="00F07E37">
      <w:pPr>
        <w:rPr>
          <w:sz w:val="24"/>
          <w:szCs w:val="24"/>
        </w:rPr>
      </w:pPr>
      <w:r w:rsidRPr="00F07E37">
        <w:rPr>
          <w:sz w:val="24"/>
          <w:szCs w:val="24"/>
        </w:rPr>
        <w:t xml:space="preserve">        for (int j = 0; j &lt; 3; j++) {</w:t>
      </w:r>
    </w:p>
    <w:p w14:paraId="54CFA1C5" w14:textId="77777777" w:rsidR="00F07E37" w:rsidRPr="00F07E37" w:rsidRDefault="00F07E37" w:rsidP="00F07E37">
      <w:pPr>
        <w:rPr>
          <w:sz w:val="24"/>
          <w:szCs w:val="24"/>
        </w:rPr>
      </w:pPr>
      <w:r w:rsidRPr="00F07E37">
        <w:rPr>
          <w:sz w:val="24"/>
          <w:szCs w:val="24"/>
        </w:rPr>
        <w:t xml:space="preserve">            gameProgress[i][j] = -1;</w:t>
      </w:r>
    </w:p>
    <w:p w14:paraId="3C7DDF54" w14:textId="77777777" w:rsidR="00F07E37" w:rsidRPr="00F07E37" w:rsidRDefault="00F07E37" w:rsidP="00F07E37">
      <w:pPr>
        <w:rPr>
          <w:sz w:val="24"/>
          <w:szCs w:val="24"/>
        </w:rPr>
      </w:pPr>
      <w:r w:rsidRPr="00F07E37">
        <w:rPr>
          <w:sz w:val="24"/>
          <w:szCs w:val="24"/>
        </w:rPr>
        <w:t xml:space="preserve">        }</w:t>
      </w:r>
    </w:p>
    <w:p w14:paraId="43ED6E69" w14:textId="77777777" w:rsidR="00F07E37" w:rsidRPr="00F07E37" w:rsidRDefault="00F07E37" w:rsidP="00F07E37">
      <w:pPr>
        <w:rPr>
          <w:sz w:val="24"/>
          <w:szCs w:val="24"/>
        </w:rPr>
      </w:pPr>
      <w:r w:rsidRPr="00F07E37">
        <w:rPr>
          <w:sz w:val="24"/>
          <w:szCs w:val="24"/>
        </w:rPr>
        <w:t xml:space="preserve">    }</w:t>
      </w:r>
    </w:p>
    <w:p w14:paraId="06B18445" w14:textId="77777777" w:rsidR="00F07E37" w:rsidRPr="00F07E37" w:rsidRDefault="00F07E37" w:rsidP="00F07E37">
      <w:pPr>
        <w:rPr>
          <w:sz w:val="24"/>
          <w:szCs w:val="24"/>
        </w:rPr>
      </w:pPr>
      <w:r w:rsidRPr="00F07E37">
        <w:rPr>
          <w:sz w:val="24"/>
          <w:szCs w:val="24"/>
        </w:rPr>
        <w:t xml:space="preserve">    turn = 0;</w:t>
      </w:r>
    </w:p>
    <w:p w14:paraId="632C018A" w14:textId="77777777" w:rsidR="00F07E37" w:rsidRPr="00F07E37" w:rsidRDefault="00F07E37" w:rsidP="00F07E37">
      <w:pPr>
        <w:rPr>
          <w:sz w:val="24"/>
          <w:szCs w:val="24"/>
        </w:rPr>
      </w:pPr>
      <w:r w:rsidRPr="00F07E37">
        <w:rPr>
          <w:sz w:val="24"/>
          <w:szCs w:val="24"/>
        </w:rPr>
        <w:t xml:space="preserve">    winner = NO_WINNER_TILL_NOW;</w:t>
      </w:r>
    </w:p>
    <w:p w14:paraId="2A43E6FF" w14:textId="77777777" w:rsidR="00F07E37" w:rsidRPr="00F07E37" w:rsidRDefault="00F07E37" w:rsidP="00F07E37">
      <w:pPr>
        <w:rPr>
          <w:sz w:val="24"/>
          <w:szCs w:val="24"/>
        </w:rPr>
      </w:pPr>
      <w:r w:rsidRPr="00F07E37">
        <w:rPr>
          <w:sz w:val="24"/>
          <w:szCs w:val="24"/>
        </w:rPr>
        <w:t xml:space="preserve">    row = 0;</w:t>
      </w:r>
    </w:p>
    <w:p w14:paraId="0A0192A4" w14:textId="77777777" w:rsidR="00F07E37" w:rsidRPr="00F07E37" w:rsidRDefault="00F07E37" w:rsidP="00F07E37">
      <w:pPr>
        <w:rPr>
          <w:sz w:val="24"/>
          <w:szCs w:val="24"/>
        </w:rPr>
      </w:pPr>
      <w:r w:rsidRPr="00F07E37">
        <w:rPr>
          <w:sz w:val="24"/>
          <w:szCs w:val="24"/>
        </w:rPr>
        <w:t xml:space="preserve">    column = 0;</w:t>
      </w:r>
    </w:p>
    <w:p w14:paraId="7963546C" w14:textId="77777777" w:rsidR="00F07E37" w:rsidRPr="00F07E37" w:rsidRDefault="00F07E37" w:rsidP="00F07E37">
      <w:pPr>
        <w:rPr>
          <w:sz w:val="24"/>
          <w:szCs w:val="24"/>
        </w:rPr>
      </w:pPr>
      <w:r w:rsidRPr="00F07E37">
        <w:rPr>
          <w:sz w:val="24"/>
          <w:szCs w:val="24"/>
        </w:rPr>
        <w:t xml:space="preserve">    draw = -1;</w:t>
      </w:r>
    </w:p>
    <w:p w14:paraId="72AAB1EF" w14:textId="77777777" w:rsidR="00F07E37" w:rsidRPr="00F07E37" w:rsidRDefault="00F07E37" w:rsidP="00F07E37">
      <w:pPr>
        <w:rPr>
          <w:sz w:val="24"/>
          <w:szCs w:val="24"/>
        </w:rPr>
      </w:pPr>
      <w:r w:rsidRPr="00F07E37">
        <w:rPr>
          <w:sz w:val="24"/>
          <w:szCs w:val="24"/>
        </w:rPr>
        <w:t>}</w:t>
      </w:r>
    </w:p>
    <w:p w14:paraId="19792406" w14:textId="77777777" w:rsidR="00F07E37" w:rsidRPr="00F07E37" w:rsidRDefault="00F07E37" w:rsidP="00F07E37">
      <w:pPr>
        <w:rPr>
          <w:sz w:val="24"/>
          <w:szCs w:val="24"/>
        </w:rPr>
      </w:pPr>
      <w:r w:rsidRPr="00F07E37">
        <w:rPr>
          <w:sz w:val="24"/>
          <w:szCs w:val="24"/>
        </w:rPr>
        <w:t xml:space="preserve"> </w:t>
      </w:r>
    </w:p>
    <w:p w14:paraId="5767B9F1" w14:textId="3AC73440" w:rsidR="00F07E37" w:rsidRPr="00F07E37" w:rsidRDefault="00F07E37" w:rsidP="00F07E37">
      <w:pPr>
        <w:rPr>
          <w:sz w:val="24"/>
          <w:szCs w:val="24"/>
        </w:rPr>
      </w:pPr>
      <w:r w:rsidRPr="00F07E37">
        <w:rPr>
          <w:sz w:val="24"/>
          <w:szCs w:val="24"/>
        </w:rPr>
        <w:t>void polygon</w:t>
      </w:r>
      <w:r>
        <w:rPr>
          <w:sz w:val="24"/>
          <w:szCs w:val="24"/>
        </w:rPr>
        <w:t xml:space="preserve"> </w:t>
      </w:r>
      <w:r w:rsidRPr="00F07E37">
        <w:rPr>
          <w:sz w:val="24"/>
          <w:szCs w:val="24"/>
        </w:rPr>
        <w:t>(GLdouble (*points)</w:t>
      </w:r>
      <w:r>
        <w:rPr>
          <w:sz w:val="24"/>
          <w:szCs w:val="24"/>
        </w:rPr>
        <w:t xml:space="preserve"> </w:t>
      </w:r>
      <w:r w:rsidRPr="00F07E37">
        <w:rPr>
          <w:sz w:val="24"/>
          <w:szCs w:val="24"/>
        </w:rPr>
        <w:t>[3], int a, int b, int c, int d) {</w:t>
      </w:r>
    </w:p>
    <w:p w14:paraId="4155427E" w14:textId="53A6A2FA" w:rsidR="00F07E37" w:rsidRPr="00F07E37" w:rsidRDefault="00F07E37" w:rsidP="00F07E37">
      <w:pPr>
        <w:rPr>
          <w:sz w:val="24"/>
          <w:szCs w:val="24"/>
        </w:rPr>
      </w:pPr>
      <w:r w:rsidRPr="00F07E37">
        <w:rPr>
          <w:sz w:val="24"/>
          <w:szCs w:val="24"/>
        </w:rPr>
        <w:t xml:space="preserve">    glBegin</w:t>
      </w:r>
      <w:r>
        <w:rPr>
          <w:sz w:val="24"/>
          <w:szCs w:val="24"/>
        </w:rPr>
        <w:t xml:space="preserve"> </w:t>
      </w:r>
      <w:r w:rsidRPr="00F07E37">
        <w:rPr>
          <w:sz w:val="24"/>
          <w:szCs w:val="24"/>
        </w:rPr>
        <w:t>(GL_POLYGON);</w:t>
      </w:r>
    </w:p>
    <w:p w14:paraId="7EE4C3D8" w14:textId="77777777" w:rsidR="00F07E37" w:rsidRPr="00F07E37" w:rsidRDefault="00F07E37" w:rsidP="00F07E37">
      <w:pPr>
        <w:rPr>
          <w:sz w:val="24"/>
          <w:szCs w:val="24"/>
        </w:rPr>
      </w:pPr>
      <w:r w:rsidRPr="00F07E37">
        <w:rPr>
          <w:sz w:val="24"/>
          <w:szCs w:val="24"/>
        </w:rPr>
        <w:t xml:space="preserve">    glVertex3dv(points[a]);</w:t>
      </w:r>
    </w:p>
    <w:p w14:paraId="293A4123" w14:textId="77777777" w:rsidR="00F07E37" w:rsidRPr="00F07E37" w:rsidRDefault="00F07E37" w:rsidP="00F07E37">
      <w:pPr>
        <w:rPr>
          <w:sz w:val="24"/>
          <w:szCs w:val="24"/>
        </w:rPr>
      </w:pPr>
      <w:r w:rsidRPr="00F07E37">
        <w:rPr>
          <w:sz w:val="24"/>
          <w:szCs w:val="24"/>
        </w:rPr>
        <w:t xml:space="preserve">    glVertex3dv(points[b]);</w:t>
      </w:r>
    </w:p>
    <w:p w14:paraId="3AE1A55F" w14:textId="77777777" w:rsidR="00F07E37" w:rsidRPr="00F07E37" w:rsidRDefault="00F07E37" w:rsidP="00F07E37">
      <w:pPr>
        <w:rPr>
          <w:sz w:val="24"/>
          <w:szCs w:val="24"/>
        </w:rPr>
      </w:pPr>
      <w:r w:rsidRPr="00F07E37">
        <w:rPr>
          <w:sz w:val="24"/>
          <w:szCs w:val="24"/>
        </w:rPr>
        <w:t xml:space="preserve">    glVertex3dv(points[c]);</w:t>
      </w:r>
    </w:p>
    <w:p w14:paraId="7D91F630" w14:textId="77777777" w:rsidR="00F07E37" w:rsidRPr="00F07E37" w:rsidRDefault="00F07E37" w:rsidP="00F07E37">
      <w:pPr>
        <w:rPr>
          <w:sz w:val="24"/>
          <w:szCs w:val="24"/>
        </w:rPr>
      </w:pPr>
      <w:r w:rsidRPr="00F07E37">
        <w:rPr>
          <w:sz w:val="24"/>
          <w:szCs w:val="24"/>
        </w:rPr>
        <w:t xml:space="preserve">    glVertex3dv(points[d]);</w:t>
      </w:r>
    </w:p>
    <w:p w14:paraId="639E96FB" w14:textId="072C5684" w:rsidR="00F07E37" w:rsidRPr="00F07E37" w:rsidRDefault="00F07E37" w:rsidP="00F07E37">
      <w:pPr>
        <w:rPr>
          <w:sz w:val="24"/>
          <w:szCs w:val="24"/>
        </w:rPr>
      </w:pPr>
      <w:r w:rsidRPr="00F07E37">
        <w:rPr>
          <w:sz w:val="24"/>
          <w:szCs w:val="24"/>
        </w:rPr>
        <w:t xml:space="preserve">    glEnd</w:t>
      </w:r>
      <w:r>
        <w:rPr>
          <w:sz w:val="24"/>
          <w:szCs w:val="24"/>
        </w:rPr>
        <w:t xml:space="preserve"> </w:t>
      </w:r>
      <w:r w:rsidRPr="00F07E37">
        <w:rPr>
          <w:sz w:val="24"/>
          <w:szCs w:val="24"/>
        </w:rPr>
        <w:t>();</w:t>
      </w:r>
    </w:p>
    <w:p w14:paraId="56130BA6" w14:textId="77777777" w:rsidR="00F07E37" w:rsidRPr="00F07E37" w:rsidRDefault="00F07E37" w:rsidP="00F07E37">
      <w:pPr>
        <w:rPr>
          <w:sz w:val="24"/>
          <w:szCs w:val="24"/>
        </w:rPr>
      </w:pPr>
      <w:r w:rsidRPr="00F07E37">
        <w:rPr>
          <w:sz w:val="24"/>
          <w:szCs w:val="24"/>
        </w:rPr>
        <w:t>}</w:t>
      </w:r>
    </w:p>
    <w:p w14:paraId="33B2D1CC" w14:textId="77777777" w:rsidR="00F07E37" w:rsidRPr="00F07E37" w:rsidRDefault="00F07E37" w:rsidP="00F07E37">
      <w:pPr>
        <w:rPr>
          <w:sz w:val="24"/>
          <w:szCs w:val="24"/>
        </w:rPr>
      </w:pPr>
      <w:r w:rsidRPr="00F07E37">
        <w:rPr>
          <w:sz w:val="24"/>
          <w:szCs w:val="24"/>
        </w:rPr>
        <w:t xml:space="preserve"> </w:t>
      </w:r>
    </w:p>
    <w:p w14:paraId="6E274790" w14:textId="77777777" w:rsidR="00F07E37" w:rsidRPr="00F07E37" w:rsidRDefault="00F07E37" w:rsidP="00F07E37">
      <w:pPr>
        <w:rPr>
          <w:sz w:val="24"/>
          <w:szCs w:val="24"/>
        </w:rPr>
      </w:pPr>
      <w:r w:rsidRPr="00F07E37">
        <w:rPr>
          <w:sz w:val="24"/>
          <w:szCs w:val="24"/>
        </w:rPr>
        <w:t>// Function to write text.</w:t>
      </w:r>
    </w:p>
    <w:p w14:paraId="73F151F3" w14:textId="4AFFC292" w:rsidR="00F07E37" w:rsidRPr="00F07E37" w:rsidRDefault="00F07E37" w:rsidP="00F07E37">
      <w:pPr>
        <w:rPr>
          <w:sz w:val="24"/>
          <w:szCs w:val="24"/>
        </w:rPr>
      </w:pPr>
      <w:r w:rsidRPr="00F07E37">
        <w:rPr>
          <w:sz w:val="24"/>
          <w:szCs w:val="24"/>
        </w:rPr>
        <w:t>void writeStrokeText</w:t>
      </w:r>
      <w:r>
        <w:rPr>
          <w:sz w:val="24"/>
          <w:szCs w:val="24"/>
        </w:rPr>
        <w:t xml:space="preserve"> </w:t>
      </w:r>
      <w:r w:rsidRPr="00F07E37">
        <w:rPr>
          <w:sz w:val="24"/>
          <w:szCs w:val="24"/>
        </w:rPr>
        <w:t>(char *string, float x, float y, float z) {</w:t>
      </w:r>
    </w:p>
    <w:p w14:paraId="0BE1D430" w14:textId="50D832DB" w:rsidR="00F07E37" w:rsidRPr="00F07E37" w:rsidRDefault="00F07E37" w:rsidP="00F07E37">
      <w:pPr>
        <w:rPr>
          <w:sz w:val="24"/>
          <w:szCs w:val="24"/>
        </w:rPr>
      </w:pPr>
      <w:r w:rsidRPr="00F07E37">
        <w:rPr>
          <w:sz w:val="24"/>
          <w:szCs w:val="24"/>
        </w:rPr>
        <w:t xml:space="preserve">    glPushMatrix</w:t>
      </w:r>
      <w:r>
        <w:rPr>
          <w:sz w:val="24"/>
          <w:szCs w:val="24"/>
        </w:rPr>
        <w:t xml:space="preserve"> </w:t>
      </w:r>
      <w:r w:rsidRPr="00F07E37">
        <w:rPr>
          <w:sz w:val="24"/>
          <w:szCs w:val="24"/>
        </w:rPr>
        <w:t>();</w:t>
      </w:r>
    </w:p>
    <w:p w14:paraId="7195E11E" w14:textId="1123D0E8" w:rsidR="00F07E37" w:rsidRPr="00F07E37" w:rsidRDefault="00F07E37" w:rsidP="00F07E37">
      <w:pPr>
        <w:rPr>
          <w:sz w:val="24"/>
          <w:szCs w:val="24"/>
        </w:rPr>
      </w:pPr>
      <w:r w:rsidRPr="00F07E37">
        <w:rPr>
          <w:sz w:val="24"/>
          <w:szCs w:val="24"/>
        </w:rPr>
        <w:t xml:space="preserve">    glTranslatef</w:t>
      </w:r>
      <w:r>
        <w:rPr>
          <w:sz w:val="24"/>
          <w:szCs w:val="24"/>
        </w:rPr>
        <w:t xml:space="preserve"> </w:t>
      </w:r>
      <w:r w:rsidRPr="00F07E37">
        <w:rPr>
          <w:sz w:val="24"/>
          <w:szCs w:val="24"/>
        </w:rPr>
        <w:t>(x, y, z + 1);</w:t>
      </w:r>
    </w:p>
    <w:p w14:paraId="1DEA3822" w14:textId="2612037D" w:rsidR="00F07E37" w:rsidRPr="00F07E37" w:rsidRDefault="00F07E37" w:rsidP="00F07E37">
      <w:pPr>
        <w:rPr>
          <w:sz w:val="24"/>
          <w:szCs w:val="24"/>
        </w:rPr>
      </w:pPr>
      <w:r w:rsidRPr="00F07E37">
        <w:rPr>
          <w:sz w:val="24"/>
          <w:szCs w:val="24"/>
        </w:rPr>
        <w:t xml:space="preserve">    glScalef</w:t>
      </w:r>
      <w:r>
        <w:rPr>
          <w:sz w:val="24"/>
          <w:szCs w:val="24"/>
        </w:rPr>
        <w:t xml:space="preserve"> </w:t>
      </w:r>
      <w:r w:rsidRPr="00F07E37">
        <w:rPr>
          <w:sz w:val="24"/>
          <w:szCs w:val="24"/>
        </w:rPr>
        <w:t>(0.09f, -0.08f, z);</w:t>
      </w:r>
    </w:p>
    <w:p w14:paraId="3D782A1F" w14:textId="1C1C9686" w:rsidR="00F07E37" w:rsidRPr="00F07E37" w:rsidRDefault="00F07E37" w:rsidP="00F07E37">
      <w:pPr>
        <w:rPr>
          <w:sz w:val="24"/>
          <w:szCs w:val="24"/>
        </w:rPr>
      </w:pPr>
      <w:r w:rsidRPr="00F07E37">
        <w:rPr>
          <w:sz w:val="24"/>
          <w:szCs w:val="24"/>
        </w:rPr>
        <w:t xml:space="preserve">    glRotatef</w:t>
      </w:r>
      <w:r>
        <w:rPr>
          <w:sz w:val="24"/>
          <w:szCs w:val="24"/>
        </w:rPr>
        <w:t xml:space="preserve"> </w:t>
      </w:r>
      <w:r w:rsidRPr="00F07E37">
        <w:rPr>
          <w:sz w:val="24"/>
          <w:szCs w:val="24"/>
        </w:rPr>
        <w:t>(180, 1, 0, 0);</w:t>
      </w:r>
    </w:p>
    <w:p w14:paraId="45F4C2D3" w14:textId="0FC74A6E" w:rsidR="00F07E37" w:rsidRPr="00F07E37" w:rsidRDefault="00F07E37" w:rsidP="00F07E37">
      <w:pPr>
        <w:rPr>
          <w:sz w:val="24"/>
          <w:szCs w:val="24"/>
        </w:rPr>
      </w:pPr>
      <w:r w:rsidRPr="00F07E37">
        <w:rPr>
          <w:sz w:val="24"/>
          <w:szCs w:val="24"/>
        </w:rPr>
        <w:t xml:space="preserve">    glEnable</w:t>
      </w:r>
      <w:r>
        <w:rPr>
          <w:sz w:val="24"/>
          <w:szCs w:val="24"/>
        </w:rPr>
        <w:t xml:space="preserve"> </w:t>
      </w:r>
      <w:r w:rsidRPr="00F07E37">
        <w:rPr>
          <w:sz w:val="24"/>
          <w:szCs w:val="24"/>
        </w:rPr>
        <w:t>(GL_LINE_SMOOTH);</w:t>
      </w:r>
    </w:p>
    <w:p w14:paraId="59E2F124" w14:textId="059BBE0D" w:rsidR="00F07E37" w:rsidRPr="00F07E37" w:rsidRDefault="00F07E37" w:rsidP="00F07E37">
      <w:pPr>
        <w:rPr>
          <w:sz w:val="24"/>
          <w:szCs w:val="24"/>
        </w:rPr>
      </w:pPr>
      <w:r w:rsidRPr="00F07E37">
        <w:rPr>
          <w:sz w:val="24"/>
          <w:szCs w:val="24"/>
        </w:rPr>
        <w:t xml:space="preserve">    for (char *c = string; *c != '\0'; c++) {</w:t>
      </w:r>
    </w:p>
    <w:p w14:paraId="7249DFC5" w14:textId="42D6B617" w:rsidR="00F07E37" w:rsidRPr="00F07E37" w:rsidRDefault="00F07E37" w:rsidP="00F07E37">
      <w:pPr>
        <w:rPr>
          <w:sz w:val="24"/>
          <w:szCs w:val="24"/>
        </w:rPr>
      </w:pPr>
      <w:r w:rsidRPr="00F07E37">
        <w:rPr>
          <w:sz w:val="24"/>
          <w:szCs w:val="24"/>
        </w:rPr>
        <w:t xml:space="preserve">        glutStrokeCharacter</w:t>
      </w:r>
      <w:r>
        <w:rPr>
          <w:sz w:val="24"/>
          <w:szCs w:val="24"/>
        </w:rPr>
        <w:t xml:space="preserve"> </w:t>
      </w:r>
      <w:r w:rsidRPr="00F07E37">
        <w:rPr>
          <w:sz w:val="24"/>
          <w:szCs w:val="24"/>
        </w:rPr>
        <w:t>(GLUT_STROKE_MONO_ROMAN, *c);</w:t>
      </w:r>
    </w:p>
    <w:p w14:paraId="171A85C6" w14:textId="77777777" w:rsidR="00F07E37" w:rsidRPr="00F07E37" w:rsidRDefault="00F07E37" w:rsidP="00F07E37">
      <w:pPr>
        <w:rPr>
          <w:sz w:val="24"/>
          <w:szCs w:val="24"/>
        </w:rPr>
      </w:pPr>
      <w:r w:rsidRPr="00F07E37">
        <w:rPr>
          <w:sz w:val="24"/>
          <w:szCs w:val="24"/>
        </w:rPr>
        <w:t xml:space="preserve">    }</w:t>
      </w:r>
    </w:p>
    <w:p w14:paraId="6F8AC47C" w14:textId="42146121" w:rsidR="00F07E37" w:rsidRPr="00F07E37" w:rsidRDefault="00F07E37" w:rsidP="00F07E37">
      <w:pPr>
        <w:rPr>
          <w:sz w:val="24"/>
          <w:szCs w:val="24"/>
        </w:rPr>
      </w:pPr>
      <w:r w:rsidRPr="00F07E37">
        <w:rPr>
          <w:sz w:val="24"/>
          <w:szCs w:val="24"/>
        </w:rPr>
        <w:t xml:space="preserve">    glPopMatrix</w:t>
      </w:r>
      <w:r>
        <w:rPr>
          <w:sz w:val="24"/>
          <w:szCs w:val="24"/>
        </w:rPr>
        <w:t xml:space="preserve"> </w:t>
      </w:r>
      <w:r w:rsidRPr="00F07E37">
        <w:rPr>
          <w:sz w:val="24"/>
          <w:szCs w:val="24"/>
        </w:rPr>
        <w:t>();</w:t>
      </w:r>
    </w:p>
    <w:p w14:paraId="39A0B4CB" w14:textId="77777777" w:rsidR="00F07E37" w:rsidRPr="00F07E37" w:rsidRDefault="00F07E37" w:rsidP="00F07E37">
      <w:pPr>
        <w:rPr>
          <w:sz w:val="24"/>
          <w:szCs w:val="24"/>
        </w:rPr>
      </w:pPr>
      <w:r w:rsidRPr="00F07E37">
        <w:rPr>
          <w:sz w:val="24"/>
          <w:szCs w:val="24"/>
        </w:rPr>
        <w:t>}</w:t>
      </w:r>
    </w:p>
    <w:p w14:paraId="6544B160" w14:textId="77777777" w:rsidR="00F07E37" w:rsidRPr="00F07E37" w:rsidRDefault="00F07E37" w:rsidP="00F07E37">
      <w:pPr>
        <w:rPr>
          <w:sz w:val="24"/>
          <w:szCs w:val="24"/>
        </w:rPr>
      </w:pPr>
      <w:r w:rsidRPr="00F07E37">
        <w:rPr>
          <w:sz w:val="24"/>
          <w:szCs w:val="24"/>
        </w:rPr>
        <w:t xml:space="preserve"> </w:t>
      </w:r>
    </w:p>
    <w:p w14:paraId="1755A3B8" w14:textId="22DF017D" w:rsidR="00F07E37" w:rsidRPr="00F07E37" w:rsidRDefault="00F07E37" w:rsidP="00F07E37">
      <w:pPr>
        <w:rPr>
          <w:sz w:val="24"/>
          <w:szCs w:val="24"/>
        </w:rPr>
      </w:pPr>
      <w:r w:rsidRPr="00F07E37">
        <w:rPr>
          <w:sz w:val="24"/>
          <w:szCs w:val="24"/>
        </w:rPr>
        <w:lastRenderedPageBreak/>
        <w:t>void writeNormalText</w:t>
      </w:r>
      <w:r>
        <w:rPr>
          <w:sz w:val="24"/>
          <w:szCs w:val="24"/>
        </w:rPr>
        <w:t xml:space="preserve"> </w:t>
      </w:r>
      <w:r w:rsidRPr="00F07E37">
        <w:rPr>
          <w:sz w:val="24"/>
          <w:szCs w:val="24"/>
        </w:rPr>
        <w:t>(char *string, float x, float y) {</w:t>
      </w:r>
    </w:p>
    <w:p w14:paraId="4B767647" w14:textId="6048CB5C" w:rsidR="00F07E37" w:rsidRPr="00F07E37" w:rsidRDefault="00F07E37" w:rsidP="00F07E37">
      <w:pPr>
        <w:rPr>
          <w:sz w:val="24"/>
          <w:szCs w:val="24"/>
        </w:rPr>
      </w:pPr>
      <w:r w:rsidRPr="00F07E37">
        <w:rPr>
          <w:sz w:val="24"/>
          <w:szCs w:val="24"/>
        </w:rPr>
        <w:t xml:space="preserve">    glRasterPos2f</w:t>
      </w:r>
      <w:r>
        <w:rPr>
          <w:sz w:val="24"/>
          <w:szCs w:val="24"/>
        </w:rPr>
        <w:t xml:space="preserve"> </w:t>
      </w:r>
      <w:r w:rsidRPr="00F07E37">
        <w:rPr>
          <w:sz w:val="24"/>
          <w:szCs w:val="24"/>
        </w:rPr>
        <w:t>(x, y);</w:t>
      </w:r>
    </w:p>
    <w:p w14:paraId="1AA4509F" w14:textId="77777777" w:rsidR="00F07E37" w:rsidRPr="00F07E37" w:rsidRDefault="00F07E37" w:rsidP="00F07E37">
      <w:pPr>
        <w:rPr>
          <w:sz w:val="24"/>
          <w:szCs w:val="24"/>
        </w:rPr>
      </w:pPr>
      <w:r w:rsidRPr="00F07E37">
        <w:rPr>
          <w:sz w:val="24"/>
          <w:szCs w:val="24"/>
        </w:rPr>
        <w:t xml:space="preserve">    for (char *c = string; *c != '\0'; c++) {</w:t>
      </w:r>
    </w:p>
    <w:p w14:paraId="2CB59A89" w14:textId="63AE760A" w:rsidR="00F07E37" w:rsidRPr="00F07E37" w:rsidRDefault="00F07E37" w:rsidP="00F07E37">
      <w:pPr>
        <w:rPr>
          <w:sz w:val="24"/>
          <w:szCs w:val="24"/>
        </w:rPr>
      </w:pPr>
      <w:r w:rsidRPr="00F07E37">
        <w:rPr>
          <w:sz w:val="24"/>
          <w:szCs w:val="24"/>
        </w:rPr>
        <w:t xml:space="preserve">        glutBitmapCharacter</w:t>
      </w:r>
      <w:r>
        <w:rPr>
          <w:sz w:val="24"/>
          <w:szCs w:val="24"/>
        </w:rPr>
        <w:t xml:space="preserve"> </w:t>
      </w:r>
      <w:r w:rsidRPr="00F07E37">
        <w:rPr>
          <w:sz w:val="24"/>
          <w:szCs w:val="24"/>
        </w:rPr>
        <w:t>(GLUT_BITMAP_HELVETICA_18, *c);</w:t>
      </w:r>
    </w:p>
    <w:p w14:paraId="4DF64B24" w14:textId="77777777" w:rsidR="00F07E37" w:rsidRPr="00F07E37" w:rsidRDefault="00F07E37" w:rsidP="00F07E37">
      <w:pPr>
        <w:rPr>
          <w:sz w:val="24"/>
          <w:szCs w:val="24"/>
        </w:rPr>
      </w:pPr>
      <w:r w:rsidRPr="00F07E37">
        <w:rPr>
          <w:sz w:val="24"/>
          <w:szCs w:val="24"/>
        </w:rPr>
        <w:t xml:space="preserve">    }</w:t>
      </w:r>
    </w:p>
    <w:p w14:paraId="7CAD87F4" w14:textId="77777777" w:rsidR="00F07E37" w:rsidRPr="00F07E37" w:rsidRDefault="00F07E37" w:rsidP="00F07E37">
      <w:pPr>
        <w:rPr>
          <w:sz w:val="24"/>
          <w:szCs w:val="24"/>
        </w:rPr>
      </w:pPr>
      <w:r w:rsidRPr="00F07E37">
        <w:rPr>
          <w:sz w:val="24"/>
          <w:szCs w:val="24"/>
        </w:rPr>
        <w:t>}</w:t>
      </w:r>
    </w:p>
    <w:p w14:paraId="2845A0B7" w14:textId="77777777" w:rsidR="00F07E37" w:rsidRPr="00F07E37" w:rsidRDefault="00F07E37" w:rsidP="00F07E37">
      <w:pPr>
        <w:rPr>
          <w:sz w:val="24"/>
          <w:szCs w:val="24"/>
        </w:rPr>
      </w:pPr>
      <w:r w:rsidRPr="00F07E37">
        <w:rPr>
          <w:sz w:val="24"/>
          <w:szCs w:val="24"/>
        </w:rPr>
        <w:t xml:space="preserve"> </w:t>
      </w:r>
    </w:p>
    <w:p w14:paraId="123356BD" w14:textId="36F353DF" w:rsidR="00F07E37" w:rsidRPr="00F07E37" w:rsidRDefault="00F07E37" w:rsidP="00F07E37">
      <w:pPr>
        <w:rPr>
          <w:sz w:val="24"/>
          <w:szCs w:val="24"/>
        </w:rPr>
      </w:pPr>
      <w:r w:rsidRPr="00F07E37">
        <w:rPr>
          <w:sz w:val="24"/>
          <w:szCs w:val="24"/>
        </w:rPr>
        <w:t>void moveBox</w:t>
      </w:r>
      <w:r>
        <w:rPr>
          <w:sz w:val="24"/>
          <w:szCs w:val="24"/>
        </w:rPr>
        <w:t xml:space="preserve"> </w:t>
      </w:r>
      <w:r w:rsidRPr="00F07E37">
        <w:rPr>
          <w:sz w:val="24"/>
          <w:szCs w:val="24"/>
        </w:rPr>
        <w:t>() {</w:t>
      </w:r>
    </w:p>
    <w:p w14:paraId="5693445C" w14:textId="77777777" w:rsidR="00F07E37" w:rsidRPr="00F07E37" w:rsidRDefault="00F07E37" w:rsidP="00F07E37">
      <w:pPr>
        <w:rPr>
          <w:sz w:val="24"/>
          <w:szCs w:val="24"/>
        </w:rPr>
      </w:pPr>
      <w:r w:rsidRPr="00F07E37">
        <w:rPr>
          <w:sz w:val="24"/>
          <w:szCs w:val="24"/>
        </w:rPr>
        <w:t xml:space="preserve">    if (winner == NO_WINNER_TILL_NOW &amp;&amp; turn &lt; 9) {</w:t>
      </w:r>
    </w:p>
    <w:p w14:paraId="6AB263FF" w14:textId="77777777" w:rsidR="00F07E37" w:rsidRPr="00F07E37" w:rsidRDefault="00F07E37" w:rsidP="00F07E37">
      <w:pPr>
        <w:rPr>
          <w:sz w:val="24"/>
          <w:szCs w:val="24"/>
        </w:rPr>
      </w:pPr>
      <w:r w:rsidRPr="00F07E37">
        <w:rPr>
          <w:sz w:val="24"/>
          <w:szCs w:val="24"/>
        </w:rPr>
        <w:t xml:space="preserve">        // Move row.</w:t>
      </w:r>
    </w:p>
    <w:p w14:paraId="58B32106" w14:textId="77777777" w:rsidR="00F07E37" w:rsidRPr="00F07E37" w:rsidRDefault="00F07E37" w:rsidP="00F07E37">
      <w:pPr>
        <w:rPr>
          <w:sz w:val="24"/>
          <w:szCs w:val="24"/>
        </w:rPr>
      </w:pPr>
      <w:r w:rsidRPr="00F07E37">
        <w:rPr>
          <w:sz w:val="24"/>
          <w:szCs w:val="24"/>
        </w:rPr>
        <w:t xml:space="preserve">        switch (row) {</w:t>
      </w:r>
    </w:p>
    <w:p w14:paraId="6B06D8E4" w14:textId="77777777" w:rsidR="00F07E37" w:rsidRPr="00F07E37" w:rsidRDefault="00F07E37" w:rsidP="00F07E37">
      <w:pPr>
        <w:rPr>
          <w:sz w:val="24"/>
          <w:szCs w:val="24"/>
        </w:rPr>
      </w:pPr>
      <w:r w:rsidRPr="00F07E37">
        <w:rPr>
          <w:sz w:val="24"/>
          <w:szCs w:val="24"/>
        </w:rPr>
        <w:t xml:space="preserve">            case 1:</w:t>
      </w:r>
    </w:p>
    <w:p w14:paraId="00BB8A62" w14:textId="2FE55D9E" w:rsidR="00F07E37" w:rsidRPr="00F07E37" w:rsidRDefault="00F07E37" w:rsidP="00F07E37">
      <w:pPr>
        <w:rPr>
          <w:sz w:val="24"/>
          <w:szCs w:val="24"/>
        </w:rPr>
      </w:pPr>
      <w:r w:rsidRPr="00F07E37">
        <w:rPr>
          <w:sz w:val="24"/>
          <w:szCs w:val="24"/>
        </w:rPr>
        <w:t xml:space="preserve">                glTranslated</w:t>
      </w:r>
      <w:r>
        <w:rPr>
          <w:sz w:val="24"/>
          <w:szCs w:val="24"/>
        </w:rPr>
        <w:t xml:space="preserve"> </w:t>
      </w:r>
      <w:r w:rsidRPr="00F07E37">
        <w:rPr>
          <w:sz w:val="24"/>
          <w:szCs w:val="24"/>
        </w:rPr>
        <w:t>(0.0, -66.66, 0.0);</w:t>
      </w:r>
    </w:p>
    <w:p w14:paraId="35B88647" w14:textId="77777777" w:rsidR="00F07E37" w:rsidRPr="00F07E37" w:rsidRDefault="00F07E37" w:rsidP="00F07E37">
      <w:pPr>
        <w:rPr>
          <w:sz w:val="24"/>
          <w:szCs w:val="24"/>
        </w:rPr>
      </w:pPr>
      <w:r w:rsidRPr="00F07E37">
        <w:rPr>
          <w:sz w:val="24"/>
          <w:szCs w:val="24"/>
        </w:rPr>
        <w:t xml:space="preserve">                break;</w:t>
      </w:r>
    </w:p>
    <w:p w14:paraId="03041FE0" w14:textId="77777777" w:rsidR="00F07E37" w:rsidRPr="00F07E37" w:rsidRDefault="00F07E37" w:rsidP="00F07E37">
      <w:pPr>
        <w:rPr>
          <w:sz w:val="24"/>
          <w:szCs w:val="24"/>
        </w:rPr>
      </w:pPr>
      <w:r w:rsidRPr="00F07E37">
        <w:rPr>
          <w:sz w:val="24"/>
          <w:szCs w:val="24"/>
        </w:rPr>
        <w:t xml:space="preserve">            case 2:</w:t>
      </w:r>
    </w:p>
    <w:p w14:paraId="5047774A" w14:textId="0D453471" w:rsidR="00F07E37" w:rsidRPr="00F07E37" w:rsidRDefault="00F07E37" w:rsidP="00F07E37">
      <w:pPr>
        <w:rPr>
          <w:sz w:val="24"/>
          <w:szCs w:val="24"/>
        </w:rPr>
      </w:pPr>
      <w:r w:rsidRPr="00F07E37">
        <w:rPr>
          <w:sz w:val="24"/>
          <w:szCs w:val="24"/>
        </w:rPr>
        <w:t xml:space="preserve">                glTranslated</w:t>
      </w:r>
      <w:r>
        <w:rPr>
          <w:sz w:val="24"/>
          <w:szCs w:val="24"/>
        </w:rPr>
        <w:t xml:space="preserve"> </w:t>
      </w:r>
      <w:r w:rsidRPr="00F07E37">
        <w:rPr>
          <w:sz w:val="24"/>
          <w:szCs w:val="24"/>
        </w:rPr>
        <w:t>(0.0, -66.66 * 2, 0.0);</w:t>
      </w:r>
    </w:p>
    <w:p w14:paraId="60B84473" w14:textId="77777777" w:rsidR="00F07E37" w:rsidRPr="00F07E37" w:rsidRDefault="00F07E37" w:rsidP="00F07E37">
      <w:pPr>
        <w:rPr>
          <w:sz w:val="24"/>
          <w:szCs w:val="24"/>
        </w:rPr>
      </w:pPr>
      <w:r w:rsidRPr="00F07E37">
        <w:rPr>
          <w:sz w:val="24"/>
          <w:szCs w:val="24"/>
        </w:rPr>
        <w:t xml:space="preserve">                break;</w:t>
      </w:r>
    </w:p>
    <w:p w14:paraId="1826D635" w14:textId="77777777" w:rsidR="00F07E37" w:rsidRPr="00F07E37" w:rsidRDefault="00F07E37" w:rsidP="00F07E37">
      <w:pPr>
        <w:rPr>
          <w:sz w:val="24"/>
          <w:szCs w:val="24"/>
        </w:rPr>
      </w:pPr>
      <w:r w:rsidRPr="00F07E37">
        <w:rPr>
          <w:sz w:val="24"/>
          <w:szCs w:val="24"/>
        </w:rPr>
        <w:t xml:space="preserve">            default:</w:t>
      </w:r>
    </w:p>
    <w:p w14:paraId="24F46E58" w14:textId="77777777" w:rsidR="00F07E37" w:rsidRPr="00F07E37" w:rsidRDefault="00F07E37" w:rsidP="00F07E37">
      <w:pPr>
        <w:rPr>
          <w:sz w:val="24"/>
          <w:szCs w:val="24"/>
        </w:rPr>
      </w:pPr>
      <w:r w:rsidRPr="00F07E37">
        <w:rPr>
          <w:sz w:val="24"/>
          <w:szCs w:val="24"/>
        </w:rPr>
        <w:t xml:space="preserve">                break;</w:t>
      </w:r>
    </w:p>
    <w:p w14:paraId="5039FD8F" w14:textId="77777777" w:rsidR="00F07E37" w:rsidRPr="00F07E37" w:rsidRDefault="00F07E37" w:rsidP="00F07E37">
      <w:pPr>
        <w:rPr>
          <w:sz w:val="24"/>
          <w:szCs w:val="24"/>
        </w:rPr>
      </w:pPr>
      <w:r w:rsidRPr="00F07E37">
        <w:rPr>
          <w:sz w:val="24"/>
          <w:szCs w:val="24"/>
        </w:rPr>
        <w:t xml:space="preserve">        }</w:t>
      </w:r>
    </w:p>
    <w:p w14:paraId="5BC13DC0" w14:textId="77777777" w:rsidR="00F07E37" w:rsidRPr="00F07E37" w:rsidRDefault="00F07E37" w:rsidP="00F07E37">
      <w:pPr>
        <w:rPr>
          <w:sz w:val="24"/>
          <w:szCs w:val="24"/>
        </w:rPr>
      </w:pPr>
      <w:r w:rsidRPr="00F07E37">
        <w:rPr>
          <w:sz w:val="24"/>
          <w:szCs w:val="24"/>
        </w:rPr>
        <w:t xml:space="preserve"> </w:t>
      </w:r>
    </w:p>
    <w:p w14:paraId="1F6AD0AF" w14:textId="77777777" w:rsidR="00F07E37" w:rsidRPr="00F07E37" w:rsidRDefault="00F07E37" w:rsidP="00F07E37">
      <w:pPr>
        <w:rPr>
          <w:sz w:val="24"/>
          <w:szCs w:val="24"/>
        </w:rPr>
      </w:pPr>
      <w:r w:rsidRPr="00F07E37">
        <w:rPr>
          <w:sz w:val="24"/>
          <w:szCs w:val="24"/>
        </w:rPr>
        <w:t xml:space="preserve">        // Move column.</w:t>
      </w:r>
    </w:p>
    <w:p w14:paraId="5FD48C8F" w14:textId="77777777" w:rsidR="00F07E37" w:rsidRPr="00F07E37" w:rsidRDefault="00F07E37" w:rsidP="00F07E37">
      <w:pPr>
        <w:rPr>
          <w:sz w:val="24"/>
          <w:szCs w:val="24"/>
        </w:rPr>
      </w:pPr>
      <w:r w:rsidRPr="00F07E37">
        <w:rPr>
          <w:sz w:val="24"/>
          <w:szCs w:val="24"/>
        </w:rPr>
        <w:t xml:space="preserve">        switch (column) {</w:t>
      </w:r>
    </w:p>
    <w:p w14:paraId="7821329F" w14:textId="77777777" w:rsidR="00F07E37" w:rsidRPr="00F07E37" w:rsidRDefault="00F07E37" w:rsidP="00F07E37">
      <w:pPr>
        <w:rPr>
          <w:sz w:val="24"/>
          <w:szCs w:val="24"/>
        </w:rPr>
      </w:pPr>
      <w:r w:rsidRPr="00F07E37">
        <w:rPr>
          <w:sz w:val="24"/>
          <w:szCs w:val="24"/>
        </w:rPr>
        <w:t xml:space="preserve">            case 1:</w:t>
      </w:r>
    </w:p>
    <w:p w14:paraId="2C9FF473" w14:textId="77777777" w:rsidR="00F07E37" w:rsidRPr="00F07E37" w:rsidRDefault="00F07E37" w:rsidP="00F07E37">
      <w:pPr>
        <w:rPr>
          <w:sz w:val="24"/>
          <w:szCs w:val="24"/>
        </w:rPr>
      </w:pPr>
      <w:r w:rsidRPr="00F07E37">
        <w:rPr>
          <w:sz w:val="24"/>
          <w:szCs w:val="24"/>
        </w:rPr>
        <w:t xml:space="preserve">                glTranslated(66.66, 0.0, 0.0);</w:t>
      </w:r>
    </w:p>
    <w:p w14:paraId="0F71AED4" w14:textId="77777777" w:rsidR="00F07E37" w:rsidRPr="00F07E37" w:rsidRDefault="00F07E37" w:rsidP="00F07E37">
      <w:pPr>
        <w:rPr>
          <w:sz w:val="24"/>
          <w:szCs w:val="24"/>
        </w:rPr>
      </w:pPr>
      <w:r w:rsidRPr="00F07E37">
        <w:rPr>
          <w:sz w:val="24"/>
          <w:szCs w:val="24"/>
        </w:rPr>
        <w:t xml:space="preserve">                break;</w:t>
      </w:r>
    </w:p>
    <w:p w14:paraId="174CC6B2" w14:textId="77777777" w:rsidR="00F07E37" w:rsidRPr="00F07E37" w:rsidRDefault="00F07E37" w:rsidP="00F07E37">
      <w:pPr>
        <w:rPr>
          <w:sz w:val="24"/>
          <w:szCs w:val="24"/>
        </w:rPr>
      </w:pPr>
      <w:r w:rsidRPr="00F07E37">
        <w:rPr>
          <w:sz w:val="24"/>
          <w:szCs w:val="24"/>
        </w:rPr>
        <w:t xml:space="preserve">            case 2:</w:t>
      </w:r>
    </w:p>
    <w:p w14:paraId="776F5FAC" w14:textId="77777777" w:rsidR="00F07E37" w:rsidRPr="00F07E37" w:rsidRDefault="00F07E37" w:rsidP="00F07E37">
      <w:pPr>
        <w:rPr>
          <w:sz w:val="24"/>
          <w:szCs w:val="24"/>
        </w:rPr>
      </w:pPr>
      <w:r w:rsidRPr="00F07E37">
        <w:rPr>
          <w:sz w:val="24"/>
          <w:szCs w:val="24"/>
        </w:rPr>
        <w:t xml:space="preserve">                glTranslated(66.66 * 2, 0.0, 0.0);</w:t>
      </w:r>
    </w:p>
    <w:p w14:paraId="06B62E7E" w14:textId="77777777" w:rsidR="00F07E37" w:rsidRPr="00F07E37" w:rsidRDefault="00F07E37" w:rsidP="00F07E37">
      <w:pPr>
        <w:rPr>
          <w:sz w:val="24"/>
          <w:szCs w:val="24"/>
        </w:rPr>
      </w:pPr>
      <w:r w:rsidRPr="00F07E37">
        <w:rPr>
          <w:sz w:val="24"/>
          <w:szCs w:val="24"/>
        </w:rPr>
        <w:t xml:space="preserve">                break;</w:t>
      </w:r>
    </w:p>
    <w:p w14:paraId="1622458F" w14:textId="77777777" w:rsidR="00F07E37" w:rsidRPr="00F07E37" w:rsidRDefault="00F07E37" w:rsidP="00F07E37">
      <w:pPr>
        <w:rPr>
          <w:sz w:val="24"/>
          <w:szCs w:val="24"/>
        </w:rPr>
      </w:pPr>
      <w:r w:rsidRPr="00F07E37">
        <w:rPr>
          <w:sz w:val="24"/>
          <w:szCs w:val="24"/>
        </w:rPr>
        <w:t xml:space="preserve">            default:</w:t>
      </w:r>
    </w:p>
    <w:p w14:paraId="3BD331C0" w14:textId="77777777" w:rsidR="00F07E37" w:rsidRPr="00F07E37" w:rsidRDefault="00F07E37" w:rsidP="00F07E37">
      <w:pPr>
        <w:rPr>
          <w:sz w:val="24"/>
          <w:szCs w:val="24"/>
        </w:rPr>
      </w:pPr>
      <w:r w:rsidRPr="00F07E37">
        <w:rPr>
          <w:sz w:val="24"/>
          <w:szCs w:val="24"/>
        </w:rPr>
        <w:t xml:space="preserve">                break;</w:t>
      </w:r>
    </w:p>
    <w:p w14:paraId="3028726F" w14:textId="77777777" w:rsidR="00F07E37" w:rsidRPr="00F07E37" w:rsidRDefault="00F07E37" w:rsidP="00F07E37">
      <w:pPr>
        <w:rPr>
          <w:sz w:val="24"/>
          <w:szCs w:val="24"/>
        </w:rPr>
      </w:pPr>
      <w:r w:rsidRPr="00F07E37">
        <w:rPr>
          <w:sz w:val="24"/>
          <w:szCs w:val="24"/>
        </w:rPr>
        <w:t xml:space="preserve">        }</w:t>
      </w:r>
    </w:p>
    <w:p w14:paraId="1ABAE471" w14:textId="77777777" w:rsidR="00F07E37" w:rsidRPr="00F07E37" w:rsidRDefault="00F07E37" w:rsidP="00F07E37">
      <w:pPr>
        <w:rPr>
          <w:sz w:val="24"/>
          <w:szCs w:val="24"/>
        </w:rPr>
      </w:pPr>
      <w:r w:rsidRPr="00F07E37">
        <w:rPr>
          <w:sz w:val="24"/>
          <w:szCs w:val="24"/>
        </w:rPr>
        <w:t xml:space="preserve">    }</w:t>
      </w:r>
    </w:p>
    <w:p w14:paraId="0EDA8DE8" w14:textId="77777777" w:rsidR="00F07E37" w:rsidRPr="00F07E37" w:rsidRDefault="00F07E37" w:rsidP="00F07E37">
      <w:pPr>
        <w:rPr>
          <w:sz w:val="24"/>
          <w:szCs w:val="24"/>
        </w:rPr>
      </w:pPr>
      <w:r w:rsidRPr="00F07E37">
        <w:rPr>
          <w:sz w:val="24"/>
          <w:szCs w:val="24"/>
        </w:rPr>
        <w:t>}</w:t>
      </w:r>
    </w:p>
    <w:p w14:paraId="7182C25D" w14:textId="77777777" w:rsidR="00F07E37" w:rsidRPr="00F07E37" w:rsidRDefault="00F07E37" w:rsidP="00F07E37">
      <w:pPr>
        <w:rPr>
          <w:sz w:val="24"/>
          <w:szCs w:val="24"/>
        </w:rPr>
      </w:pPr>
      <w:r w:rsidRPr="00F07E37">
        <w:rPr>
          <w:sz w:val="24"/>
          <w:szCs w:val="24"/>
        </w:rPr>
        <w:t xml:space="preserve"> </w:t>
      </w:r>
    </w:p>
    <w:p w14:paraId="406755C2" w14:textId="77777777" w:rsidR="00F07E37" w:rsidRPr="00F07E37" w:rsidRDefault="00F07E37" w:rsidP="00F07E37">
      <w:pPr>
        <w:rPr>
          <w:sz w:val="24"/>
          <w:szCs w:val="24"/>
        </w:rPr>
      </w:pPr>
      <w:r w:rsidRPr="00F07E37">
        <w:rPr>
          <w:sz w:val="24"/>
          <w:szCs w:val="24"/>
        </w:rPr>
        <w:t>void drawCone(int row, int column) {</w:t>
      </w:r>
    </w:p>
    <w:p w14:paraId="5751C393" w14:textId="77777777" w:rsidR="00F07E37" w:rsidRPr="00F07E37" w:rsidRDefault="00F07E37" w:rsidP="00F07E37">
      <w:pPr>
        <w:rPr>
          <w:sz w:val="24"/>
          <w:szCs w:val="24"/>
        </w:rPr>
      </w:pPr>
      <w:r w:rsidRPr="00F07E37">
        <w:rPr>
          <w:sz w:val="24"/>
          <w:szCs w:val="24"/>
        </w:rPr>
        <w:t xml:space="preserve">    glPushMatrix();</w:t>
      </w:r>
    </w:p>
    <w:p w14:paraId="76C8BEE8" w14:textId="77777777" w:rsidR="00F07E37" w:rsidRPr="00F07E37" w:rsidRDefault="00F07E37" w:rsidP="00F07E37">
      <w:pPr>
        <w:rPr>
          <w:sz w:val="24"/>
          <w:szCs w:val="24"/>
        </w:rPr>
      </w:pPr>
      <w:r w:rsidRPr="00F07E37">
        <w:rPr>
          <w:sz w:val="24"/>
          <w:szCs w:val="24"/>
        </w:rPr>
        <w:t xml:space="preserve">    glTranslatef((GLfloat) ((column - 1) * 66.66), (GLfloat) ((row - 1) * -66.66), 10);</w:t>
      </w:r>
    </w:p>
    <w:p w14:paraId="0E50C8B0" w14:textId="77777777" w:rsidR="00F07E37" w:rsidRPr="00F07E37" w:rsidRDefault="00F07E37" w:rsidP="00F07E37">
      <w:pPr>
        <w:rPr>
          <w:sz w:val="24"/>
          <w:szCs w:val="24"/>
        </w:rPr>
      </w:pPr>
      <w:r w:rsidRPr="00F07E37">
        <w:rPr>
          <w:sz w:val="24"/>
          <w:szCs w:val="24"/>
        </w:rPr>
        <w:t xml:space="preserve">    glScalef(10, 10, 50);</w:t>
      </w:r>
    </w:p>
    <w:p w14:paraId="4C2FCBE6" w14:textId="77777777" w:rsidR="00F07E37" w:rsidRPr="00F07E37" w:rsidRDefault="00F07E37" w:rsidP="00F07E37">
      <w:pPr>
        <w:rPr>
          <w:sz w:val="24"/>
          <w:szCs w:val="24"/>
        </w:rPr>
      </w:pPr>
      <w:r w:rsidRPr="00F07E37">
        <w:rPr>
          <w:sz w:val="24"/>
          <w:szCs w:val="24"/>
        </w:rPr>
        <w:t xml:space="preserve">    glutSolidCone(1, 1, 36, 1);</w:t>
      </w:r>
    </w:p>
    <w:p w14:paraId="60AE06BA" w14:textId="77777777" w:rsidR="00F07E37" w:rsidRPr="00F07E37" w:rsidRDefault="00F07E37" w:rsidP="00F07E37">
      <w:pPr>
        <w:rPr>
          <w:sz w:val="24"/>
          <w:szCs w:val="24"/>
        </w:rPr>
      </w:pPr>
      <w:r w:rsidRPr="00F07E37">
        <w:rPr>
          <w:sz w:val="24"/>
          <w:szCs w:val="24"/>
        </w:rPr>
        <w:t xml:space="preserve">    glPopMatrix();</w:t>
      </w:r>
    </w:p>
    <w:p w14:paraId="0F44F50D" w14:textId="77777777" w:rsidR="00F07E37" w:rsidRPr="00F07E37" w:rsidRDefault="00F07E37" w:rsidP="00F07E37">
      <w:pPr>
        <w:rPr>
          <w:sz w:val="24"/>
          <w:szCs w:val="24"/>
        </w:rPr>
      </w:pPr>
      <w:r w:rsidRPr="00F07E37">
        <w:rPr>
          <w:sz w:val="24"/>
          <w:szCs w:val="24"/>
        </w:rPr>
        <w:t>}</w:t>
      </w:r>
    </w:p>
    <w:p w14:paraId="6379A147" w14:textId="77777777" w:rsidR="00F07E37" w:rsidRPr="00F07E37" w:rsidRDefault="00F07E37" w:rsidP="00F07E37">
      <w:pPr>
        <w:rPr>
          <w:sz w:val="24"/>
          <w:szCs w:val="24"/>
        </w:rPr>
      </w:pPr>
      <w:r w:rsidRPr="00F07E37">
        <w:rPr>
          <w:sz w:val="24"/>
          <w:szCs w:val="24"/>
        </w:rPr>
        <w:t xml:space="preserve"> </w:t>
      </w:r>
    </w:p>
    <w:p w14:paraId="4C2D0B6A" w14:textId="77777777" w:rsidR="00F07E37" w:rsidRPr="00F07E37" w:rsidRDefault="00F07E37" w:rsidP="00F07E37">
      <w:pPr>
        <w:rPr>
          <w:sz w:val="24"/>
          <w:szCs w:val="24"/>
        </w:rPr>
      </w:pPr>
      <w:r w:rsidRPr="00F07E37">
        <w:rPr>
          <w:sz w:val="24"/>
          <w:szCs w:val="24"/>
        </w:rPr>
        <w:t>void drawCube(int row, int column) {</w:t>
      </w:r>
    </w:p>
    <w:p w14:paraId="771BCD8D" w14:textId="77777777" w:rsidR="00F07E37" w:rsidRPr="00F07E37" w:rsidRDefault="00F07E37" w:rsidP="00F07E37">
      <w:pPr>
        <w:rPr>
          <w:sz w:val="24"/>
          <w:szCs w:val="24"/>
        </w:rPr>
      </w:pPr>
      <w:r w:rsidRPr="00F07E37">
        <w:rPr>
          <w:sz w:val="24"/>
          <w:szCs w:val="24"/>
        </w:rPr>
        <w:t xml:space="preserve">    glPushMatrix();</w:t>
      </w:r>
    </w:p>
    <w:p w14:paraId="00A99795" w14:textId="77777777" w:rsidR="00F07E37" w:rsidRPr="00F07E37" w:rsidRDefault="00F07E37" w:rsidP="00F07E37">
      <w:pPr>
        <w:rPr>
          <w:sz w:val="24"/>
          <w:szCs w:val="24"/>
        </w:rPr>
      </w:pPr>
      <w:r w:rsidRPr="00F07E37">
        <w:rPr>
          <w:sz w:val="24"/>
          <w:szCs w:val="24"/>
        </w:rPr>
        <w:t xml:space="preserve">    glTranslatef((GLfloat) ((column - 1) * 66.66), (GLfloat) ((row - 1) * -66.66), 35);</w:t>
      </w:r>
    </w:p>
    <w:p w14:paraId="0528DE43" w14:textId="77777777" w:rsidR="00F07E37" w:rsidRPr="00F07E37" w:rsidRDefault="00F07E37" w:rsidP="00F07E37">
      <w:pPr>
        <w:rPr>
          <w:sz w:val="24"/>
          <w:szCs w:val="24"/>
        </w:rPr>
      </w:pPr>
      <w:r w:rsidRPr="00F07E37">
        <w:rPr>
          <w:sz w:val="24"/>
          <w:szCs w:val="24"/>
        </w:rPr>
        <w:t xml:space="preserve">    glScalef(10, 10, 25);</w:t>
      </w:r>
    </w:p>
    <w:p w14:paraId="0BE36D7C" w14:textId="77777777" w:rsidR="00F07E37" w:rsidRPr="00F07E37" w:rsidRDefault="00F07E37" w:rsidP="00F07E37">
      <w:pPr>
        <w:rPr>
          <w:sz w:val="24"/>
          <w:szCs w:val="24"/>
        </w:rPr>
      </w:pPr>
      <w:r w:rsidRPr="00F07E37">
        <w:rPr>
          <w:sz w:val="24"/>
          <w:szCs w:val="24"/>
        </w:rPr>
        <w:t xml:space="preserve">    glutSolidCube(2);</w:t>
      </w:r>
    </w:p>
    <w:p w14:paraId="2EEBF56A" w14:textId="77777777" w:rsidR="00F07E37" w:rsidRPr="00F07E37" w:rsidRDefault="00F07E37" w:rsidP="00F07E37">
      <w:pPr>
        <w:rPr>
          <w:sz w:val="24"/>
          <w:szCs w:val="24"/>
        </w:rPr>
      </w:pPr>
      <w:r w:rsidRPr="00F07E37">
        <w:rPr>
          <w:sz w:val="24"/>
          <w:szCs w:val="24"/>
        </w:rPr>
        <w:t xml:space="preserve">    glPopMatrix();</w:t>
      </w:r>
    </w:p>
    <w:p w14:paraId="2D32A308" w14:textId="77777777" w:rsidR="00F07E37" w:rsidRPr="00F07E37" w:rsidRDefault="00F07E37" w:rsidP="00F07E37">
      <w:pPr>
        <w:rPr>
          <w:sz w:val="24"/>
          <w:szCs w:val="24"/>
        </w:rPr>
      </w:pPr>
      <w:r w:rsidRPr="00F07E37">
        <w:rPr>
          <w:sz w:val="24"/>
          <w:szCs w:val="24"/>
        </w:rPr>
        <w:t>}</w:t>
      </w:r>
    </w:p>
    <w:p w14:paraId="0AA52674" w14:textId="77777777" w:rsidR="00F07E37" w:rsidRPr="00F07E37" w:rsidRDefault="00F07E37" w:rsidP="00F07E37">
      <w:pPr>
        <w:rPr>
          <w:sz w:val="24"/>
          <w:szCs w:val="24"/>
        </w:rPr>
      </w:pPr>
      <w:r w:rsidRPr="00F07E37">
        <w:rPr>
          <w:sz w:val="24"/>
          <w:szCs w:val="24"/>
        </w:rPr>
        <w:lastRenderedPageBreak/>
        <w:t xml:space="preserve"> </w:t>
      </w:r>
    </w:p>
    <w:p w14:paraId="7CC0DA9F" w14:textId="77777777" w:rsidR="00F07E37" w:rsidRPr="00F07E37" w:rsidRDefault="00F07E37" w:rsidP="00F07E37">
      <w:pPr>
        <w:rPr>
          <w:sz w:val="24"/>
          <w:szCs w:val="24"/>
        </w:rPr>
      </w:pPr>
      <w:r w:rsidRPr="00F07E37">
        <w:rPr>
          <w:sz w:val="24"/>
          <w:szCs w:val="24"/>
        </w:rPr>
        <w:t>// Function to select the box on the board.</w:t>
      </w:r>
    </w:p>
    <w:p w14:paraId="0D900598" w14:textId="77777777" w:rsidR="00F07E37" w:rsidRPr="00F07E37" w:rsidRDefault="00F07E37" w:rsidP="00F07E37">
      <w:pPr>
        <w:rPr>
          <w:sz w:val="24"/>
          <w:szCs w:val="24"/>
        </w:rPr>
      </w:pPr>
      <w:r w:rsidRPr="00F07E37">
        <w:rPr>
          <w:sz w:val="24"/>
          <w:szCs w:val="24"/>
        </w:rPr>
        <w:t>void drawBoxOnSelected() {</w:t>
      </w:r>
    </w:p>
    <w:p w14:paraId="69334732" w14:textId="77777777" w:rsidR="00F07E37" w:rsidRPr="00F07E37" w:rsidRDefault="00F07E37" w:rsidP="00F07E37">
      <w:pPr>
        <w:rPr>
          <w:sz w:val="24"/>
          <w:szCs w:val="24"/>
        </w:rPr>
      </w:pPr>
      <w:r w:rsidRPr="00F07E37">
        <w:rPr>
          <w:sz w:val="24"/>
          <w:szCs w:val="24"/>
        </w:rPr>
        <w:t xml:space="preserve">    glColor3f(1, 0, 0);</w:t>
      </w:r>
    </w:p>
    <w:p w14:paraId="6F3F4518" w14:textId="77777777" w:rsidR="00F07E37" w:rsidRPr="00F07E37" w:rsidRDefault="00F07E37" w:rsidP="00F07E37">
      <w:pPr>
        <w:rPr>
          <w:sz w:val="24"/>
          <w:szCs w:val="24"/>
        </w:rPr>
      </w:pPr>
      <w:r w:rsidRPr="00F07E37">
        <w:rPr>
          <w:sz w:val="24"/>
          <w:szCs w:val="24"/>
        </w:rPr>
        <w:t xml:space="preserve">    if (winner == NO_WINNER_TILL_NOW &amp;&amp; turn &lt; 9) {</w:t>
      </w:r>
    </w:p>
    <w:p w14:paraId="694A9431" w14:textId="77777777" w:rsidR="00F07E37" w:rsidRPr="00F07E37" w:rsidRDefault="00F07E37" w:rsidP="00F07E37">
      <w:pPr>
        <w:rPr>
          <w:sz w:val="24"/>
          <w:szCs w:val="24"/>
        </w:rPr>
      </w:pPr>
      <w:r w:rsidRPr="00F07E37">
        <w:rPr>
          <w:sz w:val="24"/>
          <w:szCs w:val="24"/>
        </w:rPr>
        <w:t xml:space="preserve">        glLineWidth(7);</w:t>
      </w:r>
    </w:p>
    <w:p w14:paraId="6D23F9FC" w14:textId="77777777" w:rsidR="00F07E37" w:rsidRPr="00F07E37" w:rsidRDefault="00F07E37" w:rsidP="00F07E37">
      <w:pPr>
        <w:rPr>
          <w:sz w:val="24"/>
          <w:szCs w:val="24"/>
        </w:rPr>
      </w:pPr>
      <w:r w:rsidRPr="00F07E37">
        <w:rPr>
          <w:sz w:val="24"/>
          <w:szCs w:val="24"/>
        </w:rPr>
        <w:t xml:space="preserve">        glPushMatrix();</w:t>
      </w:r>
    </w:p>
    <w:p w14:paraId="183A1EC0" w14:textId="77777777" w:rsidR="00F07E37" w:rsidRPr="00F07E37" w:rsidRDefault="00F07E37" w:rsidP="00F07E37">
      <w:pPr>
        <w:rPr>
          <w:sz w:val="24"/>
          <w:szCs w:val="24"/>
        </w:rPr>
      </w:pPr>
      <w:r w:rsidRPr="00F07E37">
        <w:rPr>
          <w:sz w:val="24"/>
          <w:szCs w:val="24"/>
        </w:rPr>
        <w:t xml:space="preserve">        moveBox();</w:t>
      </w:r>
    </w:p>
    <w:p w14:paraId="08BA7C4D" w14:textId="77777777" w:rsidR="00F07E37" w:rsidRPr="00F07E37" w:rsidRDefault="00F07E37" w:rsidP="00F07E37">
      <w:pPr>
        <w:rPr>
          <w:sz w:val="24"/>
          <w:szCs w:val="24"/>
        </w:rPr>
      </w:pPr>
      <w:r w:rsidRPr="00F07E37">
        <w:rPr>
          <w:sz w:val="24"/>
          <w:szCs w:val="24"/>
        </w:rPr>
        <w:t xml:space="preserve">        glBegin(GL_LINE_LOOP);</w:t>
      </w:r>
    </w:p>
    <w:p w14:paraId="753F5390" w14:textId="77777777" w:rsidR="00F07E37" w:rsidRPr="00F07E37" w:rsidRDefault="00F07E37" w:rsidP="00F07E37">
      <w:pPr>
        <w:rPr>
          <w:sz w:val="24"/>
          <w:szCs w:val="24"/>
        </w:rPr>
      </w:pPr>
      <w:r w:rsidRPr="00F07E37">
        <w:rPr>
          <w:sz w:val="24"/>
          <w:szCs w:val="24"/>
        </w:rPr>
        <w:t xml:space="preserve">        glVertex3dv(boxPoints[0]);</w:t>
      </w:r>
    </w:p>
    <w:p w14:paraId="1975A0FE" w14:textId="77777777" w:rsidR="00F07E37" w:rsidRPr="00F07E37" w:rsidRDefault="00F07E37" w:rsidP="00F07E37">
      <w:pPr>
        <w:rPr>
          <w:sz w:val="24"/>
          <w:szCs w:val="24"/>
        </w:rPr>
      </w:pPr>
      <w:r w:rsidRPr="00F07E37">
        <w:rPr>
          <w:sz w:val="24"/>
          <w:szCs w:val="24"/>
        </w:rPr>
        <w:t xml:space="preserve">        glVertex3dv(boxPoints[1]);</w:t>
      </w:r>
    </w:p>
    <w:p w14:paraId="50ADF67B" w14:textId="77777777" w:rsidR="00F07E37" w:rsidRPr="00F07E37" w:rsidRDefault="00F07E37" w:rsidP="00F07E37">
      <w:pPr>
        <w:rPr>
          <w:sz w:val="24"/>
          <w:szCs w:val="24"/>
        </w:rPr>
      </w:pPr>
      <w:r w:rsidRPr="00F07E37">
        <w:rPr>
          <w:sz w:val="24"/>
          <w:szCs w:val="24"/>
        </w:rPr>
        <w:t xml:space="preserve">        glVertex3dv(boxPoints[2]);</w:t>
      </w:r>
    </w:p>
    <w:p w14:paraId="3CD5AE17" w14:textId="77777777" w:rsidR="00F07E37" w:rsidRPr="00F07E37" w:rsidRDefault="00F07E37" w:rsidP="00F07E37">
      <w:pPr>
        <w:rPr>
          <w:sz w:val="24"/>
          <w:szCs w:val="24"/>
        </w:rPr>
      </w:pPr>
      <w:r w:rsidRPr="00F07E37">
        <w:rPr>
          <w:sz w:val="24"/>
          <w:szCs w:val="24"/>
        </w:rPr>
        <w:t xml:space="preserve">        glVertex3dv(boxPoints[3]);</w:t>
      </w:r>
    </w:p>
    <w:p w14:paraId="6C84874A" w14:textId="77777777" w:rsidR="00F07E37" w:rsidRPr="00F07E37" w:rsidRDefault="00F07E37" w:rsidP="00F07E37">
      <w:pPr>
        <w:rPr>
          <w:sz w:val="24"/>
          <w:szCs w:val="24"/>
        </w:rPr>
      </w:pPr>
      <w:r w:rsidRPr="00F07E37">
        <w:rPr>
          <w:sz w:val="24"/>
          <w:szCs w:val="24"/>
        </w:rPr>
        <w:t xml:space="preserve">        glEnd();</w:t>
      </w:r>
    </w:p>
    <w:p w14:paraId="3347010B" w14:textId="77777777" w:rsidR="00F07E37" w:rsidRPr="00F07E37" w:rsidRDefault="00F07E37" w:rsidP="00F07E37">
      <w:pPr>
        <w:rPr>
          <w:sz w:val="24"/>
          <w:szCs w:val="24"/>
        </w:rPr>
      </w:pPr>
      <w:r w:rsidRPr="00F07E37">
        <w:rPr>
          <w:sz w:val="24"/>
          <w:szCs w:val="24"/>
        </w:rPr>
        <w:t xml:space="preserve">        glPopMatrix();</w:t>
      </w:r>
    </w:p>
    <w:p w14:paraId="45FFD0D9" w14:textId="77777777" w:rsidR="00F07E37" w:rsidRPr="00F07E37" w:rsidRDefault="00F07E37" w:rsidP="00F07E37">
      <w:pPr>
        <w:rPr>
          <w:sz w:val="24"/>
          <w:szCs w:val="24"/>
        </w:rPr>
      </w:pPr>
      <w:r w:rsidRPr="00F07E37">
        <w:rPr>
          <w:sz w:val="24"/>
          <w:szCs w:val="24"/>
        </w:rPr>
        <w:t xml:space="preserve">    }</w:t>
      </w:r>
    </w:p>
    <w:p w14:paraId="01FBE41C" w14:textId="77777777" w:rsidR="00F07E37" w:rsidRPr="00F07E37" w:rsidRDefault="00F07E37" w:rsidP="00F07E37">
      <w:pPr>
        <w:rPr>
          <w:sz w:val="24"/>
          <w:szCs w:val="24"/>
        </w:rPr>
      </w:pPr>
      <w:r w:rsidRPr="00F07E37">
        <w:rPr>
          <w:sz w:val="24"/>
          <w:szCs w:val="24"/>
        </w:rPr>
        <w:t>}</w:t>
      </w:r>
    </w:p>
    <w:p w14:paraId="376AC064" w14:textId="77777777" w:rsidR="00F07E37" w:rsidRPr="00F07E37" w:rsidRDefault="00F07E37" w:rsidP="00F07E37">
      <w:pPr>
        <w:rPr>
          <w:sz w:val="24"/>
          <w:szCs w:val="24"/>
        </w:rPr>
      </w:pPr>
      <w:r w:rsidRPr="00F07E37">
        <w:rPr>
          <w:sz w:val="24"/>
          <w:szCs w:val="24"/>
        </w:rPr>
        <w:t xml:space="preserve"> </w:t>
      </w:r>
    </w:p>
    <w:p w14:paraId="15639B58" w14:textId="77777777" w:rsidR="00F07E37" w:rsidRPr="00F07E37" w:rsidRDefault="00F07E37" w:rsidP="00F07E37">
      <w:pPr>
        <w:rPr>
          <w:sz w:val="24"/>
          <w:szCs w:val="24"/>
        </w:rPr>
      </w:pPr>
      <w:r w:rsidRPr="00F07E37">
        <w:rPr>
          <w:sz w:val="24"/>
          <w:szCs w:val="24"/>
        </w:rPr>
        <w:t>void drawBoard() {</w:t>
      </w:r>
    </w:p>
    <w:p w14:paraId="294B2F60" w14:textId="77777777" w:rsidR="00F07E37" w:rsidRPr="00F07E37" w:rsidRDefault="00F07E37" w:rsidP="00F07E37">
      <w:pPr>
        <w:rPr>
          <w:sz w:val="24"/>
          <w:szCs w:val="24"/>
        </w:rPr>
      </w:pPr>
      <w:r w:rsidRPr="00F07E37">
        <w:rPr>
          <w:sz w:val="24"/>
          <w:szCs w:val="24"/>
        </w:rPr>
        <w:t xml:space="preserve">    // Board.</w:t>
      </w:r>
    </w:p>
    <w:p w14:paraId="44653663" w14:textId="77777777" w:rsidR="00F07E37" w:rsidRPr="00F07E37" w:rsidRDefault="00F07E37" w:rsidP="00F07E37">
      <w:pPr>
        <w:rPr>
          <w:sz w:val="24"/>
          <w:szCs w:val="24"/>
        </w:rPr>
      </w:pPr>
      <w:r w:rsidRPr="00F07E37">
        <w:rPr>
          <w:sz w:val="24"/>
          <w:szCs w:val="24"/>
        </w:rPr>
        <w:t xml:space="preserve">    glColor3f(0, 0, 1);</w:t>
      </w:r>
    </w:p>
    <w:p w14:paraId="79E45CDC" w14:textId="77777777" w:rsidR="00F07E37" w:rsidRPr="00F07E37" w:rsidRDefault="00F07E37" w:rsidP="00F07E37">
      <w:pPr>
        <w:rPr>
          <w:sz w:val="24"/>
          <w:szCs w:val="24"/>
        </w:rPr>
      </w:pPr>
      <w:r w:rsidRPr="00F07E37">
        <w:rPr>
          <w:sz w:val="24"/>
          <w:szCs w:val="24"/>
        </w:rPr>
        <w:t xml:space="preserve">    polygon(boardPoints, 0, 1, 2, 3);</w:t>
      </w:r>
    </w:p>
    <w:p w14:paraId="48CB6F83" w14:textId="77777777" w:rsidR="00F07E37" w:rsidRPr="00F07E37" w:rsidRDefault="00F07E37" w:rsidP="00F07E37">
      <w:pPr>
        <w:rPr>
          <w:sz w:val="24"/>
          <w:szCs w:val="24"/>
        </w:rPr>
      </w:pPr>
      <w:r w:rsidRPr="00F07E37">
        <w:rPr>
          <w:sz w:val="24"/>
          <w:szCs w:val="24"/>
        </w:rPr>
        <w:t xml:space="preserve">    glColor3f(0, 1, 0);</w:t>
      </w:r>
    </w:p>
    <w:p w14:paraId="3F81DDB7" w14:textId="77777777" w:rsidR="00F07E37" w:rsidRPr="00F07E37" w:rsidRDefault="00F07E37" w:rsidP="00F07E37">
      <w:pPr>
        <w:rPr>
          <w:sz w:val="24"/>
          <w:szCs w:val="24"/>
        </w:rPr>
      </w:pPr>
      <w:r w:rsidRPr="00F07E37">
        <w:rPr>
          <w:sz w:val="24"/>
          <w:szCs w:val="24"/>
        </w:rPr>
        <w:t xml:space="preserve">    polygon(boardPoints, 0, 1, 4, 7);</w:t>
      </w:r>
    </w:p>
    <w:p w14:paraId="7423893F" w14:textId="77777777" w:rsidR="00F07E37" w:rsidRPr="00F07E37" w:rsidRDefault="00F07E37" w:rsidP="00F07E37">
      <w:pPr>
        <w:rPr>
          <w:sz w:val="24"/>
          <w:szCs w:val="24"/>
        </w:rPr>
      </w:pPr>
      <w:r w:rsidRPr="00F07E37">
        <w:rPr>
          <w:sz w:val="24"/>
          <w:szCs w:val="24"/>
        </w:rPr>
        <w:t xml:space="preserve">    glColor3f(1, 0, 0);</w:t>
      </w:r>
    </w:p>
    <w:p w14:paraId="125538F0" w14:textId="77777777" w:rsidR="00F07E37" w:rsidRPr="00F07E37" w:rsidRDefault="00F07E37" w:rsidP="00F07E37">
      <w:pPr>
        <w:rPr>
          <w:sz w:val="24"/>
          <w:szCs w:val="24"/>
        </w:rPr>
      </w:pPr>
      <w:r w:rsidRPr="00F07E37">
        <w:rPr>
          <w:sz w:val="24"/>
          <w:szCs w:val="24"/>
        </w:rPr>
        <w:t xml:space="preserve">    polygon(boardPoints, 1, 2, 5, 4);</w:t>
      </w:r>
    </w:p>
    <w:p w14:paraId="6A761D30" w14:textId="77777777" w:rsidR="00F07E37" w:rsidRPr="00F07E37" w:rsidRDefault="00F07E37" w:rsidP="00F07E37">
      <w:pPr>
        <w:rPr>
          <w:sz w:val="24"/>
          <w:szCs w:val="24"/>
        </w:rPr>
      </w:pPr>
      <w:r w:rsidRPr="00F07E37">
        <w:rPr>
          <w:sz w:val="24"/>
          <w:szCs w:val="24"/>
        </w:rPr>
        <w:t xml:space="preserve">    glColor3f(1, 0, 1);</w:t>
      </w:r>
    </w:p>
    <w:p w14:paraId="504A97A6" w14:textId="77777777" w:rsidR="00F07E37" w:rsidRPr="00F07E37" w:rsidRDefault="00F07E37" w:rsidP="00F07E37">
      <w:pPr>
        <w:rPr>
          <w:sz w:val="24"/>
          <w:szCs w:val="24"/>
        </w:rPr>
      </w:pPr>
      <w:r w:rsidRPr="00F07E37">
        <w:rPr>
          <w:sz w:val="24"/>
          <w:szCs w:val="24"/>
        </w:rPr>
        <w:t xml:space="preserve">    polygon(boardPoints, 4, 5, 6, 7);</w:t>
      </w:r>
    </w:p>
    <w:p w14:paraId="58A893A5" w14:textId="77777777" w:rsidR="00F07E37" w:rsidRPr="00F07E37" w:rsidRDefault="00F07E37" w:rsidP="00F07E37">
      <w:pPr>
        <w:rPr>
          <w:sz w:val="24"/>
          <w:szCs w:val="24"/>
        </w:rPr>
      </w:pPr>
      <w:r w:rsidRPr="00F07E37">
        <w:rPr>
          <w:sz w:val="24"/>
          <w:szCs w:val="24"/>
        </w:rPr>
        <w:t xml:space="preserve">    glColor3f(0, 1, 1);</w:t>
      </w:r>
    </w:p>
    <w:p w14:paraId="563500B3" w14:textId="77777777" w:rsidR="00F07E37" w:rsidRPr="00F07E37" w:rsidRDefault="00F07E37" w:rsidP="00F07E37">
      <w:pPr>
        <w:rPr>
          <w:sz w:val="24"/>
          <w:szCs w:val="24"/>
        </w:rPr>
      </w:pPr>
      <w:r w:rsidRPr="00F07E37">
        <w:rPr>
          <w:sz w:val="24"/>
          <w:szCs w:val="24"/>
        </w:rPr>
        <w:t xml:space="preserve">    polygon(boardPoints, 2, 3, 6, 5);</w:t>
      </w:r>
    </w:p>
    <w:p w14:paraId="4A68B21C" w14:textId="77777777" w:rsidR="00F07E37" w:rsidRPr="00F07E37" w:rsidRDefault="00F07E37" w:rsidP="00F07E37">
      <w:pPr>
        <w:rPr>
          <w:sz w:val="24"/>
          <w:szCs w:val="24"/>
        </w:rPr>
      </w:pPr>
      <w:r w:rsidRPr="00F07E37">
        <w:rPr>
          <w:sz w:val="24"/>
          <w:szCs w:val="24"/>
        </w:rPr>
        <w:t xml:space="preserve">    glColor3f(1, 1, 0);</w:t>
      </w:r>
    </w:p>
    <w:p w14:paraId="2D85C945" w14:textId="77777777" w:rsidR="00F07E37" w:rsidRPr="00F07E37" w:rsidRDefault="00F07E37" w:rsidP="00F07E37">
      <w:pPr>
        <w:rPr>
          <w:sz w:val="24"/>
          <w:szCs w:val="24"/>
        </w:rPr>
      </w:pPr>
      <w:r w:rsidRPr="00F07E37">
        <w:rPr>
          <w:sz w:val="24"/>
          <w:szCs w:val="24"/>
        </w:rPr>
        <w:t xml:space="preserve">    polygon(boardPoints, 0, 3, 6, 7);</w:t>
      </w:r>
    </w:p>
    <w:p w14:paraId="00872187" w14:textId="77777777" w:rsidR="00F07E37" w:rsidRPr="00F07E37" w:rsidRDefault="00F07E37" w:rsidP="00F07E37">
      <w:pPr>
        <w:rPr>
          <w:sz w:val="24"/>
          <w:szCs w:val="24"/>
        </w:rPr>
      </w:pPr>
      <w:r w:rsidRPr="00F07E37">
        <w:rPr>
          <w:sz w:val="24"/>
          <w:szCs w:val="24"/>
        </w:rPr>
        <w:t xml:space="preserve"> </w:t>
      </w:r>
    </w:p>
    <w:p w14:paraId="5B1DFA21" w14:textId="77777777" w:rsidR="00F07E37" w:rsidRPr="00F07E37" w:rsidRDefault="00F07E37" w:rsidP="00F07E37">
      <w:pPr>
        <w:rPr>
          <w:sz w:val="24"/>
          <w:szCs w:val="24"/>
        </w:rPr>
      </w:pPr>
      <w:r w:rsidRPr="00F07E37">
        <w:rPr>
          <w:sz w:val="24"/>
          <w:szCs w:val="24"/>
        </w:rPr>
        <w:t xml:space="preserve">    // Heading.</w:t>
      </w:r>
    </w:p>
    <w:p w14:paraId="2811A5C6" w14:textId="77777777" w:rsidR="00F07E37" w:rsidRPr="00F07E37" w:rsidRDefault="00F07E37" w:rsidP="00F07E37">
      <w:pPr>
        <w:rPr>
          <w:sz w:val="24"/>
          <w:szCs w:val="24"/>
        </w:rPr>
      </w:pPr>
      <w:r w:rsidRPr="00F07E37">
        <w:rPr>
          <w:sz w:val="24"/>
          <w:szCs w:val="24"/>
        </w:rPr>
        <w:t xml:space="preserve">    glColor3f(0, 0, 1);</w:t>
      </w:r>
    </w:p>
    <w:p w14:paraId="48115D71" w14:textId="77777777" w:rsidR="00F07E37" w:rsidRPr="00F07E37" w:rsidRDefault="00F07E37" w:rsidP="00F07E37">
      <w:pPr>
        <w:rPr>
          <w:sz w:val="24"/>
          <w:szCs w:val="24"/>
        </w:rPr>
      </w:pPr>
      <w:r w:rsidRPr="00F07E37">
        <w:rPr>
          <w:sz w:val="24"/>
          <w:szCs w:val="24"/>
        </w:rPr>
        <w:t xml:space="preserve">    polygon(headingPoints, 0, 1, 2, 3);</w:t>
      </w:r>
    </w:p>
    <w:p w14:paraId="5D3AA0F3" w14:textId="77777777" w:rsidR="00F07E37" w:rsidRPr="00F07E37" w:rsidRDefault="00F07E37" w:rsidP="00F07E37">
      <w:pPr>
        <w:rPr>
          <w:sz w:val="24"/>
          <w:szCs w:val="24"/>
        </w:rPr>
      </w:pPr>
      <w:r w:rsidRPr="00F07E37">
        <w:rPr>
          <w:sz w:val="24"/>
          <w:szCs w:val="24"/>
        </w:rPr>
        <w:t xml:space="preserve">    glColor3f(0.71, 0.57, 0.45);</w:t>
      </w:r>
    </w:p>
    <w:p w14:paraId="2D3D6F82" w14:textId="77777777" w:rsidR="00F07E37" w:rsidRPr="00F07E37" w:rsidRDefault="00F07E37" w:rsidP="00F07E37">
      <w:pPr>
        <w:rPr>
          <w:sz w:val="24"/>
          <w:szCs w:val="24"/>
        </w:rPr>
      </w:pPr>
      <w:r w:rsidRPr="00F07E37">
        <w:rPr>
          <w:sz w:val="24"/>
          <w:szCs w:val="24"/>
        </w:rPr>
        <w:t xml:space="preserve">    polygon(headingPoints, 0, 1, 4, 7);</w:t>
      </w:r>
    </w:p>
    <w:p w14:paraId="28EB90EA" w14:textId="77777777" w:rsidR="00F07E37" w:rsidRPr="00F07E37" w:rsidRDefault="00F07E37" w:rsidP="00F07E37">
      <w:pPr>
        <w:rPr>
          <w:sz w:val="24"/>
          <w:szCs w:val="24"/>
        </w:rPr>
      </w:pPr>
      <w:r w:rsidRPr="00F07E37">
        <w:rPr>
          <w:sz w:val="24"/>
          <w:szCs w:val="24"/>
        </w:rPr>
        <w:t xml:space="preserve">    glColor3f(1, 0, 0);</w:t>
      </w:r>
    </w:p>
    <w:p w14:paraId="70232DCF" w14:textId="77777777" w:rsidR="00F07E37" w:rsidRPr="00F07E37" w:rsidRDefault="00F07E37" w:rsidP="00F07E37">
      <w:pPr>
        <w:rPr>
          <w:sz w:val="24"/>
          <w:szCs w:val="24"/>
        </w:rPr>
      </w:pPr>
      <w:r w:rsidRPr="00F07E37">
        <w:rPr>
          <w:sz w:val="24"/>
          <w:szCs w:val="24"/>
        </w:rPr>
        <w:t xml:space="preserve">    polygon(headingPoints, 1, 2, 5, 4);</w:t>
      </w:r>
    </w:p>
    <w:p w14:paraId="10A13F03" w14:textId="77777777" w:rsidR="00F07E37" w:rsidRPr="00F07E37" w:rsidRDefault="00F07E37" w:rsidP="00F07E37">
      <w:pPr>
        <w:rPr>
          <w:sz w:val="24"/>
          <w:szCs w:val="24"/>
        </w:rPr>
      </w:pPr>
      <w:r w:rsidRPr="00F07E37">
        <w:rPr>
          <w:sz w:val="24"/>
          <w:szCs w:val="24"/>
        </w:rPr>
        <w:t xml:space="preserve">    glColor3f(1, 0, 1);</w:t>
      </w:r>
    </w:p>
    <w:p w14:paraId="14FAFD48" w14:textId="77777777" w:rsidR="00F07E37" w:rsidRPr="00F07E37" w:rsidRDefault="00F07E37" w:rsidP="00F07E37">
      <w:pPr>
        <w:rPr>
          <w:sz w:val="24"/>
          <w:szCs w:val="24"/>
        </w:rPr>
      </w:pPr>
      <w:r w:rsidRPr="00F07E37">
        <w:rPr>
          <w:sz w:val="24"/>
          <w:szCs w:val="24"/>
        </w:rPr>
        <w:t xml:space="preserve">    polygon(headingPoints, 4, 5, 6, 7);</w:t>
      </w:r>
    </w:p>
    <w:p w14:paraId="7BD3668E" w14:textId="77777777" w:rsidR="00F07E37" w:rsidRPr="00F07E37" w:rsidRDefault="00F07E37" w:rsidP="00F07E37">
      <w:pPr>
        <w:rPr>
          <w:sz w:val="24"/>
          <w:szCs w:val="24"/>
        </w:rPr>
      </w:pPr>
      <w:r w:rsidRPr="00F07E37">
        <w:rPr>
          <w:sz w:val="24"/>
          <w:szCs w:val="24"/>
        </w:rPr>
        <w:t xml:space="preserve">    glColor3f(0, 1, 1);</w:t>
      </w:r>
    </w:p>
    <w:p w14:paraId="781246A6" w14:textId="77777777" w:rsidR="00F07E37" w:rsidRPr="00F07E37" w:rsidRDefault="00F07E37" w:rsidP="00F07E37">
      <w:pPr>
        <w:rPr>
          <w:sz w:val="24"/>
          <w:szCs w:val="24"/>
        </w:rPr>
      </w:pPr>
      <w:r w:rsidRPr="00F07E37">
        <w:rPr>
          <w:sz w:val="24"/>
          <w:szCs w:val="24"/>
        </w:rPr>
        <w:t xml:space="preserve">    polygon(headingPoints, 2, 3, 6, 5);</w:t>
      </w:r>
    </w:p>
    <w:p w14:paraId="702D5240" w14:textId="77777777" w:rsidR="00F07E37" w:rsidRPr="00F07E37" w:rsidRDefault="00F07E37" w:rsidP="00F07E37">
      <w:pPr>
        <w:rPr>
          <w:sz w:val="24"/>
          <w:szCs w:val="24"/>
        </w:rPr>
      </w:pPr>
      <w:r w:rsidRPr="00F07E37">
        <w:rPr>
          <w:sz w:val="24"/>
          <w:szCs w:val="24"/>
        </w:rPr>
        <w:t xml:space="preserve">    glColor3f(1, 1, 0);</w:t>
      </w:r>
    </w:p>
    <w:p w14:paraId="15B95C83" w14:textId="77777777" w:rsidR="00F07E37" w:rsidRPr="00F07E37" w:rsidRDefault="00F07E37" w:rsidP="00F07E37">
      <w:pPr>
        <w:rPr>
          <w:sz w:val="24"/>
          <w:szCs w:val="24"/>
        </w:rPr>
      </w:pPr>
      <w:r w:rsidRPr="00F07E37">
        <w:rPr>
          <w:sz w:val="24"/>
          <w:szCs w:val="24"/>
        </w:rPr>
        <w:t xml:space="preserve">    polygon(headingPoints, 0, 3, 6, 7);</w:t>
      </w:r>
    </w:p>
    <w:p w14:paraId="031EB96D" w14:textId="77777777" w:rsidR="00F07E37" w:rsidRPr="00F07E37" w:rsidRDefault="00F07E37" w:rsidP="00F07E37">
      <w:pPr>
        <w:rPr>
          <w:sz w:val="24"/>
          <w:szCs w:val="24"/>
        </w:rPr>
      </w:pPr>
      <w:r w:rsidRPr="00F07E37">
        <w:rPr>
          <w:sz w:val="24"/>
          <w:szCs w:val="24"/>
        </w:rPr>
        <w:t xml:space="preserve"> </w:t>
      </w:r>
    </w:p>
    <w:p w14:paraId="4CBC480A" w14:textId="77777777" w:rsidR="00F07E37" w:rsidRPr="00F07E37" w:rsidRDefault="00F07E37" w:rsidP="00F07E37">
      <w:pPr>
        <w:rPr>
          <w:sz w:val="24"/>
          <w:szCs w:val="24"/>
        </w:rPr>
      </w:pPr>
      <w:r w:rsidRPr="00F07E37">
        <w:rPr>
          <w:sz w:val="24"/>
          <w:szCs w:val="24"/>
        </w:rPr>
        <w:t xml:space="preserve">    glColor3f(0, 0, 0);</w:t>
      </w:r>
    </w:p>
    <w:p w14:paraId="6E247F60" w14:textId="32F995D0" w:rsidR="00F07E37" w:rsidRDefault="00F07E37" w:rsidP="00F07E37">
      <w:pPr>
        <w:rPr>
          <w:sz w:val="24"/>
          <w:szCs w:val="24"/>
        </w:rPr>
      </w:pPr>
      <w:r w:rsidRPr="00F07E37">
        <w:rPr>
          <w:sz w:val="24"/>
          <w:szCs w:val="24"/>
        </w:rPr>
        <w:t xml:space="preserve"> </w:t>
      </w:r>
    </w:p>
    <w:p w14:paraId="2BF52055" w14:textId="77777777" w:rsidR="00F07E37" w:rsidRPr="00F07E37" w:rsidRDefault="00F07E37" w:rsidP="00F07E37">
      <w:pPr>
        <w:rPr>
          <w:sz w:val="24"/>
          <w:szCs w:val="24"/>
        </w:rPr>
      </w:pPr>
    </w:p>
    <w:p w14:paraId="09376B42" w14:textId="77777777" w:rsidR="00F07E37" w:rsidRPr="00F07E37" w:rsidRDefault="00F07E37" w:rsidP="00F07E37">
      <w:pPr>
        <w:rPr>
          <w:sz w:val="24"/>
          <w:szCs w:val="24"/>
        </w:rPr>
      </w:pPr>
      <w:r w:rsidRPr="00F07E37">
        <w:rPr>
          <w:sz w:val="24"/>
          <w:szCs w:val="24"/>
        </w:rPr>
        <w:lastRenderedPageBreak/>
        <w:t xml:space="preserve">    // Border for heading.</w:t>
      </w:r>
    </w:p>
    <w:p w14:paraId="2E1A6D50" w14:textId="77777777" w:rsidR="00F07E37" w:rsidRPr="00F07E37" w:rsidRDefault="00F07E37" w:rsidP="00F07E37">
      <w:pPr>
        <w:rPr>
          <w:sz w:val="24"/>
          <w:szCs w:val="24"/>
        </w:rPr>
      </w:pPr>
      <w:r w:rsidRPr="00F07E37">
        <w:rPr>
          <w:sz w:val="24"/>
          <w:szCs w:val="24"/>
        </w:rPr>
        <w:t xml:space="preserve">    glLineWidth(7);</w:t>
      </w:r>
    </w:p>
    <w:p w14:paraId="46E06197" w14:textId="77777777" w:rsidR="00F07E37" w:rsidRPr="00F07E37" w:rsidRDefault="00F07E37" w:rsidP="00F07E37">
      <w:pPr>
        <w:rPr>
          <w:sz w:val="24"/>
          <w:szCs w:val="24"/>
        </w:rPr>
      </w:pPr>
      <w:r w:rsidRPr="00F07E37">
        <w:rPr>
          <w:sz w:val="24"/>
          <w:szCs w:val="24"/>
        </w:rPr>
        <w:t xml:space="preserve">    glBegin(GL_LINE_LOOP);</w:t>
      </w:r>
    </w:p>
    <w:p w14:paraId="290CBB4B" w14:textId="77777777" w:rsidR="00F07E37" w:rsidRPr="00F07E37" w:rsidRDefault="00F07E37" w:rsidP="00F07E37">
      <w:pPr>
        <w:rPr>
          <w:sz w:val="24"/>
          <w:szCs w:val="24"/>
        </w:rPr>
      </w:pPr>
      <w:r w:rsidRPr="00F07E37">
        <w:rPr>
          <w:sz w:val="24"/>
          <w:szCs w:val="24"/>
        </w:rPr>
        <w:t xml:space="preserve">    glVertex3i(-100, 100, 10);</w:t>
      </w:r>
    </w:p>
    <w:p w14:paraId="6879F320" w14:textId="77777777" w:rsidR="00F07E37" w:rsidRPr="00F07E37" w:rsidRDefault="00F07E37" w:rsidP="00F07E37">
      <w:pPr>
        <w:rPr>
          <w:sz w:val="24"/>
          <w:szCs w:val="24"/>
        </w:rPr>
      </w:pPr>
      <w:r w:rsidRPr="00F07E37">
        <w:rPr>
          <w:sz w:val="24"/>
          <w:szCs w:val="24"/>
        </w:rPr>
        <w:t xml:space="preserve">    glVertex3i(100, 100, 10);</w:t>
      </w:r>
    </w:p>
    <w:p w14:paraId="29710C63" w14:textId="77777777" w:rsidR="00F07E37" w:rsidRPr="00F07E37" w:rsidRDefault="00F07E37" w:rsidP="00F07E37">
      <w:pPr>
        <w:rPr>
          <w:sz w:val="24"/>
          <w:szCs w:val="24"/>
        </w:rPr>
      </w:pPr>
      <w:r w:rsidRPr="00F07E37">
        <w:rPr>
          <w:sz w:val="24"/>
          <w:szCs w:val="24"/>
        </w:rPr>
        <w:t xml:space="preserve">    glVertex3i(100, 120, 10);</w:t>
      </w:r>
    </w:p>
    <w:p w14:paraId="70F4EBCF" w14:textId="77777777" w:rsidR="00F07E37" w:rsidRPr="00F07E37" w:rsidRDefault="00F07E37" w:rsidP="00F07E37">
      <w:pPr>
        <w:rPr>
          <w:sz w:val="24"/>
          <w:szCs w:val="24"/>
        </w:rPr>
      </w:pPr>
      <w:r w:rsidRPr="00F07E37">
        <w:rPr>
          <w:sz w:val="24"/>
          <w:szCs w:val="24"/>
        </w:rPr>
        <w:t xml:space="preserve">    glVertex3i(-100, 120, 10);</w:t>
      </w:r>
    </w:p>
    <w:p w14:paraId="7F0746BA" w14:textId="77777777" w:rsidR="00F07E37" w:rsidRPr="00F07E37" w:rsidRDefault="00F07E37" w:rsidP="00F07E37">
      <w:pPr>
        <w:rPr>
          <w:sz w:val="24"/>
          <w:szCs w:val="24"/>
        </w:rPr>
      </w:pPr>
      <w:r w:rsidRPr="00F07E37">
        <w:rPr>
          <w:sz w:val="24"/>
          <w:szCs w:val="24"/>
        </w:rPr>
        <w:t xml:space="preserve">    glEnd();</w:t>
      </w:r>
    </w:p>
    <w:p w14:paraId="55314860" w14:textId="77777777" w:rsidR="00F07E37" w:rsidRPr="00F07E37" w:rsidRDefault="00F07E37" w:rsidP="00F07E37">
      <w:pPr>
        <w:rPr>
          <w:sz w:val="24"/>
          <w:szCs w:val="24"/>
        </w:rPr>
      </w:pPr>
      <w:r w:rsidRPr="00F07E37">
        <w:rPr>
          <w:sz w:val="24"/>
          <w:szCs w:val="24"/>
        </w:rPr>
        <w:t xml:space="preserve"> </w:t>
      </w:r>
    </w:p>
    <w:p w14:paraId="5EB27FFD" w14:textId="77777777" w:rsidR="00F07E37" w:rsidRPr="00F07E37" w:rsidRDefault="00F07E37" w:rsidP="00F07E37">
      <w:pPr>
        <w:rPr>
          <w:sz w:val="24"/>
          <w:szCs w:val="24"/>
        </w:rPr>
      </w:pPr>
      <w:r w:rsidRPr="00F07E37">
        <w:rPr>
          <w:sz w:val="24"/>
          <w:szCs w:val="24"/>
        </w:rPr>
        <w:t xml:space="preserve">    // Border for board.</w:t>
      </w:r>
    </w:p>
    <w:p w14:paraId="00E4E315" w14:textId="77777777" w:rsidR="00F07E37" w:rsidRPr="00F07E37" w:rsidRDefault="00F07E37" w:rsidP="00F07E37">
      <w:pPr>
        <w:rPr>
          <w:sz w:val="24"/>
          <w:szCs w:val="24"/>
        </w:rPr>
      </w:pPr>
      <w:r w:rsidRPr="00F07E37">
        <w:rPr>
          <w:sz w:val="24"/>
          <w:szCs w:val="24"/>
        </w:rPr>
        <w:t xml:space="preserve">    glBegin(GL_LINE_LOOP);</w:t>
      </w:r>
    </w:p>
    <w:p w14:paraId="67E84BC2" w14:textId="77777777" w:rsidR="00F07E37" w:rsidRPr="00F07E37" w:rsidRDefault="00F07E37" w:rsidP="00F07E37">
      <w:pPr>
        <w:rPr>
          <w:sz w:val="24"/>
          <w:szCs w:val="24"/>
        </w:rPr>
      </w:pPr>
      <w:r w:rsidRPr="00F07E37">
        <w:rPr>
          <w:sz w:val="24"/>
          <w:szCs w:val="24"/>
        </w:rPr>
        <w:t xml:space="preserve">    glVertex3i(-100, 100, 10);</w:t>
      </w:r>
    </w:p>
    <w:p w14:paraId="55AF34FB" w14:textId="77777777" w:rsidR="00F07E37" w:rsidRPr="00F07E37" w:rsidRDefault="00F07E37" w:rsidP="00F07E37">
      <w:pPr>
        <w:rPr>
          <w:sz w:val="24"/>
          <w:szCs w:val="24"/>
        </w:rPr>
      </w:pPr>
      <w:r w:rsidRPr="00F07E37">
        <w:rPr>
          <w:sz w:val="24"/>
          <w:szCs w:val="24"/>
        </w:rPr>
        <w:t xml:space="preserve">    glVertex3i(-100, -100, 10);</w:t>
      </w:r>
    </w:p>
    <w:p w14:paraId="3D906EE1" w14:textId="77777777" w:rsidR="00F07E37" w:rsidRPr="00F07E37" w:rsidRDefault="00F07E37" w:rsidP="00F07E37">
      <w:pPr>
        <w:rPr>
          <w:sz w:val="24"/>
          <w:szCs w:val="24"/>
        </w:rPr>
      </w:pPr>
      <w:r w:rsidRPr="00F07E37">
        <w:rPr>
          <w:sz w:val="24"/>
          <w:szCs w:val="24"/>
        </w:rPr>
        <w:t xml:space="preserve">    glVertex3i(100, -100, 10);</w:t>
      </w:r>
    </w:p>
    <w:p w14:paraId="68FA8494" w14:textId="77777777" w:rsidR="00F07E37" w:rsidRPr="00F07E37" w:rsidRDefault="00F07E37" w:rsidP="00F07E37">
      <w:pPr>
        <w:rPr>
          <w:sz w:val="24"/>
          <w:szCs w:val="24"/>
        </w:rPr>
      </w:pPr>
      <w:r w:rsidRPr="00F07E37">
        <w:rPr>
          <w:sz w:val="24"/>
          <w:szCs w:val="24"/>
        </w:rPr>
        <w:t xml:space="preserve">    glVertex3i(100, 100, 10);</w:t>
      </w:r>
    </w:p>
    <w:p w14:paraId="6DBD0F9C" w14:textId="77777777" w:rsidR="00F07E37" w:rsidRPr="00F07E37" w:rsidRDefault="00F07E37" w:rsidP="00F07E37">
      <w:pPr>
        <w:rPr>
          <w:sz w:val="24"/>
          <w:szCs w:val="24"/>
        </w:rPr>
      </w:pPr>
      <w:r w:rsidRPr="00F07E37">
        <w:rPr>
          <w:sz w:val="24"/>
          <w:szCs w:val="24"/>
        </w:rPr>
        <w:t xml:space="preserve">    glEnd();</w:t>
      </w:r>
    </w:p>
    <w:p w14:paraId="090CB874" w14:textId="77777777" w:rsidR="00F07E37" w:rsidRPr="00F07E37" w:rsidRDefault="00F07E37" w:rsidP="00F07E37">
      <w:pPr>
        <w:rPr>
          <w:sz w:val="24"/>
          <w:szCs w:val="24"/>
        </w:rPr>
      </w:pPr>
      <w:r w:rsidRPr="00F07E37">
        <w:rPr>
          <w:sz w:val="24"/>
          <w:szCs w:val="24"/>
        </w:rPr>
        <w:t xml:space="preserve"> </w:t>
      </w:r>
    </w:p>
    <w:p w14:paraId="480CF974" w14:textId="77777777" w:rsidR="00F07E37" w:rsidRPr="00F07E37" w:rsidRDefault="00F07E37" w:rsidP="00F07E37">
      <w:pPr>
        <w:rPr>
          <w:sz w:val="24"/>
          <w:szCs w:val="24"/>
        </w:rPr>
      </w:pPr>
      <w:r w:rsidRPr="00F07E37">
        <w:rPr>
          <w:sz w:val="24"/>
          <w:szCs w:val="24"/>
        </w:rPr>
        <w:t xml:space="preserve">    // Draw lines on board.</w:t>
      </w:r>
    </w:p>
    <w:p w14:paraId="34CAC3A3" w14:textId="77777777" w:rsidR="00F07E37" w:rsidRPr="00F07E37" w:rsidRDefault="00F07E37" w:rsidP="00F07E37">
      <w:pPr>
        <w:rPr>
          <w:sz w:val="24"/>
          <w:szCs w:val="24"/>
        </w:rPr>
      </w:pPr>
      <w:r w:rsidRPr="00F07E37">
        <w:rPr>
          <w:sz w:val="24"/>
          <w:szCs w:val="24"/>
        </w:rPr>
        <w:t xml:space="preserve">    glLineWidth(5);</w:t>
      </w:r>
    </w:p>
    <w:p w14:paraId="61C01EA7" w14:textId="77777777" w:rsidR="00F07E37" w:rsidRPr="00F07E37" w:rsidRDefault="00F07E37" w:rsidP="00F07E37">
      <w:pPr>
        <w:rPr>
          <w:sz w:val="24"/>
          <w:szCs w:val="24"/>
        </w:rPr>
      </w:pPr>
      <w:r w:rsidRPr="00F07E37">
        <w:rPr>
          <w:sz w:val="24"/>
          <w:szCs w:val="24"/>
        </w:rPr>
        <w:t xml:space="preserve">    for (int i = 0; i &lt; 8; i += 2) {</w:t>
      </w:r>
    </w:p>
    <w:p w14:paraId="2264CFBA" w14:textId="77777777" w:rsidR="00F07E37" w:rsidRPr="00F07E37" w:rsidRDefault="00F07E37" w:rsidP="00F07E37">
      <w:pPr>
        <w:rPr>
          <w:sz w:val="24"/>
          <w:szCs w:val="24"/>
        </w:rPr>
      </w:pPr>
      <w:r w:rsidRPr="00F07E37">
        <w:rPr>
          <w:sz w:val="24"/>
          <w:szCs w:val="24"/>
        </w:rPr>
        <w:t xml:space="preserve">        glBegin(GL_LINES);</w:t>
      </w:r>
    </w:p>
    <w:p w14:paraId="1081CAFF" w14:textId="77777777" w:rsidR="00F07E37" w:rsidRPr="00F07E37" w:rsidRDefault="00F07E37" w:rsidP="00F07E37">
      <w:pPr>
        <w:rPr>
          <w:sz w:val="24"/>
          <w:szCs w:val="24"/>
        </w:rPr>
      </w:pPr>
      <w:r w:rsidRPr="00F07E37">
        <w:rPr>
          <w:sz w:val="24"/>
          <w:szCs w:val="24"/>
        </w:rPr>
        <w:t xml:space="preserve">        glVertex3dv(lines[i]);</w:t>
      </w:r>
    </w:p>
    <w:p w14:paraId="5E55437F" w14:textId="77777777" w:rsidR="00F07E37" w:rsidRPr="00F07E37" w:rsidRDefault="00F07E37" w:rsidP="00F07E37">
      <w:pPr>
        <w:rPr>
          <w:sz w:val="24"/>
          <w:szCs w:val="24"/>
        </w:rPr>
      </w:pPr>
      <w:r w:rsidRPr="00F07E37">
        <w:rPr>
          <w:sz w:val="24"/>
          <w:szCs w:val="24"/>
        </w:rPr>
        <w:t xml:space="preserve">        glVertex3dv(lines[i + 1]);</w:t>
      </w:r>
    </w:p>
    <w:p w14:paraId="080B3515" w14:textId="77777777" w:rsidR="00F07E37" w:rsidRPr="00F07E37" w:rsidRDefault="00F07E37" w:rsidP="00F07E37">
      <w:pPr>
        <w:rPr>
          <w:sz w:val="24"/>
          <w:szCs w:val="24"/>
        </w:rPr>
      </w:pPr>
      <w:r w:rsidRPr="00F07E37">
        <w:rPr>
          <w:sz w:val="24"/>
          <w:szCs w:val="24"/>
        </w:rPr>
        <w:t xml:space="preserve">        glEnd();</w:t>
      </w:r>
    </w:p>
    <w:p w14:paraId="31002738" w14:textId="77777777" w:rsidR="00F07E37" w:rsidRPr="00F07E37" w:rsidRDefault="00F07E37" w:rsidP="00F07E37">
      <w:pPr>
        <w:rPr>
          <w:sz w:val="24"/>
          <w:szCs w:val="24"/>
        </w:rPr>
      </w:pPr>
      <w:r w:rsidRPr="00F07E37">
        <w:rPr>
          <w:sz w:val="24"/>
          <w:szCs w:val="24"/>
        </w:rPr>
        <w:t xml:space="preserve">    }</w:t>
      </w:r>
    </w:p>
    <w:p w14:paraId="6DED58D9" w14:textId="77777777" w:rsidR="00F07E37" w:rsidRPr="00F07E37" w:rsidRDefault="00F07E37" w:rsidP="00F07E37">
      <w:pPr>
        <w:rPr>
          <w:sz w:val="24"/>
          <w:szCs w:val="24"/>
        </w:rPr>
      </w:pPr>
      <w:r w:rsidRPr="00F07E37">
        <w:rPr>
          <w:sz w:val="24"/>
          <w:szCs w:val="24"/>
        </w:rPr>
        <w:t xml:space="preserve"> </w:t>
      </w:r>
    </w:p>
    <w:p w14:paraId="45765DF0" w14:textId="77777777" w:rsidR="00F07E37" w:rsidRPr="00F07E37" w:rsidRDefault="00F07E37" w:rsidP="00F07E37">
      <w:pPr>
        <w:rPr>
          <w:sz w:val="24"/>
          <w:szCs w:val="24"/>
        </w:rPr>
      </w:pPr>
      <w:r w:rsidRPr="00F07E37">
        <w:rPr>
          <w:sz w:val="24"/>
          <w:szCs w:val="24"/>
        </w:rPr>
        <w:t xml:space="preserve">    // Heading</w:t>
      </w:r>
    </w:p>
    <w:p w14:paraId="68FEA99C" w14:textId="77777777" w:rsidR="00F07E37" w:rsidRPr="00F07E37" w:rsidRDefault="00F07E37" w:rsidP="00F07E37">
      <w:pPr>
        <w:rPr>
          <w:sz w:val="24"/>
          <w:szCs w:val="24"/>
        </w:rPr>
      </w:pPr>
      <w:r w:rsidRPr="00F07E37">
        <w:rPr>
          <w:sz w:val="24"/>
          <w:szCs w:val="24"/>
        </w:rPr>
        <w:t xml:space="preserve">    writeStrokeText("TIC - TAC - TOE", -60, 105, 10);</w:t>
      </w:r>
    </w:p>
    <w:p w14:paraId="0CBDB552" w14:textId="77777777" w:rsidR="00F07E37" w:rsidRPr="00F07E37" w:rsidRDefault="00F07E37" w:rsidP="00F07E37">
      <w:pPr>
        <w:rPr>
          <w:sz w:val="24"/>
          <w:szCs w:val="24"/>
        </w:rPr>
      </w:pPr>
      <w:r w:rsidRPr="00F07E37">
        <w:rPr>
          <w:sz w:val="24"/>
          <w:szCs w:val="24"/>
        </w:rPr>
        <w:t xml:space="preserve">    drawBoxOnSelected();</w:t>
      </w:r>
    </w:p>
    <w:p w14:paraId="64E1B0A0" w14:textId="77777777" w:rsidR="00F07E37" w:rsidRPr="00F07E37" w:rsidRDefault="00F07E37" w:rsidP="00F07E37">
      <w:pPr>
        <w:rPr>
          <w:sz w:val="24"/>
          <w:szCs w:val="24"/>
        </w:rPr>
      </w:pPr>
      <w:r w:rsidRPr="00F07E37">
        <w:rPr>
          <w:sz w:val="24"/>
          <w:szCs w:val="24"/>
        </w:rPr>
        <w:t xml:space="preserve"> </w:t>
      </w:r>
    </w:p>
    <w:p w14:paraId="4141DFEA" w14:textId="77777777" w:rsidR="00F07E37" w:rsidRPr="00F07E37" w:rsidRDefault="00F07E37" w:rsidP="00F07E37">
      <w:pPr>
        <w:rPr>
          <w:sz w:val="24"/>
          <w:szCs w:val="24"/>
        </w:rPr>
      </w:pPr>
      <w:r w:rsidRPr="00F07E37">
        <w:rPr>
          <w:sz w:val="24"/>
          <w:szCs w:val="24"/>
        </w:rPr>
        <w:t xml:space="preserve">    // Indicate whose turn to play.</w:t>
      </w:r>
    </w:p>
    <w:p w14:paraId="1737DC2B" w14:textId="77777777" w:rsidR="00F07E37" w:rsidRPr="00F07E37" w:rsidRDefault="00F07E37" w:rsidP="00F07E37">
      <w:pPr>
        <w:rPr>
          <w:sz w:val="24"/>
          <w:szCs w:val="24"/>
        </w:rPr>
      </w:pPr>
      <w:r w:rsidRPr="00F07E37">
        <w:rPr>
          <w:sz w:val="24"/>
          <w:szCs w:val="24"/>
        </w:rPr>
        <w:t xml:space="preserve">    if (turn &lt; 9 &amp;&amp; winner == NO_WINNER_TILL_NOW) {</w:t>
      </w:r>
    </w:p>
    <w:p w14:paraId="55060E06" w14:textId="77777777" w:rsidR="00F07E37" w:rsidRPr="00F07E37" w:rsidRDefault="00F07E37" w:rsidP="00F07E37">
      <w:pPr>
        <w:rPr>
          <w:sz w:val="24"/>
          <w:szCs w:val="24"/>
        </w:rPr>
      </w:pPr>
      <w:r w:rsidRPr="00F07E37">
        <w:rPr>
          <w:sz w:val="24"/>
          <w:szCs w:val="24"/>
        </w:rPr>
        <w:t xml:space="preserve">        if (turn % 2)</w:t>
      </w:r>
    </w:p>
    <w:p w14:paraId="6454E30E" w14:textId="77777777" w:rsidR="00F07E37" w:rsidRPr="00F07E37" w:rsidRDefault="00F07E37" w:rsidP="00F07E37">
      <w:pPr>
        <w:rPr>
          <w:sz w:val="24"/>
          <w:szCs w:val="24"/>
        </w:rPr>
      </w:pPr>
      <w:r w:rsidRPr="00F07E37">
        <w:rPr>
          <w:sz w:val="24"/>
          <w:szCs w:val="24"/>
        </w:rPr>
        <w:t xml:space="preserve">            drawCube(row, column);</w:t>
      </w:r>
    </w:p>
    <w:p w14:paraId="279778FD" w14:textId="77777777" w:rsidR="00F07E37" w:rsidRPr="00F07E37" w:rsidRDefault="00F07E37" w:rsidP="00F07E37">
      <w:pPr>
        <w:rPr>
          <w:sz w:val="24"/>
          <w:szCs w:val="24"/>
        </w:rPr>
      </w:pPr>
      <w:r w:rsidRPr="00F07E37">
        <w:rPr>
          <w:sz w:val="24"/>
          <w:szCs w:val="24"/>
        </w:rPr>
        <w:t xml:space="preserve">        else</w:t>
      </w:r>
    </w:p>
    <w:p w14:paraId="790940C6" w14:textId="77777777" w:rsidR="00F07E37" w:rsidRPr="00F07E37" w:rsidRDefault="00F07E37" w:rsidP="00F07E37">
      <w:pPr>
        <w:rPr>
          <w:sz w:val="24"/>
          <w:szCs w:val="24"/>
        </w:rPr>
      </w:pPr>
      <w:r w:rsidRPr="00F07E37">
        <w:rPr>
          <w:sz w:val="24"/>
          <w:szCs w:val="24"/>
        </w:rPr>
        <w:t xml:space="preserve">            drawCone(row, column);</w:t>
      </w:r>
    </w:p>
    <w:p w14:paraId="7306D4FA" w14:textId="77777777" w:rsidR="00F07E37" w:rsidRPr="00F07E37" w:rsidRDefault="00F07E37" w:rsidP="00F07E37">
      <w:pPr>
        <w:rPr>
          <w:sz w:val="24"/>
          <w:szCs w:val="24"/>
        </w:rPr>
      </w:pPr>
      <w:r w:rsidRPr="00F07E37">
        <w:rPr>
          <w:sz w:val="24"/>
          <w:szCs w:val="24"/>
        </w:rPr>
        <w:t xml:space="preserve"> </w:t>
      </w:r>
    </w:p>
    <w:p w14:paraId="68256E22" w14:textId="77777777" w:rsidR="00F07E37" w:rsidRPr="00F07E37" w:rsidRDefault="00F07E37" w:rsidP="00F07E37">
      <w:pPr>
        <w:rPr>
          <w:sz w:val="24"/>
          <w:szCs w:val="24"/>
        </w:rPr>
      </w:pPr>
      <w:r w:rsidRPr="00F07E37">
        <w:rPr>
          <w:sz w:val="24"/>
          <w:szCs w:val="24"/>
        </w:rPr>
        <w:t xml:space="preserve">    }</w:t>
      </w:r>
    </w:p>
    <w:p w14:paraId="7EFEFD2B" w14:textId="77777777" w:rsidR="00F07E37" w:rsidRPr="00F07E37" w:rsidRDefault="00F07E37" w:rsidP="00F07E37">
      <w:pPr>
        <w:rPr>
          <w:sz w:val="24"/>
          <w:szCs w:val="24"/>
        </w:rPr>
      </w:pPr>
      <w:r w:rsidRPr="00F07E37">
        <w:rPr>
          <w:sz w:val="24"/>
          <w:szCs w:val="24"/>
        </w:rPr>
        <w:t xml:space="preserve"> </w:t>
      </w:r>
    </w:p>
    <w:p w14:paraId="17434D44" w14:textId="77777777" w:rsidR="00F07E37" w:rsidRPr="00F07E37" w:rsidRDefault="00F07E37" w:rsidP="00F07E37">
      <w:pPr>
        <w:rPr>
          <w:sz w:val="24"/>
          <w:szCs w:val="24"/>
        </w:rPr>
      </w:pPr>
      <w:r w:rsidRPr="00F07E37">
        <w:rPr>
          <w:sz w:val="24"/>
          <w:szCs w:val="24"/>
        </w:rPr>
        <w:t xml:space="preserve">    // Fill boxes which are already marked.</w:t>
      </w:r>
    </w:p>
    <w:p w14:paraId="0BF7D9E3" w14:textId="77777777" w:rsidR="00F07E37" w:rsidRPr="00F07E37" w:rsidRDefault="00F07E37" w:rsidP="00F07E37">
      <w:pPr>
        <w:rPr>
          <w:sz w:val="24"/>
          <w:szCs w:val="24"/>
        </w:rPr>
      </w:pPr>
      <w:r w:rsidRPr="00F07E37">
        <w:rPr>
          <w:sz w:val="24"/>
          <w:szCs w:val="24"/>
        </w:rPr>
        <w:t xml:space="preserve">    for (int row = 0; row &lt; 3; row++) {</w:t>
      </w:r>
    </w:p>
    <w:p w14:paraId="3E6E8513" w14:textId="77777777" w:rsidR="00F07E37" w:rsidRPr="00F07E37" w:rsidRDefault="00F07E37" w:rsidP="00F07E37">
      <w:pPr>
        <w:rPr>
          <w:sz w:val="24"/>
          <w:szCs w:val="24"/>
        </w:rPr>
      </w:pPr>
      <w:r w:rsidRPr="00F07E37">
        <w:rPr>
          <w:sz w:val="24"/>
          <w:szCs w:val="24"/>
        </w:rPr>
        <w:t xml:space="preserve">        for (int column = 0; column &lt; 3; column++) {</w:t>
      </w:r>
    </w:p>
    <w:p w14:paraId="30F3F8CE" w14:textId="77777777" w:rsidR="00F07E37" w:rsidRPr="00F07E37" w:rsidRDefault="00F07E37" w:rsidP="00F07E37">
      <w:pPr>
        <w:rPr>
          <w:sz w:val="24"/>
          <w:szCs w:val="24"/>
        </w:rPr>
      </w:pPr>
      <w:r w:rsidRPr="00F07E37">
        <w:rPr>
          <w:sz w:val="24"/>
          <w:szCs w:val="24"/>
        </w:rPr>
        <w:t xml:space="preserve">            if (gameProgress[row][column] == PLAYER_ONE) {</w:t>
      </w:r>
    </w:p>
    <w:p w14:paraId="1A9CB494" w14:textId="77777777" w:rsidR="00F07E37" w:rsidRPr="00F07E37" w:rsidRDefault="00F07E37" w:rsidP="00F07E37">
      <w:pPr>
        <w:rPr>
          <w:sz w:val="24"/>
          <w:szCs w:val="24"/>
        </w:rPr>
      </w:pPr>
      <w:r w:rsidRPr="00F07E37">
        <w:rPr>
          <w:sz w:val="24"/>
          <w:szCs w:val="24"/>
        </w:rPr>
        <w:t xml:space="preserve">                drawCone(row, column);</w:t>
      </w:r>
    </w:p>
    <w:p w14:paraId="08C85F05" w14:textId="77777777" w:rsidR="00F07E37" w:rsidRPr="00F07E37" w:rsidRDefault="00F07E37" w:rsidP="00F07E37">
      <w:pPr>
        <w:rPr>
          <w:sz w:val="24"/>
          <w:szCs w:val="24"/>
        </w:rPr>
      </w:pPr>
      <w:r w:rsidRPr="00F07E37">
        <w:rPr>
          <w:sz w:val="24"/>
          <w:szCs w:val="24"/>
        </w:rPr>
        <w:t xml:space="preserve">            } else if (gameProgress[row][column] == PLAYER_TWO) {</w:t>
      </w:r>
    </w:p>
    <w:p w14:paraId="09F200B6" w14:textId="77777777" w:rsidR="00F07E37" w:rsidRPr="00F07E37" w:rsidRDefault="00F07E37" w:rsidP="00F07E37">
      <w:pPr>
        <w:rPr>
          <w:sz w:val="24"/>
          <w:szCs w:val="24"/>
        </w:rPr>
      </w:pPr>
      <w:r w:rsidRPr="00F07E37">
        <w:rPr>
          <w:sz w:val="24"/>
          <w:szCs w:val="24"/>
        </w:rPr>
        <w:t xml:space="preserve">                drawCube(row, column);</w:t>
      </w:r>
    </w:p>
    <w:p w14:paraId="2411FAF2" w14:textId="77777777" w:rsidR="00F07E37" w:rsidRPr="00F07E37" w:rsidRDefault="00F07E37" w:rsidP="00F07E37">
      <w:pPr>
        <w:rPr>
          <w:sz w:val="24"/>
          <w:szCs w:val="24"/>
        </w:rPr>
      </w:pPr>
      <w:r w:rsidRPr="00F07E37">
        <w:rPr>
          <w:sz w:val="24"/>
          <w:szCs w:val="24"/>
        </w:rPr>
        <w:t xml:space="preserve">            }</w:t>
      </w:r>
    </w:p>
    <w:p w14:paraId="60D4CB90" w14:textId="77777777" w:rsidR="00F07E37" w:rsidRPr="00F07E37" w:rsidRDefault="00F07E37" w:rsidP="00F07E37">
      <w:pPr>
        <w:rPr>
          <w:sz w:val="24"/>
          <w:szCs w:val="24"/>
        </w:rPr>
      </w:pPr>
      <w:r w:rsidRPr="00F07E37">
        <w:rPr>
          <w:sz w:val="24"/>
          <w:szCs w:val="24"/>
        </w:rPr>
        <w:t xml:space="preserve">        }</w:t>
      </w:r>
    </w:p>
    <w:p w14:paraId="5E922F3F" w14:textId="77777777" w:rsidR="00F07E37" w:rsidRPr="00F07E37" w:rsidRDefault="00F07E37" w:rsidP="00F07E37">
      <w:pPr>
        <w:rPr>
          <w:sz w:val="24"/>
          <w:szCs w:val="24"/>
        </w:rPr>
      </w:pPr>
      <w:r w:rsidRPr="00F07E37">
        <w:rPr>
          <w:sz w:val="24"/>
          <w:szCs w:val="24"/>
        </w:rPr>
        <w:t xml:space="preserve">    }</w:t>
      </w:r>
    </w:p>
    <w:p w14:paraId="292B7F38" w14:textId="77777777" w:rsidR="00F07E37" w:rsidRPr="00F07E37" w:rsidRDefault="00F07E37" w:rsidP="00F07E37">
      <w:pPr>
        <w:rPr>
          <w:sz w:val="24"/>
          <w:szCs w:val="24"/>
        </w:rPr>
      </w:pPr>
      <w:r w:rsidRPr="00F07E37">
        <w:rPr>
          <w:sz w:val="24"/>
          <w:szCs w:val="24"/>
        </w:rPr>
        <w:t>}</w:t>
      </w:r>
    </w:p>
    <w:p w14:paraId="04BC6070" w14:textId="77777777" w:rsidR="00F07E37" w:rsidRPr="00F07E37" w:rsidRDefault="00F07E37" w:rsidP="00F07E37">
      <w:pPr>
        <w:rPr>
          <w:sz w:val="24"/>
          <w:szCs w:val="24"/>
        </w:rPr>
      </w:pPr>
      <w:r w:rsidRPr="00F07E37">
        <w:rPr>
          <w:sz w:val="24"/>
          <w:szCs w:val="24"/>
        </w:rPr>
        <w:lastRenderedPageBreak/>
        <w:t xml:space="preserve"> </w:t>
      </w:r>
    </w:p>
    <w:p w14:paraId="49CC5B0A" w14:textId="77777777" w:rsidR="00F07E37" w:rsidRPr="00F07E37" w:rsidRDefault="00F07E37" w:rsidP="00F07E37">
      <w:pPr>
        <w:rPr>
          <w:sz w:val="24"/>
          <w:szCs w:val="24"/>
        </w:rPr>
      </w:pPr>
      <w:r w:rsidRPr="00F07E37">
        <w:rPr>
          <w:sz w:val="24"/>
          <w:szCs w:val="24"/>
        </w:rPr>
        <w:t>int checkForWinner() {</w:t>
      </w:r>
    </w:p>
    <w:p w14:paraId="3FCD6ADF" w14:textId="77777777" w:rsidR="00F07E37" w:rsidRPr="00F07E37" w:rsidRDefault="00F07E37" w:rsidP="00F07E37">
      <w:pPr>
        <w:rPr>
          <w:sz w:val="24"/>
          <w:szCs w:val="24"/>
        </w:rPr>
      </w:pPr>
      <w:r w:rsidRPr="00F07E37">
        <w:rPr>
          <w:sz w:val="24"/>
          <w:szCs w:val="24"/>
        </w:rPr>
        <w:t xml:space="preserve">    // Check row</w:t>
      </w:r>
    </w:p>
    <w:p w14:paraId="4689B77E" w14:textId="77777777" w:rsidR="00F07E37" w:rsidRPr="00F07E37" w:rsidRDefault="00F07E37" w:rsidP="00F07E37">
      <w:pPr>
        <w:rPr>
          <w:sz w:val="24"/>
          <w:szCs w:val="24"/>
        </w:rPr>
      </w:pPr>
      <w:r w:rsidRPr="00F07E37">
        <w:rPr>
          <w:sz w:val="24"/>
          <w:szCs w:val="24"/>
        </w:rPr>
        <w:t xml:space="preserve">    for (int i = 0; i &lt; 3; i++) {</w:t>
      </w:r>
    </w:p>
    <w:p w14:paraId="2C512561" w14:textId="77777777" w:rsidR="00F07E37" w:rsidRPr="00F07E37" w:rsidRDefault="00F07E37" w:rsidP="00F07E37">
      <w:pPr>
        <w:rPr>
          <w:sz w:val="24"/>
          <w:szCs w:val="24"/>
        </w:rPr>
      </w:pPr>
      <w:r w:rsidRPr="00F07E37">
        <w:rPr>
          <w:sz w:val="24"/>
          <w:szCs w:val="24"/>
        </w:rPr>
        <w:t xml:space="preserve">        if (gameProgress[i][0] == gameProgress[i][1]</w:t>
      </w:r>
    </w:p>
    <w:p w14:paraId="4013D474" w14:textId="77777777" w:rsidR="00F07E37" w:rsidRPr="00F07E37" w:rsidRDefault="00F07E37" w:rsidP="00F07E37">
      <w:pPr>
        <w:rPr>
          <w:sz w:val="24"/>
          <w:szCs w:val="24"/>
        </w:rPr>
      </w:pPr>
      <w:r w:rsidRPr="00F07E37">
        <w:rPr>
          <w:sz w:val="24"/>
          <w:szCs w:val="24"/>
        </w:rPr>
        <w:t xml:space="preserve">            &amp;&amp; gameProgress[i][0] == gameProgress[i][2]</w:t>
      </w:r>
    </w:p>
    <w:p w14:paraId="53CA344A" w14:textId="77777777" w:rsidR="00F07E37" w:rsidRPr="00F07E37" w:rsidRDefault="00F07E37" w:rsidP="00F07E37">
      <w:pPr>
        <w:rPr>
          <w:sz w:val="24"/>
          <w:szCs w:val="24"/>
        </w:rPr>
      </w:pPr>
      <w:r w:rsidRPr="00F07E37">
        <w:rPr>
          <w:sz w:val="24"/>
          <w:szCs w:val="24"/>
        </w:rPr>
        <w:t xml:space="preserve">            &amp;&amp; gameProgress[i][0] != -1) {</w:t>
      </w:r>
    </w:p>
    <w:p w14:paraId="0F44E609" w14:textId="77777777" w:rsidR="00F07E37" w:rsidRPr="00F07E37" w:rsidRDefault="00F07E37" w:rsidP="00F07E37">
      <w:pPr>
        <w:rPr>
          <w:sz w:val="24"/>
          <w:szCs w:val="24"/>
        </w:rPr>
      </w:pPr>
      <w:r w:rsidRPr="00F07E37">
        <w:rPr>
          <w:sz w:val="24"/>
          <w:szCs w:val="24"/>
        </w:rPr>
        <w:t xml:space="preserve">            return gameProgress[i][0];</w:t>
      </w:r>
    </w:p>
    <w:p w14:paraId="61399101" w14:textId="77777777" w:rsidR="00F07E37" w:rsidRPr="00F07E37" w:rsidRDefault="00F07E37" w:rsidP="00F07E37">
      <w:pPr>
        <w:rPr>
          <w:sz w:val="24"/>
          <w:szCs w:val="24"/>
        </w:rPr>
      </w:pPr>
      <w:r w:rsidRPr="00F07E37">
        <w:rPr>
          <w:sz w:val="24"/>
          <w:szCs w:val="24"/>
        </w:rPr>
        <w:t xml:space="preserve">        }</w:t>
      </w:r>
    </w:p>
    <w:p w14:paraId="787CB3DE" w14:textId="77777777" w:rsidR="00F07E37" w:rsidRPr="00F07E37" w:rsidRDefault="00F07E37" w:rsidP="00F07E37">
      <w:pPr>
        <w:rPr>
          <w:sz w:val="24"/>
          <w:szCs w:val="24"/>
        </w:rPr>
      </w:pPr>
      <w:r w:rsidRPr="00F07E37">
        <w:rPr>
          <w:sz w:val="24"/>
          <w:szCs w:val="24"/>
        </w:rPr>
        <w:t xml:space="preserve">    }</w:t>
      </w:r>
    </w:p>
    <w:p w14:paraId="630D4A0D" w14:textId="77777777" w:rsidR="00F07E37" w:rsidRPr="00F07E37" w:rsidRDefault="00F07E37" w:rsidP="00F07E37">
      <w:pPr>
        <w:rPr>
          <w:sz w:val="24"/>
          <w:szCs w:val="24"/>
        </w:rPr>
      </w:pPr>
      <w:r w:rsidRPr="00F07E37">
        <w:rPr>
          <w:sz w:val="24"/>
          <w:szCs w:val="24"/>
        </w:rPr>
        <w:t xml:space="preserve"> </w:t>
      </w:r>
    </w:p>
    <w:p w14:paraId="0FDEBF0D" w14:textId="77777777" w:rsidR="00F07E37" w:rsidRPr="00F07E37" w:rsidRDefault="00F07E37" w:rsidP="00F07E37">
      <w:pPr>
        <w:rPr>
          <w:sz w:val="24"/>
          <w:szCs w:val="24"/>
        </w:rPr>
      </w:pPr>
      <w:r w:rsidRPr="00F07E37">
        <w:rPr>
          <w:sz w:val="24"/>
          <w:szCs w:val="24"/>
        </w:rPr>
        <w:t xml:space="preserve">    // Check column</w:t>
      </w:r>
    </w:p>
    <w:p w14:paraId="6F53FF88" w14:textId="77777777" w:rsidR="00F07E37" w:rsidRPr="00F07E37" w:rsidRDefault="00F07E37" w:rsidP="00F07E37">
      <w:pPr>
        <w:rPr>
          <w:sz w:val="24"/>
          <w:szCs w:val="24"/>
        </w:rPr>
      </w:pPr>
      <w:r w:rsidRPr="00F07E37">
        <w:rPr>
          <w:sz w:val="24"/>
          <w:szCs w:val="24"/>
        </w:rPr>
        <w:t xml:space="preserve">    for (int i = 0; i &lt; 3; i++) {</w:t>
      </w:r>
    </w:p>
    <w:p w14:paraId="047EEBE3" w14:textId="77777777" w:rsidR="00F07E37" w:rsidRPr="00F07E37" w:rsidRDefault="00F07E37" w:rsidP="00F07E37">
      <w:pPr>
        <w:rPr>
          <w:sz w:val="24"/>
          <w:szCs w:val="24"/>
        </w:rPr>
      </w:pPr>
      <w:r w:rsidRPr="00F07E37">
        <w:rPr>
          <w:sz w:val="24"/>
          <w:szCs w:val="24"/>
        </w:rPr>
        <w:t xml:space="preserve">        if (gameProgress[0][i] == gameProgress[1][i]</w:t>
      </w:r>
    </w:p>
    <w:p w14:paraId="142C1119" w14:textId="77777777" w:rsidR="00F07E37" w:rsidRPr="00F07E37" w:rsidRDefault="00F07E37" w:rsidP="00F07E37">
      <w:pPr>
        <w:rPr>
          <w:sz w:val="24"/>
          <w:szCs w:val="24"/>
        </w:rPr>
      </w:pPr>
      <w:r w:rsidRPr="00F07E37">
        <w:rPr>
          <w:sz w:val="24"/>
          <w:szCs w:val="24"/>
        </w:rPr>
        <w:t xml:space="preserve">            &amp;&amp; gameProgress[0][i] == gameProgress[2][i]</w:t>
      </w:r>
    </w:p>
    <w:p w14:paraId="7998B74F" w14:textId="77777777" w:rsidR="00F07E37" w:rsidRPr="00F07E37" w:rsidRDefault="00F07E37" w:rsidP="00F07E37">
      <w:pPr>
        <w:rPr>
          <w:sz w:val="24"/>
          <w:szCs w:val="24"/>
        </w:rPr>
      </w:pPr>
      <w:r w:rsidRPr="00F07E37">
        <w:rPr>
          <w:sz w:val="24"/>
          <w:szCs w:val="24"/>
        </w:rPr>
        <w:t xml:space="preserve">            &amp;&amp; gameProgress[0][i] != -1) {</w:t>
      </w:r>
    </w:p>
    <w:p w14:paraId="72BD399F" w14:textId="77777777" w:rsidR="00F07E37" w:rsidRPr="00F07E37" w:rsidRDefault="00F07E37" w:rsidP="00F07E37">
      <w:pPr>
        <w:rPr>
          <w:sz w:val="24"/>
          <w:szCs w:val="24"/>
        </w:rPr>
      </w:pPr>
      <w:r w:rsidRPr="00F07E37">
        <w:rPr>
          <w:sz w:val="24"/>
          <w:szCs w:val="24"/>
        </w:rPr>
        <w:t xml:space="preserve">            return gameProgress[0][i];</w:t>
      </w:r>
    </w:p>
    <w:p w14:paraId="60588691" w14:textId="77777777" w:rsidR="00F07E37" w:rsidRPr="00F07E37" w:rsidRDefault="00F07E37" w:rsidP="00F07E37">
      <w:pPr>
        <w:rPr>
          <w:sz w:val="24"/>
          <w:szCs w:val="24"/>
        </w:rPr>
      </w:pPr>
      <w:r w:rsidRPr="00F07E37">
        <w:rPr>
          <w:sz w:val="24"/>
          <w:szCs w:val="24"/>
        </w:rPr>
        <w:t xml:space="preserve">        }</w:t>
      </w:r>
    </w:p>
    <w:p w14:paraId="3F2F419E" w14:textId="77777777" w:rsidR="00F07E37" w:rsidRPr="00F07E37" w:rsidRDefault="00F07E37" w:rsidP="00F07E37">
      <w:pPr>
        <w:rPr>
          <w:sz w:val="24"/>
          <w:szCs w:val="24"/>
        </w:rPr>
      </w:pPr>
      <w:r w:rsidRPr="00F07E37">
        <w:rPr>
          <w:sz w:val="24"/>
          <w:szCs w:val="24"/>
        </w:rPr>
        <w:t xml:space="preserve">    }</w:t>
      </w:r>
    </w:p>
    <w:p w14:paraId="12F5152E" w14:textId="77777777" w:rsidR="00F07E37" w:rsidRPr="00F07E37" w:rsidRDefault="00F07E37" w:rsidP="00F07E37">
      <w:pPr>
        <w:rPr>
          <w:sz w:val="24"/>
          <w:szCs w:val="24"/>
        </w:rPr>
      </w:pPr>
      <w:r w:rsidRPr="00F07E37">
        <w:rPr>
          <w:sz w:val="24"/>
          <w:szCs w:val="24"/>
        </w:rPr>
        <w:t xml:space="preserve"> </w:t>
      </w:r>
    </w:p>
    <w:p w14:paraId="5F3A43D3" w14:textId="77777777" w:rsidR="00F07E37" w:rsidRPr="00F07E37" w:rsidRDefault="00F07E37" w:rsidP="00F07E37">
      <w:pPr>
        <w:rPr>
          <w:sz w:val="24"/>
          <w:szCs w:val="24"/>
        </w:rPr>
      </w:pPr>
      <w:r w:rsidRPr="00F07E37">
        <w:rPr>
          <w:sz w:val="24"/>
          <w:szCs w:val="24"/>
        </w:rPr>
        <w:t xml:space="preserve">    // Check diagonal</w:t>
      </w:r>
    </w:p>
    <w:p w14:paraId="5948E5BE" w14:textId="77777777" w:rsidR="00F07E37" w:rsidRPr="00F07E37" w:rsidRDefault="00F07E37" w:rsidP="00F07E37">
      <w:pPr>
        <w:rPr>
          <w:sz w:val="24"/>
          <w:szCs w:val="24"/>
        </w:rPr>
      </w:pPr>
      <w:r w:rsidRPr="00F07E37">
        <w:rPr>
          <w:sz w:val="24"/>
          <w:szCs w:val="24"/>
        </w:rPr>
        <w:t xml:space="preserve">    if (gameProgress[0][0] == gameProgress[1][1]</w:t>
      </w:r>
    </w:p>
    <w:p w14:paraId="5CA2A009" w14:textId="77777777" w:rsidR="00F07E37" w:rsidRPr="00F07E37" w:rsidRDefault="00F07E37" w:rsidP="00F07E37">
      <w:pPr>
        <w:rPr>
          <w:sz w:val="24"/>
          <w:szCs w:val="24"/>
        </w:rPr>
      </w:pPr>
      <w:r w:rsidRPr="00F07E37">
        <w:rPr>
          <w:sz w:val="24"/>
          <w:szCs w:val="24"/>
        </w:rPr>
        <w:t xml:space="preserve">        &amp;&amp; gameProgress[0][0] == gameProgress[2][2]</w:t>
      </w:r>
    </w:p>
    <w:p w14:paraId="65E25654" w14:textId="77777777" w:rsidR="00F07E37" w:rsidRPr="00F07E37" w:rsidRDefault="00F07E37" w:rsidP="00F07E37">
      <w:pPr>
        <w:rPr>
          <w:sz w:val="24"/>
          <w:szCs w:val="24"/>
        </w:rPr>
      </w:pPr>
      <w:r w:rsidRPr="00F07E37">
        <w:rPr>
          <w:sz w:val="24"/>
          <w:szCs w:val="24"/>
        </w:rPr>
        <w:t xml:space="preserve">        &amp;&amp; gameProgress[0][0] != -1) {</w:t>
      </w:r>
    </w:p>
    <w:p w14:paraId="3716C549" w14:textId="77777777" w:rsidR="00F07E37" w:rsidRPr="00F07E37" w:rsidRDefault="00F07E37" w:rsidP="00F07E37">
      <w:pPr>
        <w:rPr>
          <w:sz w:val="24"/>
          <w:szCs w:val="24"/>
        </w:rPr>
      </w:pPr>
      <w:r w:rsidRPr="00F07E37">
        <w:rPr>
          <w:sz w:val="24"/>
          <w:szCs w:val="24"/>
        </w:rPr>
        <w:t xml:space="preserve">        return gameProgress[0][0];</w:t>
      </w:r>
    </w:p>
    <w:p w14:paraId="7F9B4327" w14:textId="77777777" w:rsidR="00F07E37" w:rsidRPr="00F07E37" w:rsidRDefault="00F07E37" w:rsidP="00F07E37">
      <w:pPr>
        <w:rPr>
          <w:sz w:val="24"/>
          <w:szCs w:val="24"/>
        </w:rPr>
      </w:pPr>
      <w:r w:rsidRPr="00F07E37">
        <w:rPr>
          <w:sz w:val="24"/>
          <w:szCs w:val="24"/>
        </w:rPr>
        <w:t xml:space="preserve">    }</w:t>
      </w:r>
    </w:p>
    <w:p w14:paraId="026C33DF" w14:textId="77777777" w:rsidR="00F07E37" w:rsidRPr="00F07E37" w:rsidRDefault="00F07E37" w:rsidP="00F07E37">
      <w:pPr>
        <w:rPr>
          <w:sz w:val="24"/>
          <w:szCs w:val="24"/>
        </w:rPr>
      </w:pPr>
      <w:r w:rsidRPr="00F07E37">
        <w:rPr>
          <w:sz w:val="24"/>
          <w:szCs w:val="24"/>
        </w:rPr>
        <w:t xml:space="preserve"> </w:t>
      </w:r>
    </w:p>
    <w:p w14:paraId="0C0E9981" w14:textId="77777777" w:rsidR="00F07E37" w:rsidRPr="00F07E37" w:rsidRDefault="00F07E37" w:rsidP="00F07E37">
      <w:pPr>
        <w:rPr>
          <w:sz w:val="24"/>
          <w:szCs w:val="24"/>
        </w:rPr>
      </w:pPr>
      <w:r w:rsidRPr="00F07E37">
        <w:rPr>
          <w:sz w:val="24"/>
          <w:szCs w:val="24"/>
        </w:rPr>
        <w:t xml:space="preserve">    // Check diagonal</w:t>
      </w:r>
    </w:p>
    <w:p w14:paraId="272392C7" w14:textId="77777777" w:rsidR="00F07E37" w:rsidRPr="00F07E37" w:rsidRDefault="00F07E37" w:rsidP="00F07E37">
      <w:pPr>
        <w:rPr>
          <w:sz w:val="24"/>
          <w:szCs w:val="24"/>
        </w:rPr>
      </w:pPr>
      <w:r w:rsidRPr="00F07E37">
        <w:rPr>
          <w:sz w:val="24"/>
          <w:szCs w:val="24"/>
        </w:rPr>
        <w:t xml:space="preserve">    if (gameProgress[0][2] == gameProgress[1][1]</w:t>
      </w:r>
    </w:p>
    <w:p w14:paraId="1AC2AD82" w14:textId="77777777" w:rsidR="00F07E37" w:rsidRPr="00F07E37" w:rsidRDefault="00F07E37" w:rsidP="00F07E37">
      <w:pPr>
        <w:rPr>
          <w:sz w:val="24"/>
          <w:szCs w:val="24"/>
        </w:rPr>
      </w:pPr>
      <w:r w:rsidRPr="00F07E37">
        <w:rPr>
          <w:sz w:val="24"/>
          <w:szCs w:val="24"/>
        </w:rPr>
        <w:t xml:space="preserve">        &amp;&amp; gameProgress[0][2] == gameProgress[2][0]</w:t>
      </w:r>
    </w:p>
    <w:p w14:paraId="39871AEC" w14:textId="77777777" w:rsidR="00F07E37" w:rsidRPr="00F07E37" w:rsidRDefault="00F07E37" w:rsidP="00F07E37">
      <w:pPr>
        <w:rPr>
          <w:sz w:val="24"/>
          <w:szCs w:val="24"/>
        </w:rPr>
      </w:pPr>
      <w:r w:rsidRPr="00F07E37">
        <w:rPr>
          <w:sz w:val="24"/>
          <w:szCs w:val="24"/>
        </w:rPr>
        <w:t xml:space="preserve">        &amp;&amp; gameProgress[0][2] != -1) {</w:t>
      </w:r>
    </w:p>
    <w:p w14:paraId="0F20A4E5" w14:textId="77777777" w:rsidR="00F07E37" w:rsidRPr="00F07E37" w:rsidRDefault="00F07E37" w:rsidP="00F07E37">
      <w:pPr>
        <w:rPr>
          <w:sz w:val="24"/>
          <w:szCs w:val="24"/>
        </w:rPr>
      </w:pPr>
      <w:r w:rsidRPr="00F07E37">
        <w:rPr>
          <w:sz w:val="24"/>
          <w:szCs w:val="24"/>
        </w:rPr>
        <w:t xml:space="preserve">        return gameProgress[0][2];</w:t>
      </w:r>
    </w:p>
    <w:p w14:paraId="72629631" w14:textId="77777777" w:rsidR="00F07E37" w:rsidRPr="00F07E37" w:rsidRDefault="00F07E37" w:rsidP="00F07E37">
      <w:pPr>
        <w:rPr>
          <w:sz w:val="24"/>
          <w:szCs w:val="24"/>
        </w:rPr>
      </w:pPr>
      <w:r w:rsidRPr="00F07E37">
        <w:rPr>
          <w:sz w:val="24"/>
          <w:szCs w:val="24"/>
        </w:rPr>
        <w:t xml:space="preserve">    }</w:t>
      </w:r>
    </w:p>
    <w:p w14:paraId="4B28CE0F" w14:textId="77777777" w:rsidR="00F07E37" w:rsidRPr="00F07E37" w:rsidRDefault="00F07E37" w:rsidP="00F07E37">
      <w:pPr>
        <w:rPr>
          <w:sz w:val="24"/>
          <w:szCs w:val="24"/>
        </w:rPr>
      </w:pPr>
      <w:r w:rsidRPr="00F07E37">
        <w:rPr>
          <w:sz w:val="24"/>
          <w:szCs w:val="24"/>
        </w:rPr>
        <w:t xml:space="preserve"> </w:t>
      </w:r>
    </w:p>
    <w:p w14:paraId="777603D1" w14:textId="77777777" w:rsidR="00F07E37" w:rsidRPr="00F07E37" w:rsidRDefault="00F07E37" w:rsidP="00F07E37">
      <w:pPr>
        <w:rPr>
          <w:sz w:val="24"/>
          <w:szCs w:val="24"/>
        </w:rPr>
      </w:pPr>
      <w:r w:rsidRPr="00F07E37">
        <w:rPr>
          <w:sz w:val="24"/>
          <w:szCs w:val="24"/>
        </w:rPr>
        <w:t xml:space="preserve">    // Check for draw</w:t>
      </w:r>
    </w:p>
    <w:p w14:paraId="057D5820" w14:textId="77777777" w:rsidR="00F07E37" w:rsidRPr="00F07E37" w:rsidRDefault="00F07E37" w:rsidP="00F07E37">
      <w:pPr>
        <w:rPr>
          <w:sz w:val="24"/>
          <w:szCs w:val="24"/>
        </w:rPr>
      </w:pPr>
      <w:r w:rsidRPr="00F07E37">
        <w:rPr>
          <w:sz w:val="24"/>
          <w:szCs w:val="24"/>
        </w:rPr>
        <w:t xml:space="preserve">    for (int i = 0; i &lt; 3; i++) {</w:t>
      </w:r>
    </w:p>
    <w:p w14:paraId="34AA6605" w14:textId="77777777" w:rsidR="00F07E37" w:rsidRPr="00F07E37" w:rsidRDefault="00F07E37" w:rsidP="00F07E37">
      <w:pPr>
        <w:rPr>
          <w:sz w:val="24"/>
          <w:szCs w:val="24"/>
        </w:rPr>
      </w:pPr>
      <w:r w:rsidRPr="00F07E37">
        <w:rPr>
          <w:sz w:val="24"/>
          <w:szCs w:val="24"/>
        </w:rPr>
        <w:t xml:space="preserve">        for (int j = 0; j &lt; 3; j++) {</w:t>
      </w:r>
    </w:p>
    <w:p w14:paraId="08188F9B" w14:textId="77777777" w:rsidR="00F07E37" w:rsidRPr="00F07E37" w:rsidRDefault="00F07E37" w:rsidP="00F07E37">
      <w:pPr>
        <w:rPr>
          <w:sz w:val="24"/>
          <w:szCs w:val="24"/>
        </w:rPr>
      </w:pPr>
      <w:r w:rsidRPr="00F07E37">
        <w:rPr>
          <w:sz w:val="24"/>
          <w:szCs w:val="24"/>
        </w:rPr>
        <w:t xml:space="preserve">            if (gameProgress[i][j] == -1)</w:t>
      </w:r>
    </w:p>
    <w:p w14:paraId="3149F338" w14:textId="77777777" w:rsidR="00F07E37" w:rsidRPr="00F07E37" w:rsidRDefault="00F07E37" w:rsidP="00F07E37">
      <w:pPr>
        <w:rPr>
          <w:sz w:val="24"/>
          <w:szCs w:val="24"/>
        </w:rPr>
      </w:pPr>
      <w:r w:rsidRPr="00F07E37">
        <w:rPr>
          <w:sz w:val="24"/>
          <w:szCs w:val="24"/>
        </w:rPr>
        <w:t xml:space="preserve">                return -1;</w:t>
      </w:r>
    </w:p>
    <w:p w14:paraId="7D0470E0" w14:textId="77777777" w:rsidR="00F07E37" w:rsidRPr="00F07E37" w:rsidRDefault="00F07E37" w:rsidP="00F07E37">
      <w:pPr>
        <w:rPr>
          <w:sz w:val="24"/>
          <w:szCs w:val="24"/>
        </w:rPr>
      </w:pPr>
      <w:r w:rsidRPr="00F07E37">
        <w:rPr>
          <w:sz w:val="24"/>
          <w:szCs w:val="24"/>
        </w:rPr>
        <w:t xml:space="preserve">        }</w:t>
      </w:r>
    </w:p>
    <w:p w14:paraId="2E6B30CB" w14:textId="77777777" w:rsidR="00F07E37" w:rsidRPr="00F07E37" w:rsidRDefault="00F07E37" w:rsidP="00F07E37">
      <w:pPr>
        <w:rPr>
          <w:sz w:val="24"/>
          <w:szCs w:val="24"/>
        </w:rPr>
      </w:pPr>
      <w:r w:rsidRPr="00F07E37">
        <w:rPr>
          <w:sz w:val="24"/>
          <w:szCs w:val="24"/>
        </w:rPr>
        <w:t xml:space="preserve">    }</w:t>
      </w:r>
    </w:p>
    <w:p w14:paraId="613BB97B" w14:textId="77777777" w:rsidR="00F07E37" w:rsidRPr="00F07E37" w:rsidRDefault="00F07E37" w:rsidP="00F07E37">
      <w:pPr>
        <w:rPr>
          <w:sz w:val="24"/>
          <w:szCs w:val="24"/>
        </w:rPr>
      </w:pPr>
      <w:r w:rsidRPr="00F07E37">
        <w:rPr>
          <w:sz w:val="24"/>
          <w:szCs w:val="24"/>
        </w:rPr>
        <w:t xml:space="preserve"> </w:t>
      </w:r>
    </w:p>
    <w:p w14:paraId="4B478670" w14:textId="77777777" w:rsidR="00F07E37" w:rsidRPr="00F07E37" w:rsidRDefault="00F07E37" w:rsidP="00F07E37">
      <w:pPr>
        <w:rPr>
          <w:sz w:val="24"/>
          <w:szCs w:val="24"/>
        </w:rPr>
      </w:pPr>
      <w:r w:rsidRPr="00F07E37">
        <w:rPr>
          <w:sz w:val="24"/>
          <w:szCs w:val="24"/>
        </w:rPr>
        <w:t xml:space="preserve">    draw = 1;</w:t>
      </w:r>
    </w:p>
    <w:p w14:paraId="11FD5FF7" w14:textId="77777777" w:rsidR="00F07E37" w:rsidRPr="00F07E37" w:rsidRDefault="00F07E37" w:rsidP="00F07E37">
      <w:pPr>
        <w:rPr>
          <w:sz w:val="24"/>
          <w:szCs w:val="24"/>
        </w:rPr>
      </w:pPr>
      <w:r w:rsidRPr="00F07E37">
        <w:rPr>
          <w:sz w:val="24"/>
          <w:szCs w:val="24"/>
        </w:rPr>
        <w:t xml:space="preserve">    return -10;</w:t>
      </w:r>
    </w:p>
    <w:p w14:paraId="40574213" w14:textId="77777777" w:rsidR="00F07E37" w:rsidRPr="00F07E37" w:rsidRDefault="00F07E37" w:rsidP="00F07E37">
      <w:pPr>
        <w:rPr>
          <w:sz w:val="24"/>
          <w:szCs w:val="24"/>
        </w:rPr>
      </w:pPr>
      <w:r w:rsidRPr="00F07E37">
        <w:rPr>
          <w:sz w:val="24"/>
          <w:szCs w:val="24"/>
        </w:rPr>
        <w:t>}</w:t>
      </w:r>
    </w:p>
    <w:p w14:paraId="6E8EA758" w14:textId="77777777" w:rsidR="00F07E37" w:rsidRPr="00F07E37" w:rsidRDefault="00F07E37" w:rsidP="00F07E37">
      <w:pPr>
        <w:rPr>
          <w:sz w:val="24"/>
          <w:szCs w:val="24"/>
        </w:rPr>
      </w:pPr>
      <w:r w:rsidRPr="00F07E37">
        <w:rPr>
          <w:sz w:val="24"/>
          <w:szCs w:val="24"/>
        </w:rPr>
        <w:t xml:space="preserve"> </w:t>
      </w:r>
    </w:p>
    <w:p w14:paraId="71B6D001" w14:textId="77777777" w:rsidR="00F07E37" w:rsidRPr="00F07E37" w:rsidRDefault="00F07E37" w:rsidP="00F07E37">
      <w:pPr>
        <w:rPr>
          <w:sz w:val="24"/>
          <w:szCs w:val="24"/>
        </w:rPr>
      </w:pPr>
      <w:r w:rsidRPr="00F07E37">
        <w:rPr>
          <w:sz w:val="24"/>
          <w:szCs w:val="24"/>
        </w:rPr>
        <w:t>// Display function for game window</w:t>
      </w:r>
    </w:p>
    <w:p w14:paraId="0D56AC14" w14:textId="77777777" w:rsidR="00F07E37" w:rsidRPr="00F07E37" w:rsidRDefault="00F07E37" w:rsidP="00F07E37">
      <w:pPr>
        <w:rPr>
          <w:sz w:val="24"/>
          <w:szCs w:val="24"/>
        </w:rPr>
      </w:pPr>
      <w:r w:rsidRPr="00F07E37">
        <w:rPr>
          <w:sz w:val="24"/>
          <w:szCs w:val="24"/>
        </w:rPr>
        <w:t>void gameDisplay() {</w:t>
      </w:r>
    </w:p>
    <w:p w14:paraId="51143C87" w14:textId="77777777" w:rsidR="00F07E37" w:rsidRPr="00F07E37" w:rsidRDefault="00F07E37" w:rsidP="00F07E37">
      <w:pPr>
        <w:rPr>
          <w:sz w:val="24"/>
          <w:szCs w:val="24"/>
        </w:rPr>
      </w:pPr>
      <w:r w:rsidRPr="00F07E37">
        <w:rPr>
          <w:sz w:val="24"/>
          <w:szCs w:val="24"/>
        </w:rPr>
        <w:t xml:space="preserve">    glClear(GL_COLOR_BUFFER_BIT | GL_DEPTH_BUFFER_BIT);</w:t>
      </w:r>
    </w:p>
    <w:p w14:paraId="1C3B3D9B" w14:textId="77777777" w:rsidR="00F07E37" w:rsidRDefault="00F07E37" w:rsidP="00F07E37">
      <w:pPr>
        <w:rPr>
          <w:sz w:val="24"/>
          <w:szCs w:val="24"/>
        </w:rPr>
      </w:pPr>
      <w:r w:rsidRPr="00F07E37">
        <w:rPr>
          <w:sz w:val="24"/>
          <w:szCs w:val="24"/>
        </w:rPr>
        <w:t xml:space="preserve">    </w:t>
      </w:r>
    </w:p>
    <w:p w14:paraId="1062E8E7" w14:textId="3BE9ABCB" w:rsidR="00F07E37" w:rsidRPr="00F07E37" w:rsidRDefault="00F07E37" w:rsidP="00F07E37">
      <w:pPr>
        <w:rPr>
          <w:sz w:val="24"/>
          <w:szCs w:val="24"/>
        </w:rPr>
      </w:pPr>
      <w:r>
        <w:rPr>
          <w:sz w:val="24"/>
          <w:szCs w:val="24"/>
        </w:rPr>
        <w:lastRenderedPageBreak/>
        <w:t xml:space="preserve">    </w:t>
      </w:r>
      <w:r w:rsidRPr="00F07E37">
        <w:rPr>
          <w:sz w:val="24"/>
          <w:szCs w:val="24"/>
        </w:rPr>
        <w:t>drawBoard();</w:t>
      </w:r>
    </w:p>
    <w:p w14:paraId="3D8DA1F0" w14:textId="77777777" w:rsidR="00F07E37" w:rsidRPr="00F07E37" w:rsidRDefault="00F07E37" w:rsidP="00F07E37">
      <w:pPr>
        <w:rPr>
          <w:sz w:val="24"/>
          <w:szCs w:val="24"/>
        </w:rPr>
      </w:pPr>
      <w:r w:rsidRPr="00F07E37">
        <w:rPr>
          <w:sz w:val="24"/>
          <w:szCs w:val="24"/>
        </w:rPr>
        <w:t xml:space="preserve">    glutSwapBuffers();</w:t>
      </w:r>
    </w:p>
    <w:p w14:paraId="7D8A3A9E" w14:textId="77777777" w:rsidR="00F07E37" w:rsidRPr="00F07E37" w:rsidRDefault="00F07E37" w:rsidP="00F07E37">
      <w:pPr>
        <w:rPr>
          <w:sz w:val="24"/>
          <w:szCs w:val="24"/>
        </w:rPr>
      </w:pPr>
      <w:r w:rsidRPr="00F07E37">
        <w:rPr>
          <w:sz w:val="24"/>
          <w:szCs w:val="24"/>
        </w:rPr>
        <w:t>}</w:t>
      </w:r>
    </w:p>
    <w:p w14:paraId="3AF7B5B6" w14:textId="77777777" w:rsidR="00F07E37" w:rsidRPr="00F07E37" w:rsidRDefault="00F07E37" w:rsidP="00F07E37">
      <w:pPr>
        <w:rPr>
          <w:sz w:val="24"/>
          <w:szCs w:val="24"/>
        </w:rPr>
      </w:pPr>
      <w:r w:rsidRPr="00F07E37">
        <w:rPr>
          <w:sz w:val="24"/>
          <w:szCs w:val="24"/>
        </w:rPr>
        <w:t xml:space="preserve"> </w:t>
      </w:r>
    </w:p>
    <w:p w14:paraId="4C02D9C3" w14:textId="77777777" w:rsidR="00F07E37" w:rsidRPr="00F07E37" w:rsidRDefault="00F07E37" w:rsidP="00F07E37">
      <w:pPr>
        <w:rPr>
          <w:sz w:val="24"/>
          <w:szCs w:val="24"/>
        </w:rPr>
      </w:pPr>
      <w:r w:rsidRPr="00F07E37">
        <w:rPr>
          <w:sz w:val="24"/>
          <w:szCs w:val="24"/>
        </w:rPr>
        <w:t xml:space="preserve"> </w:t>
      </w:r>
    </w:p>
    <w:p w14:paraId="2468F518" w14:textId="77777777" w:rsidR="00F07E37" w:rsidRPr="00F07E37" w:rsidRDefault="00F07E37" w:rsidP="00F07E37">
      <w:pPr>
        <w:rPr>
          <w:sz w:val="24"/>
          <w:szCs w:val="24"/>
        </w:rPr>
      </w:pPr>
      <w:r w:rsidRPr="00F07E37">
        <w:rPr>
          <w:sz w:val="24"/>
          <w:szCs w:val="24"/>
        </w:rPr>
        <w:t>void gameInit() {</w:t>
      </w:r>
    </w:p>
    <w:p w14:paraId="698F58BB" w14:textId="77777777" w:rsidR="00F07E37" w:rsidRPr="00F07E37" w:rsidRDefault="00F07E37" w:rsidP="00F07E37">
      <w:pPr>
        <w:rPr>
          <w:sz w:val="24"/>
          <w:szCs w:val="24"/>
        </w:rPr>
      </w:pPr>
      <w:r w:rsidRPr="00F07E37">
        <w:rPr>
          <w:sz w:val="24"/>
          <w:szCs w:val="24"/>
        </w:rPr>
        <w:t xml:space="preserve">    glClearColor(0.2, 0.6, 0.8, 0);</w:t>
      </w:r>
    </w:p>
    <w:p w14:paraId="3B4BF4EC" w14:textId="77777777" w:rsidR="00F07E37" w:rsidRPr="00F07E37" w:rsidRDefault="00F07E37" w:rsidP="00F07E37">
      <w:pPr>
        <w:rPr>
          <w:sz w:val="24"/>
          <w:szCs w:val="24"/>
        </w:rPr>
      </w:pPr>
      <w:r w:rsidRPr="00F07E37">
        <w:rPr>
          <w:sz w:val="24"/>
          <w:szCs w:val="24"/>
        </w:rPr>
        <w:t xml:space="preserve">    glOrtho(-320, 320, -180, 180, -250, 250);</w:t>
      </w:r>
    </w:p>
    <w:p w14:paraId="6BFFC64B" w14:textId="77777777" w:rsidR="00F07E37" w:rsidRPr="00F07E37" w:rsidRDefault="00F07E37" w:rsidP="00F07E37">
      <w:pPr>
        <w:rPr>
          <w:sz w:val="24"/>
          <w:szCs w:val="24"/>
        </w:rPr>
      </w:pPr>
      <w:r w:rsidRPr="00F07E37">
        <w:rPr>
          <w:sz w:val="24"/>
          <w:szCs w:val="24"/>
        </w:rPr>
        <w:t xml:space="preserve">    glRotatef(-40, 1, 0, 0);</w:t>
      </w:r>
    </w:p>
    <w:p w14:paraId="4E670CCD" w14:textId="77777777" w:rsidR="00F07E37" w:rsidRPr="00F07E37" w:rsidRDefault="00F07E37" w:rsidP="00F07E37">
      <w:pPr>
        <w:rPr>
          <w:sz w:val="24"/>
          <w:szCs w:val="24"/>
        </w:rPr>
      </w:pPr>
      <w:r w:rsidRPr="00F07E37">
        <w:rPr>
          <w:sz w:val="24"/>
          <w:szCs w:val="24"/>
        </w:rPr>
        <w:t>}</w:t>
      </w:r>
    </w:p>
    <w:p w14:paraId="6263017E" w14:textId="77777777" w:rsidR="00F07E37" w:rsidRPr="00F07E37" w:rsidRDefault="00F07E37" w:rsidP="00F07E37">
      <w:pPr>
        <w:rPr>
          <w:sz w:val="24"/>
          <w:szCs w:val="24"/>
        </w:rPr>
      </w:pPr>
      <w:r w:rsidRPr="00F07E37">
        <w:rPr>
          <w:sz w:val="24"/>
          <w:szCs w:val="24"/>
        </w:rPr>
        <w:t xml:space="preserve"> </w:t>
      </w:r>
    </w:p>
    <w:p w14:paraId="0B3D23A1" w14:textId="77777777" w:rsidR="00F07E37" w:rsidRPr="00F07E37" w:rsidRDefault="00F07E37" w:rsidP="00F07E37">
      <w:pPr>
        <w:rPr>
          <w:sz w:val="24"/>
          <w:szCs w:val="24"/>
        </w:rPr>
      </w:pPr>
      <w:r w:rsidRPr="00F07E37">
        <w:rPr>
          <w:sz w:val="24"/>
          <w:szCs w:val="24"/>
        </w:rPr>
        <w:t>void winnerInit() {</w:t>
      </w:r>
    </w:p>
    <w:p w14:paraId="438C9DB2" w14:textId="77777777" w:rsidR="00F07E37" w:rsidRPr="00F07E37" w:rsidRDefault="00F07E37" w:rsidP="00F07E37">
      <w:pPr>
        <w:rPr>
          <w:sz w:val="24"/>
          <w:szCs w:val="24"/>
        </w:rPr>
      </w:pPr>
      <w:r w:rsidRPr="00F07E37">
        <w:rPr>
          <w:sz w:val="24"/>
          <w:szCs w:val="24"/>
        </w:rPr>
        <w:t xml:space="preserve">    glClearColor(0.0, 0.0, 0.0, 0.0);</w:t>
      </w:r>
    </w:p>
    <w:p w14:paraId="048A9713" w14:textId="77777777" w:rsidR="00F07E37" w:rsidRPr="00F07E37" w:rsidRDefault="00F07E37" w:rsidP="00F07E37">
      <w:pPr>
        <w:rPr>
          <w:sz w:val="24"/>
          <w:szCs w:val="24"/>
        </w:rPr>
      </w:pPr>
      <w:r w:rsidRPr="00F07E37">
        <w:rPr>
          <w:sz w:val="24"/>
          <w:szCs w:val="24"/>
        </w:rPr>
        <w:t xml:space="preserve">    glClear(GL_COLOR_BUFFER_BIT);</w:t>
      </w:r>
    </w:p>
    <w:p w14:paraId="53D26C79" w14:textId="77777777" w:rsidR="00F07E37" w:rsidRPr="00F07E37" w:rsidRDefault="00F07E37" w:rsidP="00F07E37">
      <w:pPr>
        <w:rPr>
          <w:sz w:val="24"/>
          <w:szCs w:val="24"/>
        </w:rPr>
      </w:pPr>
      <w:r w:rsidRPr="00F07E37">
        <w:rPr>
          <w:sz w:val="24"/>
          <w:szCs w:val="24"/>
        </w:rPr>
        <w:t xml:space="preserve">    glOrtho(0, 640, 0, 360, -50, 50);</w:t>
      </w:r>
    </w:p>
    <w:p w14:paraId="4A983D1E" w14:textId="77777777" w:rsidR="00F07E37" w:rsidRPr="00F07E37" w:rsidRDefault="00F07E37" w:rsidP="00F07E37">
      <w:pPr>
        <w:rPr>
          <w:sz w:val="24"/>
          <w:szCs w:val="24"/>
        </w:rPr>
      </w:pPr>
      <w:r w:rsidRPr="00F07E37">
        <w:rPr>
          <w:sz w:val="24"/>
          <w:szCs w:val="24"/>
        </w:rPr>
        <w:t xml:space="preserve">    glutSwapBuffers();</w:t>
      </w:r>
    </w:p>
    <w:p w14:paraId="4D6D7599" w14:textId="77777777" w:rsidR="00F07E37" w:rsidRPr="00F07E37" w:rsidRDefault="00F07E37" w:rsidP="00F07E37">
      <w:pPr>
        <w:rPr>
          <w:sz w:val="24"/>
          <w:szCs w:val="24"/>
        </w:rPr>
      </w:pPr>
      <w:r w:rsidRPr="00F07E37">
        <w:rPr>
          <w:sz w:val="24"/>
          <w:szCs w:val="24"/>
        </w:rPr>
        <w:t>}</w:t>
      </w:r>
    </w:p>
    <w:p w14:paraId="7B455648" w14:textId="77777777" w:rsidR="00F07E37" w:rsidRPr="00F07E37" w:rsidRDefault="00F07E37" w:rsidP="00F07E37">
      <w:pPr>
        <w:rPr>
          <w:sz w:val="24"/>
          <w:szCs w:val="24"/>
        </w:rPr>
      </w:pPr>
      <w:r w:rsidRPr="00F07E37">
        <w:rPr>
          <w:sz w:val="24"/>
          <w:szCs w:val="24"/>
        </w:rPr>
        <w:t xml:space="preserve"> </w:t>
      </w:r>
    </w:p>
    <w:p w14:paraId="2E0BF0FB" w14:textId="77777777" w:rsidR="00F07E37" w:rsidRPr="00F07E37" w:rsidRDefault="00F07E37" w:rsidP="00F07E37">
      <w:pPr>
        <w:rPr>
          <w:sz w:val="24"/>
          <w:szCs w:val="24"/>
        </w:rPr>
      </w:pPr>
      <w:r w:rsidRPr="00F07E37">
        <w:rPr>
          <w:sz w:val="24"/>
          <w:szCs w:val="24"/>
        </w:rPr>
        <w:t>// Display function to display winner</w:t>
      </w:r>
    </w:p>
    <w:p w14:paraId="1B28AB85" w14:textId="77777777" w:rsidR="00F07E37" w:rsidRPr="00F07E37" w:rsidRDefault="00F07E37" w:rsidP="00F07E37">
      <w:pPr>
        <w:rPr>
          <w:sz w:val="24"/>
          <w:szCs w:val="24"/>
        </w:rPr>
      </w:pPr>
      <w:r w:rsidRPr="00F07E37">
        <w:rPr>
          <w:sz w:val="24"/>
          <w:szCs w:val="24"/>
        </w:rPr>
        <w:t>void playerWinDisplay() {</w:t>
      </w:r>
    </w:p>
    <w:p w14:paraId="0248DB19" w14:textId="77777777" w:rsidR="00F07E37" w:rsidRPr="00F07E37" w:rsidRDefault="00F07E37" w:rsidP="00F07E37">
      <w:pPr>
        <w:rPr>
          <w:sz w:val="24"/>
          <w:szCs w:val="24"/>
        </w:rPr>
      </w:pPr>
      <w:r w:rsidRPr="00F07E37">
        <w:rPr>
          <w:sz w:val="24"/>
          <w:szCs w:val="24"/>
        </w:rPr>
        <w:t xml:space="preserve">    glColor3f(0.0, 0.0, 0.8);</w:t>
      </w:r>
    </w:p>
    <w:p w14:paraId="4009F006" w14:textId="77777777" w:rsidR="00F07E37" w:rsidRPr="00F07E37" w:rsidRDefault="00F07E37" w:rsidP="00F07E37">
      <w:pPr>
        <w:rPr>
          <w:sz w:val="24"/>
          <w:szCs w:val="24"/>
        </w:rPr>
      </w:pPr>
      <w:r w:rsidRPr="00F07E37">
        <w:rPr>
          <w:sz w:val="24"/>
          <w:szCs w:val="24"/>
        </w:rPr>
        <w:t xml:space="preserve">    glLineWidth(6);</w:t>
      </w:r>
    </w:p>
    <w:p w14:paraId="5849FAE2" w14:textId="77777777" w:rsidR="00F07E37" w:rsidRPr="00F07E37" w:rsidRDefault="00F07E37" w:rsidP="00F07E37">
      <w:pPr>
        <w:rPr>
          <w:sz w:val="24"/>
          <w:szCs w:val="24"/>
        </w:rPr>
      </w:pPr>
      <w:r w:rsidRPr="00F07E37">
        <w:rPr>
          <w:sz w:val="24"/>
          <w:szCs w:val="24"/>
        </w:rPr>
        <w:t xml:space="preserve"> </w:t>
      </w:r>
    </w:p>
    <w:p w14:paraId="292AA5BE" w14:textId="77777777" w:rsidR="00F07E37" w:rsidRPr="00F07E37" w:rsidRDefault="00F07E37" w:rsidP="00F07E37">
      <w:pPr>
        <w:rPr>
          <w:sz w:val="24"/>
          <w:szCs w:val="24"/>
        </w:rPr>
      </w:pPr>
      <w:r w:rsidRPr="00F07E37">
        <w:rPr>
          <w:sz w:val="24"/>
          <w:szCs w:val="24"/>
        </w:rPr>
        <w:t xml:space="preserve">    glBegin(GL_LINE_LOOP);</w:t>
      </w:r>
    </w:p>
    <w:p w14:paraId="6425243E" w14:textId="77777777" w:rsidR="00F07E37" w:rsidRPr="00F07E37" w:rsidRDefault="00F07E37" w:rsidP="00F07E37">
      <w:pPr>
        <w:rPr>
          <w:sz w:val="24"/>
          <w:szCs w:val="24"/>
        </w:rPr>
      </w:pPr>
      <w:r w:rsidRPr="00F07E37">
        <w:rPr>
          <w:sz w:val="24"/>
          <w:szCs w:val="24"/>
        </w:rPr>
        <w:t xml:space="preserve">    glVertex2i(153, 277);</w:t>
      </w:r>
    </w:p>
    <w:p w14:paraId="7FEC3D87" w14:textId="77777777" w:rsidR="00F07E37" w:rsidRPr="00F07E37" w:rsidRDefault="00F07E37" w:rsidP="00F07E37">
      <w:pPr>
        <w:rPr>
          <w:sz w:val="24"/>
          <w:szCs w:val="24"/>
        </w:rPr>
      </w:pPr>
      <w:r w:rsidRPr="00F07E37">
        <w:rPr>
          <w:sz w:val="24"/>
          <w:szCs w:val="24"/>
        </w:rPr>
        <w:t xml:space="preserve">    glVertex2i(153, 83);</w:t>
      </w:r>
    </w:p>
    <w:p w14:paraId="25017089" w14:textId="77777777" w:rsidR="00F07E37" w:rsidRPr="00F07E37" w:rsidRDefault="00F07E37" w:rsidP="00F07E37">
      <w:pPr>
        <w:rPr>
          <w:sz w:val="24"/>
          <w:szCs w:val="24"/>
        </w:rPr>
      </w:pPr>
      <w:r w:rsidRPr="00F07E37">
        <w:rPr>
          <w:sz w:val="24"/>
          <w:szCs w:val="24"/>
        </w:rPr>
        <w:t xml:space="preserve">    glVertex2i(487, 83);</w:t>
      </w:r>
    </w:p>
    <w:p w14:paraId="4347016D" w14:textId="77777777" w:rsidR="00F07E37" w:rsidRPr="00F07E37" w:rsidRDefault="00F07E37" w:rsidP="00F07E37">
      <w:pPr>
        <w:rPr>
          <w:sz w:val="24"/>
          <w:szCs w:val="24"/>
        </w:rPr>
      </w:pPr>
      <w:r w:rsidRPr="00F07E37">
        <w:rPr>
          <w:sz w:val="24"/>
          <w:szCs w:val="24"/>
        </w:rPr>
        <w:t xml:space="preserve">    glVertex2i(487, 277);</w:t>
      </w:r>
    </w:p>
    <w:p w14:paraId="160E7B48" w14:textId="77777777" w:rsidR="00F07E37" w:rsidRPr="00F07E37" w:rsidRDefault="00F07E37" w:rsidP="00F07E37">
      <w:pPr>
        <w:rPr>
          <w:sz w:val="24"/>
          <w:szCs w:val="24"/>
        </w:rPr>
      </w:pPr>
      <w:r w:rsidRPr="00F07E37">
        <w:rPr>
          <w:sz w:val="24"/>
          <w:szCs w:val="24"/>
        </w:rPr>
        <w:t xml:space="preserve">    glEnd();</w:t>
      </w:r>
    </w:p>
    <w:p w14:paraId="449C33FA" w14:textId="77777777" w:rsidR="00F07E37" w:rsidRPr="00F07E37" w:rsidRDefault="00F07E37" w:rsidP="00F07E37">
      <w:pPr>
        <w:rPr>
          <w:sz w:val="24"/>
          <w:szCs w:val="24"/>
        </w:rPr>
      </w:pPr>
      <w:r w:rsidRPr="00F07E37">
        <w:rPr>
          <w:sz w:val="24"/>
          <w:szCs w:val="24"/>
        </w:rPr>
        <w:t xml:space="preserve"> </w:t>
      </w:r>
    </w:p>
    <w:p w14:paraId="3782C7DA" w14:textId="77777777" w:rsidR="00F07E37" w:rsidRPr="00F07E37" w:rsidRDefault="00F07E37" w:rsidP="00F07E37">
      <w:pPr>
        <w:rPr>
          <w:sz w:val="24"/>
          <w:szCs w:val="24"/>
        </w:rPr>
      </w:pPr>
      <w:r w:rsidRPr="00F07E37">
        <w:rPr>
          <w:sz w:val="24"/>
          <w:szCs w:val="24"/>
        </w:rPr>
        <w:t xml:space="preserve">    glBegin(GL_LINE_LOOP);</w:t>
      </w:r>
    </w:p>
    <w:p w14:paraId="2F39BB5B" w14:textId="77777777" w:rsidR="00F07E37" w:rsidRPr="00F07E37" w:rsidRDefault="00F07E37" w:rsidP="00F07E37">
      <w:pPr>
        <w:rPr>
          <w:sz w:val="24"/>
          <w:szCs w:val="24"/>
        </w:rPr>
      </w:pPr>
      <w:r w:rsidRPr="00F07E37">
        <w:rPr>
          <w:sz w:val="24"/>
          <w:szCs w:val="24"/>
        </w:rPr>
        <w:t xml:space="preserve">    glVertex2i(160, 270);</w:t>
      </w:r>
    </w:p>
    <w:p w14:paraId="54D55EA2" w14:textId="77777777" w:rsidR="00F07E37" w:rsidRPr="00F07E37" w:rsidRDefault="00F07E37" w:rsidP="00F07E37">
      <w:pPr>
        <w:rPr>
          <w:sz w:val="24"/>
          <w:szCs w:val="24"/>
        </w:rPr>
      </w:pPr>
      <w:r w:rsidRPr="00F07E37">
        <w:rPr>
          <w:sz w:val="24"/>
          <w:szCs w:val="24"/>
        </w:rPr>
        <w:t xml:space="preserve">    glVertex2i(160, 90);</w:t>
      </w:r>
    </w:p>
    <w:p w14:paraId="189C5F1F" w14:textId="77777777" w:rsidR="00F07E37" w:rsidRPr="00F07E37" w:rsidRDefault="00F07E37" w:rsidP="00F07E37">
      <w:pPr>
        <w:rPr>
          <w:sz w:val="24"/>
          <w:szCs w:val="24"/>
        </w:rPr>
      </w:pPr>
      <w:r w:rsidRPr="00F07E37">
        <w:rPr>
          <w:sz w:val="24"/>
          <w:szCs w:val="24"/>
        </w:rPr>
        <w:t xml:space="preserve">    glVertex2i(480, 90);</w:t>
      </w:r>
    </w:p>
    <w:p w14:paraId="41F9DBD0" w14:textId="77777777" w:rsidR="00F07E37" w:rsidRPr="00F07E37" w:rsidRDefault="00F07E37" w:rsidP="00F07E37">
      <w:pPr>
        <w:rPr>
          <w:sz w:val="24"/>
          <w:szCs w:val="24"/>
        </w:rPr>
      </w:pPr>
      <w:r w:rsidRPr="00F07E37">
        <w:rPr>
          <w:sz w:val="24"/>
          <w:szCs w:val="24"/>
        </w:rPr>
        <w:t xml:space="preserve">    glVertex2i(480, 270);</w:t>
      </w:r>
    </w:p>
    <w:p w14:paraId="29729334" w14:textId="77777777" w:rsidR="00F07E37" w:rsidRPr="00F07E37" w:rsidRDefault="00F07E37" w:rsidP="00F07E37">
      <w:pPr>
        <w:rPr>
          <w:sz w:val="24"/>
          <w:szCs w:val="24"/>
        </w:rPr>
      </w:pPr>
      <w:r w:rsidRPr="00F07E37">
        <w:rPr>
          <w:sz w:val="24"/>
          <w:szCs w:val="24"/>
        </w:rPr>
        <w:t xml:space="preserve">    glEnd();</w:t>
      </w:r>
    </w:p>
    <w:p w14:paraId="2B860729" w14:textId="77777777" w:rsidR="00F07E37" w:rsidRPr="00F07E37" w:rsidRDefault="00F07E37" w:rsidP="00F07E37">
      <w:pPr>
        <w:rPr>
          <w:sz w:val="24"/>
          <w:szCs w:val="24"/>
        </w:rPr>
      </w:pPr>
      <w:r w:rsidRPr="00F07E37">
        <w:rPr>
          <w:sz w:val="24"/>
          <w:szCs w:val="24"/>
        </w:rPr>
        <w:t xml:space="preserve"> </w:t>
      </w:r>
    </w:p>
    <w:p w14:paraId="4FCD7E7E" w14:textId="77777777" w:rsidR="00F07E37" w:rsidRPr="00F07E37" w:rsidRDefault="00F07E37" w:rsidP="00F07E37">
      <w:pPr>
        <w:rPr>
          <w:sz w:val="24"/>
          <w:szCs w:val="24"/>
        </w:rPr>
      </w:pPr>
      <w:r w:rsidRPr="00F07E37">
        <w:rPr>
          <w:sz w:val="24"/>
          <w:szCs w:val="24"/>
        </w:rPr>
        <w:t xml:space="preserve">    glColor3f(0.6, 0.3, 0.0);</w:t>
      </w:r>
    </w:p>
    <w:p w14:paraId="197A965F" w14:textId="77777777" w:rsidR="00F07E37" w:rsidRPr="00F07E37" w:rsidRDefault="00F07E37" w:rsidP="00F07E37">
      <w:pPr>
        <w:rPr>
          <w:sz w:val="24"/>
          <w:szCs w:val="24"/>
        </w:rPr>
      </w:pPr>
      <w:r w:rsidRPr="00F07E37">
        <w:rPr>
          <w:sz w:val="24"/>
          <w:szCs w:val="24"/>
        </w:rPr>
        <w:t xml:space="preserve"> </w:t>
      </w:r>
    </w:p>
    <w:p w14:paraId="0EE771E3" w14:textId="77777777" w:rsidR="00F07E37" w:rsidRPr="00F07E37" w:rsidRDefault="00F07E37" w:rsidP="00F07E37">
      <w:pPr>
        <w:rPr>
          <w:sz w:val="24"/>
          <w:szCs w:val="24"/>
        </w:rPr>
      </w:pPr>
      <w:r w:rsidRPr="00F07E37">
        <w:rPr>
          <w:sz w:val="24"/>
          <w:szCs w:val="24"/>
        </w:rPr>
        <w:t xml:space="preserve">    if (winner == PLAYER_ONE) {</w:t>
      </w:r>
    </w:p>
    <w:p w14:paraId="6008CDDB" w14:textId="77777777" w:rsidR="00F07E37" w:rsidRPr="00F07E37" w:rsidRDefault="00F07E37" w:rsidP="00F07E37">
      <w:pPr>
        <w:rPr>
          <w:sz w:val="24"/>
          <w:szCs w:val="24"/>
        </w:rPr>
      </w:pPr>
      <w:r w:rsidRPr="00F07E37">
        <w:rPr>
          <w:sz w:val="24"/>
          <w:szCs w:val="24"/>
        </w:rPr>
        <w:t xml:space="preserve">        writeNormalText("Player One Won!!!", 280, 180);</w:t>
      </w:r>
    </w:p>
    <w:p w14:paraId="4CCE33D5" w14:textId="77777777" w:rsidR="00F07E37" w:rsidRPr="00F07E37" w:rsidRDefault="00F07E37" w:rsidP="00F07E37">
      <w:pPr>
        <w:rPr>
          <w:sz w:val="24"/>
          <w:szCs w:val="24"/>
        </w:rPr>
      </w:pPr>
      <w:r w:rsidRPr="00F07E37">
        <w:rPr>
          <w:sz w:val="24"/>
          <w:szCs w:val="24"/>
        </w:rPr>
        <w:t xml:space="preserve">    } else if (winner == PLAYER_TWO) {</w:t>
      </w:r>
    </w:p>
    <w:p w14:paraId="1DA75416" w14:textId="77777777" w:rsidR="00F07E37" w:rsidRPr="00F07E37" w:rsidRDefault="00F07E37" w:rsidP="00F07E37">
      <w:pPr>
        <w:rPr>
          <w:sz w:val="24"/>
          <w:szCs w:val="24"/>
        </w:rPr>
      </w:pPr>
      <w:r w:rsidRPr="00F07E37">
        <w:rPr>
          <w:sz w:val="24"/>
          <w:szCs w:val="24"/>
        </w:rPr>
        <w:t xml:space="preserve">        writeNormalText("Player Two Won!!!", 280, 180);</w:t>
      </w:r>
    </w:p>
    <w:p w14:paraId="3751A470" w14:textId="77777777" w:rsidR="00F07E37" w:rsidRPr="00F07E37" w:rsidRDefault="00F07E37" w:rsidP="00F07E37">
      <w:pPr>
        <w:rPr>
          <w:sz w:val="24"/>
          <w:szCs w:val="24"/>
        </w:rPr>
      </w:pPr>
      <w:r w:rsidRPr="00F07E37">
        <w:rPr>
          <w:sz w:val="24"/>
          <w:szCs w:val="24"/>
        </w:rPr>
        <w:t xml:space="preserve">    } else if (draw == 1) {</w:t>
      </w:r>
    </w:p>
    <w:p w14:paraId="521E2B5D" w14:textId="77777777" w:rsidR="00F07E37" w:rsidRPr="00F07E37" w:rsidRDefault="00F07E37" w:rsidP="00F07E37">
      <w:pPr>
        <w:rPr>
          <w:sz w:val="24"/>
          <w:szCs w:val="24"/>
        </w:rPr>
      </w:pPr>
      <w:r w:rsidRPr="00F07E37">
        <w:rPr>
          <w:sz w:val="24"/>
          <w:szCs w:val="24"/>
        </w:rPr>
        <w:t xml:space="preserve">        writeNormalText("Match Draw!!!", 280, 180);</w:t>
      </w:r>
    </w:p>
    <w:p w14:paraId="6A725DFB" w14:textId="77777777" w:rsidR="00F07E37" w:rsidRPr="00F07E37" w:rsidRDefault="00F07E37" w:rsidP="00F07E37">
      <w:pPr>
        <w:rPr>
          <w:sz w:val="24"/>
          <w:szCs w:val="24"/>
        </w:rPr>
      </w:pPr>
      <w:r w:rsidRPr="00F07E37">
        <w:rPr>
          <w:sz w:val="24"/>
          <w:szCs w:val="24"/>
        </w:rPr>
        <w:t xml:space="preserve">    }</w:t>
      </w:r>
    </w:p>
    <w:p w14:paraId="408C6629" w14:textId="77777777" w:rsidR="00F07E37" w:rsidRPr="00F07E37" w:rsidRDefault="00F07E37" w:rsidP="00F07E37">
      <w:pPr>
        <w:rPr>
          <w:sz w:val="24"/>
          <w:szCs w:val="24"/>
        </w:rPr>
      </w:pPr>
      <w:r w:rsidRPr="00F07E37">
        <w:rPr>
          <w:sz w:val="24"/>
          <w:szCs w:val="24"/>
        </w:rPr>
        <w:t xml:space="preserve"> </w:t>
      </w:r>
    </w:p>
    <w:p w14:paraId="65381606" w14:textId="77777777" w:rsidR="00F07E37" w:rsidRPr="00F07E37" w:rsidRDefault="00F07E37" w:rsidP="00F07E37">
      <w:pPr>
        <w:rPr>
          <w:sz w:val="24"/>
          <w:szCs w:val="24"/>
        </w:rPr>
      </w:pPr>
      <w:r w:rsidRPr="00F07E37">
        <w:rPr>
          <w:sz w:val="24"/>
          <w:szCs w:val="24"/>
        </w:rPr>
        <w:t xml:space="preserve">    glColor3f(0, 0, 0.85);</w:t>
      </w:r>
    </w:p>
    <w:p w14:paraId="33B1C9EF" w14:textId="77777777" w:rsidR="00F07E37" w:rsidRPr="00F07E37" w:rsidRDefault="00F07E37" w:rsidP="00F07E37">
      <w:pPr>
        <w:rPr>
          <w:sz w:val="24"/>
          <w:szCs w:val="24"/>
        </w:rPr>
      </w:pPr>
      <w:r w:rsidRPr="00F07E37">
        <w:rPr>
          <w:sz w:val="24"/>
          <w:szCs w:val="24"/>
        </w:rPr>
        <w:t xml:space="preserve"> </w:t>
      </w:r>
    </w:p>
    <w:p w14:paraId="09091D95" w14:textId="77777777" w:rsidR="00F07E37" w:rsidRDefault="00F07E37" w:rsidP="00F07E37">
      <w:pPr>
        <w:rPr>
          <w:sz w:val="24"/>
          <w:szCs w:val="24"/>
        </w:rPr>
      </w:pPr>
      <w:r w:rsidRPr="00F07E37">
        <w:rPr>
          <w:sz w:val="24"/>
          <w:szCs w:val="24"/>
        </w:rPr>
        <w:t xml:space="preserve">    </w:t>
      </w:r>
    </w:p>
    <w:p w14:paraId="469CA2ED" w14:textId="0E706616" w:rsidR="00F07E37" w:rsidRPr="00F07E37" w:rsidRDefault="00F07E37" w:rsidP="00F07E37">
      <w:pPr>
        <w:rPr>
          <w:sz w:val="24"/>
          <w:szCs w:val="24"/>
        </w:rPr>
      </w:pPr>
      <w:r w:rsidRPr="00F07E37">
        <w:rPr>
          <w:sz w:val="24"/>
          <w:szCs w:val="24"/>
        </w:rPr>
        <w:lastRenderedPageBreak/>
        <w:t>// Button to go to home page</w:t>
      </w:r>
    </w:p>
    <w:p w14:paraId="0223346B" w14:textId="77777777" w:rsidR="00F07E37" w:rsidRPr="00F07E37" w:rsidRDefault="00F07E37" w:rsidP="00F07E37">
      <w:pPr>
        <w:rPr>
          <w:sz w:val="24"/>
          <w:szCs w:val="24"/>
        </w:rPr>
      </w:pPr>
      <w:r w:rsidRPr="00F07E37">
        <w:rPr>
          <w:sz w:val="24"/>
          <w:szCs w:val="24"/>
        </w:rPr>
        <w:t xml:space="preserve">    glBegin(GL_LINE_LOOP);</w:t>
      </w:r>
    </w:p>
    <w:p w14:paraId="1B9EA9F1" w14:textId="77777777" w:rsidR="00F07E37" w:rsidRPr="00F07E37" w:rsidRDefault="00F07E37" w:rsidP="00F07E37">
      <w:pPr>
        <w:rPr>
          <w:sz w:val="24"/>
          <w:szCs w:val="24"/>
        </w:rPr>
      </w:pPr>
      <w:r w:rsidRPr="00F07E37">
        <w:rPr>
          <w:sz w:val="24"/>
          <w:szCs w:val="24"/>
        </w:rPr>
        <w:t xml:space="preserve">    glVertex2i(180, 64);</w:t>
      </w:r>
    </w:p>
    <w:p w14:paraId="30EA3774" w14:textId="77777777" w:rsidR="00F07E37" w:rsidRPr="00F07E37" w:rsidRDefault="00F07E37" w:rsidP="00F07E37">
      <w:pPr>
        <w:rPr>
          <w:sz w:val="24"/>
          <w:szCs w:val="24"/>
        </w:rPr>
      </w:pPr>
      <w:r w:rsidRPr="00F07E37">
        <w:rPr>
          <w:sz w:val="24"/>
          <w:szCs w:val="24"/>
        </w:rPr>
        <w:t xml:space="preserve">    glVertex2i(460, 64);</w:t>
      </w:r>
    </w:p>
    <w:p w14:paraId="245E30C3" w14:textId="77777777" w:rsidR="00F07E37" w:rsidRPr="00F07E37" w:rsidRDefault="00F07E37" w:rsidP="00F07E37">
      <w:pPr>
        <w:rPr>
          <w:sz w:val="24"/>
          <w:szCs w:val="24"/>
        </w:rPr>
      </w:pPr>
      <w:r w:rsidRPr="00F07E37">
        <w:rPr>
          <w:sz w:val="24"/>
          <w:szCs w:val="24"/>
        </w:rPr>
        <w:t xml:space="preserve">    glVertex2i(460, 12);</w:t>
      </w:r>
    </w:p>
    <w:p w14:paraId="4C817797" w14:textId="77777777" w:rsidR="00F07E37" w:rsidRPr="00F07E37" w:rsidRDefault="00F07E37" w:rsidP="00F07E37">
      <w:pPr>
        <w:rPr>
          <w:sz w:val="24"/>
          <w:szCs w:val="24"/>
        </w:rPr>
      </w:pPr>
      <w:r w:rsidRPr="00F07E37">
        <w:rPr>
          <w:sz w:val="24"/>
          <w:szCs w:val="24"/>
        </w:rPr>
        <w:t xml:space="preserve">    glVertex2i(180, 12);</w:t>
      </w:r>
    </w:p>
    <w:p w14:paraId="1DD5B207" w14:textId="77777777" w:rsidR="00F07E37" w:rsidRPr="00F07E37" w:rsidRDefault="00F07E37" w:rsidP="00F07E37">
      <w:pPr>
        <w:rPr>
          <w:sz w:val="24"/>
          <w:szCs w:val="24"/>
        </w:rPr>
      </w:pPr>
      <w:r w:rsidRPr="00F07E37">
        <w:rPr>
          <w:sz w:val="24"/>
          <w:szCs w:val="24"/>
        </w:rPr>
        <w:t xml:space="preserve">    glEnd();</w:t>
      </w:r>
    </w:p>
    <w:p w14:paraId="2A1B65AD" w14:textId="77777777" w:rsidR="00F07E37" w:rsidRPr="00F07E37" w:rsidRDefault="00F07E37" w:rsidP="00F07E37">
      <w:pPr>
        <w:rPr>
          <w:sz w:val="24"/>
          <w:szCs w:val="24"/>
        </w:rPr>
      </w:pPr>
      <w:r w:rsidRPr="00F07E37">
        <w:rPr>
          <w:sz w:val="24"/>
          <w:szCs w:val="24"/>
        </w:rPr>
        <w:t xml:space="preserve"> </w:t>
      </w:r>
    </w:p>
    <w:p w14:paraId="78185AFC" w14:textId="77777777" w:rsidR="00F07E37" w:rsidRPr="00F07E37" w:rsidRDefault="00F07E37" w:rsidP="00F07E37">
      <w:pPr>
        <w:rPr>
          <w:sz w:val="24"/>
          <w:szCs w:val="24"/>
        </w:rPr>
      </w:pPr>
      <w:r w:rsidRPr="00F07E37">
        <w:rPr>
          <w:sz w:val="24"/>
          <w:szCs w:val="24"/>
        </w:rPr>
        <w:t xml:space="preserve">    glColor3f(1, 0, 0);</w:t>
      </w:r>
    </w:p>
    <w:p w14:paraId="59677E24" w14:textId="77777777" w:rsidR="00F07E37" w:rsidRPr="00F07E37" w:rsidRDefault="00F07E37" w:rsidP="00F07E37">
      <w:pPr>
        <w:rPr>
          <w:sz w:val="24"/>
          <w:szCs w:val="24"/>
        </w:rPr>
      </w:pPr>
      <w:r w:rsidRPr="00F07E37">
        <w:rPr>
          <w:sz w:val="24"/>
          <w:szCs w:val="24"/>
        </w:rPr>
        <w:t xml:space="preserve">    writeNormalText("Go to homepage", 280, 30);</w:t>
      </w:r>
    </w:p>
    <w:p w14:paraId="725F0A02" w14:textId="77777777" w:rsidR="00F07E37" w:rsidRPr="00F07E37" w:rsidRDefault="00F07E37" w:rsidP="00F07E37">
      <w:pPr>
        <w:rPr>
          <w:sz w:val="24"/>
          <w:szCs w:val="24"/>
        </w:rPr>
      </w:pPr>
      <w:r w:rsidRPr="00F07E37">
        <w:rPr>
          <w:sz w:val="24"/>
          <w:szCs w:val="24"/>
        </w:rPr>
        <w:t xml:space="preserve"> </w:t>
      </w:r>
    </w:p>
    <w:p w14:paraId="430FF440" w14:textId="77777777" w:rsidR="00F07E37" w:rsidRPr="00F07E37" w:rsidRDefault="00F07E37" w:rsidP="00F07E37">
      <w:pPr>
        <w:rPr>
          <w:sz w:val="24"/>
          <w:szCs w:val="24"/>
        </w:rPr>
      </w:pPr>
      <w:r w:rsidRPr="00F07E37">
        <w:rPr>
          <w:sz w:val="24"/>
          <w:szCs w:val="24"/>
        </w:rPr>
        <w:t xml:space="preserve">    glutSwapBuffers();</w:t>
      </w:r>
    </w:p>
    <w:p w14:paraId="561A0919" w14:textId="77777777" w:rsidR="00F07E37" w:rsidRPr="00F07E37" w:rsidRDefault="00F07E37" w:rsidP="00F07E37">
      <w:pPr>
        <w:rPr>
          <w:sz w:val="24"/>
          <w:szCs w:val="24"/>
        </w:rPr>
      </w:pPr>
      <w:r w:rsidRPr="00F07E37">
        <w:rPr>
          <w:sz w:val="24"/>
          <w:szCs w:val="24"/>
        </w:rPr>
        <w:t>}</w:t>
      </w:r>
    </w:p>
    <w:p w14:paraId="3FDBF9B8" w14:textId="77777777" w:rsidR="00F07E37" w:rsidRPr="00F07E37" w:rsidRDefault="00F07E37" w:rsidP="00F07E37">
      <w:pPr>
        <w:rPr>
          <w:sz w:val="24"/>
          <w:szCs w:val="24"/>
        </w:rPr>
      </w:pPr>
      <w:r w:rsidRPr="00F07E37">
        <w:rPr>
          <w:sz w:val="24"/>
          <w:szCs w:val="24"/>
        </w:rPr>
        <w:t xml:space="preserve"> </w:t>
      </w:r>
    </w:p>
    <w:p w14:paraId="7507E86C" w14:textId="77777777" w:rsidR="00F07E37" w:rsidRPr="00F07E37" w:rsidRDefault="00F07E37" w:rsidP="00F07E37">
      <w:pPr>
        <w:rPr>
          <w:sz w:val="24"/>
          <w:szCs w:val="24"/>
        </w:rPr>
      </w:pPr>
      <w:r w:rsidRPr="00F07E37">
        <w:rPr>
          <w:sz w:val="24"/>
          <w:szCs w:val="24"/>
        </w:rPr>
        <w:t>void playerWinKeyboard(unsigned char key, int x, int y) {</w:t>
      </w:r>
    </w:p>
    <w:p w14:paraId="4B6C7C9B" w14:textId="77777777" w:rsidR="00F07E37" w:rsidRPr="00F07E37" w:rsidRDefault="00F07E37" w:rsidP="00F07E37">
      <w:pPr>
        <w:rPr>
          <w:sz w:val="24"/>
          <w:szCs w:val="24"/>
        </w:rPr>
      </w:pPr>
      <w:r w:rsidRPr="00F07E37">
        <w:rPr>
          <w:sz w:val="24"/>
          <w:szCs w:val="24"/>
        </w:rPr>
        <w:t xml:space="preserve">    switch (key) {</w:t>
      </w:r>
    </w:p>
    <w:p w14:paraId="1BF52C70" w14:textId="77777777" w:rsidR="00F07E37" w:rsidRPr="00F07E37" w:rsidRDefault="00F07E37" w:rsidP="00F07E37">
      <w:pPr>
        <w:rPr>
          <w:sz w:val="24"/>
          <w:szCs w:val="24"/>
        </w:rPr>
      </w:pPr>
      <w:r w:rsidRPr="00F07E37">
        <w:rPr>
          <w:sz w:val="24"/>
          <w:szCs w:val="24"/>
        </w:rPr>
        <w:t xml:space="preserve">        case 'X':</w:t>
      </w:r>
    </w:p>
    <w:p w14:paraId="27B68E45" w14:textId="77777777" w:rsidR="00F07E37" w:rsidRPr="00F07E37" w:rsidRDefault="00F07E37" w:rsidP="00F07E37">
      <w:pPr>
        <w:rPr>
          <w:sz w:val="24"/>
          <w:szCs w:val="24"/>
        </w:rPr>
      </w:pPr>
      <w:r w:rsidRPr="00F07E37">
        <w:rPr>
          <w:sz w:val="24"/>
          <w:szCs w:val="24"/>
        </w:rPr>
        <w:t xml:space="preserve">        case 'x':</w:t>
      </w:r>
    </w:p>
    <w:p w14:paraId="217CAEC8" w14:textId="77777777" w:rsidR="00F07E37" w:rsidRPr="00F07E37" w:rsidRDefault="00F07E37" w:rsidP="00F07E37">
      <w:pPr>
        <w:rPr>
          <w:sz w:val="24"/>
          <w:szCs w:val="24"/>
        </w:rPr>
      </w:pPr>
      <w:r w:rsidRPr="00F07E37">
        <w:rPr>
          <w:sz w:val="24"/>
          <w:szCs w:val="24"/>
        </w:rPr>
        <w:t xml:space="preserve">            glutDestroyWindow(winnerWindow);</w:t>
      </w:r>
    </w:p>
    <w:p w14:paraId="4749ED99" w14:textId="77777777" w:rsidR="00F07E37" w:rsidRPr="00F07E37" w:rsidRDefault="00F07E37" w:rsidP="00F07E37">
      <w:pPr>
        <w:rPr>
          <w:sz w:val="24"/>
          <w:szCs w:val="24"/>
        </w:rPr>
      </w:pPr>
      <w:r w:rsidRPr="00F07E37">
        <w:rPr>
          <w:sz w:val="24"/>
          <w:szCs w:val="24"/>
        </w:rPr>
        <w:t xml:space="preserve">            openMainWindow();</w:t>
      </w:r>
    </w:p>
    <w:p w14:paraId="7A2CD03C" w14:textId="77777777" w:rsidR="00F07E37" w:rsidRPr="00F07E37" w:rsidRDefault="00F07E37" w:rsidP="00F07E37">
      <w:pPr>
        <w:rPr>
          <w:sz w:val="24"/>
          <w:szCs w:val="24"/>
        </w:rPr>
      </w:pPr>
      <w:r w:rsidRPr="00F07E37">
        <w:rPr>
          <w:sz w:val="24"/>
          <w:szCs w:val="24"/>
        </w:rPr>
        <w:t xml:space="preserve">            break;</w:t>
      </w:r>
    </w:p>
    <w:p w14:paraId="243D7CD8" w14:textId="77777777" w:rsidR="00F07E37" w:rsidRPr="00F07E37" w:rsidRDefault="00F07E37" w:rsidP="00F07E37">
      <w:pPr>
        <w:rPr>
          <w:sz w:val="24"/>
          <w:szCs w:val="24"/>
        </w:rPr>
      </w:pPr>
      <w:r w:rsidRPr="00F07E37">
        <w:rPr>
          <w:sz w:val="24"/>
          <w:szCs w:val="24"/>
        </w:rPr>
        <w:t xml:space="preserve">        default:</w:t>
      </w:r>
    </w:p>
    <w:p w14:paraId="65EB256F" w14:textId="77777777" w:rsidR="00F07E37" w:rsidRPr="00F07E37" w:rsidRDefault="00F07E37" w:rsidP="00F07E37">
      <w:pPr>
        <w:rPr>
          <w:sz w:val="24"/>
          <w:szCs w:val="24"/>
        </w:rPr>
      </w:pPr>
      <w:r w:rsidRPr="00F07E37">
        <w:rPr>
          <w:sz w:val="24"/>
          <w:szCs w:val="24"/>
        </w:rPr>
        <w:t xml:space="preserve">            break;</w:t>
      </w:r>
    </w:p>
    <w:p w14:paraId="090811A8" w14:textId="77777777" w:rsidR="00F07E37" w:rsidRPr="00F07E37" w:rsidRDefault="00F07E37" w:rsidP="00F07E37">
      <w:pPr>
        <w:rPr>
          <w:sz w:val="24"/>
          <w:szCs w:val="24"/>
        </w:rPr>
      </w:pPr>
      <w:r w:rsidRPr="00F07E37">
        <w:rPr>
          <w:sz w:val="24"/>
          <w:szCs w:val="24"/>
        </w:rPr>
        <w:t xml:space="preserve">    }</w:t>
      </w:r>
    </w:p>
    <w:p w14:paraId="159A16F3" w14:textId="77777777" w:rsidR="00F07E37" w:rsidRPr="00F07E37" w:rsidRDefault="00F07E37" w:rsidP="00F07E37">
      <w:pPr>
        <w:rPr>
          <w:sz w:val="24"/>
          <w:szCs w:val="24"/>
        </w:rPr>
      </w:pPr>
      <w:r w:rsidRPr="00F07E37">
        <w:rPr>
          <w:sz w:val="24"/>
          <w:szCs w:val="24"/>
        </w:rPr>
        <w:t>}</w:t>
      </w:r>
    </w:p>
    <w:p w14:paraId="536F359A" w14:textId="77777777" w:rsidR="00F07E37" w:rsidRPr="00F07E37" w:rsidRDefault="00F07E37" w:rsidP="00F07E37">
      <w:pPr>
        <w:rPr>
          <w:sz w:val="24"/>
          <w:szCs w:val="24"/>
        </w:rPr>
      </w:pPr>
      <w:r w:rsidRPr="00F07E37">
        <w:rPr>
          <w:sz w:val="24"/>
          <w:szCs w:val="24"/>
        </w:rPr>
        <w:t xml:space="preserve"> </w:t>
      </w:r>
    </w:p>
    <w:p w14:paraId="6C68402A" w14:textId="77777777" w:rsidR="00F07E37" w:rsidRPr="00F07E37" w:rsidRDefault="00F07E37" w:rsidP="00F07E37">
      <w:pPr>
        <w:rPr>
          <w:sz w:val="24"/>
          <w:szCs w:val="24"/>
        </w:rPr>
      </w:pPr>
      <w:r w:rsidRPr="00F07E37">
        <w:rPr>
          <w:sz w:val="24"/>
          <w:szCs w:val="24"/>
        </w:rPr>
        <w:t>void mainDisplay() {</w:t>
      </w:r>
    </w:p>
    <w:p w14:paraId="767288AF" w14:textId="77777777" w:rsidR="00F07E37" w:rsidRPr="00F07E37" w:rsidRDefault="00F07E37" w:rsidP="00F07E37">
      <w:pPr>
        <w:rPr>
          <w:sz w:val="24"/>
          <w:szCs w:val="24"/>
        </w:rPr>
      </w:pPr>
      <w:r w:rsidRPr="00F07E37">
        <w:rPr>
          <w:sz w:val="24"/>
          <w:szCs w:val="24"/>
        </w:rPr>
        <w:t xml:space="preserve">    glClearColor(0, 0, 0, 0);</w:t>
      </w:r>
    </w:p>
    <w:p w14:paraId="22F2A47A" w14:textId="77777777" w:rsidR="00F07E37" w:rsidRPr="00F07E37" w:rsidRDefault="00F07E37" w:rsidP="00F07E37">
      <w:pPr>
        <w:rPr>
          <w:sz w:val="24"/>
          <w:szCs w:val="24"/>
        </w:rPr>
      </w:pPr>
      <w:r w:rsidRPr="00F07E37">
        <w:rPr>
          <w:sz w:val="24"/>
          <w:szCs w:val="24"/>
        </w:rPr>
        <w:t xml:space="preserve">    glClear(GL_COLOR_BUFFER_BIT | GL_DEPTH_BUFFER_BIT);</w:t>
      </w:r>
    </w:p>
    <w:p w14:paraId="519C9C62" w14:textId="77777777" w:rsidR="00F07E37" w:rsidRPr="00F07E37" w:rsidRDefault="00F07E37" w:rsidP="00F07E37">
      <w:pPr>
        <w:rPr>
          <w:sz w:val="24"/>
          <w:szCs w:val="24"/>
        </w:rPr>
      </w:pPr>
    </w:p>
    <w:p w14:paraId="0028410F" w14:textId="77777777" w:rsidR="00F07E37" w:rsidRPr="00F07E37" w:rsidRDefault="00F07E37" w:rsidP="00F07E37">
      <w:pPr>
        <w:rPr>
          <w:sz w:val="24"/>
          <w:szCs w:val="24"/>
        </w:rPr>
      </w:pPr>
      <w:r w:rsidRPr="00F07E37">
        <w:rPr>
          <w:sz w:val="24"/>
          <w:szCs w:val="24"/>
        </w:rPr>
        <w:t xml:space="preserve"> </w:t>
      </w:r>
    </w:p>
    <w:p w14:paraId="23548DAE" w14:textId="77777777" w:rsidR="00F07E37" w:rsidRPr="00F07E37" w:rsidRDefault="00F07E37" w:rsidP="00F07E37">
      <w:pPr>
        <w:rPr>
          <w:sz w:val="24"/>
          <w:szCs w:val="24"/>
        </w:rPr>
      </w:pPr>
      <w:r w:rsidRPr="00F07E37">
        <w:rPr>
          <w:sz w:val="24"/>
          <w:szCs w:val="24"/>
        </w:rPr>
        <w:t xml:space="preserve">    glColor3f(0, 0, 0.85);</w:t>
      </w:r>
    </w:p>
    <w:p w14:paraId="7DCC0CA6" w14:textId="77777777" w:rsidR="00F07E37" w:rsidRPr="00F07E37" w:rsidRDefault="00F07E37" w:rsidP="00F07E37">
      <w:pPr>
        <w:rPr>
          <w:sz w:val="24"/>
          <w:szCs w:val="24"/>
        </w:rPr>
      </w:pPr>
      <w:r w:rsidRPr="00F07E37">
        <w:rPr>
          <w:sz w:val="24"/>
          <w:szCs w:val="24"/>
        </w:rPr>
        <w:tab/>
        <w:t>if(page==0)</w:t>
      </w:r>
    </w:p>
    <w:p w14:paraId="180E2CA0" w14:textId="77777777" w:rsidR="00F07E37" w:rsidRPr="00F07E37" w:rsidRDefault="00F07E37" w:rsidP="00F07E37">
      <w:pPr>
        <w:rPr>
          <w:sz w:val="24"/>
          <w:szCs w:val="24"/>
        </w:rPr>
      </w:pPr>
      <w:r w:rsidRPr="00F07E37">
        <w:rPr>
          <w:sz w:val="24"/>
          <w:szCs w:val="24"/>
        </w:rPr>
        <w:tab/>
      </w:r>
      <w:r w:rsidRPr="00F07E37">
        <w:rPr>
          <w:sz w:val="24"/>
          <w:szCs w:val="24"/>
        </w:rPr>
        <w:tab/>
        <w:t>{</w:t>
      </w:r>
    </w:p>
    <w:p w14:paraId="72D2B463" w14:textId="77777777" w:rsidR="00F07E37" w:rsidRPr="00F07E37" w:rsidRDefault="00F07E37" w:rsidP="00F07E37">
      <w:pPr>
        <w:rPr>
          <w:sz w:val="24"/>
          <w:szCs w:val="24"/>
        </w:rPr>
      </w:pPr>
      <w:r w:rsidRPr="00F07E37">
        <w:rPr>
          <w:sz w:val="24"/>
          <w:szCs w:val="24"/>
        </w:rPr>
        <w:tab/>
      </w:r>
      <w:r w:rsidRPr="00F07E37">
        <w:rPr>
          <w:sz w:val="24"/>
          <w:szCs w:val="24"/>
        </w:rPr>
        <w:tab/>
        <w:t>mainPage();</w:t>
      </w:r>
    </w:p>
    <w:p w14:paraId="185F37FF" w14:textId="77777777" w:rsidR="00F07E37" w:rsidRPr="00F07E37" w:rsidRDefault="00F07E37" w:rsidP="00F07E37">
      <w:pPr>
        <w:rPr>
          <w:sz w:val="24"/>
          <w:szCs w:val="24"/>
        </w:rPr>
      </w:pPr>
      <w:r w:rsidRPr="00F07E37">
        <w:rPr>
          <w:sz w:val="24"/>
          <w:szCs w:val="24"/>
        </w:rPr>
        <w:tab/>
        <w:t>glLoadIdentity();</w:t>
      </w:r>
    </w:p>
    <w:p w14:paraId="17F3F932" w14:textId="77777777" w:rsidR="00F07E37" w:rsidRPr="00F07E37" w:rsidRDefault="00F07E37" w:rsidP="00F07E37">
      <w:pPr>
        <w:rPr>
          <w:sz w:val="24"/>
          <w:szCs w:val="24"/>
        </w:rPr>
      </w:pPr>
      <w:r w:rsidRPr="00F07E37">
        <w:rPr>
          <w:sz w:val="24"/>
          <w:szCs w:val="24"/>
        </w:rPr>
        <w:tab/>
        <w:t>glMatrixMode(GL_PROJECTION);</w:t>
      </w:r>
    </w:p>
    <w:p w14:paraId="05ABB88D" w14:textId="77777777" w:rsidR="00F07E37" w:rsidRPr="00F07E37" w:rsidRDefault="00F07E37" w:rsidP="00F07E37">
      <w:pPr>
        <w:rPr>
          <w:sz w:val="24"/>
          <w:szCs w:val="24"/>
        </w:rPr>
      </w:pPr>
      <w:r w:rsidRPr="00F07E37">
        <w:rPr>
          <w:sz w:val="24"/>
          <w:szCs w:val="24"/>
        </w:rPr>
        <w:tab/>
        <w:t>gluOrtho2D(0, 640, 0, 360);</w:t>
      </w:r>
    </w:p>
    <w:p w14:paraId="27D3B458" w14:textId="77777777" w:rsidR="00F07E37" w:rsidRPr="00F07E37" w:rsidRDefault="00F07E37" w:rsidP="00F07E37">
      <w:pPr>
        <w:rPr>
          <w:sz w:val="24"/>
          <w:szCs w:val="24"/>
        </w:rPr>
      </w:pPr>
      <w:r w:rsidRPr="00F07E37">
        <w:rPr>
          <w:sz w:val="24"/>
          <w:szCs w:val="24"/>
        </w:rPr>
        <w:tab/>
        <w:t>//glFlush();</w:t>
      </w:r>
    </w:p>
    <w:p w14:paraId="7FBA5381" w14:textId="77777777" w:rsidR="00F07E37" w:rsidRPr="00F07E37" w:rsidRDefault="00F07E37" w:rsidP="00F07E37">
      <w:pPr>
        <w:rPr>
          <w:sz w:val="24"/>
          <w:szCs w:val="24"/>
        </w:rPr>
      </w:pPr>
      <w:r w:rsidRPr="00F07E37">
        <w:rPr>
          <w:sz w:val="24"/>
          <w:szCs w:val="24"/>
        </w:rPr>
        <w:t>}</w:t>
      </w:r>
    </w:p>
    <w:p w14:paraId="2A227D44" w14:textId="77777777" w:rsidR="00F07E37" w:rsidRPr="00F07E37" w:rsidRDefault="00F07E37" w:rsidP="00F07E37">
      <w:pPr>
        <w:rPr>
          <w:sz w:val="24"/>
          <w:szCs w:val="24"/>
        </w:rPr>
      </w:pPr>
      <w:r w:rsidRPr="00F07E37">
        <w:rPr>
          <w:sz w:val="24"/>
          <w:szCs w:val="24"/>
        </w:rPr>
        <w:tab/>
        <w:t>if(page==1){</w:t>
      </w:r>
    </w:p>
    <w:p w14:paraId="082C67DB" w14:textId="77777777" w:rsidR="00F07E37" w:rsidRPr="00F07E37" w:rsidRDefault="00F07E37" w:rsidP="00F07E37">
      <w:pPr>
        <w:rPr>
          <w:sz w:val="24"/>
          <w:szCs w:val="24"/>
        </w:rPr>
      </w:pPr>
      <w:r w:rsidRPr="00F07E37">
        <w:rPr>
          <w:sz w:val="24"/>
          <w:szCs w:val="24"/>
        </w:rPr>
        <w:t xml:space="preserve"> </w:t>
      </w:r>
    </w:p>
    <w:p w14:paraId="2A990158" w14:textId="77777777" w:rsidR="00F07E37" w:rsidRPr="00F07E37" w:rsidRDefault="00F07E37" w:rsidP="00F07E37">
      <w:pPr>
        <w:rPr>
          <w:sz w:val="24"/>
          <w:szCs w:val="24"/>
        </w:rPr>
      </w:pPr>
      <w:r w:rsidRPr="00F07E37">
        <w:rPr>
          <w:sz w:val="24"/>
          <w:szCs w:val="24"/>
        </w:rPr>
        <w:t xml:space="preserve">    // First button</w:t>
      </w:r>
    </w:p>
    <w:p w14:paraId="4AD55D11" w14:textId="77777777" w:rsidR="00F07E37" w:rsidRPr="00F07E37" w:rsidRDefault="00F07E37" w:rsidP="00F07E37">
      <w:pPr>
        <w:rPr>
          <w:sz w:val="24"/>
          <w:szCs w:val="24"/>
        </w:rPr>
      </w:pPr>
      <w:r w:rsidRPr="00F07E37">
        <w:rPr>
          <w:sz w:val="24"/>
          <w:szCs w:val="24"/>
        </w:rPr>
        <w:t xml:space="preserve">    glBegin(GL_LINE_LOOP);</w:t>
      </w:r>
    </w:p>
    <w:p w14:paraId="766035AE" w14:textId="77777777" w:rsidR="00F07E37" w:rsidRPr="00F07E37" w:rsidRDefault="00F07E37" w:rsidP="00F07E37">
      <w:pPr>
        <w:rPr>
          <w:sz w:val="24"/>
          <w:szCs w:val="24"/>
        </w:rPr>
      </w:pPr>
      <w:r w:rsidRPr="00F07E37">
        <w:rPr>
          <w:sz w:val="24"/>
          <w:szCs w:val="24"/>
        </w:rPr>
        <w:t xml:space="preserve">    glVertex2i(160, 288);</w:t>
      </w:r>
    </w:p>
    <w:p w14:paraId="63F8529D" w14:textId="77777777" w:rsidR="00F07E37" w:rsidRPr="00F07E37" w:rsidRDefault="00F07E37" w:rsidP="00F07E37">
      <w:pPr>
        <w:rPr>
          <w:sz w:val="24"/>
          <w:szCs w:val="24"/>
        </w:rPr>
      </w:pPr>
      <w:r w:rsidRPr="00F07E37">
        <w:rPr>
          <w:sz w:val="24"/>
          <w:szCs w:val="24"/>
        </w:rPr>
        <w:t xml:space="preserve">    glVertex2i(480, 288);</w:t>
      </w:r>
    </w:p>
    <w:p w14:paraId="48863B5C" w14:textId="77777777" w:rsidR="00F07E37" w:rsidRPr="00F07E37" w:rsidRDefault="00F07E37" w:rsidP="00F07E37">
      <w:pPr>
        <w:rPr>
          <w:sz w:val="24"/>
          <w:szCs w:val="24"/>
        </w:rPr>
      </w:pPr>
      <w:r w:rsidRPr="00F07E37">
        <w:rPr>
          <w:sz w:val="24"/>
          <w:szCs w:val="24"/>
        </w:rPr>
        <w:t xml:space="preserve">    glVertex2i(480, 216);</w:t>
      </w:r>
    </w:p>
    <w:p w14:paraId="60A00898" w14:textId="77777777" w:rsidR="00F07E37" w:rsidRPr="00F07E37" w:rsidRDefault="00F07E37" w:rsidP="00F07E37">
      <w:pPr>
        <w:rPr>
          <w:sz w:val="24"/>
          <w:szCs w:val="24"/>
        </w:rPr>
      </w:pPr>
      <w:r w:rsidRPr="00F07E37">
        <w:rPr>
          <w:sz w:val="24"/>
          <w:szCs w:val="24"/>
        </w:rPr>
        <w:t xml:space="preserve">    glVertex2i(160, 216);</w:t>
      </w:r>
    </w:p>
    <w:p w14:paraId="767696B1" w14:textId="77777777" w:rsidR="00F07E37" w:rsidRPr="00F07E37" w:rsidRDefault="00F07E37" w:rsidP="00F07E37">
      <w:pPr>
        <w:rPr>
          <w:sz w:val="24"/>
          <w:szCs w:val="24"/>
        </w:rPr>
      </w:pPr>
      <w:r w:rsidRPr="00F07E37">
        <w:rPr>
          <w:sz w:val="24"/>
          <w:szCs w:val="24"/>
        </w:rPr>
        <w:t xml:space="preserve">    glEnd();</w:t>
      </w:r>
    </w:p>
    <w:p w14:paraId="3E7FFE96" w14:textId="77777777" w:rsidR="00F07E37" w:rsidRPr="00F07E37" w:rsidRDefault="00F07E37" w:rsidP="00F07E37">
      <w:pPr>
        <w:rPr>
          <w:sz w:val="24"/>
          <w:szCs w:val="24"/>
        </w:rPr>
      </w:pPr>
      <w:r w:rsidRPr="00F07E37">
        <w:rPr>
          <w:sz w:val="24"/>
          <w:szCs w:val="24"/>
        </w:rPr>
        <w:t xml:space="preserve"> </w:t>
      </w:r>
    </w:p>
    <w:p w14:paraId="4F5684C0" w14:textId="77777777" w:rsidR="00F07E37" w:rsidRPr="00F07E37" w:rsidRDefault="00F07E37" w:rsidP="00F07E37">
      <w:pPr>
        <w:rPr>
          <w:sz w:val="24"/>
          <w:szCs w:val="24"/>
        </w:rPr>
      </w:pPr>
      <w:r w:rsidRPr="00F07E37">
        <w:rPr>
          <w:sz w:val="24"/>
          <w:szCs w:val="24"/>
        </w:rPr>
        <w:lastRenderedPageBreak/>
        <w:t xml:space="preserve">    // Second button</w:t>
      </w:r>
    </w:p>
    <w:p w14:paraId="452FA5CC" w14:textId="77777777" w:rsidR="00F07E37" w:rsidRPr="00F07E37" w:rsidRDefault="00F07E37" w:rsidP="00F07E37">
      <w:pPr>
        <w:rPr>
          <w:sz w:val="24"/>
          <w:szCs w:val="24"/>
        </w:rPr>
      </w:pPr>
      <w:r w:rsidRPr="00F07E37">
        <w:rPr>
          <w:sz w:val="24"/>
          <w:szCs w:val="24"/>
        </w:rPr>
        <w:t xml:space="preserve">    glBegin(GL_LINE_LOOP);</w:t>
      </w:r>
    </w:p>
    <w:p w14:paraId="4FF85A1A" w14:textId="77777777" w:rsidR="00F07E37" w:rsidRPr="00F07E37" w:rsidRDefault="00F07E37" w:rsidP="00F07E37">
      <w:pPr>
        <w:rPr>
          <w:sz w:val="24"/>
          <w:szCs w:val="24"/>
        </w:rPr>
      </w:pPr>
      <w:r w:rsidRPr="00F07E37">
        <w:rPr>
          <w:sz w:val="24"/>
          <w:szCs w:val="24"/>
        </w:rPr>
        <w:t xml:space="preserve">    glVertex2i(160, 144);</w:t>
      </w:r>
    </w:p>
    <w:p w14:paraId="05A56CDE" w14:textId="77777777" w:rsidR="00F07E37" w:rsidRPr="00F07E37" w:rsidRDefault="00F07E37" w:rsidP="00F07E37">
      <w:pPr>
        <w:rPr>
          <w:sz w:val="24"/>
          <w:szCs w:val="24"/>
        </w:rPr>
      </w:pPr>
      <w:r w:rsidRPr="00F07E37">
        <w:rPr>
          <w:sz w:val="24"/>
          <w:szCs w:val="24"/>
        </w:rPr>
        <w:t xml:space="preserve">    glVertex2i(480, 144);</w:t>
      </w:r>
    </w:p>
    <w:p w14:paraId="364E36D3" w14:textId="77777777" w:rsidR="00F07E37" w:rsidRPr="00F07E37" w:rsidRDefault="00F07E37" w:rsidP="00F07E37">
      <w:pPr>
        <w:rPr>
          <w:sz w:val="24"/>
          <w:szCs w:val="24"/>
        </w:rPr>
      </w:pPr>
      <w:r w:rsidRPr="00F07E37">
        <w:rPr>
          <w:sz w:val="24"/>
          <w:szCs w:val="24"/>
        </w:rPr>
        <w:t xml:space="preserve">    glVertex2i(480, 72);</w:t>
      </w:r>
    </w:p>
    <w:p w14:paraId="7199FCA3" w14:textId="77777777" w:rsidR="00F07E37" w:rsidRPr="00F07E37" w:rsidRDefault="00F07E37" w:rsidP="00F07E37">
      <w:pPr>
        <w:rPr>
          <w:sz w:val="24"/>
          <w:szCs w:val="24"/>
        </w:rPr>
      </w:pPr>
      <w:r w:rsidRPr="00F07E37">
        <w:rPr>
          <w:sz w:val="24"/>
          <w:szCs w:val="24"/>
        </w:rPr>
        <w:t xml:space="preserve">    glVertex2i(160, 72);</w:t>
      </w:r>
    </w:p>
    <w:p w14:paraId="3B7DFE10" w14:textId="77777777" w:rsidR="00F07E37" w:rsidRPr="00F07E37" w:rsidRDefault="00F07E37" w:rsidP="00F07E37">
      <w:pPr>
        <w:rPr>
          <w:sz w:val="24"/>
          <w:szCs w:val="24"/>
        </w:rPr>
      </w:pPr>
      <w:r w:rsidRPr="00F07E37">
        <w:rPr>
          <w:sz w:val="24"/>
          <w:szCs w:val="24"/>
        </w:rPr>
        <w:t xml:space="preserve">    glEnd();</w:t>
      </w:r>
    </w:p>
    <w:p w14:paraId="6B888799" w14:textId="77777777" w:rsidR="00F07E37" w:rsidRPr="00F07E37" w:rsidRDefault="00F07E37" w:rsidP="00F07E37">
      <w:pPr>
        <w:rPr>
          <w:sz w:val="24"/>
          <w:szCs w:val="24"/>
        </w:rPr>
      </w:pPr>
      <w:r w:rsidRPr="00F07E37">
        <w:rPr>
          <w:sz w:val="24"/>
          <w:szCs w:val="24"/>
        </w:rPr>
        <w:t xml:space="preserve"> </w:t>
      </w:r>
    </w:p>
    <w:p w14:paraId="6FC6E5FA" w14:textId="77777777" w:rsidR="00F07E37" w:rsidRPr="00F07E37" w:rsidRDefault="00F07E37" w:rsidP="00F07E37">
      <w:pPr>
        <w:rPr>
          <w:sz w:val="24"/>
          <w:szCs w:val="24"/>
        </w:rPr>
      </w:pPr>
      <w:r w:rsidRPr="00F07E37">
        <w:rPr>
          <w:sz w:val="24"/>
          <w:szCs w:val="24"/>
        </w:rPr>
        <w:t xml:space="preserve">    glColor3f(1, 0, 0);</w:t>
      </w:r>
    </w:p>
    <w:p w14:paraId="3C718927" w14:textId="77777777" w:rsidR="00F07E37" w:rsidRPr="00F07E37" w:rsidRDefault="00F07E37" w:rsidP="00F07E37">
      <w:pPr>
        <w:rPr>
          <w:sz w:val="24"/>
          <w:szCs w:val="24"/>
        </w:rPr>
      </w:pPr>
      <w:r w:rsidRPr="00F07E37">
        <w:rPr>
          <w:sz w:val="24"/>
          <w:szCs w:val="24"/>
        </w:rPr>
        <w:t xml:space="preserve">    writeStrokeText("Instruction", 275, 108, 0);</w:t>
      </w:r>
    </w:p>
    <w:p w14:paraId="6AA77535" w14:textId="77777777" w:rsidR="00F07E37" w:rsidRPr="00F07E37" w:rsidRDefault="00F07E37" w:rsidP="00F07E37">
      <w:pPr>
        <w:rPr>
          <w:sz w:val="24"/>
          <w:szCs w:val="24"/>
        </w:rPr>
      </w:pPr>
      <w:r w:rsidRPr="00F07E37">
        <w:rPr>
          <w:sz w:val="24"/>
          <w:szCs w:val="24"/>
        </w:rPr>
        <w:t xml:space="preserve">    writeStrokeText("Start Game", 275, 252, 0);</w:t>
      </w:r>
    </w:p>
    <w:p w14:paraId="35485C81" w14:textId="77777777" w:rsidR="00F07E37" w:rsidRPr="00F07E37" w:rsidRDefault="00F07E37" w:rsidP="00F07E37">
      <w:pPr>
        <w:rPr>
          <w:sz w:val="24"/>
          <w:szCs w:val="24"/>
        </w:rPr>
      </w:pPr>
      <w:r w:rsidRPr="00F07E37">
        <w:rPr>
          <w:sz w:val="24"/>
          <w:szCs w:val="24"/>
        </w:rPr>
        <w:t xml:space="preserve">    writeStrokeText("TIC - TAC - TOE", 250, 325, 0);</w:t>
      </w:r>
    </w:p>
    <w:p w14:paraId="34118A12" w14:textId="77777777" w:rsidR="00F07E37" w:rsidRPr="00F07E37" w:rsidRDefault="00F07E37" w:rsidP="00F07E37">
      <w:pPr>
        <w:rPr>
          <w:sz w:val="24"/>
          <w:szCs w:val="24"/>
        </w:rPr>
      </w:pPr>
      <w:r w:rsidRPr="00F07E37">
        <w:rPr>
          <w:sz w:val="24"/>
          <w:szCs w:val="24"/>
        </w:rPr>
        <w:t>}</w:t>
      </w:r>
    </w:p>
    <w:p w14:paraId="1FEA99C6" w14:textId="77777777" w:rsidR="00F07E37" w:rsidRPr="00F07E37" w:rsidRDefault="00F07E37" w:rsidP="00F07E37">
      <w:pPr>
        <w:rPr>
          <w:sz w:val="24"/>
          <w:szCs w:val="24"/>
        </w:rPr>
      </w:pPr>
      <w:r w:rsidRPr="00F07E37">
        <w:rPr>
          <w:sz w:val="24"/>
          <w:szCs w:val="24"/>
        </w:rPr>
        <w:t xml:space="preserve"> </w:t>
      </w:r>
    </w:p>
    <w:p w14:paraId="061A147B" w14:textId="77777777" w:rsidR="00F07E37" w:rsidRPr="00F07E37" w:rsidRDefault="00F07E37" w:rsidP="00F07E37">
      <w:pPr>
        <w:rPr>
          <w:sz w:val="24"/>
          <w:szCs w:val="24"/>
        </w:rPr>
      </w:pPr>
      <w:r w:rsidRPr="00F07E37">
        <w:rPr>
          <w:sz w:val="24"/>
          <w:szCs w:val="24"/>
        </w:rPr>
        <w:t xml:space="preserve">    glutSwapBuffers();</w:t>
      </w:r>
    </w:p>
    <w:p w14:paraId="3190541A" w14:textId="77777777" w:rsidR="00F07E37" w:rsidRPr="00F07E37" w:rsidRDefault="00F07E37" w:rsidP="00F07E37">
      <w:pPr>
        <w:rPr>
          <w:sz w:val="24"/>
          <w:szCs w:val="24"/>
        </w:rPr>
      </w:pPr>
      <w:r w:rsidRPr="00F07E37">
        <w:rPr>
          <w:sz w:val="24"/>
          <w:szCs w:val="24"/>
        </w:rPr>
        <w:t>}</w:t>
      </w:r>
    </w:p>
    <w:p w14:paraId="08F743BD" w14:textId="77777777" w:rsidR="00F07E37" w:rsidRPr="00F07E37" w:rsidRDefault="00F07E37" w:rsidP="00F07E37">
      <w:pPr>
        <w:rPr>
          <w:sz w:val="24"/>
          <w:szCs w:val="24"/>
        </w:rPr>
      </w:pPr>
      <w:r w:rsidRPr="00F07E37">
        <w:rPr>
          <w:sz w:val="24"/>
          <w:szCs w:val="24"/>
        </w:rPr>
        <w:t xml:space="preserve"> </w:t>
      </w:r>
    </w:p>
    <w:p w14:paraId="10EE586B" w14:textId="77777777" w:rsidR="00F07E37" w:rsidRPr="00F07E37" w:rsidRDefault="00F07E37" w:rsidP="00F07E37">
      <w:pPr>
        <w:rPr>
          <w:sz w:val="24"/>
          <w:szCs w:val="24"/>
        </w:rPr>
      </w:pPr>
      <w:r w:rsidRPr="00F07E37">
        <w:rPr>
          <w:sz w:val="24"/>
          <w:szCs w:val="24"/>
        </w:rPr>
        <w:t>void playerWinMouse(int button, int state, int x, int y) {</w:t>
      </w:r>
    </w:p>
    <w:p w14:paraId="22C2C189" w14:textId="77777777" w:rsidR="00F07E37" w:rsidRPr="00F07E37" w:rsidRDefault="00F07E37" w:rsidP="00F07E37">
      <w:pPr>
        <w:rPr>
          <w:sz w:val="24"/>
          <w:szCs w:val="24"/>
        </w:rPr>
      </w:pPr>
      <w:r w:rsidRPr="00F07E37">
        <w:rPr>
          <w:sz w:val="24"/>
          <w:szCs w:val="24"/>
        </w:rPr>
        <w:t xml:space="preserve">    float newX = (float) (640.0 / 1366) * x;</w:t>
      </w:r>
    </w:p>
    <w:p w14:paraId="2487753F" w14:textId="77777777" w:rsidR="00F07E37" w:rsidRPr="00F07E37" w:rsidRDefault="00F07E37" w:rsidP="00F07E37">
      <w:pPr>
        <w:rPr>
          <w:sz w:val="24"/>
          <w:szCs w:val="24"/>
        </w:rPr>
      </w:pPr>
      <w:r w:rsidRPr="00F07E37">
        <w:rPr>
          <w:sz w:val="24"/>
          <w:szCs w:val="24"/>
        </w:rPr>
        <w:t xml:space="preserve">    float newY = (float) (360.0 / 768) * y;</w:t>
      </w:r>
    </w:p>
    <w:p w14:paraId="7BA9A882" w14:textId="77777777" w:rsidR="00F07E37" w:rsidRPr="00F07E37" w:rsidRDefault="00F07E37" w:rsidP="00F07E37">
      <w:pPr>
        <w:rPr>
          <w:sz w:val="24"/>
          <w:szCs w:val="24"/>
        </w:rPr>
      </w:pPr>
      <w:r w:rsidRPr="00F07E37">
        <w:rPr>
          <w:sz w:val="24"/>
          <w:szCs w:val="24"/>
        </w:rPr>
        <w:t xml:space="preserve"> </w:t>
      </w:r>
    </w:p>
    <w:p w14:paraId="36B26D07" w14:textId="77777777" w:rsidR="00F07E37" w:rsidRPr="00F07E37" w:rsidRDefault="00F07E37" w:rsidP="00F07E37">
      <w:pPr>
        <w:rPr>
          <w:sz w:val="24"/>
          <w:szCs w:val="24"/>
        </w:rPr>
      </w:pPr>
      <w:r w:rsidRPr="00F07E37">
        <w:rPr>
          <w:sz w:val="24"/>
          <w:szCs w:val="24"/>
        </w:rPr>
        <w:t xml:space="preserve">    if (newX &lt; 480 &amp;&amp; newX &gt; 160 &amp;&amp; (360 - newY) &lt; 64 &amp;&amp; (360 - newY) &gt; 12) {</w:t>
      </w:r>
    </w:p>
    <w:p w14:paraId="760D6B4C" w14:textId="77777777" w:rsidR="00F07E37" w:rsidRPr="00F07E37" w:rsidRDefault="00F07E37" w:rsidP="00F07E37">
      <w:pPr>
        <w:rPr>
          <w:sz w:val="24"/>
          <w:szCs w:val="24"/>
        </w:rPr>
      </w:pPr>
      <w:r w:rsidRPr="00F07E37">
        <w:rPr>
          <w:sz w:val="24"/>
          <w:szCs w:val="24"/>
        </w:rPr>
        <w:t xml:space="preserve">        mainWindow = glutCreateWindow("Tic Tac Toe - 3D");</w:t>
      </w:r>
    </w:p>
    <w:p w14:paraId="7BDA46EE" w14:textId="77777777" w:rsidR="00F07E37" w:rsidRPr="00F07E37" w:rsidRDefault="00F07E37" w:rsidP="00F07E37">
      <w:pPr>
        <w:rPr>
          <w:sz w:val="24"/>
          <w:szCs w:val="24"/>
        </w:rPr>
      </w:pPr>
      <w:r w:rsidRPr="00F07E37">
        <w:rPr>
          <w:sz w:val="24"/>
          <w:szCs w:val="24"/>
        </w:rPr>
        <w:t xml:space="preserve">        glutDestroyWindow(winnerWindow);</w:t>
      </w:r>
    </w:p>
    <w:p w14:paraId="7FE01045" w14:textId="77777777" w:rsidR="00F07E37" w:rsidRPr="00F07E37" w:rsidRDefault="00F07E37" w:rsidP="00F07E37">
      <w:pPr>
        <w:rPr>
          <w:sz w:val="24"/>
          <w:szCs w:val="24"/>
        </w:rPr>
      </w:pPr>
      <w:r w:rsidRPr="00F07E37">
        <w:rPr>
          <w:sz w:val="24"/>
          <w:szCs w:val="24"/>
        </w:rPr>
        <w:t xml:space="preserve">        glutFullScreen();</w:t>
      </w:r>
    </w:p>
    <w:p w14:paraId="51DD11FD" w14:textId="77777777" w:rsidR="00F07E37" w:rsidRPr="00F07E37" w:rsidRDefault="00F07E37" w:rsidP="00F07E37">
      <w:pPr>
        <w:rPr>
          <w:sz w:val="24"/>
          <w:szCs w:val="24"/>
        </w:rPr>
      </w:pPr>
      <w:r w:rsidRPr="00F07E37">
        <w:rPr>
          <w:sz w:val="24"/>
          <w:szCs w:val="24"/>
        </w:rPr>
        <w:t xml:space="preserve">        gluOrtho2D(0, 640, 0, 360);</w:t>
      </w:r>
    </w:p>
    <w:p w14:paraId="2907F88B" w14:textId="77777777" w:rsidR="00F07E37" w:rsidRPr="00F07E37" w:rsidRDefault="00F07E37" w:rsidP="00F07E37">
      <w:pPr>
        <w:rPr>
          <w:sz w:val="24"/>
          <w:szCs w:val="24"/>
        </w:rPr>
      </w:pPr>
      <w:r w:rsidRPr="00F07E37">
        <w:rPr>
          <w:sz w:val="24"/>
          <w:szCs w:val="24"/>
        </w:rPr>
        <w:t xml:space="preserve">        glutDisplayFunc(mainDisplay);</w:t>
      </w:r>
    </w:p>
    <w:p w14:paraId="31D6B9F9" w14:textId="77777777" w:rsidR="00F07E37" w:rsidRPr="00F07E37" w:rsidRDefault="00F07E37" w:rsidP="00F07E37">
      <w:pPr>
        <w:rPr>
          <w:sz w:val="24"/>
          <w:szCs w:val="24"/>
        </w:rPr>
      </w:pPr>
      <w:r w:rsidRPr="00F07E37">
        <w:rPr>
          <w:sz w:val="24"/>
          <w:szCs w:val="24"/>
        </w:rPr>
        <w:t xml:space="preserve">        glutKeyboardFunc(mainKeyboard);</w:t>
      </w:r>
    </w:p>
    <w:p w14:paraId="15A95841" w14:textId="77777777" w:rsidR="00F07E37" w:rsidRPr="00F07E37" w:rsidRDefault="00F07E37" w:rsidP="00F07E37">
      <w:pPr>
        <w:rPr>
          <w:sz w:val="24"/>
          <w:szCs w:val="24"/>
        </w:rPr>
      </w:pPr>
      <w:r w:rsidRPr="00F07E37">
        <w:rPr>
          <w:sz w:val="24"/>
          <w:szCs w:val="24"/>
        </w:rPr>
        <w:t xml:space="preserve">        glutMouseFunc(mainMouse);</w:t>
      </w:r>
    </w:p>
    <w:p w14:paraId="1CAB8471" w14:textId="77777777" w:rsidR="00F07E37" w:rsidRPr="00F07E37" w:rsidRDefault="00F07E37" w:rsidP="00F07E37">
      <w:pPr>
        <w:rPr>
          <w:sz w:val="24"/>
          <w:szCs w:val="24"/>
        </w:rPr>
      </w:pPr>
      <w:r w:rsidRPr="00F07E37">
        <w:rPr>
          <w:sz w:val="24"/>
          <w:szCs w:val="24"/>
        </w:rPr>
        <w:t xml:space="preserve">    }</w:t>
      </w:r>
    </w:p>
    <w:p w14:paraId="7B0499D2" w14:textId="77777777" w:rsidR="00F07E37" w:rsidRPr="00F07E37" w:rsidRDefault="00F07E37" w:rsidP="00F07E37">
      <w:pPr>
        <w:rPr>
          <w:sz w:val="24"/>
          <w:szCs w:val="24"/>
        </w:rPr>
      </w:pPr>
      <w:r w:rsidRPr="00F07E37">
        <w:rPr>
          <w:sz w:val="24"/>
          <w:szCs w:val="24"/>
        </w:rPr>
        <w:t>}</w:t>
      </w:r>
    </w:p>
    <w:p w14:paraId="7A8E0505" w14:textId="77777777" w:rsidR="00F07E37" w:rsidRPr="00F07E37" w:rsidRDefault="00F07E37" w:rsidP="00F07E37">
      <w:pPr>
        <w:rPr>
          <w:sz w:val="24"/>
          <w:szCs w:val="24"/>
        </w:rPr>
      </w:pPr>
      <w:r w:rsidRPr="00F07E37">
        <w:rPr>
          <w:sz w:val="24"/>
          <w:szCs w:val="24"/>
        </w:rPr>
        <w:t xml:space="preserve"> </w:t>
      </w:r>
    </w:p>
    <w:p w14:paraId="35639B36" w14:textId="77777777" w:rsidR="00F07E37" w:rsidRPr="00F07E37" w:rsidRDefault="00F07E37" w:rsidP="00F07E37">
      <w:pPr>
        <w:rPr>
          <w:sz w:val="24"/>
          <w:szCs w:val="24"/>
        </w:rPr>
      </w:pPr>
      <w:r w:rsidRPr="00F07E37">
        <w:rPr>
          <w:sz w:val="24"/>
          <w:szCs w:val="24"/>
        </w:rPr>
        <w:t>void openMainWindow() {</w:t>
      </w:r>
    </w:p>
    <w:p w14:paraId="49462CFA" w14:textId="77777777" w:rsidR="00F07E37" w:rsidRPr="00F07E37" w:rsidRDefault="00F07E37" w:rsidP="00F07E37">
      <w:pPr>
        <w:rPr>
          <w:sz w:val="24"/>
          <w:szCs w:val="24"/>
        </w:rPr>
      </w:pPr>
      <w:r w:rsidRPr="00F07E37">
        <w:rPr>
          <w:sz w:val="24"/>
          <w:szCs w:val="24"/>
        </w:rPr>
        <w:t xml:space="preserve">    mainWindow = glutCreateWindow("Tic Tac Toe - 3D");</w:t>
      </w:r>
    </w:p>
    <w:p w14:paraId="24383BCD" w14:textId="77777777" w:rsidR="00F07E37" w:rsidRPr="00F07E37" w:rsidRDefault="00F07E37" w:rsidP="00F07E37">
      <w:pPr>
        <w:rPr>
          <w:sz w:val="24"/>
          <w:szCs w:val="24"/>
        </w:rPr>
      </w:pPr>
      <w:r w:rsidRPr="00F07E37">
        <w:rPr>
          <w:sz w:val="24"/>
          <w:szCs w:val="24"/>
        </w:rPr>
        <w:t xml:space="preserve">    glutFullScreen();</w:t>
      </w:r>
    </w:p>
    <w:p w14:paraId="1C5AFE2B" w14:textId="77777777" w:rsidR="00F07E37" w:rsidRPr="00F07E37" w:rsidRDefault="00F07E37" w:rsidP="00F07E37">
      <w:pPr>
        <w:rPr>
          <w:sz w:val="24"/>
          <w:szCs w:val="24"/>
        </w:rPr>
      </w:pPr>
      <w:r w:rsidRPr="00F07E37">
        <w:rPr>
          <w:sz w:val="24"/>
          <w:szCs w:val="24"/>
        </w:rPr>
        <w:t xml:space="preserve">    gluOrtho2D(0, 640, 0, 360);</w:t>
      </w:r>
    </w:p>
    <w:p w14:paraId="69D5712A" w14:textId="77777777" w:rsidR="00F07E37" w:rsidRPr="00F07E37" w:rsidRDefault="00F07E37" w:rsidP="00F07E37">
      <w:pPr>
        <w:rPr>
          <w:sz w:val="24"/>
          <w:szCs w:val="24"/>
        </w:rPr>
      </w:pPr>
      <w:r w:rsidRPr="00F07E37">
        <w:rPr>
          <w:sz w:val="24"/>
          <w:szCs w:val="24"/>
        </w:rPr>
        <w:t xml:space="preserve">    glutDisplayFunc(mainDisplay);</w:t>
      </w:r>
    </w:p>
    <w:p w14:paraId="3C634547" w14:textId="77777777" w:rsidR="00F07E37" w:rsidRPr="00F07E37" w:rsidRDefault="00F07E37" w:rsidP="00F07E37">
      <w:pPr>
        <w:rPr>
          <w:sz w:val="24"/>
          <w:szCs w:val="24"/>
        </w:rPr>
      </w:pPr>
      <w:r w:rsidRPr="00F07E37">
        <w:rPr>
          <w:sz w:val="24"/>
          <w:szCs w:val="24"/>
        </w:rPr>
        <w:t xml:space="preserve">    glutKeyboardFunc(mainKeyboard);</w:t>
      </w:r>
    </w:p>
    <w:p w14:paraId="476599A5" w14:textId="77777777" w:rsidR="00F07E37" w:rsidRPr="00F07E37" w:rsidRDefault="00F07E37" w:rsidP="00F07E37">
      <w:pPr>
        <w:rPr>
          <w:sz w:val="24"/>
          <w:szCs w:val="24"/>
        </w:rPr>
      </w:pPr>
      <w:r w:rsidRPr="00F07E37">
        <w:rPr>
          <w:sz w:val="24"/>
          <w:szCs w:val="24"/>
        </w:rPr>
        <w:t xml:space="preserve">    glutMouseFunc(mainMouse);</w:t>
      </w:r>
    </w:p>
    <w:p w14:paraId="1FC43B84" w14:textId="77777777" w:rsidR="00F07E37" w:rsidRPr="00F07E37" w:rsidRDefault="00F07E37" w:rsidP="00F07E37">
      <w:pPr>
        <w:rPr>
          <w:sz w:val="24"/>
          <w:szCs w:val="24"/>
        </w:rPr>
      </w:pPr>
      <w:r w:rsidRPr="00F07E37">
        <w:rPr>
          <w:sz w:val="24"/>
          <w:szCs w:val="24"/>
        </w:rPr>
        <w:t>}</w:t>
      </w:r>
    </w:p>
    <w:p w14:paraId="462BF1FF" w14:textId="77777777" w:rsidR="00F07E37" w:rsidRPr="00F07E37" w:rsidRDefault="00F07E37" w:rsidP="00F07E37">
      <w:pPr>
        <w:rPr>
          <w:sz w:val="24"/>
          <w:szCs w:val="24"/>
        </w:rPr>
      </w:pPr>
      <w:r w:rsidRPr="00F07E37">
        <w:rPr>
          <w:sz w:val="24"/>
          <w:szCs w:val="24"/>
        </w:rPr>
        <w:t xml:space="preserve"> </w:t>
      </w:r>
    </w:p>
    <w:p w14:paraId="1EEFA293" w14:textId="77777777" w:rsidR="00F07E37" w:rsidRPr="00F07E37" w:rsidRDefault="00F07E37" w:rsidP="00F07E37">
      <w:pPr>
        <w:rPr>
          <w:sz w:val="24"/>
          <w:szCs w:val="24"/>
        </w:rPr>
      </w:pPr>
      <w:r w:rsidRPr="00F07E37">
        <w:rPr>
          <w:sz w:val="24"/>
          <w:szCs w:val="24"/>
        </w:rPr>
        <w:t>void gameKeyboard(unsigned char key, int x, int y) {</w:t>
      </w:r>
    </w:p>
    <w:p w14:paraId="6A3C9A32" w14:textId="77777777" w:rsidR="00F07E37" w:rsidRPr="00F07E37" w:rsidRDefault="00F07E37" w:rsidP="00F07E37">
      <w:pPr>
        <w:rPr>
          <w:sz w:val="24"/>
          <w:szCs w:val="24"/>
        </w:rPr>
      </w:pPr>
      <w:r w:rsidRPr="00F07E37">
        <w:rPr>
          <w:sz w:val="24"/>
          <w:szCs w:val="24"/>
        </w:rPr>
        <w:t xml:space="preserve">    switch (key) {</w:t>
      </w:r>
    </w:p>
    <w:p w14:paraId="31F4643B" w14:textId="77777777" w:rsidR="00F07E37" w:rsidRPr="00F07E37" w:rsidRDefault="00F07E37" w:rsidP="00F07E37">
      <w:pPr>
        <w:rPr>
          <w:sz w:val="24"/>
          <w:szCs w:val="24"/>
        </w:rPr>
      </w:pPr>
      <w:r w:rsidRPr="00F07E37">
        <w:rPr>
          <w:sz w:val="24"/>
          <w:szCs w:val="24"/>
        </w:rPr>
        <w:t xml:space="preserve">        // Rotate in x axis</w:t>
      </w:r>
    </w:p>
    <w:p w14:paraId="07B5ECC6" w14:textId="77777777" w:rsidR="00F07E37" w:rsidRPr="00F07E37" w:rsidRDefault="00F07E37" w:rsidP="00F07E37">
      <w:pPr>
        <w:rPr>
          <w:sz w:val="24"/>
          <w:szCs w:val="24"/>
        </w:rPr>
      </w:pPr>
      <w:r w:rsidRPr="00F07E37">
        <w:rPr>
          <w:sz w:val="24"/>
          <w:szCs w:val="24"/>
        </w:rPr>
        <w:t xml:space="preserve">        case 'S':</w:t>
      </w:r>
    </w:p>
    <w:p w14:paraId="69492A64" w14:textId="77777777" w:rsidR="00F07E37" w:rsidRPr="00F07E37" w:rsidRDefault="00F07E37" w:rsidP="00F07E37">
      <w:pPr>
        <w:rPr>
          <w:sz w:val="24"/>
          <w:szCs w:val="24"/>
        </w:rPr>
      </w:pPr>
      <w:r w:rsidRPr="00F07E37">
        <w:rPr>
          <w:sz w:val="24"/>
          <w:szCs w:val="24"/>
        </w:rPr>
        <w:t xml:space="preserve">        case 's':</w:t>
      </w:r>
    </w:p>
    <w:p w14:paraId="36EC1C97" w14:textId="77777777" w:rsidR="00F07E37" w:rsidRPr="00F07E37" w:rsidRDefault="00F07E37" w:rsidP="00F07E37">
      <w:pPr>
        <w:rPr>
          <w:sz w:val="24"/>
          <w:szCs w:val="24"/>
        </w:rPr>
      </w:pPr>
      <w:r w:rsidRPr="00F07E37">
        <w:rPr>
          <w:sz w:val="24"/>
          <w:szCs w:val="24"/>
        </w:rPr>
        <w:t xml:space="preserve">            glRotatef(5, 1, 0, 0);</w:t>
      </w:r>
    </w:p>
    <w:p w14:paraId="1B1193AA" w14:textId="77777777" w:rsidR="00F07E37" w:rsidRPr="00F07E37" w:rsidRDefault="00F07E37" w:rsidP="00F07E37">
      <w:pPr>
        <w:rPr>
          <w:sz w:val="24"/>
          <w:szCs w:val="24"/>
        </w:rPr>
      </w:pPr>
      <w:r w:rsidRPr="00F07E37">
        <w:rPr>
          <w:sz w:val="24"/>
          <w:szCs w:val="24"/>
        </w:rPr>
        <w:t xml:space="preserve">            break;</w:t>
      </w:r>
    </w:p>
    <w:p w14:paraId="1E8CA696" w14:textId="77777777" w:rsidR="00F07E37" w:rsidRDefault="00F07E37" w:rsidP="00F07E37">
      <w:pPr>
        <w:rPr>
          <w:sz w:val="24"/>
          <w:szCs w:val="24"/>
        </w:rPr>
      </w:pPr>
      <w:r w:rsidRPr="00F07E37">
        <w:rPr>
          <w:sz w:val="24"/>
          <w:szCs w:val="24"/>
        </w:rPr>
        <w:t xml:space="preserve">        </w:t>
      </w:r>
    </w:p>
    <w:p w14:paraId="61387600" w14:textId="77777777" w:rsidR="00F07E37" w:rsidRDefault="00F07E37" w:rsidP="00F07E37">
      <w:pPr>
        <w:rPr>
          <w:sz w:val="24"/>
          <w:szCs w:val="24"/>
        </w:rPr>
      </w:pPr>
    </w:p>
    <w:p w14:paraId="0C5AAD30" w14:textId="2B184880" w:rsidR="00F07E37" w:rsidRPr="00F07E37" w:rsidRDefault="00F07E37" w:rsidP="00F07E37">
      <w:pPr>
        <w:rPr>
          <w:sz w:val="24"/>
          <w:szCs w:val="24"/>
        </w:rPr>
      </w:pPr>
      <w:r>
        <w:rPr>
          <w:sz w:val="24"/>
          <w:szCs w:val="24"/>
        </w:rPr>
        <w:lastRenderedPageBreak/>
        <w:t xml:space="preserve">        </w:t>
      </w:r>
      <w:r w:rsidRPr="00F07E37">
        <w:rPr>
          <w:sz w:val="24"/>
          <w:szCs w:val="24"/>
        </w:rPr>
        <w:t>case 'W':</w:t>
      </w:r>
    </w:p>
    <w:p w14:paraId="0DB2C868" w14:textId="77777777" w:rsidR="00F07E37" w:rsidRPr="00F07E37" w:rsidRDefault="00F07E37" w:rsidP="00F07E37">
      <w:pPr>
        <w:rPr>
          <w:sz w:val="24"/>
          <w:szCs w:val="24"/>
        </w:rPr>
      </w:pPr>
      <w:r w:rsidRPr="00F07E37">
        <w:rPr>
          <w:sz w:val="24"/>
          <w:szCs w:val="24"/>
        </w:rPr>
        <w:t xml:space="preserve">        case 'w':</w:t>
      </w:r>
    </w:p>
    <w:p w14:paraId="1EBEF994" w14:textId="77777777" w:rsidR="00F07E37" w:rsidRPr="00F07E37" w:rsidRDefault="00F07E37" w:rsidP="00F07E37">
      <w:pPr>
        <w:rPr>
          <w:sz w:val="24"/>
          <w:szCs w:val="24"/>
        </w:rPr>
      </w:pPr>
      <w:r w:rsidRPr="00F07E37">
        <w:rPr>
          <w:sz w:val="24"/>
          <w:szCs w:val="24"/>
        </w:rPr>
        <w:t xml:space="preserve">            glRotatef(-5, 1, 0, 0);</w:t>
      </w:r>
    </w:p>
    <w:p w14:paraId="1F79544C" w14:textId="77777777" w:rsidR="00F07E37" w:rsidRPr="00F07E37" w:rsidRDefault="00F07E37" w:rsidP="00F07E37">
      <w:pPr>
        <w:rPr>
          <w:sz w:val="24"/>
          <w:szCs w:val="24"/>
        </w:rPr>
      </w:pPr>
      <w:r w:rsidRPr="00F07E37">
        <w:rPr>
          <w:sz w:val="24"/>
          <w:szCs w:val="24"/>
        </w:rPr>
        <w:t xml:space="preserve">            break;</w:t>
      </w:r>
    </w:p>
    <w:p w14:paraId="0CA39D90" w14:textId="77777777" w:rsidR="00F07E37" w:rsidRPr="00F07E37" w:rsidRDefault="00F07E37" w:rsidP="00F07E37">
      <w:pPr>
        <w:rPr>
          <w:sz w:val="24"/>
          <w:szCs w:val="24"/>
        </w:rPr>
      </w:pPr>
      <w:r w:rsidRPr="00F07E37">
        <w:rPr>
          <w:sz w:val="24"/>
          <w:szCs w:val="24"/>
        </w:rPr>
        <w:t xml:space="preserve"> </w:t>
      </w:r>
    </w:p>
    <w:p w14:paraId="7BE04865" w14:textId="77777777" w:rsidR="00F07E37" w:rsidRPr="00F07E37" w:rsidRDefault="00F07E37" w:rsidP="00F07E37">
      <w:pPr>
        <w:rPr>
          <w:sz w:val="24"/>
          <w:szCs w:val="24"/>
        </w:rPr>
      </w:pPr>
      <w:r w:rsidRPr="00F07E37">
        <w:rPr>
          <w:sz w:val="24"/>
          <w:szCs w:val="24"/>
        </w:rPr>
        <w:t xml:space="preserve">            // Rotate in y axis</w:t>
      </w:r>
    </w:p>
    <w:p w14:paraId="6646358A" w14:textId="77777777" w:rsidR="00F07E37" w:rsidRPr="00F07E37" w:rsidRDefault="00F07E37" w:rsidP="00F07E37">
      <w:pPr>
        <w:rPr>
          <w:sz w:val="24"/>
          <w:szCs w:val="24"/>
        </w:rPr>
      </w:pPr>
      <w:r w:rsidRPr="00F07E37">
        <w:rPr>
          <w:sz w:val="24"/>
          <w:szCs w:val="24"/>
        </w:rPr>
        <w:t xml:space="preserve">        case 'D':</w:t>
      </w:r>
    </w:p>
    <w:p w14:paraId="2E80C9DF" w14:textId="77777777" w:rsidR="00F07E37" w:rsidRPr="00F07E37" w:rsidRDefault="00F07E37" w:rsidP="00F07E37">
      <w:pPr>
        <w:rPr>
          <w:sz w:val="24"/>
          <w:szCs w:val="24"/>
        </w:rPr>
      </w:pPr>
      <w:r w:rsidRPr="00F07E37">
        <w:rPr>
          <w:sz w:val="24"/>
          <w:szCs w:val="24"/>
        </w:rPr>
        <w:t xml:space="preserve">        case 'd':</w:t>
      </w:r>
    </w:p>
    <w:p w14:paraId="1DCD4894" w14:textId="77777777" w:rsidR="00F07E37" w:rsidRPr="00F07E37" w:rsidRDefault="00F07E37" w:rsidP="00F07E37">
      <w:pPr>
        <w:rPr>
          <w:sz w:val="24"/>
          <w:szCs w:val="24"/>
        </w:rPr>
      </w:pPr>
      <w:r w:rsidRPr="00F07E37">
        <w:rPr>
          <w:sz w:val="24"/>
          <w:szCs w:val="24"/>
        </w:rPr>
        <w:t xml:space="preserve">            glRotatef(5, 0, 1, 0);</w:t>
      </w:r>
    </w:p>
    <w:p w14:paraId="67662410" w14:textId="77777777" w:rsidR="00F07E37" w:rsidRPr="00F07E37" w:rsidRDefault="00F07E37" w:rsidP="00F07E37">
      <w:pPr>
        <w:rPr>
          <w:sz w:val="24"/>
          <w:szCs w:val="24"/>
        </w:rPr>
      </w:pPr>
      <w:r w:rsidRPr="00F07E37">
        <w:rPr>
          <w:sz w:val="24"/>
          <w:szCs w:val="24"/>
        </w:rPr>
        <w:t xml:space="preserve">            break;</w:t>
      </w:r>
    </w:p>
    <w:p w14:paraId="548272E5" w14:textId="77777777" w:rsidR="00F07E37" w:rsidRPr="00F07E37" w:rsidRDefault="00F07E37" w:rsidP="00F07E37">
      <w:pPr>
        <w:rPr>
          <w:sz w:val="24"/>
          <w:szCs w:val="24"/>
        </w:rPr>
      </w:pPr>
      <w:r w:rsidRPr="00F07E37">
        <w:rPr>
          <w:sz w:val="24"/>
          <w:szCs w:val="24"/>
        </w:rPr>
        <w:t xml:space="preserve">        case 'A':</w:t>
      </w:r>
    </w:p>
    <w:p w14:paraId="2B7EA96A" w14:textId="77777777" w:rsidR="00F07E37" w:rsidRPr="00F07E37" w:rsidRDefault="00F07E37" w:rsidP="00F07E37">
      <w:pPr>
        <w:rPr>
          <w:sz w:val="24"/>
          <w:szCs w:val="24"/>
        </w:rPr>
      </w:pPr>
      <w:r w:rsidRPr="00F07E37">
        <w:rPr>
          <w:sz w:val="24"/>
          <w:szCs w:val="24"/>
        </w:rPr>
        <w:t xml:space="preserve">        case 'a':</w:t>
      </w:r>
    </w:p>
    <w:p w14:paraId="35360267" w14:textId="77777777" w:rsidR="00F07E37" w:rsidRPr="00F07E37" w:rsidRDefault="00F07E37" w:rsidP="00F07E37">
      <w:pPr>
        <w:rPr>
          <w:sz w:val="24"/>
          <w:szCs w:val="24"/>
        </w:rPr>
      </w:pPr>
      <w:r w:rsidRPr="00F07E37">
        <w:rPr>
          <w:sz w:val="24"/>
          <w:szCs w:val="24"/>
        </w:rPr>
        <w:t xml:space="preserve">            glRotatef(-5, 0, 1, 0);</w:t>
      </w:r>
    </w:p>
    <w:p w14:paraId="7406FA6A" w14:textId="77777777" w:rsidR="00F07E37" w:rsidRPr="00F07E37" w:rsidRDefault="00F07E37" w:rsidP="00F07E37">
      <w:pPr>
        <w:rPr>
          <w:sz w:val="24"/>
          <w:szCs w:val="24"/>
        </w:rPr>
      </w:pPr>
      <w:r w:rsidRPr="00F07E37">
        <w:rPr>
          <w:sz w:val="24"/>
          <w:szCs w:val="24"/>
        </w:rPr>
        <w:t xml:space="preserve">            break;</w:t>
      </w:r>
    </w:p>
    <w:p w14:paraId="4AC19BE9" w14:textId="77777777" w:rsidR="00F07E37" w:rsidRPr="00F07E37" w:rsidRDefault="00F07E37" w:rsidP="00F07E37">
      <w:pPr>
        <w:rPr>
          <w:sz w:val="24"/>
          <w:szCs w:val="24"/>
        </w:rPr>
      </w:pPr>
      <w:r w:rsidRPr="00F07E37">
        <w:rPr>
          <w:sz w:val="24"/>
          <w:szCs w:val="24"/>
        </w:rPr>
        <w:t xml:space="preserve"> </w:t>
      </w:r>
    </w:p>
    <w:p w14:paraId="0087069A" w14:textId="77777777" w:rsidR="00F07E37" w:rsidRPr="00F07E37" w:rsidRDefault="00F07E37" w:rsidP="00F07E37">
      <w:pPr>
        <w:rPr>
          <w:sz w:val="24"/>
          <w:szCs w:val="24"/>
        </w:rPr>
      </w:pPr>
      <w:r w:rsidRPr="00F07E37">
        <w:rPr>
          <w:sz w:val="24"/>
          <w:szCs w:val="24"/>
        </w:rPr>
        <w:t xml:space="preserve">            // Rotate in z axis</w:t>
      </w:r>
    </w:p>
    <w:p w14:paraId="5714E3F6" w14:textId="77777777" w:rsidR="00F07E37" w:rsidRPr="00F07E37" w:rsidRDefault="00F07E37" w:rsidP="00F07E37">
      <w:pPr>
        <w:rPr>
          <w:sz w:val="24"/>
          <w:szCs w:val="24"/>
        </w:rPr>
      </w:pPr>
      <w:r w:rsidRPr="00F07E37">
        <w:rPr>
          <w:sz w:val="24"/>
          <w:szCs w:val="24"/>
        </w:rPr>
        <w:t xml:space="preserve">        case 'Q':</w:t>
      </w:r>
    </w:p>
    <w:p w14:paraId="577A400A" w14:textId="77777777" w:rsidR="00F07E37" w:rsidRPr="00F07E37" w:rsidRDefault="00F07E37" w:rsidP="00F07E37">
      <w:pPr>
        <w:rPr>
          <w:sz w:val="24"/>
          <w:szCs w:val="24"/>
        </w:rPr>
      </w:pPr>
      <w:r w:rsidRPr="00F07E37">
        <w:rPr>
          <w:sz w:val="24"/>
          <w:szCs w:val="24"/>
        </w:rPr>
        <w:t xml:space="preserve">        case 'q':</w:t>
      </w:r>
    </w:p>
    <w:p w14:paraId="07F7A59D" w14:textId="77777777" w:rsidR="00F07E37" w:rsidRPr="00F07E37" w:rsidRDefault="00F07E37" w:rsidP="00F07E37">
      <w:pPr>
        <w:rPr>
          <w:sz w:val="24"/>
          <w:szCs w:val="24"/>
        </w:rPr>
      </w:pPr>
      <w:r w:rsidRPr="00F07E37">
        <w:rPr>
          <w:sz w:val="24"/>
          <w:szCs w:val="24"/>
        </w:rPr>
        <w:t xml:space="preserve">            glRotatef(5, 0, 0, 1);</w:t>
      </w:r>
    </w:p>
    <w:p w14:paraId="429933AE" w14:textId="77777777" w:rsidR="00F07E37" w:rsidRPr="00F07E37" w:rsidRDefault="00F07E37" w:rsidP="00F07E37">
      <w:pPr>
        <w:rPr>
          <w:sz w:val="24"/>
          <w:szCs w:val="24"/>
        </w:rPr>
      </w:pPr>
      <w:r w:rsidRPr="00F07E37">
        <w:rPr>
          <w:sz w:val="24"/>
          <w:szCs w:val="24"/>
        </w:rPr>
        <w:t xml:space="preserve">            break;</w:t>
      </w:r>
    </w:p>
    <w:p w14:paraId="0A60642B" w14:textId="77777777" w:rsidR="00F07E37" w:rsidRPr="00F07E37" w:rsidRDefault="00F07E37" w:rsidP="00F07E37">
      <w:pPr>
        <w:rPr>
          <w:sz w:val="24"/>
          <w:szCs w:val="24"/>
        </w:rPr>
      </w:pPr>
      <w:r w:rsidRPr="00F07E37">
        <w:rPr>
          <w:sz w:val="24"/>
          <w:szCs w:val="24"/>
        </w:rPr>
        <w:t xml:space="preserve">        case 'E':</w:t>
      </w:r>
    </w:p>
    <w:p w14:paraId="2EEF83D0" w14:textId="77777777" w:rsidR="00F07E37" w:rsidRPr="00F07E37" w:rsidRDefault="00F07E37" w:rsidP="00F07E37">
      <w:pPr>
        <w:rPr>
          <w:sz w:val="24"/>
          <w:szCs w:val="24"/>
        </w:rPr>
      </w:pPr>
      <w:r w:rsidRPr="00F07E37">
        <w:rPr>
          <w:sz w:val="24"/>
          <w:szCs w:val="24"/>
        </w:rPr>
        <w:t xml:space="preserve">        case 'e':</w:t>
      </w:r>
    </w:p>
    <w:p w14:paraId="35A09343" w14:textId="77777777" w:rsidR="00F07E37" w:rsidRPr="00F07E37" w:rsidRDefault="00F07E37" w:rsidP="00F07E37">
      <w:pPr>
        <w:rPr>
          <w:sz w:val="24"/>
          <w:szCs w:val="24"/>
        </w:rPr>
      </w:pPr>
      <w:r w:rsidRPr="00F07E37">
        <w:rPr>
          <w:sz w:val="24"/>
          <w:szCs w:val="24"/>
        </w:rPr>
        <w:t xml:space="preserve">            glRotatef(-5, 0, 0, 1);</w:t>
      </w:r>
    </w:p>
    <w:p w14:paraId="6C3E3CDD" w14:textId="77777777" w:rsidR="00F07E37" w:rsidRPr="00F07E37" w:rsidRDefault="00F07E37" w:rsidP="00F07E37">
      <w:pPr>
        <w:rPr>
          <w:sz w:val="24"/>
          <w:szCs w:val="24"/>
        </w:rPr>
      </w:pPr>
      <w:r w:rsidRPr="00F07E37">
        <w:rPr>
          <w:sz w:val="24"/>
          <w:szCs w:val="24"/>
        </w:rPr>
        <w:t xml:space="preserve">            break;</w:t>
      </w:r>
    </w:p>
    <w:p w14:paraId="2AB1EE16" w14:textId="77777777" w:rsidR="00F07E37" w:rsidRPr="00F07E37" w:rsidRDefault="00F07E37" w:rsidP="00F07E37">
      <w:pPr>
        <w:rPr>
          <w:sz w:val="24"/>
          <w:szCs w:val="24"/>
        </w:rPr>
      </w:pPr>
      <w:r w:rsidRPr="00F07E37">
        <w:rPr>
          <w:sz w:val="24"/>
          <w:szCs w:val="24"/>
        </w:rPr>
        <w:t xml:space="preserve">        case ' ':</w:t>
      </w:r>
    </w:p>
    <w:p w14:paraId="070788F4" w14:textId="77777777" w:rsidR="00F07E37" w:rsidRPr="00F07E37" w:rsidRDefault="00F07E37" w:rsidP="00F07E37">
      <w:pPr>
        <w:rPr>
          <w:sz w:val="24"/>
          <w:szCs w:val="24"/>
        </w:rPr>
      </w:pPr>
      <w:r w:rsidRPr="00F07E37">
        <w:rPr>
          <w:sz w:val="24"/>
          <w:szCs w:val="24"/>
        </w:rPr>
        <w:t xml:space="preserve">            if (turn &lt;= 9 &amp;&amp; gameProgress[row][column] == -1 &amp;&amp; winner == NO_WINNER_TILL_NOW) {</w:t>
      </w:r>
    </w:p>
    <w:p w14:paraId="471DACA4" w14:textId="77777777" w:rsidR="00F07E37" w:rsidRPr="00F07E37" w:rsidRDefault="00F07E37" w:rsidP="00F07E37">
      <w:pPr>
        <w:rPr>
          <w:sz w:val="24"/>
          <w:szCs w:val="24"/>
        </w:rPr>
      </w:pPr>
      <w:r w:rsidRPr="00F07E37">
        <w:rPr>
          <w:sz w:val="24"/>
          <w:szCs w:val="24"/>
        </w:rPr>
        <w:t xml:space="preserve">                if ((turn % 2) == PLAYER_ONE) {</w:t>
      </w:r>
    </w:p>
    <w:p w14:paraId="5874EBAA" w14:textId="77777777" w:rsidR="00F07E37" w:rsidRPr="00F07E37" w:rsidRDefault="00F07E37" w:rsidP="00F07E37">
      <w:pPr>
        <w:rPr>
          <w:sz w:val="24"/>
          <w:szCs w:val="24"/>
        </w:rPr>
      </w:pPr>
      <w:r w:rsidRPr="00F07E37">
        <w:rPr>
          <w:sz w:val="24"/>
          <w:szCs w:val="24"/>
        </w:rPr>
        <w:t xml:space="preserve">                    drawCone(row, column);</w:t>
      </w:r>
    </w:p>
    <w:p w14:paraId="1881BBAA" w14:textId="77777777" w:rsidR="00F07E37" w:rsidRPr="00F07E37" w:rsidRDefault="00F07E37" w:rsidP="00F07E37">
      <w:pPr>
        <w:rPr>
          <w:sz w:val="24"/>
          <w:szCs w:val="24"/>
        </w:rPr>
      </w:pPr>
      <w:r w:rsidRPr="00F07E37">
        <w:rPr>
          <w:sz w:val="24"/>
          <w:szCs w:val="24"/>
        </w:rPr>
        <w:t xml:space="preserve">                } else {</w:t>
      </w:r>
    </w:p>
    <w:p w14:paraId="4409399B" w14:textId="77777777" w:rsidR="00F07E37" w:rsidRPr="00F07E37" w:rsidRDefault="00F07E37" w:rsidP="00F07E37">
      <w:pPr>
        <w:rPr>
          <w:sz w:val="24"/>
          <w:szCs w:val="24"/>
        </w:rPr>
      </w:pPr>
      <w:r w:rsidRPr="00F07E37">
        <w:rPr>
          <w:sz w:val="24"/>
          <w:szCs w:val="24"/>
        </w:rPr>
        <w:t xml:space="preserve">                    drawCube(row, column);</w:t>
      </w:r>
    </w:p>
    <w:p w14:paraId="30F3C8C6" w14:textId="77777777" w:rsidR="00F07E37" w:rsidRPr="00F07E37" w:rsidRDefault="00F07E37" w:rsidP="00F07E37">
      <w:pPr>
        <w:rPr>
          <w:sz w:val="24"/>
          <w:szCs w:val="24"/>
        </w:rPr>
      </w:pPr>
      <w:r w:rsidRPr="00F07E37">
        <w:rPr>
          <w:sz w:val="24"/>
          <w:szCs w:val="24"/>
        </w:rPr>
        <w:t xml:space="preserve">                }</w:t>
      </w:r>
    </w:p>
    <w:p w14:paraId="136A2920" w14:textId="77777777" w:rsidR="00F07E37" w:rsidRPr="00F07E37" w:rsidRDefault="00F07E37" w:rsidP="00F07E37">
      <w:pPr>
        <w:rPr>
          <w:sz w:val="24"/>
          <w:szCs w:val="24"/>
        </w:rPr>
      </w:pPr>
      <w:r w:rsidRPr="00F07E37">
        <w:rPr>
          <w:sz w:val="24"/>
          <w:szCs w:val="24"/>
        </w:rPr>
        <w:t xml:space="preserve">                if (gameProgress[row][column] == -1) {</w:t>
      </w:r>
    </w:p>
    <w:p w14:paraId="6AB87841" w14:textId="77777777" w:rsidR="00F07E37" w:rsidRPr="00F07E37" w:rsidRDefault="00F07E37" w:rsidP="00F07E37">
      <w:pPr>
        <w:rPr>
          <w:sz w:val="24"/>
          <w:szCs w:val="24"/>
        </w:rPr>
      </w:pPr>
      <w:r w:rsidRPr="00F07E37">
        <w:rPr>
          <w:sz w:val="24"/>
          <w:szCs w:val="24"/>
        </w:rPr>
        <w:t xml:space="preserve">                    gameProgress[row][column] = (turn % 2);</w:t>
      </w:r>
    </w:p>
    <w:p w14:paraId="41EA4854" w14:textId="77777777" w:rsidR="00F07E37" w:rsidRPr="00F07E37" w:rsidRDefault="00F07E37" w:rsidP="00F07E37">
      <w:pPr>
        <w:rPr>
          <w:sz w:val="24"/>
          <w:szCs w:val="24"/>
        </w:rPr>
      </w:pPr>
      <w:r w:rsidRPr="00F07E37">
        <w:rPr>
          <w:sz w:val="24"/>
          <w:szCs w:val="24"/>
        </w:rPr>
        <w:t xml:space="preserve">                    winner = checkForWinner();</w:t>
      </w:r>
    </w:p>
    <w:p w14:paraId="53E59BE0" w14:textId="77777777" w:rsidR="00F07E37" w:rsidRPr="00F07E37" w:rsidRDefault="00F07E37" w:rsidP="00F07E37">
      <w:pPr>
        <w:rPr>
          <w:sz w:val="24"/>
          <w:szCs w:val="24"/>
        </w:rPr>
      </w:pPr>
      <w:r w:rsidRPr="00F07E37">
        <w:rPr>
          <w:sz w:val="24"/>
          <w:szCs w:val="24"/>
        </w:rPr>
        <w:t xml:space="preserve">                    // Display winner</w:t>
      </w:r>
    </w:p>
    <w:p w14:paraId="2A99C6A7" w14:textId="77777777" w:rsidR="00F07E37" w:rsidRPr="00F07E37" w:rsidRDefault="00F07E37" w:rsidP="00F07E37">
      <w:pPr>
        <w:rPr>
          <w:sz w:val="24"/>
          <w:szCs w:val="24"/>
        </w:rPr>
      </w:pPr>
      <w:r w:rsidRPr="00F07E37">
        <w:rPr>
          <w:sz w:val="24"/>
          <w:szCs w:val="24"/>
        </w:rPr>
        <w:t xml:space="preserve">                    if (winner != NO_WINNER_TILL_NOW) {</w:t>
      </w:r>
    </w:p>
    <w:p w14:paraId="6866CC2F" w14:textId="77777777" w:rsidR="00F07E37" w:rsidRPr="00F07E37" w:rsidRDefault="00F07E37" w:rsidP="00F07E37">
      <w:pPr>
        <w:rPr>
          <w:sz w:val="24"/>
          <w:szCs w:val="24"/>
        </w:rPr>
      </w:pPr>
      <w:r w:rsidRPr="00F07E37">
        <w:rPr>
          <w:sz w:val="24"/>
          <w:szCs w:val="24"/>
        </w:rPr>
        <w:t xml:space="preserve">                        winnerWindow = glutCreateWindow("Game Over!");</w:t>
      </w:r>
    </w:p>
    <w:p w14:paraId="4AB406E8" w14:textId="77777777" w:rsidR="00F07E37" w:rsidRPr="00F07E37" w:rsidRDefault="00F07E37" w:rsidP="00F07E37">
      <w:pPr>
        <w:rPr>
          <w:sz w:val="24"/>
          <w:szCs w:val="24"/>
        </w:rPr>
      </w:pPr>
      <w:r w:rsidRPr="00F07E37">
        <w:rPr>
          <w:sz w:val="24"/>
          <w:szCs w:val="24"/>
        </w:rPr>
        <w:t xml:space="preserve">                        glutSetWindow(winnerWindow);</w:t>
      </w:r>
    </w:p>
    <w:p w14:paraId="7779D855" w14:textId="77777777" w:rsidR="00F07E37" w:rsidRPr="00F07E37" w:rsidRDefault="00F07E37" w:rsidP="00F07E37">
      <w:pPr>
        <w:rPr>
          <w:sz w:val="24"/>
          <w:szCs w:val="24"/>
        </w:rPr>
      </w:pPr>
      <w:r w:rsidRPr="00F07E37">
        <w:rPr>
          <w:sz w:val="24"/>
          <w:szCs w:val="24"/>
        </w:rPr>
        <w:t xml:space="preserve">                        glutDestroyWindow(gameWindow);</w:t>
      </w:r>
    </w:p>
    <w:p w14:paraId="186D1DDB" w14:textId="77777777" w:rsidR="00F07E37" w:rsidRPr="00F07E37" w:rsidRDefault="00F07E37" w:rsidP="00F07E37">
      <w:pPr>
        <w:rPr>
          <w:sz w:val="24"/>
          <w:szCs w:val="24"/>
        </w:rPr>
      </w:pPr>
      <w:r w:rsidRPr="00F07E37">
        <w:rPr>
          <w:sz w:val="24"/>
          <w:szCs w:val="24"/>
        </w:rPr>
        <w:t xml:space="preserve">                        glutFullScreen();</w:t>
      </w:r>
    </w:p>
    <w:p w14:paraId="2D1F2078" w14:textId="77777777" w:rsidR="00F07E37" w:rsidRPr="00F07E37" w:rsidRDefault="00F07E37" w:rsidP="00F07E37">
      <w:pPr>
        <w:rPr>
          <w:sz w:val="24"/>
          <w:szCs w:val="24"/>
        </w:rPr>
      </w:pPr>
      <w:r w:rsidRPr="00F07E37">
        <w:rPr>
          <w:sz w:val="24"/>
          <w:szCs w:val="24"/>
        </w:rPr>
        <w:t xml:space="preserve">                        winnerInit();</w:t>
      </w:r>
    </w:p>
    <w:p w14:paraId="1E2D6121" w14:textId="77777777" w:rsidR="00F07E37" w:rsidRPr="00F07E37" w:rsidRDefault="00F07E37" w:rsidP="00F07E37">
      <w:pPr>
        <w:rPr>
          <w:sz w:val="24"/>
          <w:szCs w:val="24"/>
        </w:rPr>
      </w:pPr>
      <w:r w:rsidRPr="00F07E37">
        <w:rPr>
          <w:sz w:val="24"/>
          <w:szCs w:val="24"/>
        </w:rPr>
        <w:t xml:space="preserve">                        glutDisplayFunc(playerWinDisplay);</w:t>
      </w:r>
    </w:p>
    <w:p w14:paraId="4DF3F80B" w14:textId="77777777" w:rsidR="00F07E37" w:rsidRPr="00F07E37" w:rsidRDefault="00F07E37" w:rsidP="00F07E37">
      <w:pPr>
        <w:rPr>
          <w:sz w:val="24"/>
          <w:szCs w:val="24"/>
        </w:rPr>
      </w:pPr>
      <w:r w:rsidRPr="00F07E37">
        <w:rPr>
          <w:sz w:val="24"/>
          <w:szCs w:val="24"/>
        </w:rPr>
        <w:t xml:space="preserve">                        glutKeyboardFunc(playerWinKeyboard);</w:t>
      </w:r>
    </w:p>
    <w:p w14:paraId="237F9BA9" w14:textId="77777777" w:rsidR="00F07E37" w:rsidRPr="00F07E37" w:rsidRDefault="00F07E37" w:rsidP="00F07E37">
      <w:pPr>
        <w:rPr>
          <w:sz w:val="24"/>
          <w:szCs w:val="24"/>
        </w:rPr>
      </w:pPr>
      <w:r w:rsidRPr="00F07E37">
        <w:rPr>
          <w:sz w:val="24"/>
          <w:szCs w:val="24"/>
        </w:rPr>
        <w:t xml:space="preserve">                        glutMouseFunc(playerWinMouse);</w:t>
      </w:r>
    </w:p>
    <w:p w14:paraId="718357D1" w14:textId="77777777" w:rsidR="00F07E37" w:rsidRPr="00F07E37" w:rsidRDefault="00F07E37" w:rsidP="00F07E37">
      <w:pPr>
        <w:rPr>
          <w:sz w:val="24"/>
          <w:szCs w:val="24"/>
        </w:rPr>
      </w:pPr>
      <w:r w:rsidRPr="00F07E37">
        <w:rPr>
          <w:sz w:val="24"/>
          <w:szCs w:val="24"/>
        </w:rPr>
        <w:t xml:space="preserve">                    }</w:t>
      </w:r>
    </w:p>
    <w:p w14:paraId="56CCDA52" w14:textId="77777777" w:rsidR="00F07E37" w:rsidRPr="00F07E37" w:rsidRDefault="00F07E37" w:rsidP="00F07E37">
      <w:pPr>
        <w:rPr>
          <w:sz w:val="24"/>
          <w:szCs w:val="24"/>
        </w:rPr>
      </w:pPr>
      <w:r w:rsidRPr="00F07E37">
        <w:rPr>
          <w:sz w:val="24"/>
          <w:szCs w:val="24"/>
        </w:rPr>
        <w:t xml:space="preserve">                }</w:t>
      </w:r>
    </w:p>
    <w:p w14:paraId="0BE05D20" w14:textId="77777777" w:rsidR="00F07E37" w:rsidRPr="00F07E37" w:rsidRDefault="00F07E37" w:rsidP="00F07E37">
      <w:pPr>
        <w:rPr>
          <w:sz w:val="24"/>
          <w:szCs w:val="24"/>
        </w:rPr>
      </w:pPr>
      <w:r w:rsidRPr="00F07E37">
        <w:rPr>
          <w:sz w:val="24"/>
          <w:szCs w:val="24"/>
        </w:rPr>
        <w:t xml:space="preserve">                turn++;</w:t>
      </w:r>
    </w:p>
    <w:p w14:paraId="3961463A" w14:textId="77777777" w:rsidR="00F07E37" w:rsidRPr="00F07E37" w:rsidRDefault="00F07E37" w:rsidP="00F07E37">
      <w:pPr>
        <w:rPr>
          <w:sz w:val="24"/>
          <w:szCs w:val="24"/>
        </w:rPr>
      </w:pPr>
      <w:r w:rsidRPr="00F07E37">
        <w:rPr>
          <w:sz w:val="24"/>
          <w:szCs w:val="24"/>
        </w:rPr>
        <w:t xml:space="preserve">            }</w:t>
      </w:r>
    </w:p>
    <w:p w14:paraId="63D00259" w14:textId="77777777" w:rsidR="00F07E37" w:rsidRPr="00F07E37" w:rsidRDefault="00F07E37" w:rsidP="00F07E37">
      <w:pPr>
        <w:rPr>
          <w:sz w:val="24"/>
          <w:szCs w:val="24"/>
        </w:rPr>
      </w:pPr>
      <w:r w:rsidRPr="00F07E37">
        <w:rPr>
          <w:sz w:val="24"/>
          <w:szCs w:val="24"/>
        </w:rPr>
        <w:t xml:space="preserve">            break;</w:t>
      </w:r>
    </w:p>
    <w:p w14:paraId="3DF70406" w14:textId="77777777" w:rsidR="00F07E37" w:rsidRPr="00F07E37" w:rsidRDefault="00F07E37" w:rsidP="00F07E37">
      <w:pPr>
        <w:rPr>
          <w:sz w:val="24"/>
          <w:szCs w:val="24"/>
        </w:rPr>
      </w:pPr>
      <w:r w:rsidRPr="00F07E37">
        <w:rPr>
          <w:sz w:val="24"/>
          <w:szCs w:val="24"/>
        </w:rPr>
        <w:lastRenderedPageBreak/>
        <w:t xml:space="preserve">        case 'X':</w:t>
      </w:r>
    </w:p>
    <w:p w14:paraId="48621F0A" w14:textId="77777777" w:rsidR="00F07E37" w:rsidRPr="00F07E37" w:rsidRDefault="00F07E37" w:rsidP="00F07E37">
      <w:pPr>
        <w:rPr>
          <w:sz w:val="24"/>
          <w:szCs w:val="24"/>
        </w:rPr>
      </w:pPr>
      <w:r w:rsidRPr="00F07E37">
        <w:rPr>
          <w:sz w:val="24"/>
          <w:szCs w:val="24"/>
        </w:rPr>
        <w:t xml:space="preserve">        case 'x':</w:t>
      </w:r>
    </w:p>
    <w:p w14:paraId="774D99B2" w14:textId="77777777" w:rsidR="00F07E37" w:rsidRPr="00F07E37" w:rsidRDefault="00F07E37" w:rsidP="00F07E37">
      <w:pPr>
        <w:rPr>
          <w:sz w:val="24"/>
          <w:szCs w:val="24"/>
        </w:rPr>
      </w:pPr>
      <w:r w:rsidRPr="00F07E37">
        <w:rPr>
          <w:sz w:val="24"/>
          <w:szCs w:val="24"/>
        </w:rPr>
        <w:t xml:space="preserve">            glutDestroyWindow(gameWindow);</w:t>
      </w:r>
    </w:p>
    <w:p w14:paraId="770E4469" w14:textId="77777777" w:rsidR="00F07E37" w:rsidRPr="00F07E37" w:rsidRDefault="00F07E37" w:rsidP="00F07E37">
      <w:pPr>
        <w:rPr>
          <w:sz w:val="24"/>
          <w:szCs w:val="24"/>
        </w:rPr>
      </w:pPr>
      <w:r w:rsidRPr="00F07E37">
        <w:rPr>
          <w:sz w:val="24"/>
          <w:szCs w:val="24"/>
        </w:rPr>
        <w:t xml:space="preserve">            openMainWindow();</w:t>
      </w:r>
    </w:p>
    <w:p w14:paraId="79636EFF" w14:textId="77777777" w:rsidR="00F07E37" w:rsidRPr="00F07E37" w:rsidRDefault="00F07E37" w:rsidP="00F07E37">
      <w:pPr>
        <w:rPr>
          <w:sz w:val="24"/>
          <w:szCs w:val="24"/>
        </w:rPr>
      </w:pPr>
      <w:r w:rsidRPr="00F07E37">
        <w:rPr>
          <w:sz w:val="24"/>
          <w:szCs w:val="24"/>
        </w:rPr>
        <w:t xml:space="preserve">            break;</w:t>
      </w:r>
    </w:p>
    <w:p w14:paraId="76A61A67" w14:textId="77777777" w:rsidR="00F07E37" w:rsidRPr="00F07E37" w:rsidRDefault="00F07E37" w:rsidP="00F07E37">
      <w:pPr>
        <w:rPr>
          <w:sz w:val="24"/>
          <w:szCs w:val="24"/>
        </w:rPr>
      </w:pPr>
      <w:r w:rsidRPr="00F07E37">
        <w:rPr>
          <w:sz w:val="24"/>
          <w:szCs w:val="24"/>
        </w:rPr>
        <w:t xml:space="preserve">        default:</w:t>
      </w:r>
    </w:p>
    <w:p w14:paraId="5D4FE5AA" w14:textId="77777777" w:rsidR="00F07E37" w:rsidRPr="00F07E37" w:rsidRDefault="00F07E37" w:rsidP="00F07E37">
      <w:pPr>
        <w:rPr>
          <w:sz w:val="24"/>
          <w:szCs w:val="24"/>
        </w:rPr>
      </w:pPr>
      <w:r w:rsidRPr="00F07E37">
        <w:rPr>
          <w:sz w:val="24"/>
          <w:szCs w:val="24"/>
        </w:rPr>
        <w:t xml:space="preserve">            break;</w:t>
      </w:r>
    </w:p>
    <w:p w14:paraId="5D2A9B86" w14:textId="77777777" w:rsidR="00F07E37" w:rsidRPr="00F07E37" w:rsidRDefault="00F07E37" w:rsidP="00F07E37">
      <w:pPr>
        <w:rPr>
          <w:sz w:val="24"/>
          <w:szCs w:val="24"/>
        </w:rPr>
      </w:pPr>
      <w:r w:rsidRPr="00F07E37">
        <w:rPr>
          <w:sz w:val="24"/>
          <w:szCs w:val="24"/>
        </w:rPr>
        <w:t xml:space="preserve">    }</w:t>
      </w:r>
    </w:p>
    <w:p w14:paraId="469D4BAE" w14:textId="77777777" w:rsidR="00F07E37" w:rsidRPr="00F07E37" w:rsidRDefault="00F07E37" w:rsidP="00F07E37">
      <w:pPr>
        <w:rPr>
          <w:sz w:val="24"/>
          <w:szCs w:val="24"/>
        </w:rPr>
      </w:pPr>
      <w:r w:rsidRPr="00F07E37">
        <w:rPr>
          <w:sz w:val="24"/>
          <w:szCs w:val="24"/>
        </w:rPr>
        <w:t xml:space="preserve"> </w:t>
      </w:r>
    </w:p>
    <w:p w14:paraId="1B6D308C" w14:textId="77777777" w:rsidR="00F07E37" w:rsidRPr="00F07E37" w:rsidRDefault="00F07E37" w:rsidP="00F07E37">
      <w:pPr>
        <w:rPr>
          <w:sz w:val="24"/>
          <w:szCs w:val="24"/>
        </w:rPr>
      </w:pPr>
      <w:r w:rsidRPr="00F07E37">
        <w:rPr>
          <w:sz w:val="24"/>
          <w:szCs w:val="24"/>
        </w:rPr>
        <w:t xml:space="preserve">    glutPostRedisplay();</w:t>
      </w:r>
    </w:p>
    <w:p w14:paraId="46EC38A3" w14:textId="77777777" w:rsidR="00F07E37" w:rsidRPr="00F07E37" w:rsidRDefault="00F07E37" w:rsidP="00F07E37">
      <w:pPr>
        <w:rPr>
          <w:sz w:val="24"/>
          <w:szCs w:val="24"/>
        </w:rPr>
      </w:pPr>
      <w:r w:rsidRPr="00F07E37">
        <w:rPr>
          <w:sz w:val="24"/>
          <w:szCs w:val="24"/>
        </w:rPr>
        <w:t>}</w:t>
      </w:r>
    </w:p>
    <w:p w14:paraId="6F458D85" w14:textId="77777777" w:rsidR="00F07E37" w:rsidRPr="00F07E37" w:rsidRDefault="00F07E37" w:rsidP="00F07E37">
      <w:pPr>
        <w:rPr>
          <w:sz w:val="24"/>
          <w:szCs w:val="24"/>
        </w:rPr>
      </w:pPr>
      <w:r w:rsidRPr="00F07E37">
        <w:rPr>
          <w:sz w:val="24"/>
          <w:szCs w:val="24"/>
        </w:rPr>
        <w:t xml:space="preserve"> </w:t>
      </w:r>
    </w:p>
    <w:p w14:paraId="5A530C05" w14:textId="77777777" w:rsidR="00F07E37" w:rsidRPr="00F07E37" w:rsidRDefault="00F07E37" w:rsidP="00F07E37">
      <w:pPr>
        <w:rPr>
          <w:sz w:val="24"/>
          <w:szCs w:val="24"/>
        </w:rPr>
      </w:pPr>
      <w:r w:rsidRPr="00F07E37">
        <w:rPr>
          <w:sz w:val="24"/>
          <w:szCs w:val="24"/>
        </w:rPr>
        <w:t>float height = 0;</w:t>
      </w:r>
    </w:p>
    <w:p w14:paraId="3F00FA74" w14:textId="77777777" w:rsidR="00F07E37" w:rsidRPr="00F07E37" w:rsidRDefault="00F07E37" w:rsidP="00F07E37">
      <w:pPr>
        <w:rPr>
          <w:sz w:val="24"/>
          <w:szCs w:val="24"/>
        </w:rPr>
      </w:pPr>
      <w:r w:rsidRPr="00F07E37">
        <w:rPr>
          <w:sz w:val="24"/>
          <w:szCs w:val="24"/>
        </w:rPr>
        <w:t xml:space="preserve"> </w:t>
      </w:r>
    </w:p>
    <w:p w14:paraId="2394F76E" w14:textId="77777777" w:rsidR="00F07E37" w:rsidRPr="00F07E37" w:rsidRDefault="00F07E37" w:rsidP="00F07E37">
      <w:pPr>
        <w:rPr>
          <w:sz w:val="24"/>
          <w:szCs w:val="24"/>
        </w:rPr>
      </w:pPr>
      <w:r w:rsidRPr="00F07E37">
        <w:rPr>
          <w:sz w:val="24"/>
          <w:szCs w:val="24"/>
        </w:rPr>
        <w:t>void creditsDisplay() {</w:t>
      </w:r>
    </w:p>
    <w:p w14:paraId="24E4EEC9" w14:textId="77777777" w:rsidR="00F07E37" w:rsidRPr="00F07E37" w:rsidRDefault="00F07E37" w:rsidP="00F07E37">
      <w:pPr>
        <w:rPr>
          <w:sz w:val="24"/>
          <w:szCs w:val="24"/>
        </w:rPr>
      </w:pPr>
      <w:r w:rsidRPr="00F07E37">
        <w:rPr>
          <w:sz w:val="24"/>
          <w:szCs w:val="24"/>
        </w:rPr>
        <w:t xml:space="preserve">    glClearColor(0, 0, 0, 0);</w:t>
      </w:r>
    </w:p>
    <w:p w14:paraId="7DA954DB" w14:textId="77777777" w:rsidR="00F07E37" w:rsidRPr="00F07E37" w:rsidRDefault="00F07E37" w:rsidP="00F07E37">
      <w:pPr>
        <w:rPr>
          <w:sz w:val="24"/>
          <w:szCs w:val="24"/>
        </w:rPr>
      </w:pPr>
      <w:r w:rsidRPr="00F07E37">
        <w:rPr>
          <w:sz w:val="24"/>
          <w:szCs w:val="24"/>
        </w:rPr>
        <w:t xml:space="preserve">    glClear(GL_COLOR_BUFFER_BIT | GL_DEPTH_BUFFER_BIT);</w:t>
      </w:r>
    </w:p>
    <w:p w14:paraId="64294C78" w14:textId="77777777" w:rsidR="00F07E37" w:rsidRPr="00F07E37" w:rsidRDefault="00F07E37" w:rsidP="00F07E37">
      <w:pPr>
        <w:rPr>
          <w:sz w:val="24"/>
          <w:szCs w:val="24"/>
        </w:rPr>
      </w:pPr>
      <w:r w:rsidRPr="00F07E37">
        <w:rPr>
          <w:sz w:val="24"/>
          <w:szCs w:val="24"/>
        </w:rPr>
        <w:t xml:space="preserve"> </w:t>
      </w:r>
    </w:p>
    <w:p w14:paraId="1F677BA0" w14:textId="77777777" w:rsidR="00F07E37" w:rsidRPr="00F07E37" w:rsidRDefault="00F07E37" w:rsidP="00F07E37">
      <w:pPr>
        <w:rPr>
          <w:sz w:val="24"/>
          <w:szCs w:val="24"/>
        </w:rPr>
      </w:pPr>
      <w:r w:rsidRPr="00F07E37">
        <w:rPr>
          <w:sz w:val="24"/>
          <w:szCs w:val="24"/>
        </w:rPr>
        <w:t xml:space="preserve">    glColor3f(1, 1, 1);</w:t>
      </w:r>
    </w:p>
    <w:p w14:paraId="5FFE6F68" w14:textId="77777777" w:rsidR="00F07E37" w:rsidRPr="00F07E37" w:rsidRDefault="00F07E37" w:rsidP="00F07E37">
      <w:pPr>
        <w:rPr>
          <w:sz w:val="24"/>
          <w:szCs w:val="24"/>
        </w:rPr>
      </w:pPr>
      <w:r w:rsidRPr="00F07E37">
        <w:rPr>
          <w:sz w:val="24"/>
          <w:szCs w:val="24"/>
        </w:rPr>
        <w:t xml:space="preserve">    writeNormalText("Instruction", 210, height - 20);</w:t>
      </w:r>
    </w:p>
    <w:p w14:paraId="3F04D128" w14:textId="77777777" w:rsidR="00F07E37" w:rsidRPr="00F07E37" w:rsidRDefault="00F07E37" w:rsidP="00F07E37">
      <w:pPr>
        <w:rPr>
          <w:sz w:val="24"/>
          <w:szCs w:val="24"/>
        </w:rPr>
      </w:pPr>
      <w:r w:rsidRPr="00F07E37">
        <w:rPr>
          <w:sz w:val="24"/>
          <w:szCs w:val="24"/>
        </w:rPr>
        <w:t xml:space="preserve">    writeNormalText("start game --&gt; right click on mouse", 210, height - 40);</w:t>
      </w:r>
    </w:p>
    <w:p w14:paraId="36D8C658" w14:textId="77777777" w:rsidR="00F07E37" w:rsidRPr="00F07E37" w:rsidRDefault="00F07E37" w:rsidP="00F07E37">
      <w:pPr>
        <w:rPr>
          <w:sz w:val="24"/>
          <w:szCs w:val="24"/>
        </w:rPr>
      </w:pPr>
      <w:r w:rsidRPr="00F07E37">
        <w:rPr>
          <w:sz w:val="24"/>
          <w:szCs w:val="24"/>
        </w:rPr>
        <w:t xml:space="preserve">    writeNormalText("move pawn up, down, left, right --&gt; 'use four arrow keys' ", 210, height - 60);</w:t>
      </w:r>
    </w:p>
    <w:p w14:paraId="353DFD81" w14:textId="77777777" w:rsidR="00F07E37" w:rsidRPr="00F07E37" w:rsidRDefault="00F07E37" w:rsidP="00F07E37">
      <w:pPr>
        <w:rPr>
          <w:sz w:val="24"/>
          <w:szCs w:val="24"/>
        </w:rPr>
      </w:pPr>
      <w:r w:rsidRPr="00F07E37">
        <w:rPr>
          <w:sz w:val="24"/>
          <w:szCs w:val="24"/>
        </w:rPr>
        <w:t xml:space="preserve">    writeNormalText("place pawn on distict position --&gt; 'space key' ", 210, height - 80);</w:t>
      </w:r>
    </w:p>
    <w:p w14:paraId="2633080B" w14:textId="77777777" w:rsidR="00F07E37" w:rsidRPr="00F07E37" w:rsidRDefault="00F07E37" w:rsidP="00F07E37">
      <w:pPr>
        <w:rPr>
          <w:sz w:val="24"/>
          <w:szCs w:val="24"/>
        </w:rPr>
      </w:pPr>
      <w:r w:rsidRPr="00F07E37">
        <w:rPr>
          <w:sz w:val="24"/>
          <w:szCs w:val="24"/>
        </w:rPr>
        <w:t xml:space="preserve">    writeNormalText("rotate game board x-axis --&gt; 'W/w and S/s keys'",210, height - 100);</w:t>
      </w:r>
    </w:p>
    <w:p w14:paraId="0EC86118" w14:textId="77777777" w:rsidR="00F07E37" w:rsidRPr="00F07E37" w:rsidRDefault="00F07E37" w:rsidP="00F07E37">
      <w:pPr>
        <w:rPr>
          <w:sz w:val="24"/>
          <w:szCs w:val="24"/>
        </w:rPr>
      </w:pPr>
      <w:r w:rsidRPr="00F07E37">
        <w:rPr>
          <w:sz w:val="24"/>
          <w:szCs w:val="24"/>
        </w:rPr>
        <w:t xml:space="preserve">    writeNormalText("rotate game board y-axis --&gt; 'D/d and A/a keys'", 210, height - 120);</w:t>
      </w:r>
    </w:p>
    <w:p w14:paraId="38419A0E" w14:textId="77777777" w:rsidR="00F07E37" w:rsidRPr="00F07E37" w:rsidRDefault="00F07E37" w:rsidP="00F07E37">
      <w:pPr>
        <w:rPr>
          <w:sz w:val="24"/>
          <w:szCs w:val="24"/>
        </w:rPr>
      </w:pPr>
      <w:r w:rsidRPr="00F07E37">
        <w:rPr>
          <w:sz w:val="24"/>
          <w:szCs w:val="24"/>
        </w:rPr>
        <w:t xml:space="preserve">    writeNormalText("rotate game board z-axis --&gt; 'Q/q and E/e keys'", 210, height - 140);</w:t>
      </w:r>
    </w:p>
    <w:p w14:paraId="47BFD7BD" w14:textId="77777777" w:rsidR="00F07E37" w:rsidRPr="00F07E37" w:rsidRDefault="00F07E37" w:rsidP="00F07E37">
      <w:pPr>
        <w:rPr>
          <w:sz w:val="24"/>
          <w:szCs w:val="24"/>
        </w:rPr>
      </w:pPr>
      <w:r w:rsidRPr="00F07E37">
        <w:rPr>
          <w:sz w:val="24"/>
          <w:szCs w:val="24"/>
        </w:rPr>
        <w:t xml:space="preserve">    writeNormalText("quit window or game --&gt; 'X/x key'", 210, height - 160);</w:t>
      </w:r>
    </w:p>
    <w:p w14:paraId="25C44088" w14:textId="77777777" w:rsidR="00F07E37" w:rsidRPr="00F07E37" w:rsidRDefault="00F07E37" w:rsidP="00F07E37">
      <w:pPr>
        <w:rPr>
          <w:sz w:val="24"/>
          <w:szCs w:val="24"/>
        </w:rPr>
      </w:pPr>
      <w:r w:rsidRPr="00F07E37">
        <w:rPr>
          <w:sz w:val="24"/>
          <w:szCs w:val="24"/>
        </w:rPr>
        <w:t xml:space="preserve">    </w:t>
      </w:r>
    </w:p>
    <w:p w14:paraId="74EC7732" w14:textId="77777777" w:rsidR="00F07E37" w:rsidRPr="00F07E37" w:rsidRDefault="00F07E37" w:rsidP="00F07E37">
      <w:pPr>
        <w:rPr>
          <w:sz w:val="24"/>
          <w:szCs w:val="24"/>
        </w:rPr>
      </w:pPr>
      <w:r w:rsidRPr="00F07E37">
        <w:rPr>
          <w:sz w:val="24"/>
          <w:szCs w:val="24"/>
        </w:rPr>
        <w:t xml:space="preserve"> </w:t>
      </w:r>
    </w:p>
    <w:p w14:paraId="2EA5B88B" w14:textId="77777777" w:rsidR="00F07E37" w:rsidRPr="00F07E37" w:rsidRDefault="00F07E37" w:rsidP="00F07E37">
      <w:pPr>
        <w:rPr>
          <w:sz w:val="24"/>
          <w:szCs w:val="24"/>
        </w:rPr>
      </w:pPr>
      <w:r w:rsidRPr="00F07E37">
        <w:rPr>
          <w:sz w:val="24"/>
          <w:szCs w:val="24"/>
        </w:rPr>
        <w:t xml:space="preserve">    if (height &lt;= 220) {</w:t>
      </w:r>
    </w:p>
    <w:p w14:paraId="26A57E3F" w14:textId="77777777" w:rsidR="00F07E37" w:rsidRPr="00F07E37" w:rsidRDefault="00F07E37" w:rsidP="00F07E37">
      <w:pPr>
        <w:rPr>
          <w:sz w:val="24"/>
          <w:szCs w:val="24"/>
        </w:rPr>
      </w:pPr>
      <w:r w:rsidRPr="00F07E37">
        <w:rPr>
          <w:sz w:val="24"/>
          <w:szCs w:val="24"/>
        </w:rPr>
        <w:t xml:space="preserve">        height += 1;</w:t>
      </w:r>
    </w:p>
    <w:p w14:paraId="35E8F0E2" w14:textId="77777777" w:rsidR="00F07E37" w:rsidRPr="00F07E37" w:rsidRDefault="00F07E37" w:rsidP="00F07E37">
      <w:pPr>
        <w:rPr>
          <w:sz w:val="24"/>
          <w:szCs w:val="24"/>
        </w:rPr>
      </w:pPr>
      <w:r w:rsidRPr="00F07E37">
        <w:rPr>
          <w:sz w:val="24"/>
          <w:szCs w:val="24"/>
        </w:rPr>
        <w:t xml:space="preserve">    }</w:t>
      </w:r>
    </w:p>
    <w:p w14:paraId="446DD835" w14:textId="77777777" w:rsidR="00F07E37" w:rsidRPr="00F07E37" w:rsidRDefault="00F07E37" w:rsidP="00F07E37">
      <w:pPr>
        <w:rPr>
          <w:sz w:val="24"/>
          <w:szCs w:val="24"/>
        </w:rPr>
      </w:pPr>
      <w:r w:rsidRPr="00F07E37">
        <w:rPr>
          <w:sz w:val="24"/>
          <w:szCs w:val="24"/>
        </w:rPr>
        <w:t xml:space="preserve">    glutPostRedisplay();</w:t>
      </w:r>
    </w:p>
    <w:p w14:paraId="450C3562" w14:textId="77777777" w:rsidR="00F07E37" w:rsidRPr="00F07E37" w:rsidRDefault="00F07E37" w:rsidP="00F07E37">
      <w:pPr>
        <w:rPr>
          <w:sz w:val="24"/>
          <w:szCs w:val="24"/>
        </w:rPr>
      </w:pPr>
      <w:r w:rsidRPr="00F07E37">
        <w:rPr>
          <w:sz w:val="24"/>
          <w:szCs w:val="24"/>
        </w:rPr>
        <w:t xml:space="preserve">    glutSwapBuffers();</w:t>
      </w:r>
    </w:p>
    <w:p w14:paraId="0068B910" w14:textId="77777777" w:rsidR="00F07E37" w:rsidRPr="00F07E37" w:rsidRDefault="00F07E37" w:rsidP="00F07E37">
      <w:pPr>
        <w:rPr>
          <w:sz w:val="24"/>
          <w:szCs w:val="24"/>
        </w:rPr>
      </w:pPr>
      <w:r w:rsidRPr="00F07E37">
        <w:rPr>
          <w:sz w:val="24"/>
          <w:szCs w:val="24"/>
        </w:rPr>
        <w:t>}</w:t>
      </w:r>
    </w:p>
    <w:p w14:paraId="4C9040BA" w14:textId="77777777" w:rsidR="00F07E37" w:rsidRPr="00F07E37" w:rsidRDefault="00F07E37" w:rsidP="00F07E37">
      <w:pPr>
        <w:rPr>
          <w:sz w:val="24"/>
          <w:szCs w:val="24"/>
        </w:rPr>
      </w:pPr>
      <w:r w:rsidRPr="00F07E37">
        <w:rPr>
          <w:sz w:val="24"/>
          <w:szCs w:val="24"/>
        </w:rPr>
        <w:t xml:space="preserve"> </w:t>
      </w:r>
    </w:p>
    <w:p w14:paraId="550FF5F7" w14:textId="77777777" w:rsidR="00F07E37" w:rsidRPr="00F07E37" w:rsidRDefault="00F07E37" w:rsidP="00F07E37">
      <w:pPr>
        <w:rPr>
          <w:sz w:val="24"/>
          <w:szCs w:val="24"/>
        </w:rPr>
      </w:pPr>
      <w:r w:rsidRPr="00F07E37">
        <w:rPr>
          <w:sz w:val="24"/>
          <w:szCs w:val="24"/>
        </w:rPr>
        <w:t>void creditsKeyboard(unsigned char key, int x, int y) {</w:t>
      </w:r>
    </w:p>
    <w:p w14:paraId="605BD726" w14:textId="77777777" w:rsidR="00F07E37" w:rsidRPr="00F07E37" w:rsidRDefault="00F07E37" w:rsidP="00F07E37">
      <w:pPr>
        <w:rPr>
          <w:sz w:val="24"/>
          <w:szCs w:val="24"/>
        </w:rPr>
      </w:pPr>
      <w:r w:rsidRPr="00F07E37">
        <w:rPr>
          <w:sz w:val="24"/>
          <w:szCs w:val="24"/>
        </w:rPr>
        <w:t xml:space="preserve">    switch (key) {</w:t>
      </w:r>
    </w:p>
    <w:p w14:paraId="3E59C584" w14:textId="77777777" w:rsidR="00F07E37" w:rsidRPr="00F07E37" w:rsidRDefault="00F07E37" w:rsidP="00F07E37">
      <w:pPr>
        <w:rPr>
          <w:sz w:val="24"/>
          <w:szCs w:val="24"/>
        </w:rPr>
      </w:pPr>
      <w:r w:rsidRPr="00F07E37">
        <w:rPr>
          <w:sz w:val="24"/>
          <w:szCs w:val="24"/>
        </w:rPr>
        <w:t xml:space="preserve">        case 'X':</w:t>
      </w:r>
    </w:p>
    <w:p w14:paraId="14FB2455" w14:textId="77777777" w:rsidR="00F07E37" w:rsidRPr="00F07E37" w:rsidRDefault="00F07E37" w:rsidP="00F07E37">
      <w:pPr>
        <w:rPr>
          <w:sz w:val="24"/>
          <w:szCs w:val="24"/>
        </w:rPr>
      </w:pPr>
      <w:r w:rsidRPr="00F07E37">
        <w:rPr>
          <w:sz w:val="24"/>
          <w:szCs w:val="24"/>
        </w:rPr>
        <w:t xml:space="preserve">        case 'x':</w:t>
      </w:r>
    </w:p>
    <w:p w14:paraId="01ADA062" w14:textId="77777777" w:rsidR="00F07E37" w:rsidRPr="00F07E37" w:rsidRDefault="00F07E37" w:rsidP="00F07E37">
      <w:pPr>
        <w:rPr>
          <w:sz w:val="24"/>
          <w:szCs w:val="24"/>
        </w:rPr>
      </w:pPr>
      <w:r w:rsidRPr="00F07E37">
        <w:rPr>
          <w:sz w:val="24"/>
          <w:szCs w:val="24"/>
        </w:rPr>
        <w:t xml:space="preserve">            // Reset height to 0, to get scrolling animation again when it's opened.</w:t>
      </w:r>
    </w:p>
    <w:p w14:paraId="7CEE785C" w14:textId="77777777" w:rsidR="00F07E37" w:rsidRPr="00F07E37" w:rsidRDefault="00F07E37" w:rsidP="00F07E37">
      <w:pPr>
        <w:rPr>
          <w:sz w:val="24"/>
          <w:szCs w:val="24"/>
        </w:rPr>
      </w:pPr>
      <w:r w:rsidRPr="00F07E37">
        <w:rPr>
          <w:sz w:val="24"/>
          <w:szCs w:val="24"/>
        </w:rPr>
        <w:t xml:space="preserve">            height = 0;</w:t>
      </w:r>
    </w:p>
    <w:p w14:paraId="638C5A6E" w14:textId="77777777" w:rsidR="00F07E37" w:rsidRPr="00F07E37" w:rsidRDefault="00F07E37" w:rsidP="00F07E37">
      <w:pPr>
        <w:rPr>
          <w:sz w:val="24"/>
          <w:szCs w:val="24"/>
        </w:rPr>
      </w:pPr>
      <w:r w:rsidRPr="00F07E37">
        <w:rPr>
          <w:sz w:val="24"/>
          <w:szCs w:val="24"/>
        </w:rPr>
        <w:t xml:space="preserve">            glutDestroyWindow(creditsWindow);</w:t>
      </w:r>
    </w:p>
    <w:p w14:paraId="1A762C38" w14:textId="77777777" w:rsidR="00F07E37" w:rsidRPr="00F07E37" w:rsidRDefault="00F07E37" w:rsidP="00F07E37">
      <w:pPr>
        <w:rPr>
          <w:sz w:val="24"/>
          <w:szCs w:val="24"/>
        </w:rPr>
      </w:pPr>
      <w:r w:rsidRPr="00F07E37">
        <w:rPr>
          <w:sz w:val="24"/>
          <w:szCs w:val="24"/>
        </w:rPr>
        <w:t xml:space="preserve">            openMainWindow();</w:t>
      </w:r>
    </w:p>
    <w:p w14:paraId="428B164B" w14:textId="77777777" w:rsidR="00F07E37" w:rsidRPr="00F07E37" w:rsidRDefault="00F07E37" w:rsidP="00F07E37">
      <w:pPr>
        <w:rPr>
          <w:sz w:val="24"/>
          <w:szCs w:val="24"/>
        </w:rPr>
      </w:pPr>
      <w:r w:rsidRPr="00F07E37">
        <w:rPr>
          <w:sz w:val="24"/>
          <w:szCs w:val="24"/>
        </w:rPr>
        <w:t xml:space="preserve">            break;</w:t>
      </w:r>
    </w:p>
    <w:p w14:paraId="6CE30CB1" w14:textId="77777777" w:rsidR="00F07E37" w:rsidRPr="00F07E37" w:rsidRDefault="00F07E37" w:rsidP="00F07E37">
      <w:pPr>
        <w:rPr>
          <w:sz w:val="24"/>
          <w:szCs w:val="24"/>
        </w:rPr>
      </w:pPr>
      <w:r w:rsidRPr="00F07E37">
        <w:rPr>
          <w:sz w:val="24"/>
          <w:szCs w:val="24"/>
        </w:rPr>
        <w:t xml:space="preserve">        default:</w:t>
      </w:r>
    </w:p>
    <w:p w14:paraId="5D6ACD26" w14:textId="77777777" w:rsidR="00F07E37" w:rsidRPr="00F07E37" w:rsidRDefault="00F07E37" w:rsidP="00F07E37">
      <w:pPr>
        <w:rPr>
          <w:sz w:val="24"/>
          <w:szCs w:val="24"/>
        </w:rPr>
      </w:pPr>
      <w:r w:rsidRPr="00F07E37">
        <w:rPr>
          <w:sz w:val="24"/>
          <w:szCs w:val="24"/>
        </w:rPr>
        <w:t xml:space="preserve">            break;</w:t>
      </w:r>
    </w:p>
    <w:p w14:paraId="654D058A" w14:textId="77777777" w:rsidR="00F07E37" w:rsidRPr="00F07E37" w:rsidRDefault="00F07E37" w:rsidP="00F07E37">
      <w:pPr>
        <w:rPr>
          <w:sz w:val="24"/>
          <w:szCs w:val="24"/>
        </w:rPr>
      </w:pPr>
      <w:r w:rsidRPr="00F07E37">
        <w:rPr>
          <w:sz w:val="24"/>
          <w:szCs w:val="24"/>
        </w:rPr>
        <w:t xml:space="preserve">    }</w:t>
      </w:r>
    </w:p>
    <w:p w14:paraId="56DA7E0F" w14:textId="77777777" w:rsidR="00F07E37" w:rsidRPr="00F07E37" w:rsidRDefault="00F07E37" w:rsidP="00F07E37">
      <w:pPr>
        <w:rPr>
          <w:sz w:val="24"/>
          <w:szCs w:val="24"/>
        </w:rPr>
      </w:pPr>
      <w:r w:rsidRPr="00F07E37">
        <w:rPr>
          <w:sz w:val="24"/>
          <w:szCs w:val="24"/>
        </w:rPr>
        <w:t>}</w:t>
      </w:r>
    </w:p>
    <w:p w14:paraId="1722FA1E" w14:textId="77777777" w:rsidR="00F07E37" w:rsidRPr="00F07E37" w:rsidRDefault="00F07E37" w:rsidP="00F07E37">
      <w:pPr>
        <w:rPr>
          <w:sz w:val="24"/>
          <w:szCs w:val="24"/>
        </w:rPr>
      </w:pPr>
      <w:r w:rsidRPr="00F07E37">
        <w:rPr>
          <w:sz w:val="24"/>
          <w:szCs w:val="24"/>
        </w:rPr>
        <w:lastRenderedPageBreak/>
        <w:t xml:space="preserve"> </w:t>
      </w:r>
    </w:p>
    <w:p w14:paraId="33E1FD42" w14:textId="77777777" w:rsidR="00F07E37" w:rsidRPr="00F07E37" w:rsidRDefault="00F07E37" w:rsidP="00F07E37">
      <w:pPr>
        <w:rPr>
          <w:sz w:val="24"/>
          <w:szCs w:val="24"/>
        </w:rPr>
      </w:pPr>
      <w:r w:rsidRPr="00F07E37">
        <w:rPr>
          <w:sz w:val="24"/>
          <w:szCs w:val="24"/>
        </w:rPr>
        <w:t>void mainMouse(int button, int state, int x, int y) {</w:t>
      </w:r>
    </w:p>
    <w:p w14:paraId="7FBD94D4" w14:textId="77777777" w:rsidR="00F07E37" w:rsidRPr="00F07E37" w:rsidRDefault="00F07E37" w:rsidP="00F07E37">
      <w:pPr>
        <w:rPr>
          <w:sz w:val="24"/>
          <w:szCs w:val="24"/>
        </w:rPr>
      </w:pPr>
      <w:r w:rsidRPr="00F07E37">
        <w:rPr>
          <w:sz w:val="24"/>
          <w:szCs w:val="24"/>
        </w:rPr>
        <w:t xml:space="preserve">    float newX = (float) (640.0 / 1366) * x;</w:t>
      </w:r>
    </w:p>
    <w:p w14:paraId="270390A3" w14:textId="77777777" w:rsidR="00F07E37" w:rsidRPr="00F07E37" w:rsidRDefault="00F07E37" w:rsidP="00F07E37">
      <w:pPr>
        <w:rPr>
          <w:sz w:val="24"/>
          <w:szCs w:val="24"/>
        </w:rPr>
      </w:pPr>
      <w:r w:rsidRPr="00F07E37">
        <w:rPr>
          <w:sz w:val="24"/>
          <w:szCs w:val="24"/>
        </w:rPr>
        <w:t xml:space="preserve">    float newY = (float) (360.0 / 768) * y;</w:t>
      </w:r>
    </w:p>
    <w:p w14:paraId="4ED08E5D" w14:textId="77777777" w:rsidR="00F07E37" w:rsidRPr="00F07E37" w:rsidRDefault="00F07E37" w:rsidP="00F07E37">
      <w:pPr>
        <w:rPr>
          <w:sz w:val="24"/>
          <w:szCs w:val="24"/>
        </w:rPr>
      </w:pPr>
      <w:r w:rsidRPr="00F07E37">
        <w:rPr>
          <w:sz w:val="24"/>
          <w:szCs w:val="24"/>
        </w:rPr>
        <w:t xml:space="preserve"> </w:t>
      </w:r>
    </w:p>
    <w:p w14:paraId="31F254C3" w14:textId="77777777" w:rsidR="00F07E37" w:rsidRPr="00F07E37" w:rsidRDefault="00F07E37" w:rsidP="00F07E37">
      <w:pPr>
        <w:rPr>
          <w:sz w:val="24"/>
          <w:szCs w:val="24"/>
        </w:rPr>
      </w:pPr>
      <w:r w:rsidRPr="00F07E37">
        <w:rPr>
          <w:sz w:val="24"/>
          <w:szCs w:val="24"/>
        </w:rPr>
        <w:t xml:space="preserve">    if (newX &lt; 480 &amp;&amp; newX &gt; 160 &amp;&amp; (360 - newY) &lt; 288 &amp;&amp; (360 - newY) &gt; 216) {</w:t>
      </w:r>
    </w:p>
    <w:p w14:paraId="38AA818D" w14:textId="77777777" w:rsidR="00F07E37" w:rsidRPr="00F07E37" w:rsidRDefault="00F07E37" w:rsidP="00F07E37">
      <w:pPr>
        <w:rPr>
          <w:sz w:val="24"/>
          <w:szCs w:val="24"/>
        </w:rPr>
      </w:pPr>
      <w:r w:rsidRPr="00F07E37">
        <w:rPr>
          <w:sz w:val="24"/>
          <w:szCs w:val="24"/>
        </w:rPr>
        <w:t xml:space="preserve">        // Start game button</w:t>
      </w:r>
    </w:p>
    <w:p w14:paraId="0038C75B" w14:textId="77777777" w:rsidR="00F07E37" w:rsidRPr="00F07E37" w:rsidRDefault="00F07E37" w:rsidP="00F07E37">
      <w:pPr>
        <w:rPr>
          <w:sz w:val="24"/>
          <w:szCs w:val="24"/>
        </w:rPr>
      </w:pPr>
      <w:r w:rsidRPr="00F07E37">
        <w:rPr>
          <w:sz w:val="24"/>
          <w:szCs w:val="24"/>
        </w:rPr>
        <w:t xml:space="preserve">        gameWindow = glutCreateWindow("Tic Tac Toe - 3D");</w:t>
      </w:r>
    </w:p>
    <w:p w14:paraId="1D44AC54" w14:textId="77777777" w:rsidR="00F07E37" w:rsidRPr="00F07E37" w:rsidRDefault="00F07E37" w:rsidP="00F07E37">
      <w:pPr>
        <w:rPr>
          <w:sz w:val="24"/>
          <w:szCs w:val="24"/>
        </w:rPr>
      </w:pPr>
      <w:r w:rsidRPr="00F07E37">
        <w:rPr>
          <w:sz w:val="24"/>
          <w:szCs w:val="24"/>
        </w:rPr>
        <w:t xml:space="preserve">        glutDestroyWindow(mainWindow);</w:t>
      </w:r>
    </w:p>
    <w:p w14:paraId="6E93C3D1" w14:textId="77777777" w:rsidR="00F07E37" w:rsidRPr="00F07E37" w:rsidRDefault="00F07E37" w:rsidP="00F07E37">
      <w:pPr>
        <w:rPr>
          <w:sz w:val="24"/>
          <w:szCs w:val="24"/>
        </w:rPr>
      </w:pPr>
      <w:r w:rsidRPr="00F07E37">
        <w:rPr>
          <w:sz w:val="24"/>
          <w:szCs w:val="24"/>
        </w:rPr>
        <w:t xml:space="preserve">        glutFullScreen();</w:t>
      </w:r>
    </w:p>
    <w:p w14:paraId="35CC2515" w14:textId="77777777" w:rsidR="00F07E37" w:rsidRPr="00F07E37" w:rsidRDefault="00F07E37" w:rsidP="00F07E37">
      <w:pPr>
        <w:rPr>
          <w:sz w:val="24"/>
          <w:szCs w:val="24"/>
        </w:rPr>
      </w:pPr>
      <w:r w:rsidRPr="00F07E37">
        <w:rPr>
          <w:sz w:val="24"/>
          <w:szCs w:val="24"/>
        </w:rPr>
        <w:t xml:space="preserve">        resetGame();</w:t>
      </w:r>
    </w:p>
    <w:p w14:paraId="73B76FB7" w14:textId="77777777" w:rsidR="00F07E37" w:rsidRPr="00F07E37" w:rsidRDefault="00F07E37" w:rsidP="00F07E37">
      <w:pPr>
        <w:rPr>
          <w:sz w:val="24"/>
          <w:szCs w:val="24"/>
        </w:rPr>
      </w:pPr>
      <w:r w:rsidRPr="00F07E37">
        <w:rPr>
          <w:sz w:val="24"/>
          <w:szCs w:val="24"/>
        </w:rPr>
        <w:t xml:space="preserve">        glutDisplayFunc(gameDisplay);</w:t>
      </w:r>
    </w:p>
    <w:p w14:paraId="5F45BE8F" w14:textId="77777777" w:rsidR="00F07E37" w:rsidRPr="00F07E37" w:rsidRDefault="00F07E37" w:rsidP="00F07E37">
      <w:pPr>
        <w:rPr>
          <w:sz w:val="24"/>
          <w:szCs w:val="24"/>
        </w:rPr>
      </w:pPr>
      <w:r w:rsidRPr="00F07E37">
        <w:rPr>
          <w:sz w:val="24"/>
          <w:szCs w:val="24"/>
        </w:rPr>
        <w:t xml:space="preserve">        gameInit();</w:t>
      </w:r>
    </w:p>
    <w:p w14:paraId="11AC5030" w14:textId="77777777" w:rsidR="00F07E37" w:rsidRPr="00F07E37" w:rsidRDefault="00F07E37" w:rsidP="00F07E37">
      <w:pPr>
        <w:rPr>
          <w:sz w:val="24"/>
          <w:szCs w:val="24"/>
        </w:rPr>
      </w:pPr>
      <w:r w:rsidRPr="00F07E37">
        <w:rPr>
          <w:sz w:val="24"/>
          <w:szCs w:val="24"/>
        </w:rPr>
        <w:t xml:space="preserve">        glutKeyboardFunc(gameKeyboard);</w:t>
      </w:r>
    </w:p>
    <w:p w14:paraId="1A8D0BEB" w14:textId="77777777" w:rsidR="00F07E37" w:rsidRPr="00F07E37" w:rsidRDefault="00F07E37" w:rsidP="00F07E37">
      <w:pPr>
        <w:rPr>
          <w:sz w:val="24"/>
          <w:szCs w:val="24"/>
        </w:rPr>
      </w:pPr>
      <w:r w:rsidRPr="00F07E37">
        <w:rPr>
          <w:sz w:val="24"/>
          <w:szCs w:val="24"/>
        </w:rPr>
        <w:t xml:space="preserve">        glutSpecialFunc(arrowKeyInput);</w:t>
      </w:r>
    </w:p>
    <w:p w14:paraId="300EFEFA" w14:textId="77777777" w:rsidR="00F07E37" w:rsidRPr="00F07E37" w:rsidRDefault="00F07E37" w:rsidP="00F07E37">
      <w:pPr>
        <w:rPr>
          <w:sz w:val="24"/>
          <w:szCs w:val="24"/>
        </w:rPr>
      </w:pPr>
      <w:r w:rsidRPr="00F07E37">
        <w:rPr>
          <w:sz w:val="24"/>
          <w:szCs w:val="24"/>
        </w:rPr>
        <w:t xml:space="preserve">        glEnable(GL_DEPTH_TEST);</w:t>
      </w:r>
    </w:p>
    <w:p w14:paraId="4A589709" w14:textId="77777777" w:rsidR="00F07E37" w:rsidRPr="00F07E37" w:rsidRDefault="00F07E37" w:rsidP="00F07E37">
      <w:pPr>
        <w:rPr>
          <w:sz w:val="24"/>
          <w:szCs w:val="24"/>
        </w:rPr>
      </w:pPr>
      <w:r w:rsidRPr="00F07E37">
        <w:rPr>
          <w:sz w:val="24"/>
          <w:szCs w:val="24"/>
        </w:rPr>
        <w:t xml:space="preserve">    } else if (newX &lt; 480 &amp;&amp; newX &gt; 160 &amp;&amp; (360 - newY) &lt; 144 &amp;&amp; (360 - newY) &gt; 72) {</w:t>
      </w:r>
    </w:p>
    <w:p w14:paraId="43A7026B" w14:textId="77777777" w:rsidR="00F07E37" w:rsidRPr="00F07E37" w:rsidRDefault="00F07E37" w:rsidP="00F07E37">
      <w:pPr>
        <w:rPr>
          <w:sz w:val="24"/>
          <w:szCs w:val="24"/>
        </w:rPr>
      </w:pPr>
      <w:r w:rsidRPr="00F07E37">
        <w:rPr>
          <w:sz w:val="24"/>
          <w:szCs w:val="24"/>
        </w:rPr>
        <w:t xml:space="preserve">        // Credits button</w:t>
      </w:r>
    </w:p>
    <w:p w14:paraId="7914AE04" w14:textId="77777777" w:rsidR="00F07E37" w:rsidRPr="00F07E37" w:rsidRDefault="00F07E37" w:rsidP="00F07E37">
      <w:pPr>
        <w:rPr>
          <w:sz w:val="24"/>
          <w:szCs w:val="24"/>
        </w:rPr>
      </w:pPr>
      <w:r w:rsidRPr="00F07E37">
        <w:rPr>
          <w:sz w:val="24"/>
          <w:szCs w:val="24"/>
        </w:rPr>
        <w:t xml:space="preserve">        creditsWindow = glutCreateWindow("Credits");</w:t>
      </w:r>
    </w:p>
    <w:p w14:paraId="2964C5EB" w14:textId="77777777" w:rsidR="00F07E37" w:rsidRPr="00F07E37" w:rsidRDefault="00F07E37" w:rsidP="00F07E37">
      <w:pPr>
        <w:rPr>
          <w:sz w:val="24"/>
          <w:szCs w:val="24"/>
        </w:rPr>
      </w:pPr>
      <w:r w:rsidRPr="00F07E37">
        <w:rPr>
          <w:sz w:val="24"/>
          <w:szCs w:val="24"/>
        </w:rPr>
        <w:t xml:space="preserve">        glutDestroyWindow(mainWindow);</w:t>
      </w:r>
    </w:p>
    <w:p w14:paraId="1A098298" w14:textId="77777777" w:rsidR="00F07E37" w:rsidRPr="00F07E37" w:rsidRDefault="00F07E37" w:rsidP="00F07E37">
      <w:pPr>
        <w:rPr>
          <w:sz w:val="24"/>
          <w:szCs w:val="24"/>
        </w:rPr>
      </w:pPr>
      <w:r w:rsidRPr="00F07E37">
        <w:rPr>
          <w:sz w:val="24"/>
          <w:szCs w:val="24"/>
        </w:rPr>
        <w:t xml:space="preserve">        glutFullScreen();</w:t>
      </w:r>
    </w:p>
    <w:p w14:paraId="79E3B9DD" w14:textId="77777777" w:rsidR="00F07E37" w:rsidRPr="00F07E37" w:rsidRDefault="00F07E37" w:rsidP="00F07E37">
      <w:pPr>
        <w:rPr>
          <w:sz w:val="24"/>
          <w:szCs w:val="24"/>
        </w:rPr>
      </w:pPr>
      <w:r w:rsidRPr="00F07E37">
        <w:rPr>
          <w:sz w:val="24"/>
          <w:szCs w:val="24"/>
        </w:rPr>
        <w:t xml:space="preserve">        gluOrtho2D(0, 640, 0, 360);</w:t>
      </w:r>
    </w:p>
    <w:p w14:paraId="305E396A" w14:textId="77777777" w:rsidR="00F07E37" w:rsidRPr="00F07E37" w:rsidRDefault="00F07E37" w:rsidP="00F07E37">
      <w:pPr>
        <w:rPr>
          <w:sz w:val="24"/>
          <w:szCs w:val="24"/>
        </w:rPr>
      </w:pPr>
      <w:r w:rsidRPr="00F07E37">
        <w:rPr>
          <w:sz w:val="24"/>
          <w:szCs w:val="24"/>
        </w:rPr>
        <w:t xml:space="preserve">        glutDisplayFunc(creditsDisplay);</w:t>
      </w:r>
    </w:p>
    <w:p w14:paraId="29CD612A" w14:textId="77777777" w:rsidR="00F07E37" w:rsidRPr="00F07E37" w:rsidRDefault="00F07E37" w:rsidP="00F07E37">
      <w:pPr>
        <w:rPr>
          <w:sz w:val="24"/>
          <w:szCs w:val="24"/>
        </w:rPr>
      </w:pPr>
      <w:r w:rsidRPr="00F07E37">
        <w:rPr>
          <w:sz w:val="24"/>
          <w:szCs w:val="24"/>
        </w:rPr>
        <w:t xml:space="preserve">        glutKeyboardFunc(creditsKeyboard);</w:t>
      </w:r>
    </w:p>
    <w:p w14:paraId="471550F0" w14:textId="77777777" w:rsidR="00F07E37" w:rsidRPr="00F07E37" w:rsidRDefault="00F07E37" w:rsidP="00F07E37">
      <w:pPr>
        <w:rPr>
          <w:sz w:val="24"/>
          <w:szCs w:val="24"/>
        </w:rPr>
      </w:pPr>
      <w:r w:rsidRPr="00F07E37">
        <w:rPr>
          <w:sz w:val="24"/>
          <w:szCs w:val="24"/>
        </w:rPr>
        <w:t xml:space="preserve">    }</w:t>
      </w:r>
    </w:p>
    <w:p w14:paraId="17CEE85F" w14:textId="77777777" w:rsidR="00F07E37" w:rsidRPr="00F07E37" w:rsidRDefault="00F07E37" w:rsidP="00F07E37">
      <w:pPr>
        <w:rPr>
          <w:sz w:val="24"/>
          <w:szCs w:val="24"/>
        </w:rPr>
      </w:pPr>
      <w:r w:rsidRPr="00F07E37">
        <w:rPr>
          <w:sz w:val="24"/>
          <w:szCs w:val="24"/>
        </w:rPr>
        <w:t>}</w:t>
      </w:r>
    </w:p>
    <w:p w14:paraId="77B54E8A" w14:textId="77777777" w:rsidR="00F07E37" w:rsidRPr="00F07E37" w:rsidRDefault="00F07E37" w:rsidP="00F07E37">
      <w:pPr>
        <w:rPr>
          <w:sz w:val="24"/>
          <w:szCs w:val="24"/>
        </w:rPr>
      </w:pPr>
      <w:r w:rsidRPr="00F07E37">
        <w:rPr>
          <w:sz w:val="24"/>
          <w:szCs w:val="24"/>
        </w:rPr>
        <w:t xml:space="preserve"> </w:t>
      </w:r>
    </w:p>
    <w:p w14:paraId="0192EFA9" w14:textId="77777777" w:rsidR="00F07E37" w:rsidRPr="00F07E37" w:rsidRDefault="00F07E37" w:rsidP="00F07E37">
      <w:pPr>
        <w:rPr>
          <w:sz w:val="24"/>
          <w:szCs w:val="24"/>
        </w:rPr>
      </w:pPr>
      <w:r w:rsidRPr="00F07E37">
        <w:rPr>
          <w:sz w:val="24"/>
          <w:szCs w:val="24"/>
        </w:rPr>
        <w:t xml:space="preserve"> </w:t>
      </w:r>
    </w:p>
    <w:p w14:paraId="7D00CCAE" w14:textId="77777777" w:rsidR="00F07E37" w:rsidRPr="00F07E37" w:rsidRDefault="00F07E37" w:rsidP="00F07E37">
      <w:pPr>
        <w:rPr>
          <w:sz w:val="24"/>
          <w:szCs w:val="24"/>
        </w:rPr>
      </w:pPr>
      <w:r w:rsidRPr="00F07E37">
        <w:rPr>
          <w:sz w:val="24"/>
          <w:szCs w:val="24"/>
        </w:rPr>
        <w:t>void mainKeyboard(unsigned char key, int x, int y) {</w:t>
      </w:r>
    </w:p>
    <w:p w14:paraId="22B92873" w14:textId="77777777" w:rsidR="00F07E37" w:rsidRPr="00F07E37" w:rsidRDefault="00F07E37" w:rsidP="00F07E37">
      <w:pPr>
        <w:rPr>
          <w:sz w:val="24"/>
          <w:szCs w:val="24"/>
        </w:rPr>
      </w:pPr>
      <w:r w:rsidRPr="00F07E37">
        <w:rPr>
          <w:sz w:val="24"/>
          <w:szCs w:val="24"/>
        </w:rPr>
        <w:t xml:space="preserve">    switch (key) {</w:t>
      </w:r>
    </w:p>
    <w:p w14:paraId="34517EBF" w14:textId="77777777" w:rsidR="00F07E37" w:rsidRPr="00F07E37" w:rsidRDefault="00F07E37" w:rsidP="00F07E37">
      <w:pPr>
        <w:rPr>
          <w:sz w:val="24"/>
          <w:szCs w:val="24"/>
        </w:rPr>
      </w:pPr>
      <w:r w:rsidRPr="00F07E37">
        <w:rPr>
          <w:sz w:val="24"/>
          <w:szCs w:val="24"/>
        </w:rPr>
        <w:t xml:space="preserve">        case 'X':</w:t>
      </w:r>
    </w:p>
    <w:p w14:paraId="35783D5A" w14:textId="77777777" w:rsidR="00F07E37" w:rsidRPr="00F07E37" w:rsidRDefault="00F07E37" w:rsidP="00F07E37">
      <w:pPr>
        <w:rPr>
          <w:sz w:val="24"/>
          <w:szCs w:val="24"/>
        </w:rPr>
      </w:pPr>
      <w:r w:rsidRPr="00F07E37">
        <w:rPr>
          <w:sz w:val="24"/>
          <w:szCs w:val="24"/>
        </w:rPr>
        <w:t xml:space="preserve">        case 'x':</w:t>
      </w:r>
    </w:p>
    <w:p w14:paraId="60D688F9" w14:textId="77777777" w:rsidR="00F07E37" w:rsidRPr="00F07E37" w:rsidRDefault="00F07E37" w:rsidP="00F07E37">
      <w:pPr>
        <w:rPr>
          <w:sz w:val="24"/>
          <w:szCs w:val="24"/>
        </w:rPr>
      </w:pPr>
      <w:r w:rsidRPr="00F07E37">
        <w:rPr>
          <w:sz w:val="24"/>
          <w:szCs w:val="24"/>
        </w:rPr>
        <w:t xml:space="preserve">            glutDestroyWindow(mainWindow);</w:t>
      </w:r>
    </w:p>
    <w:p w14:paraId="2151AC26" w14:textId="77777777" w:rsidR="00F07E37" w:rsidRPr="00F07E37" w:rsidRDefault="00F07E37" w:rsidP="00F07E37">
      <w:pPr>
        <w:rPr>
          <w:sz w:val="24"/>
          <w:szCs w:val="24"/>
        </w:rPr>
      </w:pPr>
      <w:r w:rsidRPr="00F07E37">
        <w:rPr>
          <w:sz w:val="24"/>
          <w:szCs w:val="24"/>
        </w:rPr>
        <w:tab/>
        <w:t>case 'p':</w:t>
      </w:r>
    </w:p>
    <w:p w14:paraId="5545F2AA" w14:textId="77777777" w:rsidR="00F07E37" w:rsidRPr="00F07E37" w:rsidRDefault="00F07E37" w:rsidP="00F07E37">
      <w:pPr>
        <w:rPr>
          <w:sz w:val="24"/>
          <w:szCs w:val="24"/>
        </w:rPr>
      </w:pPr>
      <w:r w:rsidRPr="00F07E37">
        <w:rPr>
          <w:sz w:val="24"/>
          <w:szCs w:val="24"/>
        </w:rPr>
        <w:tab/>
      </w:r>
      <w:r w:rsidRPr="00F07E37">
        <w:rPr>
          <w:sz w:val="24"/>
          <w:szCs w:val="24"/>
        </w:rPr>
        <w:tab/>
        <w:t>page=1;</w:t>
      </w:r>
    </w:p>
    <w:p w14:paraId="777B3AD2" w14:textId="77777777" w:rsidR="00F07E37" w:rsidRPr="00F07E37" w:rsidRDefault="00F07E37" w:rsidP="00F07E37">
      <w:pPr>
        <w:rPr>
          <w:sz w:val="24"/>
          <w:szCs w:val="24"/>
        </w:rPr>
      </w:pPr>
      <w:r w:rsidRPr="00F07E37">
        <w:rPr>
          <w:sz w:val="24"/>
          <w:szCs w:val="24"/>
        </w:rPr>
        <w:tab/>
      </w:r>
      <w:r w:rsidRPr="00F07E37">
        <w:rPr>
          <w:sz w:val="24"/>
          <w:szCs w:val="24"/>
        </w:rPr>
        <w:tab/>
        <w:t>mainDisplay();</w:t>
      </w:r>
    </w:p>
    <w:p w14:paraId="4D8C8D0A" w14:textId="77777777" w:rsidR="00F07E37" w:rsidRPr="00F07E37" w:rsidRDefault="00F07E37" w:rsidP="00F07E37">
      <w:pPr>
        <w:rPr>
          <w:sz w:val="24"/>
          <w:szCs w:val="24"/>
        </w:rPr>
      </w:pPr>
      <w:r w:rsidRPr="00F07E37">
        <w:rPr>
          <w:sz w:val="24"/>
          <w:szCs w:val="24"/>
        </w:rPr>
        <w:tab/>
      </w:r>
      <w:r w:rsidRPr="00F07E37">
        <w:rPr>
          <w:sz w:val="24"/>
          <w:szCs w:val="24"/>
        </w:rPr>
        <w:tab/>
        <w:t>break;</w:t>
      </w:r>
    </w:p>
    <w:p w14:paraId="240B9120" w14:textId="77777777" w:rsidR="00F07E37" w:rsidRPr="00F07E37" w:rsidRDefault="00F07E37" w:rsidP="00F07E37">
      <w:pPr>
        <w:rPr>
          <w:sz w:val="24"/>
          <w:szCs w:val="24"/>
        </w:rPr>
      </w:pPr>
      <w:r w:rsidRPr="00F07E37">
        <w:rPr>
          <w:sz w:val="24"/>
          <w:szCs w:val="24"/>
        </w:rPr>
        <w:tab/>
      </w:r>
      <w:r w:rsidRPr="00F07E37">
        <w:rPr>
          <w:sz w:val="24"/>
          <w:szCs w:val="24"/>
        </w:rPr>
        <w:tab/>
      </w:r>
    </w:p>
    <w:p w14:paraId="6ACB3FF4" w14:textId="77777777" w:rsidR="00F07E37" w:rsidRPr="00F07E37" w:rsidRDefault="00F07E37" w:rsidP="00F07E37">
      <w:pPr>
        <w:rPr>
          <w:sz w:val="24"/>
          <w:szCs w:val="24"/>
        </w:rPr>
      </w:pPr>
      <w:r w:rsidRPr="00F07E37">
        <w:rPr>
          <w:sz w:val="24"/>
          <w:szCs w:val="24"/>
        </w:rPr>
        <w:t xml:space="preserve">        default:</w:t>
      </w:r>
    </w:p>
    <w:p w14:paraId="126170D9" w14:textId="77777777" w:rsidR="00F07E37" w:rsidRPr="00F07E37" w:rsidRDefault="00F07E37" w:rsidP="00F07E37">
      <w:pPr>
        <w:rPr>
          <w:sz w:val="24"/>
          <w:szCs w:val="24"/>
        </w:rPr>
      </w:pPr>
      <w:r w:rsidRPr="00F07E37">
        <w:rPr>
          <w:sz w:val="24"/>
          <w:szCs w:val="24"/>
        </w:rPr>
        <w:t xml:space="preserve">            break;</w:t>
      </w:r>
    </w:p>
    <w:p w14:paraId="3F32FC64" w14:textId="77777777" w:rsidR="00F07E37" w:rsidRPr="00F07E37" w:rsidRDefault="00F07E37" w:rsidP="00F07E37">
      <w:pPr>
        <w:rPr>
          <w:sz w:val="24"/>
          <w:szCs w:val="24"/>
        </w:rPr>
      </w:pPr>
      <w:r w:rsidRPr="00F07E37">
        <w:rPr>
          <w:sz w:val="24"/>
          <w:szCs w:val="24"/>
        </w:rPr>
        <w:t xml:space="preserve">    }</w:t>
      </w:r>
    </w:p>
    <w:p w14:paraId="22094DB7" w14:textId="77777777" w:rsidR="00F07E37" w:rsidRPr="00F07E37" w:rsidRDefault="00F07E37" w:rsidP="00F07E37">
      <w:pPr>
        <w:rPr>
          <w:sz w:val="24"/>
          <w:szCs w:val="24"/>
        </w:rPr>
      </w:pPr>
      <w:r w:rsidRPr="00F07E37">
        <w:rPr>
          <w:sz w:val="24"/>
          <w:szCs w:val="24"/>
        </w:rPr>
        <w:t>}</w:t>
      </w:r>
    </w:p>
    <w:p w14:paraId="59F72099" w14:textId="77777777" w:rsidR="00F07E37" w:rsidRPr="00F07E37" w:rsidRDefault="00F07E37" w:rsidP="00F07E37">
      <w:pPr>
        <w:rPr>
          <w:sz w:val="24"/>
          <w:szCs w:val="24"/>
        </w:rPr>
      </w:pPr>
      <w:r w:rsidRPr="00F07E37">
        <w:rPr>
          <w:sz w:val="24"/>
          <w:szCs w:val="24"/>
        </w:rPr>
        <w:t xml:space="preserve"> </w:t>
      </w:r>
    </w:p>
    <w:p w14:paraId="78AA737B" w14:textId="77777777" w:rsidR="00F07E37" w:rsidRPr="00F07E37" w:rsidRDefault="00F07E37" w:rsidP="00F07E37">
      <w:pPr>
        <w:rPr>
          <w:sz w:val="24"/>
          <w:szCs w:val="24"/>
        </w:rPr>
      </w:pPr>
      <w:r w:rsidRPr="00F07E37">
        <w:rPr>
          <w:sz w:val="24"/>
          <w:szCs w:val="24"/>
        </w:rPr>
        <w:t>// Function to get input from arrow keys</w:t>
      </w:r>
    </w:p>
    <w:p w14:paraId="3E1D3716" w14:textId="77777777" w:rsidR="00F07E37" w:rsidRPr="00F07E37" w:rsidRDefault="00F07E37" w:rsidP="00F07E37">
      <w:pPr>
        <w:rPr>
          <w:sz w:val="24"/>
          <w:szCs w:val="24"/>
        </w:rPr>
      </w:pPr>
      <w:r w:rsidRPr="00F07E37">
        <w:rPr>
          <w:sz w:val="24"/>
          <w:szCs w:val="24"/>
        </w:rPr>
        <w:t>void arrowKeyInput(int key, int xMouse, int yMouse) {</w:t>
      </w:r>
    </w:p>
    <w:p w14:paraId="01D71526" w14:textId="77777777" w:rsidR="00F07E37" w:rsidRPr="00F07E37" w:rsidRDefault="00F07E37" w:rsidP="00F07E37">
      <w:pPr>
        <w:rPr>
          <w:sz w:val="24"/>
          <w:szCs w:val="24"/>
        </w:rPr>
      </w:pPr>
      <w:r w:rsidRPr="00F07E37">
        <w:rPr>
          <w:sz w:val="24"/>
          <w:szCs w:val="24"/>
        </w:rPr>
        <w:t xml:space="preserve">    switch (key) {</w:t>
      </w:r>
    </w:p>
    <w:p w14:paraId="3352F13A" w14:textId="77777777" w:rsidR="00F07E37" w:rsidRPr="00F07E37" w:rsidRDefault="00F07E37" w:rsidP="00F07E37">
      <w:pPr>
        <w:rPr>
          <w:sz w:val="24"/>
          <w:szCs w:val="24"/>
        </w:rPr>
      </w:pPr>
      <w:r w:rsidRPr="00F07E37">
        <w:rPr>
          <w:sz w:val="24"/>
          <w:szCs w:val="24"/>
        </w:rPr>
        <w:t xml:space="preserve">        case GLUT_KEY_UP:</w:t>
      </w:r>
    </w:p>
    <w:p w14:paraId="0FFD0E2D" w14:textId="77777777" w:rsidR="00F07E37" w:rsidRPr="00F07E37" w:rsidRDefault="00F07E37" w:rsidP="00F07E37">
      <w:pPr>
        <w:rPr>
          <w:sz w:val="24"/>
          <w:szCs w:val="24"/>
        </w:rPr>
      </w:pPr>
      <w:r w:rsidRPr="00F07E37">
        <w:rPr>
          <w:sz w:val="24"/>
          <w:szCs w:val="24"/>
        </w:rPr>
        <w:t xml:space="preserve">            if (row &gt; 0)</w:t>
      </w:r>
    </w:p>
    <w:p w14:paraId="7A157F21" w14:textId="77777777" w:rsidR="00F07E37" w:rsidRPr="00F07E37" w:rsidRDefault="00F07E37" w:rsidP="00F07E37">
      <w:pPr>
        <w:rPr>
          <w:sz w:val="24"/>
          <w:szCs w:val="24"/>
        </w:rPr>
      </w:pPr>
      <w:r w:rsidRPr="00F07E37">
        <w:rPr>
          <w:sz w:val="24"/>
          <w:szCs w:val="24"/>
        </w:rPr>
        <w:t xml:space="preserve">                row -= 1;</w:t>
      </w:r>
    </w:p>
    <w:p w14:paraId="25BB0A54" w14:textId="77777777" w:rsidR="00F07E37" w:rsidRPr="00F07E37" w:rsidRDefault="00F07E37" w:rsidP="00F07E37">
      <w:pPr>
        <w:rPr>
          <w:sz w:val="24"/>
          <w:szCs w:val="24"/>
        </w:rPr>
      </w:pPr>
      <w:r w:rsidRPr="00F07E37">
        <w:rPr>
          <w:sz w:val="24"/>
          <w:szCs w:val="24"/>
        </w:rPr>
        <w:t xml:space="preserve">            break;</w:t>
      </w:r>
    </w:p>
    <w:p w14:paraId="1387FD61" w14:textId="77777777" w:rsidR="00F07E37" w:rsidRPr="00F07E37" w:rsidRDefault="00F07E37" w:rsidP="00F07E37">
      <w:pPr>
        <w:rPr>
          <w:sz w:val="24"/>
          <w:szCs w:val="24"/>
        </w:rPr>
      </w:pPr>
      <w:r w:rsidRPr="00F07E37">
        <w:rPr>
          <w:sz w:val="24"/>
          <w:szCs w:val="24"/>
        </w:rPr>
        <w:lastRenderedPageBreak/>
        <w:t xml:space="preserve">        case GLUT_KEY_DOWN:</w:t>
      </w:r>
    </w:p>
    <w:p w14:paraId="631022F1" w14:textId="77777777" w:rsidR="00F07E37" w:rsidRPr="00F07E37" w:rsidRDefault="00F07E37" w:rsidP="00F07E37">
      <w:pPr>
        <w:rPr>
          <w:sz w:val="24"/>
          <w:szCs w:val="24"/>
        </w:rPr>
      </w:pPr>
      <w:r w:rsidRPr="00F07E37">
        <w:rPr>
          <w:sz w:val="24"/>
          <w:szCs w:val="24"/>
        </w:rPr>
        <w:t xml:space="preserve">            if (row &lt; 2)</w:t>
      </w:r>
    </w:p>
    <w:p w14:paraId="7D1953EF" w14:textId="77777777" w:rsidR="00F07E37" w:rsidRPr="00F07E37" w:rsidRDefault="00F07E37" w:rsidP="00F07E37">
      <w:pPr>
        <w:rPr>
          <w:sz w:val="24"/>
          <w:szCs w:val="24"/>
        </w:rPr>
      </w:pPr>
      <w:r w:rsidRPr="00F07E37">
        <w:rPr>
          <w:sz w:val="24"/>
          <w:szCs w:val="24"/>
        </w:rPr>
        <w:t xml:space="preserve">                row += 1;</w:t>
      </w:r>
    </w:p>
    <w:p w14:paraId="4FB5F69A" w14:textId="77777777" w:rsidR="00F07E37" w:rsidRPr="00F07E37" w:rsidRDefault="00F07E37" w:rsidP="00F07E37">
      <w:pPr>
        <w:rPr>
          <w:sz w:val="24"/>
          <w:szCs w:val="24"/>
        </w:rPr>
      </w:pPr>
      <w:r w:rsidRPr="00F07E37">
        <w:rPr>
          <w:sz w:val="24"/>
          <w:szCs w:val="24"/>
        </w:rPr>
        <w:t xml:space="preserve">            break;</w:t>
      </w:r>
    </w:p>
    <w:p w14:paraId="12C258AD" w14:textId="77777777" w:rsidR="00F07E37" w:rsidRPr="00F07E37" w:rsidRDefault="00F07E37" w:rsidP="00F07E37">
      <w:pPr>
        <w:rPr>
          <w:sz w:val="24"/>
          <w:szCs w:val="24"/>
        </w:rPr>
      </w:pPr>
      <w:r w:rsidRPr="00F07E37">
        <w:rPr>
          <w:sz w:val="24"/>
          <w:szCs w:val="24"/>
        </w:rPr>
        <w:t xml:space="preserve">        case GLUT_KEY_LEFT:</w:t>
      </w:r>
    </w:p>
    <w:p w14:paraId="44D09973" w14:textId="77777777" w:rsidR="00F07E37" w:rsidRPr="00F07E37" w:rsidRDefault="00F07E37" w:rsidP="00F07E37">
      <w:pPr>
        <w:rPr>
          <w:sz w:val="24"/>
          <w:szCs w:val="24"/>
        </w:rPr>
      </w:pPr>
      <w:r w:rsidRPr="00F07E37">
        <w:rPr>
          <w:sz w:val="24"/>
          <w:szCs w:val="24"/>
        </w:rPr>
        <w:t xml:space="preserve">            if (column &gt; 0)</w:t>
      </w:r>
    </w:p>
    <w:p w14:paraId="119B97E3" w14:textId="77777777" w:rsidR="00F07E37" w:rsidRPr="00F07E37" w:rsidRDefault="00F07E37" w:rsidP="00F07E37">
      <w:pPr>
        <w:rPr>
          <w:sz w:val="24"/>
          <w:szCs w:val="24"/>
        </w:rPr>
      </w:pPr>
      <w:r w:rsidRPr="00F07E37">
        <w:rPr>
          <w:sz w:val="24"/>
          <w:szCs w:val="24"/>
        </w:rPr>
        <w:t xml:space="preserve">                column -= 1;</w:t>
      </w:r>
    </w:p>
    <w:p w14:paraId="191EA168" w14:textId="77777777" w:rsidR="00F07E37" w:rsidRPr="00F07E37" w:rsidRDefault="00F07E37" w:rsidP="00F07E37">
      <w:pPr>
        <w:rPr>
          <w:sz w:val="24"/>
          <w:szCs w:val="24"/>
        </w:rPr>
      </w:pPr>
      <w:r w:rsidRPr="00F07E37">
        <w:rPr>
          <w:sz w:val="24"/>
          <w:szCs w:val="24"/>
        </w:rPr>
        <w:t xml:space="preserve">            break;</w:t>
      </w:r>
    </w:p>
    <w:p w14:paraId="4722C043" w14:textId="77777777" w:rsidR="00F07E37" w:rsidRPr="00F07E37" w:rsidRDefault="00F07E37" w:rsidP="00F07E37">
      <w:pPr>
        <w:rPr>
          <w:sz w:val="24"/>
          <w:szCs w:val="24"/>
        </w:rPr>
      </w:pPr>
      <w:r w:rsidRPr="00F07E37">
        <w:rPr>
          <w:sz w:val="24"/>
          <w:szCs w:val="24"/>
        </w:rPr>
        <w:t xml:space="preserve">        case GLUT_KEY_RIGHT:</w:t>
      </w:r>
    </w:p>
    <w:p w14:paraId="1B36ADFF" w14:textId="77777777" w:rsidR="00F07E37" w:rsidRPr="00F07E37" w:rsidRDefault="00F07E37" w:rsidP="00F07E37">
      <w:pPr>
        <w:rPr>
          <w:sz w:val="24"/>
          <w:szCs w:val="24"/>
        </w:rPr>
      </w:pPr>
      <w:r w:rsidRPr="00F07E37">
        <w:rPr>
          <w:sz w:val="24"/>
          <w:szCs w:val="24"/>
        </w:rPr>
        <w:t xml:space="preserve">            if (column &lt; 2)</w:t>
      </w:r>
    </w:p>
    <w:p w14:paraId="1BBDD972" w14:textId="77777777" w:rsidR="00F07E37" w:rsidRPr="00F07E37" w:rsidRDefault="00F07E37" w:rsidP="00F07E37">
      <w:pPr>
        <w:rPr>
          <w:sz w:val="24"/>
          <w:szCs w:val="24"/>
        </w:rPr>
      </w:pPr>
      <w:r w:rsidRPr="00F07E37">
        <w:rPr>
          <w:sz w:val="24"/>
          <w:szCs w:val="24"/>
        </w:rPr>
        <w:t xml:space="preserve">                column += 1;</w:t>
      </w:r>
    </w:p>
    <w:p w14:paraId="5D4B9AAB" w14:textId="77777777" w:rsidR="00F07E37" w:rsidRPr="00F07E37" w:rsidRDefault="00F07E37" w:rsidP="00F07E37">
      <w:pPr>
        <w:rPr>
          <w:sz w:val="24"/>
          <w:szCs w:val="24"/>
        </w:rPr>
      </w:pPr>
      <w:r w:rsidRPr="00F07E37">
        <w:rPr>
          <w:sz w:val="24"/>
          <w:szCs w:val="24"/>
        </w:rPr>
        <w:t xml:space="preserve">            break;</w:t>
      </w:r>
    </w:p>
    <w:p w14:paraId="38796B10" w14:textId="77777777" w:rsidR="00F07E37" w:rsidRPr="00F07E37" w:rsidRDefault="00F07E37" w:rsidP="00F07E37">
      <w:pPr>
        <w:rPr>
          <w:sz w:val="24"/>
          <w:szCs w:val="24"/>
        </w:rPr>
      </w:pPr>
      <w:r w:rsidRPr="00F07E37">
        <w:rPr>
          <w:sz w:val="24"/>
          <w:szCs w:val="24"/>
        </w:rPr>
        <w:t xml:space="preserve">        default:</w:t>
      </w:r>
    </w:p>
    <w:p w14:paraId="250D0F98" w14:textId="77777777" w:rsidR="00F07E37" w:rsidRPr="00F07E37" w:rsidRDefault="00F07E37" w:rsidP="00F07E37">
      <w:pPr>
        <w:rPr>
          <w:sz w:val="24"/>
          <w:szCs w:val="24"/>
        </w:rPr>
      </w:pPr>
      <w:r w:rsidRPr="00F07E37">
        <w:rPr>
          <w:sz w:val="24"/>
          <w:szCs w:val="24"/>
        </w:rPr>
        <w:t xml:space="preserve">           break;</w:t>
      </w:r>
    </w:p>
    <w:p w14:paraId="011BF857" w14:textId="77777777" w:rsidR="00F07E37" w:rsidRPr="00F07E37" w:rsidRDefault="00F07E37" w:rsidP="00F07E37">
      <w:pPr>
        <w:rPr>
          <w:sz w:val="24"/>
          <w:szCs w:val="24"/>
        </w:rPr>
      </w:pPr>
      <w:r w:rsidRPr="00F07E37">
        <w:rPr>
          <w:sz w:val="24"/>
          <w:szCs w:val="24"/>
        </w:rPr>
        <w:t xml:space="preserve">    }</w:t>
      </w:r>
    </w:p>
    <w:p w14:paraId="2912C4F9" w14:textId="77777777" w:rsidR="00F07E37" w:rsidRPr="00F07E37" w:rsidRDefault="00F07E37" w:rsidP="00F07E37">
      <w:pPr>
        <w:rPr>
          <w:sz w:val="24"/>
          <w:szCs w:val="24"/>
        </w:rPr>
      </w:pPr>
      <w:r w:rsidRPr="00F07E37">
        <w:rPr>
          <w:sz w:val="24"/>
          <w:szCs w:val="24"/>
        </w:rPr>
        <w:t xml:space="preserve">    drawBoxOnSelected();</w:t>
      </w:r>
    </w:p>
    <w:p w14:paraId="501B541B" w14:textId="77777777" w:rsidR="00F07E37" w:rsidRPr="00F07E37" w:rsidRDefault="00F07E37" w:rsidP="00F07E37">
      <w:pPr>
        <w:rPr>
          <w:sz w:val="24"/>
          <w:szCs w:val="24"/>
        </w:rPr>
      </w:pPr>
      <w:r w:rsidRPr="00F07E37">
        <w:rPr>
          <w:sz w:val="24"/>
          <w:szCs w:val="24"/>
        </w:rPr>
        <w:t xml:space="preserve">    glutPostRedisplay();</w:t>
      </w:r>
    </w:p>
    <w:p w14:paraId="4376785F" w14:textId="77777777" w:rsidR="00F07E37" w:rsidRPr="00F07E37" w:rsidRDefault="00F07E37" w:rsidP="00F07E37">
      <w:pPr>
        <w:rPr>
          <w:sz w:val="24"/>
          <w:szCs w:val="24"/>
        </w:rPr>
      </w:pPr>
      <w:r w:rsidRPr="00F07E37">
        <w:rPr>
          <w:sz w:val="24"/>
          <w:szCs w:val="24"/>
        </w:rPr>
        <w:t>}</w:t>
      </w:r>
    </w:p>
    <w:p w14:paraId="32F4AD87" w14:textId="77777777" w:rsidR="00F07E37" w:rsidRPr="00F07E37" w:rsidRDefault="00F07E37" w:rsidP="00F07E37">
      <w:pPr>
        <w:rPr>
          <w:sz w:val="24"/>
          <w:szCs w:val="24"/>
        </w:rPr>
      </w:pPr>
      <w:r w:rsidRPr="00F07E37">
        <w:rPr>
          <w:sz w:val="24"/>
          <w:szCs w:val="24"/>
        </w:rPr>
        <w:t xml:space="preserve"> </w:t>
      </w:r>
    </w:p>
    <w:p w14:paraId="6FB1E5CA" w14:textId="77777777" w:rsidR="00F07E37" w:rsidRPr="00F07E37" w:rsidRDefault="00F07E37" w:rsidP="00F07E37">
      <w:pPr>
        <w:rPr>
          <w:sz w:val="24"/>
          <w:szCs w:val="24"/>
        </w:rPr>
      </w:pPr>
      <w:r w:rsidRPr="00F07E37">
        <w:rPr>
          <w:sz w:val="24"/>
          <w:szCs w:val="24"/>
        </w:rPr>
        <w:t>void print(int x,int y, unsigned char *string, void *font)</w:t>
      </w:r>
    </w:p>
    <w:p w14:paraId="16C956BE" w14:textId="77777777" w:rsidR="00F07E37" w:rsidRPr="00F07E37" w:rsidRDefault="00F07E37" w:rsidP="00F07E37">
      <w:pPr>
        <w:rPr>
          <w:sz w:val="24"/>
          <w:szCs w:val="24"/>
        </w:rPr>
      </w:pPr>
      <w:r w:rsidRPr="00F07E37">
        <w:rPr>
          <w:sz w:val="24"/>
          <w:szCs w:val="24"/>
        </w:rPr>
        <w:t>{</w:t>
      </w:r>
    </w:p>
    <w:p w14:paraId="45118147" w14:textId="77777777" w:rsidR="00F07E37" w:rsidRPr="00F07E37" w:rsidRDefault="00F07E37" w:rsidP="00F07E37">
      <w:pPr>
        <w:rPr>
          <w:sz w:val="24"/>
          <w:szCs w:val="24"/>
        </w:rPr>
      </w:pPr>
      <w:r w:rsidRPr="00F07E37">
        <w:rPr>
          <w:sz w:val="24"/>
          <w:szCs w:val="24"/>
        </w:rPr>
        <w:t>int len,k;</w:t>
      </w:r>
    </w:p>
    <w:p w14:paraId="4B995ADB" w14:textId="77777777" w:rsidR="00F07E37" w:rsidRPr="00F07E37" w:rsidRDefault="00F07E37" w:rsidP="00F07E37">
      <w:pPr>
        <w:rPr>
          <w:sz w:val="24"/>
          <w:szCs w:val="24"/>
        </w:rPr>
      </w:pPr>
      <w:r w:rsidRPr="00F07E37">
        <w:rPr>
          <w:sz w:val="24"/>
          <w:szCs w:val="24"/>
        </w:rPr>
        <w:t>glRasterPos2f(x,y);</w:t>
      </w:r>
    </w:p>
    <w:p w14:paraId="553F6A22" w14:textId="77777777" w:rsidR="00F07E37" w:rsidRPr="00F07E37" w:rsidRDefault="00F07E37" w:rsidP="00F07E37">
      <w:pPr>
        <w:rPr>
          <w:sz w:val="24"/>
          <w:szCs w:val="24"/>
        </w:rPr>
      </w:pPr>
      <w:r w:rsidRPr="00F07E37">
        <w:rPr>
          <w:sz w:val="24"/>
          <w:szCs w:val="24"/>
        </w:rPr>
        <w:t>len=strlen(string);</w:t>
      </w:r>
    </w:p>
    <w:p w14:paraId="7CD78DBD" w14:textId="77777777" w:rsidR="00F07E37" w:rsidRPr="00F07E37" w:rsidRDefault="00F07E37" w:rsidP="00F07E37">
      <w:pPr>
        <w:rPr>
          <w:sz w:val="24"/>
          <w:szCs w:val="24"/>
        </w:rPr>
      </w:pPr>
      <w:r w:rsidRPr="00F07E37">
        <w:rPr>
          <w:sz w:val="24"/>
          <w:szCs w:val="24"/>
        </w:rPr>
        <w:t>for (int i = 0; i &lt; len; i++) {</w:t>
      </w:r>
    </w:p>
    <w:p w14:paraId="7465815F" w14:textId="77777777" w:rsidR="00F07E37" w:rsidRPr="00F07E37" w:rsidRDefault="00F07E37" w:rsidP="00F07E37">
      <w:pPr>
        <w:rPr>
          <w:sz w:val="24"/>
          <w:szCs w:val="24"/>
        </w:rPr>
      </w:pPr>
      <w:r w:rsidRPr="00F07E37">
        <w:rPr>
          <w:sz w:val="24"/>
          <w:szCs w:val="24"/>
        </w:rPr>
        <w:t xml:space="preserve">    glutBitmapCharacter(GLUT_BITMAP_8_BY_13, string[i]);}</w:t>
      </w:r>
    </w:p>
    <w:p w14:paraId="75210122" w14:textId="77777777" w:rsidR="00F07E37" w:rsidRPr="00F07E37" w:rsidRDefault="00F07E37" w:rsidP="00F07E37">
      <w:pPr>
        <w:rPr>
          <w:sz w:val="24"/>
          <w:szCs w:val="24"/>
        </w:rPr>
      </w:pPr>
    </w:p>
    <w:p w14:paraId="0E357DA6" w14:textId="77777777" w:rsidR="00F07E37" w:rsidRPr="00F07E37" w:rsidRDefault="00F07E37" w:rsidP="00F07E37">
      <w:pPr>
        <w:rPr>
          <w:sz w:val="24"/>
          <w:szCs w:val="24"/>
        </w:rPr>
      </w:pPr>
      <w:r w:rsidRPr="00F07E37">
        <w:rPr>
          <w:sz w:val="24"/>
          <w:szCs w:val="24"/>
        </w:rPr>
        <w:t>}</w:t>
      </w:r>
    </w:p>
    <w:p w14:paraId="35220C5E" w14:textId="77777777" w:rsidR="00F07E37" w:rsidRPr="00F07E37" w:rsidRDefault="00F07E37" w:rsidP="00F07E37">
      <w:pPr>
        <w:rPr>
          <w:sz w:val="24"/>
          <w:szCs w:val="24"/>
        </w:rPr>
      </w:pPr>
      <w:r w:rsidRPr="00F07E37">
        <w:rPr>
          <w:sz w:val="24"/>
          <w:szCs w:val="24"/>
        </w:rPr>
        <w:t>void mainPage()</w:t>
      </w:r>
    </w:p>
    <w:p w14:paraId="76413B6D" w14:textId="77777777" w:rsidR="00F07E37" w:rsidRPr="00F07E37" w:rsidRDefault="00F07E37" w:rsidP="00F07E37">
      <w:pPr>
        <w:rPr>
          <w:sz w:val="24"/>
          <w:szCs w:val="24"/>
        </w:rPr>
      </w:pPr>
      <w:r w:rsidRPr="00F07E37">
        <w:rPr>
          <w:sz w:val="24"/>
          <w:szCs w:val="24"/>
        </w:rPr>
        <w:t>{</w:t>
      </w:r>
    </w:p>
    <w:p w14:paraId="3F91B72A" w14:textId="77777777" w:rsidR="00F07E37" w:rsidRPr="00F07E37" w:rsidRDefault="00F07E37" w:rsidP="00F07E37">
      <w:pPr>
        <w:rPr>
          <w:sz w:val="24"/>
          <w:szCs w:val="24"/>
        </w:rPr>
      </w:pPr>
      <w:r w:rsidRPr="00F07E37">
        <w:rPr>
          <w:sz w:val="24"/>
          <w:szCs w:val="24"/>
        </w:rPr>
        <w:t xml:space="preserve">    glClear(GL_COLOR_BUFFER_BIT|GL_DEPTH_BUFFER_BIT);   //clear the window</w:t>
      </w:r>
    </w:p>
    <w:p w14:paraId="542C95C1" w14:textId="77777777" w:rsidR="00F07E37" w:rsidRPr="00F07E37" w:rsidRDefault="00F07E37" w:rsidP="00F07E37">
      <w:pPr>
        <w:rPr>
          <w:sz w:val="24"/>
          <w:szCs w:val="24"/>
        </w:rPr>
      </w:pPr>
      <w:r w:rsidRPr="00F07E37">
        <w:rPr>
          <w:sz w:val="24"/>
          <w:szCs w:val="24"/>
        </w:rPr>
        <w:t xml:space="preserve">    glColor3f(0,1,0); //text color's.</w:t>
      </w:r>
    </w:p>
    <w:p w14:paraId="4D7A029A" w14:textId="77777777" w:rsidR="00F07E37" w:rsidRPr="00F07E37" w:rsidRDefault="00F07E37" w:rsidP="00F07E37">
      <w:pPr>
        <w:rPr>
          <w:sz w:val="24"/>
          <w:szCs w:val="24"/>
        </w:rPr>
      </w:pPr>
      <w:r w:rsidRPr="00F07E37">
        <w:rPr>
          <w:sz w:val="24"/>
          <w:szCs w:val="24"/>
        </w:rPr>
        <w:t xml:space="preserve">    print(100,330,"SAI VIDYA INSTITUTE OF TECHNOLOGY ,Rajanukunte, Bengaluru- 560 064",GLUT_BITMAP_TIMES_ROMAN_24);   //display</w:t>
      </w:r>
    </w:p>
    <w:p w14:paraId="5CC2A097" w14:textId="77777777" w:rsidR="00F07E37" w:rsidRPr="00F07E37" w:rsidRDefault="00F07E37" w:rsidP="00F07E37">
      <w:pPr>
        <w:rPr>
          <w:sz w:val="24"/>
          <w:szCs w:val="24"/>
        </w:rPr>
      </w:pPr>
      <w:r w:rsidRPr="00F07E37">
        <w:rPr>
          <w:sz w:val="24"/>
          <w:szCs w:val="24"/>
        </w:rPr>
        <w:t xml:space="preserve">    glColor3f(1,0,1); //text color's.</w:t>
      </w:r>
    </w:p>
    <w:p w14:paraId="3197A81C" w14:textId="77777777" w:rsidR="00F07E37" w:rsidRPr="00F07E37" w:rsidRDefault="00F07E37" w:rsidP="00F07E37">
      <w:pPr>
        <w:rPr>
          <w:sz w:val="24"/>
          <w:szCs w:val="24"/>
        </w:rPr>
      </w:pPr>
      <w:r w:rsidRPr="00F07E37">
        <w:rPr>
          <w:sz w:val="24"/>
          <w:szCs w:val="24"/>
        </w:rPr>
        <w:t xml:space="preserve">    print(1,310, " (Affiliated to Visvesvaraya Technological University, Belagavi | Recognized by Govt. of Karnataka ",GLUT_BITMAP_TIMES_ROMAN_24);</w:t>
      </w:r>
    </w:p>
    <w:p w14:paraId="2218F930" w14:textId="77777777" w:rsidR="00F07E37" w:rsidRPr="00F07E37" w:rsidRDefault="00F07E37" w:rsidP="00F07E37">
      <w:pPr>
        <w:rPr>
          <w:sz w:val="24"/>
          <w:szCs w:val="24"/>
        </w:rPr>
      </w:pPr>
      <w:r w:rsidRPr="00F07E37">
        <w:rPr>
          <w:sz w:val="24"/>
          <w:szCs w:val="24"/>
        </w:rPr>
        <w:t xml:space="preserve">    print(6,300, "| Approved by AICTE, New Delhi) ",GLUT_BITMAP_TIMES_ROMAN_24);</w:t>
      </w:r>
    </w:p>
    <w:p w14:paraId="331C7710" w14:textId="77777777" w:rsidR="00F07E37" w:rsidRPr="00F07E37" w:rsidRDefault="00F07E37" w:rsidP="00F07E37">
      <w:pPr>
        <w:rPr>
          <w:sz w:val="24"/>
          <w:szCs w:val="24"/>
        </w:rPr>
      </w:pPr>
      <w:r w:rsidRPr="00F07E37">
        <w:rPr>
          <w:sz w:val="24"/>
          <w:szCs w:val="24"/>
        </w:rPr>
        <w:t xml:space="preserve">    glColor3f(0,0,1);</w:t>
      </w:r>
    </w:p>
    <w:p w14:paraId="6610655F" w14:textId="77777777" w:rsidR="00F07E37" w:rsidRPr="00F07E37" w:rsidRDefault="00F07E37" w:rsidP="00F07E37">
      <w:pPr>
        <w:rPr>
          <w:sz w:val="24"/>
          <w:szCs w:val="24"/>
        </w:rPr>
      </w:pPr>
      <w:r w:rsidRPr="00F07E37">
        <w:rPr>
          <w:sz w:val="24"/>
          <w:szCs w:val="24"/>
        </w:rPr>
        <w:t xml:space="preserve">    print(150,270,"DEPARTMENT OF COMPUTER SCIENCE AND ENGINEERING",GLUT_BITMAP_TIMES_ROMAN_24);</w:t>
      </w:r>
    </w:p>
    <w:p w14:paraId="1E0DCF12" w14:textId="77777777" w:rsidR="00F07E37" w:rsidRPr="00F07E37" w:rsidRDefault="00F07E37" w:rsidP="00F07E37">
      <w:pPr>
        <w:rPr>
          <w:sz w:val="24"/>
          <w:szCs w:val="24"/>
        </w:rPr>
      </w:pPr>
      <w:r w:rsidRPr="00F07E37">
        <w:rPr>
          <w:sz w:val="24"/>
          <w:szCs w:val="24"/>
        </w:rPr>
        <w:t xml:space="preserve">    glColor3f(1,0,0);</w:t>
      </w:r>
    </w:p>
    <w:p w14:paraId="12CDAC0D" w14:textId="77777777" w:rsidR="00F07E37" w:rsidRPr="00F07E37" w:rsidRDefault="00F07E37" w:rsidP="00F07E37">
      <w:pPr>
        <w:rPr>
          <w:sz w:val="24"/>
          <w:szCs w:val="24"/>
        </w:rPr>
      </w:pPr>
      <w:r w:rsidRPr="00F07E37">
        <w:rPr>
          <w:sz w:val="24"/>
          <w:szCs w:val="24"/>
        </w:rPr>
        <w:t xml:space="preserve">    print(150,200,"COMPUTER GRAPHICS - TIK-TAK-TOE GAME SIMULATION",GLUT_BITMAP_TIMES_ROMAN_24);</w:t>
      </w:r>
    </w:p>
    <w:p w14:paraId="774E1F46" w14:textId="77777777" w:rsidR="00F07E37" w:rsidRPr="00F07E37" w:rsidRDefault="00F07E37" w:rsidP="00F07E37">
      <w:pPr>
        <w:rPr>
          <w:sz w:val="24"/>
          <w:szCs w:val="24"/>
        </w:rPr>
      </w:pPr>
      <w:r w:rsidRPr="00F07E37">
        <w:rPr>
          <w:sz w:val="24"/>
          <w:szCs w:val="24"/>
        </w:rPr>
        <w:t xml:space="preserve">    glColor3f(0.7,0,1);</w:t>
      </w:r>
    </w:p>
    <w:p w14:paraId="0B12B53F" w14:textId="77777777" w:rsidR="00F07E37" w:rsidRPr="00F07E37" w:rsidRDefault="00F07E37" w:rsidP="00F07E37">
      <w:pPr>
        <w:rPr>
          <w:sz w:val="24"/>
          <w:szCs w:val="24"/>
        </w:rPr>
      </w:pPr>
      <w:r w:rsidRPr="00F07E37">
        <w:rPr>
          <w:sz w:val="24"/>
          <w:szCs w:val="24"/>
        </w:rPr>
        <w:t xml:space="preserve">    print(350,70,"Under the guidance of  :",GLUT_BITMAP_TIMES_ROMAN_24);</w:t>
      </w:r>
    </w:p>
    <w:p w14:paraId="67BFEC41" w14:textId="77777777" w:rsidR="00F07E37" w:rsidRPr="00F07E37" w:rsidRDefault="00F07E37" w:rsidP="00F07E37">
      <w:pPr>
        <w:rPr>
          <w:sz w:val="24"/>
          <w:szCs w:val="24"/>
        </w:rPr>
      </w:pPr>
      <w:r w:rsidRPr="00F07E37">
        <w:rPr>
          <w:sz w:val="24"/>
          <w:szCs w:val="24"/>
        </w:rPr>
        <w:t xml:space="preserve">    glColor3f(1,1,1);</w:t>
      </w:r>
    </w:p>
    <w:p w14:paraId="48D7668F" w14:textId="09609A59" w:rsidR="00F07E37" w:rsidRPr="00F07E37" w:rsidRDefault="00F07E37" w:rsidP="00F07E37">
      <w:pPr>
        <w:rPr>
          <w:sz w:val="24"/>
          <w:szCs w:val="24"/>
        </w:rPr>
      </w:pPr>
      <w:r w:rsidRPr="00F07E37">
        <w:rPr>
          <w:sz w:val="24"/>
          <w:szCs w:val="24"/>
        </w:rPr>
        <w:t xml:space="preserve">    print(300,50," </w:t>
      </w:r>
      <w:r w:rsidRPr="00F07E37">
        <w:rPr>
          <w:sz w:val="24"/>
          <w:szCs w:val="24"/>
        </w:rPr>
        <w:t>Dr.Sangeetha.V</w:t>
      </w:r>
      <w:r w:rsidRPr="00F07E37">
        <w:rPr>
          <w:sz w:val="24"/>
          <w:szCs w:val="24"/>
        </w:rPr>
        <w:t xml:space="preserve"> - ",GLUT_BITMAP_TIMES_ROMAN_24); </w:t>
      </w:r>
    </w:p>
    <w:p w14:paraId="0A8659D7" w14:textId="77777777" w:rsidR="00F07E37" w:rsidRPr="00F07E37" w:rsidRDefault="00F07E37" w:rsidP="00F07E37">
      <w:pPr>
        <w:rPr>
          <w:sz w:val="24"/>
          <w:szCs w:val="24"/>
        </w:rPr>
      </w:pPr>
      <w:r w:rsidRPr="00F07E37">
        <w:rPr>
          <w:sz w:val="24"/>
          <w:szCs w:val="24"/>
        </w:rPr>
        <w:t xml:space="preserve">    glColor3f(1,1,1);</w:t>
      </w:r>
    </w:p>
    <w:p w14:paraId="2FB86737" w14:textId="77777777" w:rsidR="00F07E37" w:rsidRDefault="00F07E37" w:rsidP="00F07E37">
      <w:pPr>
        <w:rPr>
          <w:sz w:val="24"/>
          <w:szCs w:val="24"/>
        </w:rPr>
      </w:pPr>
      <w:r w:rsidRPr="00F07E37">
        <w:rPr>
          <w:sz w:val="24"/>
          <w:szCs w:val="24"/>
        </w:rPr>
        <w:t xml:space="preserve">    </w:t>
      </w:r>
    </w:p>
    <w:p w14:paraId="5F313112" w14:textId="03DC25C3" w:rsidR="00F07E37" w:rsidRPr="00F07E37" w:rsidRDefault="00F07E37" w:rsidP="00F07E37">
      <w:pPr>
        <w:rPr>
          <w:sz w:val="24"/>
          <w:szCs w:val="24"/>
        </w:rPr>
      </w:pPr>
      <w:r>
        <w:rPr>
          <w:sz w:val="24"/>
          <w:szCs w:val="24"/>
        </w:rPr>
        <w:lastRenderedPageBreak/>
        <w:t xml:space="preserve">    </w:t>
      </w:r>
      <w:r w:rsidRPr="00F07E37">
        <w:rPr>
          <w:sz w:val="24"/>
          <w:szCs w:val="24"/>
        </w:rPr>
        <w:t>print(300,40," Sunil G L - ",GLUT_BITMAP_TIMES_ROMAN_24);</w:t>
      </w:r>
    </w:p>
    <w:p w14:paraId="7D346091" w14:textId="77777777" w:rsidR="00F07E37" w:rsidRPr="00F07E37" w:rsidRDefault="00F07E37" w:rsidP="00F07E37">
      <w:pPr>
        <w:rPr>
          <w:sz w:val="24"/>
          <w:szCs w:val="24"/>
        </w:rPr>
      </w:pPr>
      <w:r w:rsidRPr="00F07E37">
        <w:rPr>
          <w:sz w:val="24"/>
          <w:szCs w:val="24"/>
        </w:rPr>
        <w:t xml:space="preserve">    glColor3f(1,1,1);</w:t>
      </w:r>
    </w:p>
    <w:p w14:paraId="5D69A37E" w14:textId="77777777" w:rsidR="00F07E37" w:rsidRPr="00F07E37" w:rsidRDefault="00F07E37" w:rsidP="00F07E37">
      <w:pPr>
        <w:rPr>
          <w:sz w:val="24"/>
          <w:szCs w:val="24"/>
        </w:rPr>
      </w:pPr>
      <w:r w:rsidRPr="00F07E37">
        <w:rPr>
          <w:sz w:val="24"/>
          <w:szCs w:val="24"/>
        </w:rPr>
        <w:t xml:space="preserve">    print(420,50,"Associate Professor, Dept. of ISE",GLUT_BITMAP_TIMES_ROMAN_24);</w:t>
      </w:r>
    </w:p>
    <w:p w14:paraId="38B20CB0" w14:textId="77777777" w:rsidR="00F07E37" w:rsidRPr="00F07E37" w:rsidRDefault="00F07E37" w:rsidP="00F07E37">
      <w:pPr>
        <w:rPr>
          <w:sz w:val="24"/>
          <w:szCs w:val="24"/>
        </w:rPr>
      </w:pPr>
      <w:r w:rsidRPr="00F07E37">
        <w:rPr>
          <w:sz w:val="24"/>
          <w:szCs w:val="24"/>
        </w:rPr>
        <w:t xml:space="preserve">    glColor3f(1,1,1);</w:t>
      </w:r>
    </w:p>
    <w:p w14:paraId="219D95B4" w14:textId="77777777" w:rsidR="00F07E37" w:rsidRPr="00F07E37" w:rsidRDefault="00F07E37" w:rsidP="00F07E37">
      <w:pPr>
        <w:rPr>
          <w:sz w:val="24"/>
          <w:szCs w:val="24"/>
        </w:rPr>
      </w:pPr>
      <w:r w:rsidRPr="00F07E37">
        <w:rPr>
          <w:sz w:val="24"/>
          <w:szCs w:val="24"/>
        </w:rPr>
        <w:t xml:space="preserve">    print(380,40,"Assistant Professor, Dept. of CSE",GLUT_BITMAP_TIMES_ROMAN_24);</w:t>
      </w:r>
    </w:p>
    <w:p w14:paraId="3584E518" w14:textId="77777777" w:rsidR="00F07E37" w:rsidRPr="00F07E37" w:rsidRDefault="00F07E37" w:rsidP="00F07E37">
      <w:pPr>
        <w:rPr>
          <w:sz w:val="24"/>
          <w:szCs w:val="24"/>
        </w:rPr>
      </w:pPr>
      <w:r w:rsidRPr="00F07E37">
        <w:rPr>
          <w:sz w:val="24"/>
          <w:szCs w:val="24"/>
        </w:rPr>
        <w:t xml:space="preserve">    glColor3f(1,1,0);</w:t>
      </w:r>
    </w:p>
    <w:p w14:paraId="4655A73B" w14:textId="77777777" w:rsidR="00F07E37" w:rsidRPr="00F07E37" w:rsidRDefault="00F07E37" w:rsidP="00F07E37">
      <w:pPr>
        <w:rPr>
          <w:sz w:val="24"/>
          <w:szCs w:val="24"/>
        </w:rPr>
      </w:pPr>
      <w:r w:rsidRPr="00F07E37">
        <w:rPr>
          <w:sz w:val="24"/>
          <w:szCs w:val="24"/>
        </w:rPr>
        <w:t xml:space="preserve">    print(10,50,"Harshita T - 1VA17CS015",GLUT_BITMAP_TIMES_ROMAN_24);</w:t>
      </w:r>
    </w:p>
    <w:p w14:paraId="5EFD5048" w14:textId="77777777" w:rsidR="00F07E37" w:rsidRPr="00F07E37" w:rsidRDefault="00F07E37" w:rsidP="00F07E37">
      <w:pPr>
        <w:rPr>
          <w:sz w:val="24"/>
          <w:szCs w:val="24"/>
        </w:rPr>
      </w:pPr>
      <w:r w:rsidRPr="00F07E37">
        <w:rPr>
          <w:sz w:val="24"/>
          <w:szCs w:val="24"/>
        </w:rPr>
        <w:t xml:space="preserve">    glColor3f(1,1,0);</w:t>
      </w:r>
    </w:p>
    <w:p w14:paraId="36FDCFCB" w14:textId="77777777" w:rsidR="00F07E37" w:rsidRPr="00F07E37" w:rsidRDefault="00F07E37" w:rsidP="00F07E37">
      <w:pPr>
        <w:rPr>
          <w:sz w:val="24"/>
          <w:szCs w:val="24"/>
        </w:rPr>
      </w:pPr>
      <w:r w:rsidRPr="00F07E37">
        <w:rPr>
          <w:sz w:val="24"/>
          <w:szCs w:val="24"/>
        </w:rPr>
        <w:t xml:space="preserve">    print(10,40,"Jagbeer Poonia - 1VA17CS018",GLUT_BITMAP_TIMES_ROMAN_24);</w:t>
      </w:r>
    </w:p>
    <w:p w14:paraId="42197F54" w14:textId="77777777" w:rsidR="00F07E37" w:rsidRPr="00F07E37" w:rsidRDefault="00F07E37" w:rsidP="00F07E37">
      <w:pPr>
        <w:rPr>
          <w:sz w:val="24"/>
          <w:szCs w:val="24"/>
        </w:rPr>
      </w:pPr>
      <w:r w:rsidRPr="00F07E37">
        <w:rPr>
          <w:sz w:val="24"/>
          <w:szCs w:val="24"/>
        </w:rPr>
        <w:t xml:space="preserve">    glColor3f(0.5,1,0.1);</w:t>
      </w:r>
    </w:p>
    <w:p w14:paraId="67369886" w14:textId="77777777" w:rsidR="00F07E37" w:rsidRPr="00F07E37" w:rsidRDefault="00F07E37" w:rsidP="00F07E37">
      <w:pPr>
        <w:rPr>
          <w:sz w:val="24"/>
          <w:szCs w:val="24"/>
        </w:rPr>
      </w:pPr>
      <w:r w:rsidRPr="00F07E37">
        <w:rPr>
          <w:sz w:val="24"/>
          <w:szCs w:val="24"/>
        </w:rPr>
        <w:t xml:space="preserve">    print(20,150,"(Press p to start)",GLUT_BITMAP_TIMES_ROMAN_24);</w:t>
      </w:r>
    </w:p>
    <w:p w14:paraId="348632CF" w14:textId="77777777" w:rsidR="00F07E37" w:rsidRPr="00F07E37" w:rsidRDefault="00F07E37" w:rsidP="00F07E37">
      <w:pPr>
        <w:rPr>
          <w:sz w:val="24"/>
          <w:szCs w:val="24"/>
        </w:rPr>
      </w:pPr>
      <w:r w:rsidRPr="00F07E37">
        <w:rPr>
          <w:sz w:val="24"/>
          <w:szCs w:val="24"/>
        </w:rPr>
        <w:t>}</w:t>
      </w:r>
    </w:p>
    <w:p w14:paraId="1B57F8C8" w14:textId="77777777" w:rsidR="00F07E37" w:rsidRPr="00F07E37" w:rsidRDefault="00F07E37" w:rsidP="00F07E37">
      <w:pPr>
        <w:rPr>
          <w:sz w:val="24"/>
          <w:szCs w:val="24"/>
        </w:rPr>
      </w:pPr>
    </w:p>
    <w:p w14:paraId="18EFD25F" w14:textId="77777777" w:rsidR="00F07E37" w:rsidRPr="00F07E37" w:rsidRDefault="00F07E37" w:rsidP="00F07E37">
      <w:pPr>
        <w:rPr>
          <w:sz w:val="24"/>
          <w:szCs w:val="24"/>
        </w:rPr>
      </w:pPr>
      <w:r w:rsidRPr="00F07E37">
        <w:rPr>
          <w:sz w:val="24"/>
          <w:szCs w:val="24"/>
        </w:rPr>
        <w:t>void main(int argc, char **argv) {</w:t>
      </w:r>
    </w:p>
    <w:p w14:paraId="43664574" w14:textId="77777777" w:rsidR="00F07E37" w:rsidRPr="00F07E37" w:rsidRDefault="00F07E37" w:rsidP="00F07E37">
      <w:pPr>
        <w:rPr>
          <w:sz w:val="24"/>
          <w:szCs w:val="24"/>
        </w:rPr>
      </w:pPr>
      <w:r w:rsidRPr="00F07E37">
        <w:rPr>
          <w:sz w:val="24"/>
          <w:szCs w:val="24"/>
        </w:rPr>
        <w:t xml:space="preserve">    glutInit(&amp;argc, argv);</w:t>
      </w:r>
    </w:p>
    <w:p w14:paraId="45833CCC" w14:textId="77777777" w:rsidR="00F07E37" w:rsidRPr="00F07E37" w:rsidRDefault="00F07E37" w:rsidP="00F07E37">
      <w:pPr>
        <w:rPr>
          <w:sz w:val="24"/>
          <w:szCs w:val="24"/>
        </w:rPr>
      </w:pPr>
      <w:r w:rsidRPr="00F07E37">
        <w:rPr>
          <w:sz w:val="24"/>
          <w:szCs w:val="24"/>
        </w:rPr>
        <w:t xml:space="preserve">    glutInitDisplayMode(GLUT_DOUBLE | GLUT_RGB | GLUT_DEPTH);</w:t>
      </w:r>
    </w:p>
    <w:p w14:paraId="56C026CA" w14:textId="77777777" w:rsidR="00F07E37" w:rsidRPr="00F07E37" w:rsidRDefault="00F07E37" w:rsidP="00F07E37">
      <w:pPr>
        <w:rPr>
          <w:sz w:val="24"/>
          <w:szCs w:val="24"/>
        </w:rPr>
      </w:pPr>
      <w:r w:rsidRPr="00F07E37">
        <w:rPr>
          <w:sz w:val="24"/>
          <w:szCs w:val="24"/>
        </w:rPr>
        <w:t xml:space="preserve">    mainWindow = glutCreateWindow("Tic Tac Toe - 3D");</w:t>
      </w:r>
    </w:p>
    <w:p w14:paraId="249CF491" w14:textId="77777777" w:rsidR="00F07E37" w:rsidRPr="00F07E37" w:rsidRDefault="00F07E37" w:rsidP="00F07E37">
      <w:pPr>
        <w:rPr>
          <w:sz w:val="24"/>
          <w:szCs w:val="24"/>
        </w:rPr>
      </w:pPr>
      <w:r w:rsidRPr="00F07E37">
        <w:rPr>
          <w:sz w:val="24"/>
          <w:szCs w:val="24"/>
        </w:rPr>
        <w:t xml:space="preserve">    glutFullScreen();</w:t>
      </w:r>
    </w:p>
    <w:p w14:paraId="345F28B5" w14:textId="77777777" w:rsidR="00F07E37" w:rsidRPr="00F07E37" w:rsidRDefault="00F07E37" w:rsidP="00F07E37">
      <w:pPr>
        <w:rPr>
          <w:sz w:val="24"/>
          <w:szCs w:val="24"/>
        </w:rPr>
      </w:pPr>
      <w:r w:rsidRPr="00F07E37">
        <w:rPr>
          <w:sz w:val="24"/>
          <w:szCs w:val="24"/>
        </w:rPr>
        <w:t xml:space="preserve">    gluOrtho2D(0, 640, 0, 360);</w:t>
      </w:r>
    </w:p>
    <w:p w14:paraId="41A96CEA" w14:textId="77777777" w:rsidR="00F07E37" w:rsidRPr="00F07E37" w:rsidRDefault="00F07E37" w:rsidP="00F07E37">
      <w:pPr>
        <w:rPr>
          <w:sz w:val="24"/>
          <w:szCs w:val="24"/>
        </w:rPr>
      </w:pPr>
      <w:r w:rsidRPr="00F07E37">
        <w:rPr>
          <w:sz w:val="24"/>
          <w:szCs w:val="24"/>
        </w:rPr>
        <w:t xml:space="preserve">    glutDisplayFunc(mainDisplay);</w:t>
      </w:r>
    </w:p>
    <w:p w14:paraId="1BC41996" w14:textId="77777777" w:rsidR="00F07E37" w:rsidRPr="00F07E37" w:rsidRDefault="00F07E37" w:rsidP="00F07E37">
      <w:pPr>
        <w:rPr>
          <w:sz w:val="24"/>
          <w:szCs w:val="24"/>
        </w:rPr>
      </w:pPr>
      <w:r w:rsidRPr="00F07E37">
        <w:rPr>
          <w:sz w:val="24"/>
          <w:szCs w:val="24"/>
        </w:rPr>
        <w:t xml:space="preserve">    glutKeyboardFunc(mainKeyboard);</w:t>
      </w:r>
    </w:p>
    <w:p w14:paraId="4D165B65" w14:textId="77777777" w:rsidR="00F07E37" w:rsidRPr="00F07E37" w:rsidRDefault="00F07E37" w:rsidP="00F07E37">
      <w:pPr>
        <w:rPr>
          <w:sz w:val="24"/>
          <w:szCs w:val="24"/>
        </w:rPr>
      </w:pPr>
      <w:r w:rsidRPr="00F07E37">
        <w:rPr>
          <w:sz w:val="24"/>
          <w:szCs w:val="24"/>
        </w:rPr>
        <w:t xml:space="preserve">    glutMouseFunc(mainMouse);</w:t>
      </w:r>
    </w:p>
    <w:p w14:paraId="6DBD0B9A" w14:textId="77777777" w:rsidR="00F07E37" w:rsidRPr="00F07E37" w:rsidRDefault="00F07E37" w:rsidP="00F07E37">
      <w:pPr>
        <w:rPr>
          <w:sz w:val="24"/>
          <w:szCs w:val="24"/>
        </w:rPr>
      </w:pPr>
      <w:r w:rsidRPr="00F07E37">
        <w:rPr>
          <w:sz w:val="24"/>
          <w:szCs w:val="24"/>
        </w:rPr>
        <w:t xml:space="preserve">    glutMainLoop();</w:t>
      </w:r>
    </w:p>
    <w:p w14:paraId="08EB8C38" w14:textId="087311F4" w:rsidR="00171426" w:rsidRDefault="00F07E37" w:rsidP="00F07E37">
      <w:pPr>
        <w:rPr>
          <w:sz w:val="24"/>
          <w:szCs w:val="24"/>
        </w:rPr>
      </w:pPr>
      <w:r w:rsidRPr="00F07E37">
        <w:rPr>
          <w:sz w:val="24"/>
          <w:szCs w:val="24"/>
        </w:rPr>
        <w:t>}</w:t>
      </w:r>
    </w:p>
    <w:p w14:paraId="088376B8" w14:textId="366E20B9" w:rsidR="00934932" w:rsidRDefault="00934932" w:rsidP="003E122C">
      <w:pPr>
        <w:rPr>
          <w:sz w:val="24"/>
          <w:szCs w:val="24"/>
        </w:rPr>
      </w:pPr>
    </w:p>
    <w:p w14:paraId="39EA35AB" w14:textId="6919C081" w:rsidR="00934932" w:rsidRDefault="00934932" w:rsidP="003E122C">
      <w:pPr>
        <w:rPr>
          <w:sz w:val="24"/>
          <w:szCs w:val="24"/>
        </w:rPr>
      </w:pPr>
    </w:p>
    <w:p w14:paraId="1BFAF779" w14:textId="05F491EF" w:rsidR="00934932" w:rsidRDefault="00934932" w:rsidP="003E122C">
      <w:pPr>
        <w:rPr>
          <w:sz w:val="24"/>
          <w:szCs w:val="24"/>
        </w:rPr>
      </w:pPr>
    </w:p>
    <w:p w14:paraId="128F416A" w14:textId="1CCD2CD8" w:rsidR="00934932" w:rsidRDefault="00934932" w:rsidP="003E122C">
      <w:pPr>
        <w:rPr>
          <w:sz w:val="24"/>
          <w:szCs w:val="24"/>
        </w:rPr>
      </w:pPr>
    </w:p>
    <w:p w14:paraId="063E09D4" w14:textId="150BB5B4" w:rsidR="00934932" w:rsidRDefault="00934932" w:rsidP="003E122C">
      <w:pPr>
        <w:rPr>
          <w:sz w:val="24"/>
          <w:szCs w:val="24"/>
        </w:rPr>
      </w:pPr>
    </w:p>
    <w:p w14:paraId="7D4669E4" w14:textId="1159562D" w:rsidR="00934932" w:rsidRDefault="00934932" w:rsidP="003E122C">
      <w:pPr>
        <w:rPr>
          <w:sz w:val="24"/>
          <w:szCs w:val="24"/>
        </w:rPr>
      </w:pPr>
    </w:p>
    <w:p w14:paraId="2B4BCA0D" w14:textId="15931610" w:rsidR="00934932" w:rsidRDefault="00934932" w:rsidP="003E122C">
      <w:pPr>
        <w:rPr>
          <w:sz w:val="24"/>
          <w:szCs w:val="24"/>
        </w:rPr>
      </w:pPr>
    </w:p>
    <w:p w14:paraId="46C22646" w14:textId="214329B1" w:rsidR="00934932" w:rsidRDefault="00934932" w:rsidP="003E122C">
      <w:pPr>
        <w:rPr>
          <w:sz w:val="24"/>
          <w:szCs w:val="24"/>
        </w:rPr>
      </w:pPr>
    </w:p>
    <w:p w14:paraId="28A3321C" w14:textId="17C6289A" w:rsidR="00934932" w:rsidRDefault="00934932" w:rsidP="003E122C">
      <w:pPr>
        <w:rPr>
          <w:sz w:val="24"/>
          <w:szCs w:val="24"/>
        </w:rPr>
      </w:pPr>
    </w:p>
    <w:p w14:paraId="281059EA" w14:textId="165621CE" w:rsidR="00934932" w:rsidRDefault="00934932" w:rsidP="003E122C">
      <w:pPr>
        <w:rPr>
          <w:sz w:val="24"/>
          <w:szCs w:val="24"/>
        </w:rPr>
      </w:pPr>
    </w:p>
    <w:p w14:paraId="015B8D5E" w14:textId="304B0519" w:rsidR="00934932" w:rsidRDefault="00934932" w:rsidP="003E122C">
      <w:pPr>
        <w:rPr>
          <w:sz w:val="24"/>
          <w:szCs w:val="24"/>
        </w:rPr>
      </w:pPr>
    </w:p>
    <w:p w14:paraId="490F6188" w14:textId="6E1D6E64" w:rsidR="00934932" w:rsidRDefault="00934932" w:rsidP="003E122C">
      <w:pPr>
        <w:rPr>
          <w:sz w:val="24"/>
          <w:szCs w:val="24"/>
        </w:rPr>
      </w:pPr>
    </w:p>
    <w:p w14:paraId="7A20DB86" w14:textId="5992A4C8" w:rsidR="00934932" w:rsidRDefault="00934932" w:rsidP="003E122C">
      <w:pPr>
        <w:rPr>
          <w:sz w:val="24"/>
          <w:szCs w:val="24"/>
        </w:rPr>
      </w:pPr>
    </w:p>
    <w:p w14:paraId="69C8654B" w14:textId="47E2E9E1" w:rsidR="00934932" w:rsidRDefault="00934932" w:rsidP="003E122C">
      <w:pPr>
        <w:rPr>
          <w:sz w:val="24"/>
          <w:szCs w:val="24"/>
        </w:rPr>
      </w:pPr>
    </w:p>
    <w:p w14:paraId="67332B56" w14:textId="311270D6" w:rsidR="00934932" w:rsidRDefault="00934932" w:rsidP="003E122C">
      <w:pPr>
        <w:rPr>
          <w:sz w:val="24"/>
          <w:szCs w:val="24"/>
        </w:rPr>
      </w:pPr>
    </w:p>
    <w:p w14:paraId="2B7F9F7B" w14:textId="5A15EE13" w:rsidR="00934932" w:rsidRDefault="00934932" w:rsidP="003E122C">
      <w:pPr>
        <w:rPr>
          <w:sz w:val="24"/>
          <w:szCs w:val="24"/>
        </w:rPr>
      </w:pPr>
    </w:p>
    <w:p w14:paraId="165B382E" w14:textId="4486F80E" w:rsidR="00934932" w:rsidRDefault="00934932" w:rsidP="003E122C">
      <w:pPr>
        <w:rPr>
          <w:sz w:val="24"/>
          <w:szCs w:val="24"/>
        </w:rPr>
      </w:pPr>
    </w:p>
    <w:p w14:paraId="08E70589" w14:textId="21CC0115" w:rsidR="00934932" w:rsidRDefault="00934932" w:rsidP="003E122C">
      <w:pPr>
        <w:rPr>
          <w:sz w:val="24"/>
          <w:szCs w:val="24"/>
        </w:rPr>
      </w:pPr>
    </w:p>
    <w:p w14:paraId="2A5251D4" w14:textId="331A0BA2" w:rsidR="00934932" w:rsidRDefault="00934932" w:rsidP="003E122C">
      <w:pPr>
        <w:rPr>
          <w:sz w:val="24"/>
          <w:szCs w:val="24"/>
        </w:rPr>
      </w:pPr>
    </w:p>
    <w:p w14:paraId="093D029F" w14:textId="049A4D28" w:rsidR="00934932" w:rsidRDefault="00934932" w:rsidP="003E122C">
      <w:pPr>
        <w:rPr>
          <w:sz w:val="24"/>
          <w:szCs w:val="24"/>
        </w:rPr>
      </w:pPr>
    </w:p>
    <w:p w14:paraId="2E8E9E45" w14:textId="305A9363" w:rsidR="00934932" w:rsidRDefault="00934932" w:rsidP="003E122C">
      <w:pPr>
        <w:rPr>
          <w:sz w:val="24"/>
          <w:szCs w:val="24"/>
        </w:rPr>
      </w:pPr>
    </w:p>
    <w:p w14:paraId="1DD4FA09" w14:textId="0E88E02C" w:rsidR="00934932" w:rsidRDefault="00934932" w:rsidP="003E122C">
      <w:pPr>
        <w:rPr>
          <w:sz w:val="24"/>
          <w:szCs w:val="24"/>
        </w:rPr>
      </w:pPr>
    </w:p>
    <w:p w14:paraId="340CB49A" w14:textId="66794FC2" w:rsidR="00934932" w:rsidRDefault="00934932" w:rsidP="003E122C">
      <w:pPr>
        <w:rPr>
          <w:sz w:val="24"/>
          <w:szCs w:val="24"/>
        </w:rPr>
      </w:pPr>
    </w:p>
    <w:p w14:paraId="56F5C12F" w14:textId="2D00FDA5" w:rsidR="00934932" w:rsidRDefault="00934932" w:rsidP="003E122C">
      <w:pPr>
        <w:rPr>
          <w:sz w:val="24"/>
          <w:szCs w:val="24"/>
        </w:rPr>
      </w:pPr>
    </w:p>
    <w:p w14:paraId="1A0F670E" w14:textId="5BF13BD5" w:rsidR="00934932" w:rsidRDefault="00934932" w:rsidP="003E122C">
      <w:pPr>
        <w:rPr>
          <w:sz w:val="24"/>
          <w:szCs w:val="24"/>
        </w:rPr>
      </w:pPr>
    </w:p>
    <w:p w14:paraId="5091399D" w14:textId="6E5C10B4" w:rsidR="00934932" w:rsidRDefault="00934932" w:rsidP="003E122C">
      <w:pPr>
        <w:rPr>
          <w:sz w:val="24"/>
          <w:szCs w:val="24"/>
        </w:rPr>
      </w:pPr>
    </w:p>
    <w:p w14:paraId="5CF9ACF8" w14:textId="716D8F5E" w:rsidR="00934932" w:rsidRDefault="00934932" w:rsidP="003E122C">
      <w:pPr>
        <w:rPr>
          <w:sz w:val="24"/>
          <w:szCs w:val="24"/>
        </w:rPr>
      </w:pPr>
    </w:p>
    <w:p w14:paraId="1321EADC" w14:textId="173BA801" w:rsidR="00934932" w:rsidRDefault="00934932" w:rsidP="003E122C">
      <w:pPr>
        <w:rPr>
          <w:sz w:val="24"/>
          <w:szCs w:val="24"/>
        </w:rPr>
      </w:pPr>
    </w:p>
    <w:p w14:paraId="66A8FD09" w14:textId="54A5829E" w:rsidR="00934932" w:rsidRPr="00171426" w:rsidRDefault="00171426" w:rsidP="003E122C">
      <w:pPr>
        <w:rPr>
          <w:b/>
          <w:bCs/>
          <w:sz w:val="32"/>
          <w:szCs w:val="32"/>
        </w:rPr>
      </w:pPr>
      <w:r w:rsidRPr="00171426">
        <w:rPr>
          <w:b/>
          <w:bCs/>
          <w:sz w:val="32"/>
          <w:szCs w:val="32"/>
        </w:rPr>
        <w:t>CHAPTER 6</w:t>
      </w:r>
    </w:p>
    <w:p w14:paraId="6C90CBE0" w14:textId="435E11F2" w:rsidR="00171426" w:rsidRPr="00171426" w:rsidRDefault="00171426" w:rsidP="003E122C">
      <w:pPr>
        <w:rPr>
          <w:b/>
          <w:bCs/>
          <w:sz w:val="32"/>
          <w:szCs w:val="32"/>
        </w:rPr>
      </w:pPr>
      <w:r w:rsidRPr="00171426">
        <w:rPr>
          <w:b/>
          <w:bCs/>
          <w:sz w:val="32"/>
          <w:szCs w:val="32"/>
        </w:rPr>
        <w:tab/>
      </w:r>
      <w:r w:rsidRPr="00171426">
        <w:rPr>
          <w:b/>
          <w:bCs/>
          <w:sz w:val="32"/>
          <w:szCs w:val="32"/>
        </w:rPr>
        <w:tab/>
      </w:r>
      <w:r w:rsidRPr="00171426">
        <w:rPr>
          <w:b/>
          <w:bCs/>
          <w:sz w:val="32"/>
          <w:szCs w:val="32"/>
        </w:rPr>
        <w:tab/>
      </w:r>
      <w:r w:rsidRPr="00171426">
        <w:rPr>
          <w:b/>
          <w:bCs/>
          <w:sz w:val="32"/>
          <w:szCs w:val="32"/>
        </w:rPr>
        <w:tab/>
      </w:r>
      <w:r w:rsidRPr="00171426">
        <w:rPr>
          <w:b/>
          <w:bCs/>
          <w:sz w:val="32"/>
          <w:szCs w:val="32"/>
        </w:rPr>
        <w:tab/>
        <w:t>TESTING</w:t>
      </w:r>
    </w:p>
    <w:p w14:paraId="0AE34FDA" w14:textId="4D7B16FE" w:rsidR="00171426" w:rsidRDefault="00171426" w:rsidP="003E122C">
      <w:pPr>
        <w:rPr>
          <w:b/>
          <w:bCs/>
          <w:sz w:val="28"/>
          <w:szCs w:val="28"/>
        </w:rPr>
      </w:pPr>
    </w:p>
    <w:p w14:paraId="062DDBFA" w14:textId="0BD90B0A" w:rsidR="00171426" w:rsidRDefault="00171426" w:rsidP="003E122C">
      <w:pPr>
        <w:rPr>
          <w:b/>
          <w:bCs/>
          <w:sz w:val="24"/>
          <w:szCs w:val="24"/>
        </w:rPr>
      </w:pPr>
      <w:r>
        <w:rPr>
          <w:b/>
          <w:bCs/>
          <w:sz w:val="24"/>
          <w:szCs w:val="24"/>
        </w:rPr>
        <w:t>6.1 TEST CASES</w:t>
      </w:r>
    </w:p>
    <w:p w14:paraId="20893FD3" w14:textId="77777777" w:rsidR="0098555B" w:rsidRDefault="0098555B" w:rsidP="003E122C">
      <w:pPr>
        <w:rPr>
          <w:b/>
          <w:bCs/>
          <w:sz w:val="24"/>
          <w:szCs w:val="24"/>
        </w:rPr>
      </w:pPr>
    </w:p>
    <w:p w14:paraId="6313679A" w14:textId="493AE570" w:rsidR="00171426" w:rsidRDefault="00171426" w:rsidP="003E122C">
      <w:pPr>
        <w:rPr>
          <w:b/>
          <w:bCs/>
          <w:sz w:val="24"/>
          <w:szCs w:val="24"/>
        </w:rPr>
      </w:pPr>
      <w:r>
        <w:rPr>
          <w:b/>
          <w:bCs/>
          <w:sz w:val="24"/>
          <w:szCs w:val="24"/>
        </w:rPr>
        <w:tab/>
      </w:r>
      <w:r>
        <w:rPr>
          <w:b/>
          <w:bCs/>
          <w:sz w:val="24"/>
          <w:szCs w:val="24"/>
        </w:rPr>
        <w:tab/>
      </w:r>
    </w:p>
    <w:p w14:paraId="7380D001" w14:textId="4136904A" w:rsidR="00171426" w:rsidRDefault="00171426" w:rsidP="003E122C">
      <w:pPr>
        <w:rPr>
          <w:b/>
          <w:bCs/>
          <w:sz w:val="24"/>
          <w:szCs w:val="24"/>
        </w:rPr>
      </w:pPr>
      <w:r>
        <w:rPr>
          <w:b/>
          <w:bCs/>
          <w:sz w:val="24"/>
          <w:szCs w:val="24"/>
        </w:rPr>
        <w:tab/>
      </w:r>
      <w:r>
        <w:rPr>
          <w:b/>
          <w:bCs/>
          <w:sz w:val="24"/>
          <w:szCs w:val="24"/>
        </w:rPr>
        <w:tab/>
      </w:r>
      <w:r>
        <w:rPr>
          <w:b/>
          <w:bCs/>
          <w:sz w:val="24"/>
          <w:szCs w:val="24"/>
        </w:rPr>
        <w:tab/>
        <w:t>Table 6.1: Test cases for Mouse interface</w:t>
      </w:r>
    </w:p>
    <w:p w14:paraId="654A33AF" w14:textId="77777777" w:rsidR="0098555B" w:rsidRDefault="0098555B" w:rsidP="003E122C">
      <w:pPr>
        <w:rPr>
          <w:b/>
          <w:bCs/>
          <w:sz w:val="24"/>
          <w:szCs w:val="24"/>
        </w:rPr>
      </w:pPr>
    </w:p>
    <w:p w14:paraId="5DCAFAF9" w14:textId="77777777" w:rsidR="00171426" w:rsidRDefault="00171426" w:rsidP="003E122C">
      <w:pPr>
        <w:rPr>
          <w:b/>
          <w:bCs/>
          <w:sz w:val="24"/>
          <w:szCs w:val="24"/>
        </w:rPr>
      </w:pPr>
    </w:p>
    <w:tbl>
      <w:tblPr>
        <w:tblStyle w:val="TableGrid"/>
        <w:tblW w:w="0" w:type="auto"/>
        <w:tblLook w:val="04A0" w:firstRow="1" w:lastRow="0" w:firstColumn="1" w:lastColumn="0" w:noHBand="0" w:noVBand="1"/>
      </w:tblPr>
      <w:tblGrid>
        <w:gridCol w:w="1271"/>
        <w:gridCol w:w="2410"/>
        <w:gridCol w:w="4111"/>
        <w:gridCol w:w="1478"/>
      </w:tblGrid>
      <w:tr w:rsidR="00171426" w14:paraId="09AB5209" w14:textId="77777777" w:rsidTr="00B00DE6">
        <w:tc>
          <w:tcPr>
            <w:tcW w:w="1271" w:type="dxa"/>
          </w:tcPr>
          <w:p w14:paraId="0D0543DB" w14:textId="77777777" w:rsidR="00171426" w:rsidRDefault="00171426" w:rsidP="0045645D">
            <w:pPr>
              <w:jc w:val="center"/>
              <w:rPr>
                <w:b/>
                <w:bCs/>
                <w:sz w:val="24"/>
                <w:szCs w:val="24"/>
              </w:rPr>
            </w:pPr>
            <w:r>
              <w:rPr>
                <w:b/>
                <w:bCs/>
                <w:sz w:val="24"/>
                <w:szCs w:val="24"/>
              </w:rPr>
              <w:t>Sl.no</w:t>
            </w:r>
          </w:p>
          <w:p w14:paraId="03947C78" w14:textId="7D2845A8" w:rsidR="00171426" w:rsidRDefault="00171426" w:rsidP="0045645D">
            <w:pPr>
              <w:jc w:val="center"/>
              <w:rPr>
                <w:b/>
                <w:bCs/>
                <w:sz w:val="24"/>
                <w:szCs w:val="24"/>
              </w:rPr>
            </w:pPr>
          </w:p>
        </w:tc>
        <w:tc>
          <w:tcPr>
            <w:tcW w:w="2410" w:type="dxa"/>
          </w:tcPr>
          <w:p w14:paraId="7277A902" w14:textId="13FB297C" w:rsidR="00171426" w:rsidRDefault="00171426" w:rsidP="0045645D">
            <w:pPr>
              <w:jc w:val="center"/>
              <w:rPr>
                <w:b/>
                <w:bCs/>
                <w:sz w:val="24"/>
                <w:szCs w:val="24"/>
              </w:rPr>
            </w:pPr>
            <w:r>
              <w:rPr>
                <w:b/>
                <w:bCs/>
                <w:sz w:val="24"/>
                <w:szCs w:val="24"/>
              </w:rPr>
              <w:t>Functionality</w:t>
            </w:r>
          </w:p>
        </w:tc>
        <w:tc>
          <w:tcPr>
            <w:tcW w:w="4111" w:type="dxa"/>
          </w:tcPr>
          <w:p w14:paraId="739BB260" w14:textId="49C2E06A" w:rsidR="00171426" w:rsidRDefault="00171426" w:rsidP="0045645D">
            <w:pPr>
              <w:jc w:val="center"/>
              <w:rPr>
                <w:b/>
                <w:bCs/>
                <w:sz w:val="24"/>
                <w:szCs w:val="24"/>
              </w:rPr>
            </w:pPr>
            <w:r>
              <w:rPr>
                <w:b/>
                <w:bCs/>
                <w:sz w:val="24"/>
                <w:szCs w:val="24"/>
              </w:rPr>
              <w:t>Comments</w:t>
            </w:r>
          </w:p>
        </w:tc>
        <w:tc>
          <w:tcPr>
            <w:tcW w:w="1478" w:type="dxa"/>
          </w:tcPr>
          <w:p w14:paraId="3717086F" w14:textId="752BEE76" w:rsidR="00171426" w:rsidRDefault="00171426" w:rsidP="0045645D">
            <w:pPr>
              <w:jc w:val="center"/>
              <w:rPr>
                <w:b/>
                <w:bCs/>
                <w:sz w:val="24"/>
                <w:szCs w:val="24"/>
              </w:rPr>
            </w:pPr>
            <w:r>
              <w:rPr>
                <w:b/>
                <w:bCs/>
                <w:sz w:val="24"/>
                <w:szCs w:val="24"/>
              </w:rPr>
              <w:t>Remarks</w:t>
            </w:r>
          </w:p>
        </w:tc>
      </w:tr>
      <w:tr w:rsidR="00171426" w14:paraId="7C774887" w14:textId="77777777" w:rsidTr="00B00DE6">
        <w:trPr>
          <w:trHeight w:val="676"/>
        </w:trPr>
        <w:tc>
          <w:tcPr>
            <w:tcW w:w="1271" w:type="dxa"/>
          </w:tcPr>
          <w:p w14:paraId="574F7B86" w14:textId="77777777" w:rsidR="00171426" w:rsidRPr="00171426" w:rsidRDefault="00171426" w:rsidP="0045645D">
            <w:pPr>
              <w:jc w:val="center"/>
              <w:rPr>
                <w:sz w:val="24"/>
                <w:szCs w:val="24"/>
              </w:rPr>
            </w:pPr>
            <w:r w:rsidRPr="00171426">
              <w:rPr>
                <w:sz w:val="24"/>
                <w:szCs w:val="24"/>
              </w:rPr>
              <w:t>1.</w:t>
            </w:r>
          </w:p>
          <w:p w14:paraId="0C76D03B" w14:textId="1E08EBEC" w:rsidR="00171426" w:rsidRDefault="00171426" w:rsidP="0045645D">
            <w:pPr>
              <w:jc w:val="center"/>
              <w:rPr>
                <w:b/>
                <w:bCs/>
                <w:sz w:val="24"/>
                <w:szCs w:val="24"/>
              </w:rPr>
            </w:pPr>
          </w:p>
        </w:tc>
        <w:tc>
          <w:tcPr>
            <w:tcW w:w="2410" w:type="dxa"/>
          </w:tcPr>
          <w:p w14:paraId="451F1A4F" w14:textId="3009A5BE" w:rsidR="00171426" w:rsidRPr="00171426" w:rsidRDefault="00171426" w:rsidP="003E122C">
            <w:pPr>
              <w:rPr>
                <w:sz w:val="24"/>
                <w:szCs w:val="24"/>
              </w:rPr>
            </w:pPr>
            <w:r w:rsidRPr="00171426">
              <w:rPr>
                <w:sz w:val="24"/>
                <w:szCs w:val="24"/>
              </w:rPr>
              <w:t>Mouse Right click</w:t>
            </w:r>
          </w:p>
        </w:tc>
        <w:tc>
          <w:tcPr>
            <w:tcW w:w="4111" w:type="dxa"/>
          </w:tcPr>
          <w:p w14:paraId="55412F5A" w14:textId="643E19BE" w:rsidR="00171426" w:rsidRPr="00171426" w:rsidRDefault="00171426" w:rsidP="003E122C">
            <w:pPr>
              <w:rPr>
                <w:sz w:val="24"/>
                <w:szCs w:val="24"/>
              </w:rPr>
            </w:pPr>
            <w:r w:rsidRPr="00171426">
              <w:rPr>
                <w:sz w:val="24"/>
                <w:szCs w:val="24"/>
              </w:rPr>
              <w:t>It starts the game</w:t>
            </w:r>
          </w:p>
        </w:tc>
        <w:tc>
          <w:tcPr>
            <w:tcW w:w="1478" w:type="dxa"/>
          </w:tcPr>
          <w:p w14:paraId="40C263B1" w14:textId="2B0C34EB" w:rsidR="00171426" w:rsidRPr="00171426" w:rsidRDefault="00171426" w:rsidP="003E122C">
            <w:pPr>
              <w:rPr>
                <w:sz w:val="24"/>
                <w:szCs w:val="24"/>
              </w:rPr>
            </w:pPr>
            <w:r w:rsidRPr="00171426">
              <w:rPr>
                <w:sz w:val="24"/>
                <w:szCs w:val="24"/>
              </w:rPr>
              <w:t>Pass</w:t>
            </w:r>
          </w:p>
        </w:tc>
      </w:tr>
      <w:tr w:rsidR="00171426" w14:paraId="77B56AC7" w14:textId="77777777" w:rsidTr="00B00DE6">
        <w:trPr>
          <w:trHeight w:val="684"/>
        </w:trPr>
        <w:tc>
          <w:tcPr>
            <w:tcW w:w="1271" w:type="dxa"/>
          </w:tcPr>
          <w:p w14:paraId="5ADDFAC3" w14:textId="77777777" w:rsidR="00171426" w:rsidRPr="00171426" w:rsidRDefault="00171426" w:rsidP="0045645D">
            <w:pPr>
              <w:jc w:val="center"/>
              <w:rPr>
                <w:sz w:val="24"/>
                <w:szCs w:val="24"/>
              </w:rPr>
            </w:pPr>
            <w:r w:rsidRPr="00171426">
              <w:rPr>
                <w:sz w:val="24"/>
                <w:szCs w:val="24"/>
              </w:rPr>
              <w:t>2.</w:t>
            </w:r>
          </w:p>
          <w:p w14:paraId="07264AF9" w14:textId="1F42A5C3" w:rsidR="00171426" w:rsidRDefault="00171426" w:rsidP="0045645D">
            <w:pPr>
              <w:jc w:val="center"/>
              <w:rPr>
                <w:b/>
                <w:bCs/>
                <w:sz w:val="24"/>
                <w:szCs w:val="24"/>
              </w:rPr>
            </w:pPr>
          </w:p>
        </w:tc>
        <w:tc>
          <w:tcPr>
            <w:tcW w:w="2410" w:type="dxa"/>
          </w:tcPr>
          <w:p w14:paraId="6316E389" w14:textId="3C2D529A" w:rsidR="00171426" w:rsidRPr="00171426" w:rsidRDefault="00171426" w:rsidP="003E122C">
            <w:pPr>
              <w:rPr>
                <w:sz w:val="24"/>
                <w:szCs w:val="24"/>
              </w:rPr>
            </w:pPr>
            <w:r w:rsidRPr="00171426">
              <w:rPr>
                <w:sz w:val="24"/>
                <w:szCs w:val="24"/>
              </w:rPr>
              <w:t>Mouse Left click</w:t>
            </w:r>
          </w:p>
        </w:tc>
        <w:tc>
          <w:tcPr>
            <w:tcW w:w="4111" w:type="dxa"/>
          </w:tcPr>
          <w:p w14:paraId="0023D7A4" w14:textId="7DE81449" w:rsidR="00171426" w:rsidRPr="00171426" w:rsidRDefault="00171426" w:rsidP="003E122C">
            <w:pPr>
              <w:rPr>
                <w:sz w:val="24"/>
                <w:szCs w:val="24"/>
              </w:rPr>
            </w:pPr>
            <w:r>
              <w:rPr>
                <w:sz w:val="24"/>
                <w:szCs w:val="24"/>
              </w:rPr>
              <w:t>Gives information about developer</w:t>
            </w:r>
            <w:r w:rsidR="0045645D">
              <w:rPr>
                <w:sz w:val="24"/>
                <w:szCs w:val="24"/>
              </w:rPr>
              <w:t>-Credits</w:t>
            </w:r>
          </w:p>
        </w:tc>
        <w:tc>
          <w:tcPr>
            <w:tcW w:w="1478" w:type="dxa"/>
          </w:tcPr>
          <w:p w14:paraId="7A144C06" w14:textId="3AE5FF0A" w:rsidR="00171426" w:rsidRPr="00171426" w:rsidRDefault="00171426" w:rsidP="003E122C">
            <w:pPr>
              <w:rPr>
                <w:sz w:val="24"/>
                <w:szCs w:val="24"/>
              </w:rPr>
            </w:pPr>
            <w:r>
              <w:rPr>
                <w:sz w:val="24"/>
                <w:szCs w:val="24"/>
              </w:rPr>
              <w:t>Pass</w:t>
            </w:r>
          </w:p>
        </w:tc>
      </w:tr>
    </w:tbl>
    <w:p w14:paraId="21C19D09" w14:textId="6BDE428D" w:rsidR="00171426" w:rsidRDefault="00171426" w:rsidP="003E122C">
      <w:pPr>
        <w:rPr>
          <w:b/>
          <w:bCs/>
          <w:sz w:val="24"/>
          <w:szCs w:val="24"/>
        </w:rPr>
      </w:pPr>
    </w:p>
    <w:p w14:paraId="48AC0F70" w14:textId="77777777" w:rsidR="0098555B" w:rsidRPr="00171426" w:rsidRDefault="0098555B" w:rsidP="003E122C">
      <w:pPr>
        <w:rPr>
          <w:b/>
          <w:bCs/>
          <w:sz w:val="24"/>
          <w:szCs w:val="24"/>
        </w:rPr>
      </w:pPr>
    </w:p>
    <w:p w14:paraId="2F6ABFFF" w14:textId="19CD83EF" w:rsidR="00934932" w:rsidRDefault="00934932" w:rsidP="003E122C">
      <w:pPr>
        <w:rPr>
          <w:sz w:val="24"/>
          <w:szCs w:val="24"/>
        </w:rPr>
      </w:pPr>
    </w:p>
    <w:p w14:paraId="7C4B3286" w14:textId="77777777" w:rsidR="0098555B" w:rsidRDefault="0098555B" w:rsidP="003E122C">
      <w:pPr>
        <w:rPr>
          <w:sz w:val="24"/>
          <w:szCs w:val="24"/>
        </w:rPr>
      </w:pPr>
    </w:p>
    <w:p w14:paraId="742FF943" w14:textId="6AADA161" w:rsidR="00171426" w:rsidRDefault="00171426" w:rsidP="003E122C">
      <w:pPr>
        <w:rPr>
          <w:b/>
          <w:bCs/>
          <w:sz w:val="24"/>
          <w:szCs w:val="24"/>
        </w:rPr>
      </w:pPr>
      <w:r>
        <w:rPr>
          <w:sz w:val="24"/>
          <w:szCs w:val="24"/>
        </w:rPr>
        <w:tab/>
      </w:r>
      <w:r>
        <w:rPr>
          <w:sz w:val="24"/>
          <w:szCs w:val="24"/>
        </w:rPr>
        <w:tab/>
      </w:r>
      <w:r>
        <w:rPr>
          <w:sz w:val="24"/>
          <w:szCs w:val="24"/>
        </w:rPr>
        <w:tab/>
      </w:r>
      <w:r w:rsidRPr="00171426">
        <w:rPr>
          <w:b/>
          <w:bCs/>
          <w:sz w:val="24"/>
          <w:szCs w:val="24"/>
        </w:rPr>
        <w:t>Table</w:t>
      </w:r>
      <w:r w:rsidR="0010532C">
        <w:rPr>
          <w:b/>
          <w:bCs/>
          <w:sz w:val="24"/>
          <w:szCs w:val="24"/>
        </w:rPr>
        <w:t xml:space="preserve"> 6.2: Test case for Keyboard Interface</w:t>
      </w:r>
    </w:p>
    <w:p w14:paraId="2214FA28" w14:textId="77777777" w:rsidR="0098555B" w:rsidRDefault="0098555B" w:rsidP="003E122C">
      <w:pPr>
        <w:rPr>
          <w:b/>
          <w:bCs/>
          <w:sz w:val="24"/>
          <w:szCs w:val="24"/>
        </w:rPr>
      </w:pPr>
    </w:p>
    <w:p w14:paraId="0666D433" w14:textId="31E75A81" w:rsidR="0010532C" w:rsidRDefault="0010532C" w:rsidP="003E122C">
      <w:pPr>
        <w:rPr>
          <w:b/>
          <w:bCs/>
          <w:sz w:val="24"/>
          <w:szCs w:val="24"/>
        </w:rPr>
      </w:pPr>
    </w:p>
    <w:tbl>
      <w:tblPr>
        <w:tblStyle w:val="TableGrid"/>
        <w:tblW w:w="0" w:type="auto"/>
        <w:tblLook w:val="04A0" w:firstRow="1" w:lastRow="0" w:firstColumn="1" w:lastColumn="0" w:noHBand="0" w:noVBand="1"/>
      </w:tblPr>
      <w:tblGrid>
        <w:gridCol w:w="1271"/>
        <w:gridCol w:w="2410"/>
        <w:gridCol w:w="4111"/>
        <w:gridCol w:w="1478"/>
      </w:tblGrid>
      <w:tr w:rsidR="0010532C" w14:paraId="74EE19E4" w14:textId="77777777" w:rsidTr="00B00DE6">
        <w:tc>
          <w:tcPr>
            <w:tcW w:w="1271" w:type="dxa"/>
          </w:tcPr>
          <w:p w14:paraId="62ACEA73" w14:textId="77777777" w:rsidR="0010532C" w:rsidRDefault="0010532C" w:rsidP="0045645D">
            <w:pPr>
              <w:jc w:val="center"/>
              <w:rPr>
                <w:b/>
                <w:bCs/>
                <w:sz w:val="24"/>
                <w:szCs w:val="24"/>
              </w:rPr>
            </w:pPr>
            <w:r>
              <w:rPr>
                <w:b/>
                <w:bCs/>
                <w:sz w:val="24"/>
                <w:szCs w:val="24"/>
              </w:rPr>
              <w:t>Sl.no</w:t>
            </w:r>
          </w:p>
          <w:p w14:paraId="691005E4" w14:textId="7DDEAD57" w:rsidR="00B00DE6" w:rsidRDefault="00B00DE6" w:rsidP="0045645D">
            <w:pPr>
              <w:jc w:val="center"/>
              <w:rPr>
                <w:b/>
                <w:bCs/>
                <w:sz w:val="24"/>
                <w:szCs w:val="24"/>
              </w:rPr>
            </w:pPr>
          </w:p>
        </w:tc>
        <w:tc>
          <w:tcPr>
            <w:tcW w:w="2410" w:type="dxa"/>
          </w:tcPr>
          <w:p w14:paraId="26BEDF43" w14:textId="4543026F" w:rsidR="0010532C" w:rsidRDefault="0010532C" w:rsidP="0045645D">
            <w:pPr>
              <w:jc w:val="center"/>
              <w:rPr>
                <w:b/>
                <w:bCs/>
                <w:sz w:val="24"/>
                <w:szCs w:val="24"/>
              </w:rPr>
            </w:pPr>
            <w:r>
              <w:rPr>
                <w:b/>
                <w:bCs/>
                <w:sz w:val="24"/>
                <w:szCs w:val="24"/>
              </w:rPr>
              <w:t>Functionality</w:t>
            </w:r>
          </w:p>
        </w:tc>
        <w:tc>
          <w:tcPr>
            <w:tcW w:w="4111" w:type="dxa"/>
          </w:tcPr>
          <w:p w14:paraId="0387C23E" w14:textId="611A44E4" w:rsidR="0010532C" w:rsidRDefault="0010532C" w:rsidP="0045645D">
            <w:pPr>
              <w:jc w:val="center"/>
              <w:rPr>
                <w:b/>
                <w:bCs/>
                <w:sz w:val="24"/>
                <w:szCs w:val="24"/>
              </w:rPr>
            </w:pPr>
            <w:r>
              <w:rPr>
                <w:b/>
                <w:bCs/>
                <w:sz w:val="24"/>
                <w:szCs w:val="24"/>
              </w:rPr>
              <w:t>Comments</w:t>
            </w:r>
          </w:p>
        </w:tc>
        <w:tc>
          <w:tcPr>
            <w:tcW w:w="1478" w:type="dxa"/>
          </w:tcPr>
          <w:p w14:paraId="0A338125" w14:textId="1675BC22" w:rsidR="0010532C" w:rsidRDefault="0010532C" w:rsidP="0045645D">
            <w:pPr>
              <w:jc w:val="center"/>
              <w:rPr>
                <w:b/>
                <w:bCs/>
                <w:sz w:val="24"/>
                <w:szCs w:val="24"/>
              </w:rPr>
            </w:pPr>
            <w:r>
              <w:rPr>
                <w:b/>
                <w:bCs/>
                <w:sz w:val="24"/>
                <w:szCs w:val="24"/>
              </w:rPr>
              <w:t>Remarks</w:t>
            </w:r>
          </w:p>
        </w:tc>
      </w:tr>
      <w:tr w:rsidR="0010532C" w14:paraId="6DD00D2E" w14:textId="77777777" w:rsidTr="00B00DE6">
        <w:tc>
          <w:tcPr>
            <w:tcW w:w="1271" w:type="dxa"/>
          </w:tcPr>
          <w:p w14:paraId="6D643B88" w14:textId="6FDB76B7" w:rsidR="0010532C" w:rsidRPr="00B00DE6" w:rsidRDefault="0010532C" w:rsidP="0045645D">
            <w:pPr>
              <w:jc w:val="center"/>
              <w:rPr>
                <w:sz w:val="24"/>
                <w:szCs w:val="24"/>
              </w:rPr>
            </w:pPr>
            <w:r w:rsidRPr="00B00DE6">
              <w:rPr>
                <w:sz w:val="24"/>
                <w:szCs w:val="24"/>
              </w:rPr>
              <w:t>1.</w:t>
            </w:r>
          </w:p>
        </w:tc>
        <w:tc>
          <w:tcPr>
            <w:tcW w:w="2410" w:type="dxa"/>
          </w:tcPr>
          <w:p w14:paraId="394CCC6A" w14:textId="073DC3BD" w:rsidR="0010532C" w:rsidRPr="00B00DE6" w:rsidRDefault="00B00DE6" w:rsidP="003E122C">
            <w:pPr>
              <w:rPr>
                <w:sz w:val="24"/>
                <w:szCs w:val="24"/>
              </w:rPr>
            </w:pPr>
            <w:r w:rsidRPr="00B00DE6">
              <w:rPr>
                <w:sz w:val="24"/>
                <w:szCs w:val="24"/>
              </w:rPr>
              <w:t>S/s</w:t>
            </w:r>
            <w:r>
              <w:rPr>
                <w:sz w:val="24"/>
                <w:szCs w:val="24"/>
              </w:rPr>
              <w:t xml:space="preserve"> button</w:t>
            </w:r>
          </w:p>
        </w:tc>
        <w:tc>
          <w:tcPr>
            <w:tcW w:w="4111" w:type="dxa"/>
          </w:tcPr>
          <w:p w14:paraId="69585C6D" w14:textId="77777777" w:rsidR="0010532C" w:rsidRDefault="00B00DE6" w:rsidP="003E122C">
            <w:pPr>
              <w:rPr>
                <w:sz w:val="24"/>
                <w:szCs w:val="24"/>
              </w:rPr>
            </w:pPr>
            <w:r w:rsidRPr="00B00DE6">
              <w:rPr>
                <w:sz w:val="24"/>
                <w:szCs w:val="24"/>
              </w:rPr>
              <w:t>Rotate along X axis</w:t>
            </w:r>
          </w:p>
          <w:p w14:paraId="524AC9A9" w14:textId="52D8FC6A" w:rsidR="00B00DE6" w:rsidRPr="00B00DE6" w:rsidRDefault="00B00DE6" w:rsidP="003E122C">
            <w:pPr>
              <w:rPr>
                <w:sz w:val="24"/>
                <w:szCs w:val="24"/>
              </w:rPr>
            </w:pPr>
          </w:p>
        </w:tc>
        <w:tc>
          <w:tcPr>
            <w:tcW w:w="1478" w:type="dxa"/>
          </w:tcPr>
          <w:p w14:paraId="1A27395B" w14:textId="4E14608C" w:rsidR="0010532C" w:rsidRPr="0010532C" w:rsidRDefault="0010532C" w:rsidP="003E122C">
            <w:pPr>
              <w:rPr>
                <w:sz w:val="24"/>
                <w:szCs w:val="24"/>
              </w:rPr>
            </w:pPr>
            <w:r w:rsidRPr="0010532C">
              <w:rPr>
                <w:sz w:val="24"/>
                <w:szCs w:val="24"/>
              </w:rPr>
              <w:t>Pass</w:t>
            </w:r>
          </w:p>
        </w:tc>
      </w:tr>
      <w:tr w:rsidR="0010532C" w14:paraId="2856FEC8" w14:textId="77777777" w:rsidTr="00B00DE6">
        <w:tc>
          <w:tcPr>
            <w:tcW w:w="1271" w:type="dxa"/>
          </w:tcPr>
          <w:p w14:paraId="2687851F" w14:textId="77777777" w:rsidR="0010532C" w:rsidRDefault="0010532C" w:rsidP="0045645D">
            <w:pPr>
              <w:jc w:val="center"/>
              <w:rPr>
                <w:sz w:val="24"/>
                <w:szCs w:val="24"/>
              </w:rPr>
            </w:pPr>
            <w:r w:rsidRPr="00B00DE6">
              <w:rPr>
                <w:sz w:val="24"/>
                <w:szCs w:val="24"/>
              </w:rPr>
              <w:t>2.</w:t>
            </w:r>
          </w:p>
          <w:p w14:paraId="61969598" w14:textId="1EAB23C2" w:rsidR="00B00DE6" w:rsidRPr="00B00DE6" w:rsidRDefault="00B00DE6" w:rsidP="0045645D">
            <w:pPr>
              <w:jc w:val="center"/>
              <w:rPr>
                <w:sz w:val="24"/>
                <w:szCs w:val="24"/>
              </w:rPr>
            </w:pPr>
          </w:p>
        </w:tc>
        <w:tc>
          <w:tcPr>
            <w:tcW w:w="2410" w:type="dxa"/>
          </w:tcPr>
          <w:p w14:paraId="68F5DA08" w14:textId="0F9ED35E" w:rsidR="0010532C" w:rsidRPr="00B00DE6" w:rsidRDefault="00B00DE6" w:rsidP="003E122C">
            <w:pPr>
              <w:rPr>
                <w:sz w:val="24"/>
                <w:szCs w:val="24"/>
              </w:rPr>
            </w:pPr>
            <w:r w:rsidRPr="00B00DE6">
              <w:rPr>
                <w:sz w:val="24"/>
                <w:szCs w:val="24"/>
              </w:rPr>
              <w:t>W/w</w:t>
            </w:r>
            <w:r>
              <w:rPr>
                <w:sz w:val="24"/>
                <w:szCs w:val="24"/>
              </w:rPr>
              <w:t xml:space="preserve"> button</w:t>
            </w:r>
          </w:p>
        </w:tc>
        <w:tc>
          <w:tcPr>
            <w:tcW w:w="4111" w:type="dxa"/>
          </w:tcPr>
          <w:p w14:paraId="3ABA61BD" w14:textId="43857E28" w:rsidR="0010532C" w:rsidRPr="00B00DE6" w:rsidRDefault="00B00DE6" w:rsidP="003E122C">
            <w:pPr>
              <w:rPr>
                <w:sz w:val="24"/>
                <w:szCs w:val="24"/>
              </w:rPr>
            </w:pPr>
            <w:r w:rsidRPr="00B00DE6">
              <w:rPr>
                <w:sz w:val="24"/>
                <w:szCs w:val="24"/>
              </w:rPr>
              <w:t>Rotate along X axis</w:t>
            </w:r>
          </w:p>
        </w:tc>
        <w:tc>
          <w:tcPr>
            <w:tcW w:w="1478" w:type="dxa"/>
          </w:tcPr>
          <w:p w14:paraId="1B445AAA" w14:textId="5AFAB970" w:rsidR="0010532C" w:rsidRPr="0010532C" w:rsidRDefault="0010532C" w:rsidP="003E122C">
            <w:pPr>
              <w:rPr>
                <w:sz w:val="24"/>
                <w:szCs w:val="24"/>
              </w:rPr>
            </w:pPr>
            <w:r w:rsidRPr="0010532C">
              <w:rPr>
                <w:sz w:val="24"/>
                <w:szCs w:val="24"/>
              </w:rPr>
              <w:t>Pass</w:t>
            </w:r>
          </w:p>
        </w:tc>
      </w:tr>
      <w:tr w:rsidR="0010532C" w14:paraId="08ACB72B" w14:textId="77777777" w:rsidTr="00B00DE6">
        <w:tc>
          <w:tcPr>
            <w:tcW w:w="1271" w:type="dxa"/>
          </w:tcPr>
          <w:p w14:paraId="6333311F" w14:textId="77777777" w:rsidR="0010532C" w:rsidRDefault="0010532C" w:rsidP="0045645D">
            <w:pPr>
              <w:jc w:val="center"/>
              <w:rPr>
                <w:b/>
                <w:bCs/>
                <w:sz w:val="24"/>
                <w:szCs w:val="24"/>
              </w:rPr>
            </w:pPr>
            <w:r w:rsidRPr="00B00DE6">
              <w:rPr>
                <w:sz w:val="24"/>
                <w:szCs w:val="24"/>
              </w:rPr>
              <w:t>3.</w:t>
            </w:r>
          </w:p>
          <w:p w14:paraId="2C78FC06" w14:textId="450B7278" w:rsidR="00B00DE6" w:rsidRPr="00B00DE6" w:rsidRDefault="00B00DE6" w:rsidP="0045645D">
            <w:pPr>
              <w:jc w:val="center"/>
              <w:rPr>
                <w:sz w:val="24"/>
                <w:szCs w:val="24"/>
              </w:rPr>
            </w:pPr>
          </w:p>
        </w:tc>
        <w:tc>
          <w:tcPr>
            <w:tcW w:w="2410" w:type="dxa"/>
          </w:tcPr>
          <w:p w14:paraId="386942F4" w14:textId="437F5ADE" w:rsidR="0010532C" w:rsidRPr="00B00DE6" w:rsidRDefault="00B00DE6" w:rsidP="003E122C">
            <w:pPr>
              <w:rPr>
                <w:sz w:val="24"/>
                <w:szCs w:val="24"/>
              </w:rPr>
            </w:pPr>
            <w:r w:rsidRPr="00B00DE6">
              <w:rPr>
                <w:sz w:val="24"/>
                <w:szCs w:val="24"/>
              </w:rPr>
              <w:t>D/d</w:t>
            </w:r>
            <w:r>
              <w:rPr>
                <w:sz w:val="24"/>
                <w:szCs w:val="24"/>
              </w:rPr>
              <w:t xml:space="preserve"> button</w:t>
            </w:r>
          </w:p>
        </w:tc>
        <w:tc>
          <w:tcPr>
            <w:tcW w:w="4111" w:type="dxa"/>
          </w:tcPr>
          <w:p w14:paraId="393A5D23" w14:textId="032DC5AC" w:rsidR="0010532C" w:rsidRPr="00B00DE6" w:rsidRDefault="00B00DE6" w:rsidP="003E122C">
            <w:pPr>
              <w:rPr>
                <w:sz w:val="24"/>
                <w:szCs w:val="24"/>
              </w:rPr>
            </w:pPr>
            <w:r w:rsidRPr="00B00DE6">
              <w:rPr>
                <w:sz w:val="24"/>
                <w:szCs w:val="24"/>
              </w:rPr>
              <w:t>Rotate along Y axis</w:t>
            </w:r>
          </w:p>
        </w:tc>
        <w:tc>
          <w:tcPr>
            <w:tcW w:w="1478" w:type="dxa"/>
          </w:tcPr>
          <w:p w14:paraId="0F13E108" w14:textId="58569D2F" w:rsidR="0010532C" w:rsidRPr="0010532C" w:rsidRDefault="0010532C" w:rsidP="003E122C">
            <w:pPr>
              <w:rPr>
                <w:sz w:val="24"/>
                <w:szCs w:val="24"/>
              </w:rPr>
            </w:pPr>
            <w:r w:rsidRPr="0010532C">
              <w:rPr>
                <w:sz w:val="24"/>
                <w:szCs w:val="24"/>
              </w:rPr>
              <w:t>Pass</w:t>
            </w:r>
          </w:p>
        </w:tc>
      </w:tr>
      <w:tr w:rsidR="0010532C" w14:paraId="453C2E08" w14:textId="77777777" w:rsidTr="00B00DE6">
        <w:tc>
          <w:tcPr>
            <w:tcW w:w="1271" w:type="dxa"/>
          </w:tcPr>
          <w:p w14:paraId="472E4CE9" w14:textId="77777777" w:rsidR="0010532C" w:rsidRDefault="0010532C" w:rsidP="0045645D">
            <w:pPr>
              <w:jc w:val="center"/>
              <w:rPr>
                <w:b/>
                <w:bCs/>
                <w:sz w:val="24"/>
                <w:szCs w:val="24"/>
              </w:rPr>
            </w:pPr>
            <w:r w:rsidRPr="00B00DE6">
              <w:rPr>
                <w:sz w:val="24"/>
                <w:szCs w:val="24"/>
              </w:rPr>
              <w:t>4.</w:t>
            </w:r>
          </w:p>
          <w:p w14:paraId="64FB9621" w14:textId="3DF04FB3" w:rsidR="00B00DE6" w:rsidRPr="00B00DE6" w:rsidRDefault="00B00DE6" w:rsidP="0045645D">
            <w:pPr>
              <w:jc w:val="center"/>
              <w:rPr>
                <w:sz w:val="24"/>
                <w:szCs w:val="24"/>
              </w:rPr>
            </w:pPr>
          </w:p>
        </w:tc>
        <w:tc>
          <w:tcPr>
            <w:tcW w:w="2410" w:type="dxa"/>
          </w:tcPr>
          <w:p w14:paraId="22BB61F5" w14:textId="37FA59E4" w:rsidR="0010532C" w:rsidRPr="00B00DE6" w:rsidRDefault="00B00DE6" w:rsidP="003E122C">
            <w:pPr>
              <w:rPr>
                <w:sz w:val="24"/>
                <w:szCs w:val="24"/>
              </w:rPr>
            </w:pPr>
            <w:r w:rsidRPr="00B00DE6">
              <w:rPr>
                <w:sz w:val="24"/>
                <w:szCs w:val="24"/>
              </w:rPr>
              <w:t>A/a</w:t>
            </w:r>
            <w:r>
              <w:rPr>
                <w:sz w:val="24"/>
                <w:szCs w:val="24"/>
              </w:rPr>
              <w:t xml:space="preserve"> button</w:t>
            </w:r>
          </w:p>
        </w:tc>
        <w:tc>
          <w:tcPr>
            <w:tcW w:w="4111" w:type="dxa"/>
          </w:tcPr>
          <w:p w14:paraId="09A9B20C" w14:textId="07CF0CC8" w:rsidR="0010532C" w:rsidRPr="00B00DE6" w:rsidRDefault="00B00DE6" w:rsidP="003E122C">
            <w:pPr>
              <w:rPr>
                <w:sz w:val="24"/>
                <w:szCs w:val="24"/>
              </w:rPr>
            </w:pPr>
            <w:r w:rsidRPr="00B00DE6">
              <w:rPr>
                <w:sz w:val="24"/>
                <w:szCs w:val="24"/>
              </w:rPr>
              <w:t>Rotate along Y axis</w:t>
            </w:r>
          </w:p>
        </w:tc>
        <w:tc>
          <w:tcPr>
            <w:tcW w:w="1478" w:type="dxa"/>
          </w:tcPr>
          <w:p w14:paraId="4E20391F" w14:textId="726D8E4F" w:rsidR="0010532C" w:rsidRPr="0010532C" w:rsidRDefault="0010532C" w:rsidP="003E122C">
            <w:pPr>
              <w:rPr>
                <w:sz w:val="24"/>
                <w:szCs w:val="24"/>
              </w:rPr>
            </w:pPr>
            <w:r w:rsidRPr="0010532C">
              <w:rPr>
                <w:sz w:val="24"/>
                <w:szCs w:val="24"/>
              </w:rPr>
              <w:t>Pass</w:t>
            </w:r>
          </w:p>
        </w:tc>
      </w:tr>
      <w:tr w:rsidR="0010532C" w14:paraId="47AC1DA7" w14:textId="77777777" w:rsidTr="00B00DE6">
        <w:tc>
          <w:tcPr>
            <w:tcW w:w="1271" w:type="dxa"/>
          </w:tcPr>
          <w:p w14:paraId="571011D7" w14:textId="77777777" w:rsidR="0010532C" w:rsidRDefault="0010532C" w:rsidP="0045645D">
            <w:pPr>
              <w:jc w:val="center"/>
              <w:rPr>
                <w:b/>
                <w:bCs/>
                <w:sz w:val="24"/>
                <w:szCs w:val="24"/>
              </w:rPr>
            </w:pPr>
            <w:r w:rsidRPr="00B00DE6">
              <w:rPr>
                <w:sz w:val="24"/>
                <w:szCs w:val="24"/>
              </w:rPr>
              <w:t>5.</w:t>
            </w:r>
          </w:p>
          <w:p w14:paraId="30BEC598" w14:textId="56495A0A" w:rsidR="00B00DE6" w:rsidRPr="00B00DE6" w:rsidRDefault="00B00DE6" w:rsidP="0045645D">
            <w:pPr>
              <w:jc w:val="center"/>
              <w:rPr>
                <w:sz w:val="24"/>
                <w:szCs w:val="24"/>
              </w:rPr>
            </w:pPr>
          </w:p>
        </w:tc>
        <w:tc>
          <w:tcPr>
            <w:tcW w:w="2410" w:type="dxa"/>
          </w:tcPr>
          <w:p w14:paraId="21AF2625" w14:textId="5DE79666" w:rsidR="0010532C" w:rsidRPr="00B00DE6" w:rsidRDefault="00B00DE6" w:rsidP="003E122C">
            <w:pPr>
              <w:rPr>
                <w:sz w:val="24"/>
                <w:szCs w:val="24"/>
              </w:rPr>
            </w:pPr>
            <w:r w:rsidRPr="00B00DE6">
              <w:rPr>
                <w:sz w:val="24"/>
                <w:szCs w:val="24"/>
              </w:rPr>
              <w:t>Q/q</w:t>
            </w:r>
            <w:r>
              <w:rPr>
                <w:sz w:val="24"/>
                <w:szCs w:val="24"/>
              </w:rPr>
              <w:t xml:space="preserve"> button</w:t>
            </w:r>
          </w:p>
        </w:tc>
        <w:tc>
          <w:tcPr>
            <w:tcW w:w="4111" w:type="dxa"/>
          </w:tcPr>
          <w:p w14:paraId="57572FAF" w14:textId="73D18231" w:rsidR="0010532C" w:rsidRPr="00B00DE6" w:rsidRDefault="00B00DE6" w:rsidP="003E122C">
            <w:pPr>
              <w:rPr>
                <w:sz w:val="24"/>
                <w:szCs w:val="24"/>
              </w:rPr>
            </w:pPr>
            <w:r w:rsidRPr="00B00DE6">
              <w:rPr>
                <w:sz w:val="24"/>
                <w:szCs w:val="24"/>
              </w:rPr>
              <w:t>Rotate along Z axis</w:t>
            </w:r>
          </w:p>
        </w:tc>
        <w:tc>
          <w:tcPr>
            <w:tcW w:w="1478" w:type="dxa"/>
          </w:tcPr>
          <w:p w14:paraId="46CD2909" w14:textId="7504C967" w:rsidR="0010532C" w:rsidRPr="0010532C" w:rsidRDefault="0010532C" w:rsidP="003E122C">
            <w:pPr>
              <w:rPr>
                <w:sz w:val="24"/>
                <w:szCs w:val="24"/>
              </w:rPr>
            </w:pPr>
            <w:r w:rsidRPr="0010532C">
              <w:rPr>
                <w:sz w:val="24"/>
                <w:szCs w:val="24"/>
              </w:rPr>
              <w:t>Pass</w:t>
            </w:r>
          </w:p>
        </w:tc>
      </w:tr>
      <w:tr w:rsidR="0010532C" w14:paraId="05FA2E02" w14:textId="77777777" w:rsidTr="00B00DE6">
        <w:tc>
          <w:tcPr>
            <w:tcW w:w="1271" w:type="dxa"/>
          </w:tcPr>
          <w:p w14:paraId="138E0C96" w14:textId="77777777" w:rsidR="0010532C" w:rsidRDefault="0010532C" w:rsidP="0045645D">
            <w:pPr>
              <w:jc w:val="center"/>
              <w:rPr>
                <w:b/>
                <w:bCs/>
                <w:sz w:val="24"/>
                <w:szCs w:val="24"/>
              </w:rPr>
            </w:pPr>
            <w:r w:rsidRPr="00B00DE6">
              <w:rPr>
                <w:sz w:val="24"/>
                <w:szCs w:val="24"/>
              </w:rPr>
              <w:t>6.</w:t>
            </w:r>
          </w:p>
          <w:p w14:paraId="30FA7246" w14:textId="1E8947A3" w:rsidR="00B00DE6" w:rsidRPr="00B00DE6" w:rsidRDefault="00B00DE6" w:rsidP="0045645D">
            <w:pPr>
              <w:jc w:val="center"/>
              <w:rPr>
                <w:sz w:val="24"/>
                <w:szCs w:val="24"/>
              </w:rPr>
            </w:pPr>
          </w:p>
        </w:tc>
        <w:tc>
          <w:tcPr>
            <w:tcW w:w="2410" w:type="dxa"/>
          </w:tcPr>
          <w:p w14:paraId="12FEC2C5" w14:textId="4081205F" w:rsidR="0010532C" w:rsidRPr="00B00DE6" w:rsidRDefault="00B00DE6" w:rsidP="003E122C">
            <w:pPr>
              <w:rPr>
                <w:sz w:val="24"/>
                <w:szCs w:val="24"/>
              </w:rPr>
            </w:pPr>
            <w:r w:rsidRPr="00B00DE6">
              <w:rPr>
                <w:sz w:val="24"/>
                <w:szCs w:val="24"/>
              </w:rPr>
              <w:t>E/e</w:t>
            </w:r>
            <w:r>
              <w:rPr>
                <w:sz w:val="24"/>
                <w:szCs w:val="24"/>
              </w:rPr>
              <w:t xml:space="preserve"> button</w:t>
            </w:r>
          </w:p>
        </w:tc>
        <w:tc>
          <w:tcPr>
            <w:tcW w:w="4111" w:type="dxa"/>
          </w:tcPr>
          <w:p w14:paraId="5282C327" w14:textId="34110735" w:rsidR="0010532C" w:rsidRPr="00B00DE6" w:rsidRDefault="00B00DE6" w:rsidP="003E122C">
            <w:pPr>
              <w:rPr>
                <w:sz w:val="24"/>
                <w:szCs w:val="24"/>
              </w:rPr>
            </w:pPr>
            <w:r w:rsidRPr="00B00DE6">
              <w:rPr>
                <w:sz w:val="24"/>
                <w:szCs w:val="24"/>
              </w:rPr>
              <w:t>Rotate along Z axis</w:t>
            </w:r>
          </w:p>
        </w:tc>
        <w:tc>
          <w:tcPr>
            <w:tcW w:w="1478" w:type="dxa"/>
          </w:tcPr>
          <w:p w14:paraId="7D8582DC" w14:textId="23AB56C6" w:rsidR="0010532C" w:rsidRPr="0010532C" w:rsidRDefault="0010532C" w:rsidP="003E122C">
            <w:pPr>
              <w:rPr>
                <w:sz w:val="24"/>
                <w:szCs w:val="24"/>
              </w:rPr>
            </w:pPr>
            <w:r w:rsidRPr="0010532C">
              <w:rPr>
                <w:sz w:val="24"/>
                <w:szCs w:val="24"/>
              </w:rPr>
              <w:t>Pass</w:t>
            </w:r>
          </w:p>
        </w:tc>
      </w:tr>
      <w:tr w:rsidR="00B6230A" w14:paraId="27E12B7A" w14:textId="77777777" w:rsidTr="00B00DE6">
        <w:tc>
          <w:tcPr>
            <w:tcW w:w="1271" w:type="dxa"/>
          </w:tcPr>
          <w:p w14:paraId="69621E1A" w14:textId="57192765" w:rsidR="00B6230A" w:rsidRPr="00B00DE6" w:rsidRDefault="00B6230A" w:rsidP="0045645D">
            <w:pPr>
              <w:jc w:val="center"/>
              <w:rPr>
                <w:sz w:val="24"/>
                <w:szCs w:val="24"/>
              </w:rPr>
            </w:pPr>
            <w:r>
              <w:rPr>
                <w:sz w:val="24"/>
                <w:szCs w:val="24"/>
              </w:rPr>
              <w:t>7.</w:t>
            </w:r>
          </w:p>
        </w:tc>
        <w:tc>
          <w:tcPr>
            <w:tcW w:w="2410" w:type="dxa"/>
          </w:tcPr>
          <w:p w14:paraId="7429B76B" w14:textId="728DA49F" w:rsidR="00B6230A" w:rsidRPr="00B00DE6" w:rsidRDefault="00B6230A" w:rsidP="003E122C">
            <w:pPr>
              <w:rPr>
                <w:sz w:val="24"/>
                <w:szCs w:val="24"/>
              </w:rPr>
            </w:pPr>
            <w:r>
              <w:rPr>
                <w:sz w:val="24"/>
                <w:szCs w:val="24"/>
              </w:rPr>
              <w:t>X button</w:t>
            </w:r>
          </w:p>
        </w:tc>
        <w:tc>
          <w:tcPr>
            <w:tcW w:w="4111" w:type="dxa"/>
          </w:tcPr>
          <w:p w14:paraId="7F6E6AE5" w14:textId="2F958A1F" w:rsidR="00B6230A" w:rsidRPr="00B00DE6" w:rsidRDefault="00B6230A" w:rsidP="003E122C">
            <w:pPr>
              <w:rPr>
                <w:sz w:val="24"/>
                <w:szCs w:val="24"/>
              </w:rPr>
            </w:pPr>
            <w:r>
              <w:rPr>
                <w:sz w:val="24"/>
                <w:szCs w:val="24"/>
              </w:rPr>
              <w:t xml:space="preserve">Exit the window or destroy the window </w:t>
            </w:r>
          </w:p>
        </w:tc>
        <w:tc>
          <w:tcPr>
            <w:tcW w:w="1478" w:type="dxa"/>
          </w:tcPr>
          <w:p w14:paraId="450C52F0" w14:textId="77777777" w:rsidR="00B6230A" w:rsidRDefault="00B6230A" w:rsidP="003E122C">
            <w:pPr>
              <w:rPr>
                <w:sz w:val="24"/>
                <w:szCs w:val="24"/>
              </w:rPr>
            </w:pPr>
            <w:r>
              <w:rPr>
                <w:sz w:val="24"/>
                <w:szCs w:val="24"/>
              </w:rPr>
              <w:t>Pass</w:t>
            </w:r>
          </w:p>
          <w:p w14:paraId="4A07CA1A" w14:textId="1405FECA" w:rsidR="00B6230A" w:rsidRPr="0010532C" w:rsidRDefault="00B6230A" w:rsidP="003E122C">
            <w:pPr>
              <w:rPr>
                <w:sz w:val="24"/>
                <w:szCs w:val="24"/>
              </w:rPr>
            </w:pPr>
          </w:p>
        </w:tc>
      </w:tr>
    </w:tbl>
    <w:p w14:paraId="1387E6A0" w14:textId="77777777" w:rsidR="0010532C" w:rsidRPr="00171426" w:rsidRDefault="0010532C" w:rsidP="003E122C">
      <w:pPr>
        <w:rPr>
          <w:b/>
          <w:bCs/>
          <w:sz w:val="24"/>
          <w:szCs w:val="24"/>
        </w:rPr>
      </w:pPr>
    </w:p>
    <w:p w14:paraId="458E363B" w14:textId="370BBD8A" w:rsidR="00CC1392" w:rsidRPr="00CC1392" w:rsidRDefault="00CC1392" w:rsidP="00B6230A">
      <w:pPr>
        <w:rPr>
          <w:b/>
          <w:bCs/>
          <w:sz w:val="24"/>
          <w:szCs w:val="24"/>
        </w:rPr>
      </w:pPr>
      <w:r>
        <w:rPr>
          <w:sz w:val="24"/>
          <w:szCs w:val="24"/>
        </w:rPr>
        <w:tab/>
      </w:r>
      <w:r>
        <w:rPr>
          <w:sz w:val="24"/>
          <w:szCs w:val="24"/>
        </w:rPr>
        <w:tab/>
      </w:r>
      <w:r>
        <w:rPr>
          <w:sz w:val="24"/>
          <w:szCs w:val="24"/>
        </w:rPr>
        <w:tab/>
      </w:r>
    </w:p>
    <w:p w14:paraId="33D100F8" w14:textId="656B038D" w:rsidR="005870B4" w:rsidRDefault="00CC1392">
      <w:pPr>
        <w:spacing w:line="200" w:lineRule="exact"/>
      </w:pPr>
      <w:r>
        <w:tab/>
      </w:r>
      <w:r>
        <w:tab/>
      </w:r>
      <w:r>
        <w:tab/>
      </w:r>
    </w:p>
    <w:p w14:paraId="6096EB28" w14:textId="18C840AA" w:rsidR="005870B4" w:rsidRDefault="005870B4">
      <w:pPr>
        <w:spacing w:line="200" w:lineRule="exact"/>
      </w:pPr>
    </w:p>
    <w:p w14:paraId="2E81C2DF" w14:textId="431DBFC0" w:rsidR="005870B4" w:rsidRDefault="005870B4">
      <w:pPr>
        <w:spacing w:line="200" w:lineRule="exact"/>
      </w:pPr>
    </w:p>
    <w:p w14:paraId="67520150" w14:textId="50094EBA" w:rsidR="005870B4" w:rsidRDefault="005870B4">
      <w:pPr>
        <w:spacing w:line="200" w:lineRule="exact"/>
      </w:pPr>
    </w:p>
    <w:p w14:paraId="101E084B" w14:textId="6B30ED1A" w:rsidR="005870B4" w:rsidRDefault="005870B4">
      <w:pPr>
        <w:spacing w:line="200" w:lineRule="exact"/>
      </w:pPr>
    </w:p>
    <w:p w14:paraId="4F04DFB4" w14:textId="0906CD8B" w:rsidR="005870B4" w:rsidRDefault="005870B4">
      <w:pPr>
        <w:spacing w:line="200" w:lineRule="exact"/>
      </w:pPr>
    </w:p>
    <w:p w14:paraId="6507F61B" w14:textId="7D7954E1" w:rsidR="005870B4" w:rsidRDefault="005870B4">
      <w:pPr>
        <w:spacing w:line="200" w:lineRule="exact"/>
      </w:pPr>
    </w:p>
    <w:p w14:paraId="32BA2B3C" w14:textId="2B195B10" w:rsidR="005870B4" w:rsidRDefault="005870B4">
      <w:pPr>
        <w:spacing w:line="200" w:lineRule="exact"/>
      </w:pPr>
    </w:p>
    <w:p w14:paraId="06C74C7B" w14:textId="26CDD218" w:rsidR="005870B4" w:rsidRDefault="005870B4">
      <w:pPr>
        <w:spacing w:line="200" w:lineRule="exact"/>
      </w:pPr>
    </w:p>
    <w:p w14:paraId="41019A2A" w14:textId="758426FB" w:rsidR="005870B4" w:rsidRDefault="005870B4">
      <w:pPr>
        <w:spacing w:line="200" w:lineRule="exact"/>
      </w:pPr>
    </w:p>
    <w:p w14:paraId="26CAC6B3" w14:textId="4C3597B8" w:rsidR="005870B4" w:rsidRDefault="005870B4">
      <w:pPr>
        <w:spacing w:line="200" w:lineRule="exact"/>
      </w:pPr>
    </w:p>
    <w:p w14:paraId="29B0B7D8" w14:textId="7B89ABE3" w:rsidR="005870B4" w:rsidRDefault="005870B4">
      <w:pPr>
        <w:spacing w:line="200" w:lineRule="exact"/>
      </w:pPr>
    </w:p>
    <w:p w14:paraId="5198B397" w14:textId="20A26B41" w:rsidR="0098555B" w:rsidRDefault="0098555B" w:rsidP="0098555B">
      <w:pPr>
        <w:ind w:left="1440" w:firstLine="720"/>
        <w:rPr>
          <w:b/>
          <w:bCs/>
          <w:sz w:val="24"/>
          <w:szCs w:val="24"/>
        </w:rPr>
      </w:pPr>
      <w:r>
        <w:rPr>
          <w:b/>
          <w:bCs/>
          <w:sz w:val="24"/>
          <w:szCs w:val="24"/>
        </w:rPr>
        <w:t>Table 6.3: Test case for ArrowKeyInput</w:t>
      </w:r>
    </w:p>
    <w:p w14:paraId="11F97029" w14:textId="77777777" w:rsidR="0098555B" w:rsidRDefault="0098555B" w:rsidP="0098555B">
      <w:pPr>
        <w:ind w:left="1440" w:firstLine="720"/>
        <w:rPr>
          <w:b/>
          <w:bCs/>
          <w:sz w:val="24"/>
          <w:szCs w:val="24"/>
        </w:rPr>
      </w:pPr>
    </w:p>
    <w:p w14:paraId="6A2E837E" w14:textId="77777777" w:rsidR="0098555B" w:rsidRDefault="0098555B" w:rsidP="0098555B">
      <w:pPr>
        <w:rPr>
          <w:b/>
          <w:bCs/>
          <w:sz w:val="24"/>
          <w:szCs w:val="24"/>
        </w:rPr>
      </w:pPr>
    </w:p>
    <w:tbl>
      <w:tblPr>
        <w:tblStyle w:val="TableGrid"/>
        <w:tblW w:w="0" w:type="auto"/>
        <w:tblLook w:val="04A0" w:firstRow="1" w:lastRow="0" w:firstColumn="1" w:lastColumn="0" w:noHBand="0" w:noVBand="1"/>
      </w:tblPr>
      <w:tblGrid>
        <w:gridCol w:w="1271"/>
        <w:gridCol w:w="2410"/>
        <w:gridCol w:w="4111"/>
        <w:gridCol w:w="1478"/>
      </w:tblGrid>
      <w:tr w:rsidR="0098555B" w14:paraId="172A5657" w14:textId="77777777" w:rsidTr="00052B9E">
        <w:tc>
          <w:tcPr>
            <w:tcW w:w="1271" w:type="dxa"/>
          </w:tcPr>
          <w:p w14:paraId="1577583C" w14:textId="77777777" w:rsidR="0098555B" w:rsidRDefault="0098555B" w:rsidP="00052B9E">
            <w:pPr>
              <w:jc w:val="center"/>
              <w:rPr>
                <w:b/>
                <w:bCs/>
                <w:sz w:val="24"/>
                <w:szCs w:val="24"/>
              </w:rPr>
            </w:pPr>
            <w:r>
              <w:rPr>
                <w:b/>
                <w:bCs/>
                <w:sz w:val="24"/>
                <w:szCs w:val="24"/>
              </w:rPr>
              <w:t>Sl.no</w:t>
            </w:r>
          </w:p>
          <w:p w14:paraId="1E80B903" w14:textId="77777777" w:rsidR="0098555B" w:rsidRDefault="0098555B" w:rsidP="00052B9E">
            <w:pPr>
              <w:jc w:val="center"/>
              <w:rPr>
                <w:b/>
                <w:bCs/>
                <w:sz w:val="24"/>
                <w:szCs w:val="24"/>
              </w:rPr>
            </w:pPr>
          </w:p>
        </w:tc>
        <w:tc>
          <w:tcPr>
            <w:tcW w:w="2410" w:type="dxa"/>
          </w:tcPr>
          <w:p w14:paraId="4B4658F1" w14:textId="77777777" w:rsidR="0098555B" w:rsidRDefault="0098555B" w:rsidP="00052B9E">
            <w:pPr>
              <w:jc w:val="center"/>
              <w:rPr>
                <w:b/>
                <w:bCs/>
                <w:sz w:val="24"/>
                <w:szCs w:val="24"/>
              </w:rPr>
            </w:pPr>
            <w:r>
              <w:rPr>
                <w:b/>
                <w:bCs/>
                <w:sz w:val="24"/>
                <w:szCs w:val="24"/>
              </w:rPr>
              <w:t>Functionality</w:t>
            </w:r>
          </w:p>
        </w:tc>
        <w:tc>
          <w:tcPr>
            <w:tcW w:w="4111" w:type="dxa"/>
          </w:tcPr>
          <w:p w14:paraId="64CEFFDF" w14:textId="77777777" w:rsidR="0098555B" w:rsidRDefault="0098555B" w:rsidP="00052B9E">
            <w:pPr>
              <w:jc w:val="center"/>
              <w:rPr>
                <w:b/>
                <w:bCs/>
                <w:sz w:val="24"/>
                <w:szCs w:val="24"/>
              </w:rPr>
            </w:pPr>
            <w:r>
              <w:rPr>
                <w:b/>
                <w:bCs/>
                <w:sz w:val="24"/>
                <w:szCs w:val="24"/>
              </w:rPr>
              <w:t>Comments</w:t>
            </w:r>
          </w:p>
        </w:tc>
        <w:tc>
          <w:tcPr>
            <w:tcW w:w="1478" w:type="dxa"/>
          </w:tcPr>
          <w:p w14:paraId="743B048C" w14:textId="77777777" w:rsidR="0098555B" w:rsidRDefault="0098555B" w:rsidP="00052B9E">
            <w:pPr>
              <w:jc w:val="center"/>
              <w:rPr>
                <w:b/>
                <w:bCs/>
                <w:sz w:val="24"/>
                <w:szCs w:val="24"/>
              </w:rPr>
            </w:pPr>
            <w:r>
              <w:rPr>
                <w:b/>
                <w:bCs/>
                <w:sz w:val="24"/>
                <w:szCs w:val="24"/>
              </w:rPr>
              <w:t>Remarks</w:t>
            </w:r>
          </w:p>
        </w:tc>
      </w:tr>
      <w:tr w:rsidR="0098555B" w14:paraId="7C2B70D1" w14:textId="77777777" w:rsidTr="00052B9E">
        <w:tc>
          <w:tcPr>
            <w:tcW w:w="1271" w:type="dxa"/>
          </w:tcPr>
          <w:p w14:paraId="4E3EF53C" w14:textId="77777777" w:rsidR="0098555B" w:rsidRDefault="0098555B" w:rsidP="00052B9E">
            <w:pPr>
              <w:jc w:val="center"/>
              <w:rPr>
                <w:sz w:val="24"/>
                <w:szCs w:val="24"/>
              </w:rPr>
            </w:pPr>
            <w:r w:rsidRPr="00CC1392">
              <w:rPr>
                <w:sz w:val="24"/>
                <w:szCs w:val="24"/>
              </w:rPr>
              <w:t>1.</w:t>
            </w:r>
          </w:p>
          <w:p w14:paraId="6052F063" w14:textId="77777777" w:rsidR="0098555B" w:rsidRPr="00CC1392" w:rsidRDefault="0098555B" w:rsidP="00052B9E">
            <w:pPr>
              <w:jc w:val="center"/>
              <w:rPr>
                <w:sz w:val="24"/>
                <w:szCs w:val="24"/>
              </w:rPr>
            </w:pPr>
          </w:p>
        </w:tc>
        <w:tc>
          <w:tcPr>
            <w:tcW w:w="2410" w:type="dxa"/>
          </w:tcPr>
          <w:p w14:paraId="68DCEDE3" w14:textId="77777777" w:rsidR="0098555B" w:rsidRPr="00CC1392" w:rsidRDefault="0098555B" w:rsidP="00052B9E">
            <w:pPr>
              <w:rPr>
                <w:sz w:val="24"/>
                <w:szCs w:val="24"/>
              </w:rPr>
            </w:pPr>
            <w:r w:rsidRPr="00CC1392">
              <w:rPr>
                <w:sz w:val="24"/>
                <w:szCs w:val="24"/>
              </w:rPr>
              <w:t>Arrow Up</w:t>
            </w:r>
          </w:p>
        </w:tc>
        <w:tc>
          <w:tcPr>
            <w:tcW w:w="4111" w:type="dxa"/>
          </w:tcPr>
          <w:p w14:paraId="7E9F1B31" w14:textId="77777777" w:rsidR="0098555B" w:rsidRPr="0045645D" w:rsidRDefault="0098555B" w:rsidP="00052B9E">
            <w:pPr>
              <w:rPr>
                <w:sz w:val="24"/>
                <w:szCs w:val="24"/>
              </w:rPr>
            </w:pPr>
            <w:r w:rsidRPr="0045645D">
              <w:rPr>
                <w:sz w:val="24"/>
                <w:szCs w:val="24"/>
              </w:rPr>
              <w:t>Move upward on the board</w:t>
            </w:r>
          </w:p>
        </w:tc>
        <w:tc>
          <w:tcPr>
            <w:tcW w:w="1478" w:type="dxa"/>
          </w:tcPr>
          <w:p w14:paraId="38E31F10" w14:textId="77777777" w:rsidR="0098555B" w:rsidRPr="0045645D" w:rsidRDefault="0098555B" w:rsidP="00052B9E">
            <w:pPr>
              <w:rPr>
                <w:sz w:val="24"/>
                <w:szCs w:val="24"/>
              </w:rPr>
            </w:pPr>
            <w:r w:rsidRPr="0045645D">
              <w:rPr>
                <w:sz w:val="24"/>
                <w:szCs w:val="24"/>
              </w:rPr>
              <w:t>Pass</w:t>
            </w:r>
          </w:p>
        </w:tc>
      </w:tr>
      <w:tr w:rsidR="0098555B" w14:paraId="2DB2D5CB" w14:textId="77777777" w:rsidTr="00052B9E">
        <w:tc>
          <w:tcPr>
            <w:tcW w:w="1271" w:type="dxa"/>
          </w:tcPr>
          <w:p w14:paraId="2993F11F" w14:textId="77777777" w:rsidR="0098555B" w:rsidRDefault="0098555B" w:rsidP="00052B9E">
            <w:pPr>
              <w:jc w:val="center"/>
              <w:rPr>
                <w:sz w:val="24"/>
                <w:szCs w:val="24"/>
              </w:rPr>
            </w:pPr>
            <w:r w:rsidRPr="00CC1392">
              <w:rPr>
                <w:sz w:val="24"/>
                <w:szCs w:val="24"/>
              </w:rPr>
              <w:t>2.</w:t>
            </w:r>
          </w:p>
          <w:p w14:paraId="2B95FB05" w14:textId="77777777" w:rsidR="0098555B" w:rsidRPr="00CC1392" w:rsidRDefault="0098555B" w:rsidP="00052B9E">
            <w:pPr>
              <w:jc w:val="center"/>
              <w:rPr>
                <w:sz w:val="24"/>
                <w:szCs w:val="24"/>
              </w:rPr>
            </w:pPr>
          </w:p>
        </w:tc>
        <w:tc>
          <w:tcPr>
            <w:tcW w:w="2410" w:type="dxa"/>
          </w:tcPr>
          <w:p w14:paraId="33CBB09B" w14:textId="77777777" w:rsidR="0098555B" w:rsidRPr="00CC1392" w:rsidRDefault="0098555B" w:rsidP="00052B9E">
            <w:pPr>
              <w:rPr>
                <w:sz w:val="24"/>
                <w:szCs w:val="24"/>
              </w:rPr>
            </w:pPr>
            <w:r w:rsidRPr="00CC1392">
              <w:rPr>
                <w:sz w:val="24"/>
                <w:szCs w:val="24"/>
              </w:rPr>
              <w:t>Arrow Down</w:t>
            </w:r>
          </w:p>
        </w:tc>
        <w:tc>
          <w:tcPr>
            <w:tcW w:w="4111" w:type="dxa"/>
          </w:tcPr>
          <w:p w14:paraId="2842F038" w14:textId="77777777" w:rsidR="0098555B" w:rsidRPr="0045645D" w:rsidRDefault="0098555B" w:rsidP="00052B9E">
            <w:pPr>
              <w:rPr>
                <w:sz w:val="24"/>
                <w:szCs w:val="24"/>
              </w:rPr>
            </w:pPr>
            <w:r w:rsidRPr="0045645D">
              <w:rPr>
                <w:sz w:val="24"/>
                <w:szCs w:val="24"/>
              </w:rPr>
              <w:t>Move downward on the board</w:t>
            </w:r>
          </w:p>
        </w:tc>
        <w:tc>
          <w:tcPr>
            <w:tcW w:w="1478" w:type="dxa"/>
          </w:tcPr>
          <w:p w14:paraId="2B0659E1" w14:textId="77777777" w:rsidR="0098555B" w:rsidRPr="0045645D" w:rsidRDefault="0098555B" w:rsidP="00052B9E">
            <w:pPr>
              <w:rPr>
                <w:sz w:val="24"/>
                <w:szCs w:val="24"/>
              </w:rPr>
            </w:pPr>
            <w:r>
              <w:rPr>
                <w:sz w:val="24"/>
                <w:szCs w:val="24"/>
              </w:rPr>
              <w:t xml:space="preserve">Pass </w:t>
            </w:r>
          </w:p>
        </w:tc>
      </w:tr>
      <w:tr w:rsidR="0098555B" w14:paraId="065FAA1B" w14:textId="77777777" w:rsidTr="00052B9E">
        <w:tc>
          <w:tcPr>
            <w:tcW w:w="1271" w:type="dxa"/>
          </w:tcPr>
          <w:p w14:paraId="40C0AA68" w14:textId="77777777" w:rsidR="0098555B" w:rsidRDefault="0098555B" w:rsidP="00052B9E">
            <w:pPr>
              <w:jc w:val="center"/>
              <w:rPr>
                <w:sz w:val="24"/>
                <w:szCs w:val="24"/>
              </w:rPr>
            </w:pPr>
            <w:r w:rsidRPr="00CC1392">
              <w:rPr>
                <w:sz w:val="24"/>
                <w:szCs w:val="24"/>
              </w:rPr>
              <w:t>3.</w:t>
            </w:r>
          </w:p>
          <w:p w14:paraId="3A563392" w14:textId="77777777" w:rsidR="0098555B" w:rsidRPr="00CC1392" w:rsidRDefault="0098555B" w:rsidP="00052B9E">
            <w:pPr>
              <w:jc w:val="center"/>
              <w:rPr>
                <w:sz w:val="24"/>
                <w:szCs w:val="24"/>
              </w:rPr>
            </w:pPr>
          </w:p>
        </w:tc>
        <w:tc>
          <w:tcPr>
            <w:tcW w:w="2410" w:type="dxa"/>
          </w:tcPr>
          <w:p w14:paraId="18052F13" w14:textId="77777777" w:rsidR="0098555B" w:rsidRPr="00CC1392" w:rsidRDefault="0098555B" w:rsidP="00052B9E">
            <w:pPr>
              <w:rPr>
                <w:sz w:val="24"/>
                <w:szCs w:val="24"/>
              </w:rPr>
            </w:pPr>
            <w:r w:rsidRPr="00CC1392">
              <w:rPr>
                <w:sz w:val="24"/>
                <w:szCs w:val="24"/>
              </w:rPr>
              <w:t>Arrow Left</w:t>
            </w:r>
          </w:p>
        </w:tc>
        <w:tc>
          <w:tcPr>
            <w:tcW w:w="4111" w:type="dxa"/>
          </w:tcPr>
          <w:p w14:paraId="19EBA6E0" w14:textId="77777777" w:rsidR="0098555B" w:rsidRPr="0045645D" w:rsidRDefault="0098555B" w:rsidP="00052B9E">
            <w:pPr>
              <w:rPr>
                <w:sz w:val="24"/>
                <w:szCs w:val="24"/>
              </w:rPr>
            </w:pPr>
            <w:r w:rsidRPr="0045645D">
              <w:rPr>
                <w:sz w:val="24"/>
                <w:szCs w:val="24"/>
              </w:rPr>
              <w:t>Move towards left</w:t>
            </w:r>
          </w:p>
        </w:tc>
        <w:tc>
          <w:tcPr>
            <w:tcW w:w="1478" w:type="dxa"/>
          </w:tcPr>
          <w:p w14:paraId="006D90FB" w14:textId="77777777" w:rsidR="0098555B" w:rsidRPr="0045645D" w:rsidRDefault="0098555B" w:rsidP="00052B9E">
            <w:pPr>
              <w:rPr>
                <w:sz w:val="24"/>
                <w:szCs w:val="24"/>
              </w:rPr>
            </w:pPr>
            <w:r>
              <w:rPr>
                <w:sz w:val="24"/>
                <w:szCs w:val="24"/>
              </w:rPr>
              <w:t xml:space="preserve">Pass </w:t>
            </w:r>
          </w:p>
        </w:tc>
      </w:tr>
      <w:tr w:rsidR="0098555B" w14:paraId="0EFC2DFC" w14:textId="77777777" w:rsidTr="00052B9E">
        <w:tc>
          <w:tcPr>
            <w:tcW w:w="1271" w:type="dxa"/>
          </w:tcPr>
          <w:p w14:paraId="1F0D74C6" w14:textId="77777777" w:rsidR="0098555B" w:rsidRDefault="0098555B" w:rsidP="00052B9E">
            <w:pPr>
              <w:jc w:val="center"/>
              <w:rPr>
                <w:sz w:val="24"/>
                <w:szCs w:val="24"/>
              </w:rPr>
            </w:pPr>
            <w:r w:rsidRPr="00CC1392">
              <w:rPr>
                <w:sz w:val="24"/>
                <w:szCs w:val="24"/>
              </w:rPr>
              <w:t>4.</w:t>
            </w:r>
          </w:p>
          <w:p w14:paraId="6245A049" w14:textId="77777777" w:rsidR="0098555B" w:rsidRPr="00CC1392" w:rsidRDefault="0098555B" w:rsidP="00052B9E">
            <w:pPr>
              <w:jc w:val="center"/>
              <w:rPr>
                <w:sz w:val="24"/>
                <w:szCs w:val="24"/>
              </w:rPr>
            </w:pPr>
          </w:p>
        </w:tc>
        <w:tc>
          <w:tcPr>
            <w:tcW w:w="2410" w:type="dxa"/>
          </w:tcPr>
          <w:p w14:paraId="2422EE98" w14:textId="77777777" w:rsidR="0098555B" w:rsidRPr="00CC1392" w:rsidRDefault="0098555B" w:rsidP="00052B9E">
            <w:pPr>
              <w:rPr>
                <w:sz w:val="24"/>
                <w:szCs w:val="24"/>
              </w:rPr>
            </w:pPr>
            <w:r w:rsidRPr="00CC1392">
              <w:rPr>
                <w:sz w:val="24"/>
                <w:szCs w:val="24"/>
              </w:rPr>
              <w:t>Arrow Right</w:t>
            </w:r>
          </w:p>
        </w:tc>
        <w:tc>
          <w:tcPr>
            <w:tcW w:w="4111" w:type="dxa"/>
          </w:tcPr>
          <w:p w14:paraId="6B2805BF" w14:textId="77777777" w:rsidR="0098555B" w:rsidRPr="0045645D" w:rsidRDefault="0098555B" w:rsidP="00052B9E">
            <w:pPr>
              <w:rPr>
                <w:sz w:val="24"/>
                <w:szCs w:val="24"/>
              </w:rPr>
            </w:pPr>
            <w:r w:rsidRPr="0045645D">
              <w:rPr>
                <w:sz w:val="24"/>
                <w:szCs w:val="24"/>
              </w:rPr>
              <w:t>Move towards right</w:t>
            </w:r>
          </w:p>
        </w:tc>
        <w:tc>
          <w:tcPr>
            <w:tcW w:w="1478" w:type="dxa"/>
          </w:tcPr>
          <w:p w14:paraId="797169FE" w14:textId="77777777" w:rsidR="0098555B" w:rsidRPr="0045645D" w:rsidRDefault="0098555B" w:rsidP="00052B9E">
            <w:pPr>
              <w:rPr>
                <w:sz w:val="24"/>
                <w:szCs w:val="24"/>
              </w:rPr>
            </w:pPr>
            <w:r>
              <w:rPr>
                <w:sz w:val="24"/>
                <w:szCs w:val="24"/>
              </w:rPr>
              <w:t xml:space="preserve">Pass </w:t>
            </w:r>
          </w:p>
        </w:tc>
      </w:tr>
      <w:tr w:rsidR="0098555B" w14:paraId="4C9FAD53" w14:textId="77777777" w:rsidTr="00052B9E">
        <w:tc>
          <w:tcPr>
            <w:tcW w:w="1271" w:type="dxa"/>
          </w:tcPr>
          <w:p w14:paraId="7B7CE7FF" w14:textId="77777777" w:rsidR="0098555B" w:rsidRPr="00CC1392" w:rsidRDefault="0098555B" w:rsidP="00052B9E">
            <w:pPr>
              <w:jc w:val="center"/>
              <w:rPr>
                <w:sz w:val="24"/>
                <w:szCs w:val="24"/>
              </w:rPr>
            </w:pPr>
            <w:r w:rsidRPr="00CC1392">
              <w:rPr>
                <w:sz w:val="24"/>
                <w:szCs w:val="24"/>
              </w:rPr>
              <w:t>5.</w:t>
            </w:r>
          </w:p>
        </w:tc>
        <w:tc>
          <w:tcPr>
            <w:tcW w:w="2410" w:type="dxa"/>
          </w:tcPr>
          <w:p w14:paraId="01DD1E79" w14:textId="77777777" w:rsidR="0098555B" w:rsidRPr="00CC1392" w:rsidRDefault="0098555B" w:rsidP="00052B9E">
            <w:pPr>
              <w:rPr>
                <w:sz w:val="24"/>
                <w:szCs w:val="24"/>
              </w:rPr>
            </w:pPr>
            <w:r w:rsidRPr="00CC1392">
              <w:rPr>
                <w:sz w:val="24"/>
                <w:szCs w:val="24"/>
              </w:rPr>
              <w:t>Space button</w:t>
            </w:r>
          </w:p>
        </w:tc>
        <w:tc>
          <w:tcPr>
            <w:tcW w:w="4111" w:type="dxa"/>
          </w:tcPr>
          <w:p w14:paraId="1AE6ACC0" w14:textId="77777777" w:rsidR="0098555B" w:rsidRPr="00CC1392" w:rsidRDefault="0098555B" w:rsidP="00052B9E">
            <w:pPr>
              <w:rPr>
                <w:sz w:val="24"/>
                <w:szCs w:val="24"/>
              </w:rPr>
            </w:pPr>
            <w:r>
              <w:rPr>
                <w:sz w:val="24"/>
                <w:szCs w:val="24"/>
              </w:rPr>
              <w:t>To place the pawn on distinct cell</w:t>
            </w:r>
          </w:p>
        </w:tc>
        <w:tc>
          <w:tcPr>
            <w:tcW w:w="1478" w:type="dxa"/>
          </w:tcPr>
          <w:p w14:paraId="1E7DFC59" w14:textId="77777777" w:rsidR="0098555B" w:rsidRDefault="0098555B" w:rsidP="00052B9E">
            <w:pPr>
              <w:rPr>
                <w:sz w:val="24"/>
                <w:szCs w:val="24"/>
              </w:rPr>
            </w:pPr>
            <w:r>
              <w:rPr>
                <w:sz w:val="24"/>
                <w:szCs w:val="24"/>
              </w:rPr>
              <w:t>Pass</w:t>
            </w:r>
          </w:p>
          <w:p w14:paraId="6246AE75" w14:textId="77777777" w:rsidR="0098555B" w:rsidRPr="0045645D" w:rsidRDefault="0098555B" w:rsidP="00052B9E">
            <w:pPr>
              <w:rPr>
                <w:sz w:val="24"/>
                <w:szCs w:val="24"/>
              </w:rPr>
            </w:pPr>
          </w:p>
        </w:tc>
      </w:tr>
    </w:tbl>
    <w:p w14:paraId="6AF3C150" w14:textId="111EF376" w:rsidR="0098555B" w:rsidRDefault="0098555B">
      <w:pPr>
        <w:spacing w:before="10" w:line="280" w:lineRule="exact"/>
        <w:rPr>
          <w:sz w:val="28"/>
          <w:szCs w:val="28"/>
        </w:rPr>
      </w:pPr>
    </w:p>
    <w:p w14:paraId="6B6EA7D8" w14:textId="77777777" w:rsidR="0098555B" w:rsidRDefault="0098555B">
      <w:pPr>
        <w:rPr>
          <w:sz w:val="28"/>
          <w:szCs w:val="28"/>
        </w:rPr>
      </w:pPr>
      <w:r>
        <w:rPr>
          <w:sz w:val="28"/>
          <w:szCs w:val="28"/>
        </w:rPr>
        <w:br w:type="page"/>
      </w:r>
    </w:p>
    <w:p w14:paraId="73B8BC5B" w14:textId="0F29E93B" w:rsidR="005179F1" w:rsidRDefault="005179F1">
      <w:pPr>
        <w:spacing w:before="10" w:line="280" w:lineRule="exact"/>
        <w:rPr>
          <w:sz w:val="28"/>
          <w:szCs w:val="28"/>
        </w:rPr>
      </w:pPr>
    </w:p>
    <w:p w14:paraId="55E5354E" w14:textId="77E9B733" w:rsidR="0098555B" w:rsidRPr="00FB3ACB" w:rsidRDefault="00FB3ACB" w:rsidP="00FB3ACB">
      <w:pPr>
        <w:pStyle w:val="Title"/>
        <w:rPr>
          <w:sz w:val="36"/>
          <w:szCs w:val="36"/>
        </w:rPr>
      </w:pPr>
      <w:r w:rsidRPr="00FB3ACB">
        <w:rPr>
          <w:sz w:val="36"/>
          <w:szCs w:val="36"/>
        </w:rPr>
        <w:t>CHAPTER 7</w:t>
      </w:r>
    </w:p>
    <w:p w14:paraId="4ACAF7F1" w14:textId="76B8ECAF" w:rsidR="0098555B" w:rsidRDefault="00FB3ACB">
      <w:pPr>
        <w:spacing w:before="10" w:line="280" w:lineRule="exact"/>
        <w:rPr>
          <w:sz w:val="28"/>
          <w:szCs w:val="28"/>
        </w:rPr>
      </w:pPr>
      <w:r>
        <w:rPr>
          <w:sz w:val="28"/>
          <w:szCs w:val="28"/>
        </w:rPr>
        <w:tab/>
      </w:r>
      <w:r>
        <w:rPr>
          <w:sz w:val="28"/>
          <w:szCs w:val="28"/>
        </w:rPr>
        <w:tab/>
      </w:r>
      <w:r>
        <w:rPr>
          <w:sz w:val="28"/>
          <w:szCs w:val="28"/>
        </w:rPr>
        <w:tab/>
      </w:r>
    </w:p>
    <w:p w14:paraId="2F5CE392" w14:textId="60C0475C" w:rsidR="00FB3ACB" w:rsidRDefault="00FB3ACB" w:rsidP="00FB3ACB">
      <w:pPr>
        <w:pStyle w:val="Title"/>
        <w:rPr>
          <w:sz w:val="32"/>
          <w:szCs w:val="32"/>
        </w:rPr>
      </w:pPr>
      <w:r>
        <w:rPr>
          <w:sz w:val="28"/>
          <w:szCs w:val="28"/>
        </w:rPr>
        <w:tab/>
      </w:r>
      <w:r>
        <w:rPr>
          <w:sz w:val="28"/>
          <w:szCs w:val="28"/>
        </w:rPr>
        <w:tab/>
      </w:r>
      <w:r>
        <w:rPr>
          <w:sz w:val="28"/>
          <w:szCs w:val="28"/>
        </w:rPr>
        <w:tab/>
      </w:r>
      <w:r>
        <w:rPr>
          <w:sz w:val="28"/>
          <w:szCs w:val="28"/>
        </w:rPr>
        <w:tab/>
      </w:r>
      <w:r>
        <w:rPr>
          <w:sz w:val="28"/>
          <w:szCs w:val="28"/>
        </w:rPr>
        <w:tab/>
      </w:r>
      <w:r w:rsidRPr="00FB3ACB">
        <w:rPr>
          <w:sz w:val="32"/>
          <w:szCs w:val="32"/>
        </w:rPr>
        <w:t>SNAPSHOTS</w:t>
      </w:r>
    </w:p>
    <w:p w14:paraId="4B7E6D36" w14:textId="77777777" w:rsidR="009132E6" w:rsidRPr="009132E6" w:rsidRDefault="009132E6" w:rsidP="009132E6"/>
    <w:p w14:paraId="20EF36D0" w14:textId="7A485E04" w:rsidR="009132E6" w:rsidRDefault="009132E6" w:rsidP="0098555B">
      <w:pPr>
        <w:rPr>
          <w:sz w:val="28"/>
          <w:szCs w:val="28"/>
        </w:rPr>
      </w:pPr>
      <w:r>
        <w:rPr>
          <w:sz w:val="28"/>
          <w:szCs w:val="28"/>
        </w:rPr>
        <w:t xml:space="preserve">The below window displays Home Screen of tik-tak-toe game that consist of two </w:t>
      </w:r>
    </w:p>
    <w:p w14:paraId="3EFB4C78" w14:textId="77777777" w:rsidR="009132E6" w:rsidRPr="009132E6" w:rsidRDefault="009132E6" w:rsidP="0098555B">
      <w:pPr>
        <w:rPr>
          <w:sz w:val="14"/>
          <w:szCs w:val="14"/>
        </w:rPr>
      </w:pPr>
    </w:p>
    <w:p w14:paraId="1B6CA6B7" w14:textId="1453192E" w:rsidR="00FB3ACB" w:rsidRDefault="009132E6" w:rsidP="0098555B">
      <w:pPr>
        <w:rPr>
          <w:sz w:val="28"/>
          <w:szCs w:val="28"/>
        </w:rPr>
      </w:pPr>
      <w:r>
        <w:rPr>
          <w:sz w:val="28"/>
          <w:szCs w:val="28"/>
        </w:rPr>
        <w:t>option using buttons of mouse that leads to next window.</w:t>
      </w:r>
    </w:p>
    <w:p w14:paraId="040236FA" w14:textId="77777777" w:rsidR="009132E6" w:rsidRDefault="009132E6" w:rsidP="0098555B">
      <w:pPr>
        <w:rPr>
          <w:sz w:val="28"/>
          <w:szCs w:val="28"/>
        </w:rPr>
      </w:pPr>
    </w:p>
    <w:p w14:paraId="0AAD6E77" w14:textId="0A436F23" w:rsidR="00FB3ACB" w:rsidRDefault="0099244D" w:rsidP="0098555B">
      <w:pPr>
        <w:rPr>
          <w:sz w:val="28"/>
          <w:szCs w:val="28"/>
        </w:rPr>
      </w:pPr>
      <w:r>
        <w:rPr>
          <w:noProof/>
        </w:rPr>
        <w:drawing>
          <wp:inline distT="0" distB="0" distL="0" distR="0" wp14:anchorId="4C4ABF89" wp14:editId="235D22CC">
            <wp:extent cx="5080000" cy="2743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628" cy="2746779"/>
                    </a:xfrm>
                    <a:prstGeom prst="rect">
                      <a:avLst/>
                    </a:prstGeom>
                    <a:noFill/>
                    <a:ln>
                      <a:noFill/>
                    </a:ln>
                  </pic:spPr>
                </pic:pic>
              </a:graphicData>
            </a:graphic>
          </wp:inline>
        </w:drawing>
      </w:r>
    </w:p>
    <w:p w14:paraId="7E65D9AD" w14:textId="77777777" w:rsidR="00FB3ACB" w:rsidRDefault="00FB3ACB" w:rsidP="0098555B">
      <w:pPr>
        <w:rPr>
          <w:sz w:val="28"/>
          <w:szCs w:val="28"/>
        </w:rPr>
      </w:pPr>
    </w:p>
    <w:p w14:paraId="17BC80CF" w14:textId="4FCF9C4C" w:rsidR="00FB3ACB" w:rsidRDefault="0099244D" w:rsidP="0098555B">
      <w:pPr>
        <w:rPr>
          <w:sz w:val="28"/>
          <w:szCs w:val="28"/>
        </w:rPr>
      </w:pPr>
      <w:r>
        <w:rPr>
          <w:sz w:val="28"/>
          <w:szCs w:val="28"/>
        </w:rPr>
        <w:tab/>
      </w:r>
      <w:r>
        <w:rPr>
          <w:sz w:val="28"/>
          <w:szCs w:val="28"/>
        </w:rPr>
        <w:tab/>
      </w:r>
      <w:r>
        <w:rPr>
          <w:sz w:val="28"/>
          <w:szCs w:val="28"/>
        </w:rPr>
        <w:tab/>
        <w:t>7.1</w:t>
      </w:r>
      <w:r w:rsidR="00BF5BF8">
        <w:rPr>
          <w:sz w:val="28"/>
          <w:szCs w:val="28"/>
        </w:rPr>
        <w:t xml:space="preserve"> Snapshot of home screen.</w:t>
      </w:r>
    </w:p>
    <w:p w14:paraId="6AABDD62" w14:textId="5E58E745" w:rsidR="009132E6" w:rsidRDefault="009132E6" w:rsidP="0098555B">
      <w:pPr>
        <w:rPr>
          <w:sz w:val="28"/>
          <w:szCs w:val="28"/>
        </w:rPr>
      </w:pPr>
    </w:p>
    <w:p w14:paraId="14B9F206" w14:textId="77777777" w:rsidR="009132E6" w:rsidRDefault="009132E6" w:rsidP="0098555B">
      <w:pPr>
        <w:rPr>
          <w:sz w:val="28"/>
          <w:szCs w:val="28"/>
        </w:rPr>
      </w:pPr>
      <w:r>
        <w:rPr>
          <w:sz w:val="28"/>
          <w:szCs w:val="28"/>
        </w:rPr>
        <w:t xml:space="preserve">The below window is the second window that appears on the click of start game </w:t>
      </w:r>
    </w:p>
    <w:p w14:paraId="11E3E9B5" w14:textId="77777777" w:rsidR="009132E6" w:rsidRPr="009132E6" w:rsidRDefault="009132E6" w:rsidP="0098555B">
      <w:pPr>
        <w:rPr>
          <w:sz w:val="14"/>
          <w:szCs w:val="14"/>
        </w:rPr>
      </w:pPr>
    </w:p>
    <w:p w14:paraId="482070C2" w14:textId="4EE7D4C0" w:rsidR="00FB3ACB" w:rsidRDefault="009132E6" w:rsidP="0098555B">
      <w:pPr>
        <w:rPr>
          <w:sz w:val="28"/>
          <w:szCs w:val="28"/>
        </w:rPr>
      </w:pPr>
      <w:r>
        <w:rPr>
          <w:sz w:val="28"/>
          <w:szCs w:val="28"/>
        </w:rPr>
        <w:t>that contains game board where players can start their game.</w:t>
      </w:r>
    </w:p>
    <w:p w14:paraId="092C51B8" w14:textId="77777777" w:rsidR="009132E6" w:rsidRDefault="009132E6" w:rsidP="0098555B">
      <w:pPr>
        <w:rPr>
          <w:sz w:val="28"/>
          <w:szCs w:val="28"/>
        </w:rPr>
      </w:pPr>
    </w:p>
    <w:p w14:paraId="5455FA30" w14:textId="2974D3F9" w:rsidR="00FB3ACB" w:rsidRDefault="00BF5BF8" w:rsidP="0098555B">
      <w:pPr>
        <w:rPr>
          <w:sz w:val="28"/>
          <w:szCs w:val="28"/>
        </w:rPr>
      </w:pPr>
      <w:r>
        <w:rPr>
          <w:noProof/>
        </w:rPr>
        <w:drawing>
          <wp:inline distT="0" distB="0" distL="0" distR="0" wp14:anchorId="494EAC7D" wp14:editId="4A4E4B87">
            <wp:extent cx="5092700" cy="2473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055" cy="2485944"/>
                    </a:xfrm>
                    <a:prstGeom prst="rect">
                      <a:avLst/>
                    </a:prstGeom>
                    <a:noFill/>
                    <a:ln>
                      <a:noFill/>
                    </a:ln>
                  </pic:spPr>
                </pic:pic>
              </a:graphicData>
            </a:graphic>
          </wp:inline>
        </w:drawing>
      </w:r>
    </w:p>
    <w:p w14:paraId="2117C9D9" w14:textId="77777777" w:rsidR="00FB3ACB" w:rsidRDefault="00FB3ACB" w:rsidP="0098555B">
      <w:pPr>
        <w:rPr>
          <w:sz w:val="28"/>
          <w:szCs w:val="28"/>
        </w:rPr>
      </w:pPr>
    </w:p>
    <w:p w14:paraId="35717FA5" w14:textId="57460B95" w:rsidR="00FB3ACB" w:rsidRDefault="00BF5BF8" w:rsidP="0098555B">
      <w:pPr>
        <w:rPr>
          <w:sz w:val="28"/>
          <w:szCs w:val="28"/>
        </w:rPr>
      </w:pPr>
      <w:r>
        <w:rPr>
          <w:sz w:val="28"/>
          <w:szCs w:val="28"/>
        </w:rPr>
        <w:tab/>
      </w:r>
      <w:r>
        <w:rPr>
          <w:sz w:val="28"/>
          <w:szCs w:val="28"/>
        </w:rPr>
        <w:tab/>
      </w:r>
      <w:r>
        <w:rPr>
          <w:sz w:val="28"/>
          <w:szCs w:val="28"/>
        </w:rPr>
        <w:tab/>
        <w:t xml:space="preserve">7.2 Snapshot </w:t>
      </w:r>
      <w:r w:rsidR="00195E5F">
        <w:rPr>
          <w:sz w:val="28"/>
          <w:szCs w:val="28"/>
        </w:rPr>
        <w:t>of tik-tak-toe game board</w:t>
      </w:r>
    </w:p>
    <w:p w14:paraId="23E1B968" w14:textId="6DD2A953" w:rsidR="00FB3ACB" w:rsidRDefault="00FB3ACB" w:rsidP="0098555B">
      <w:pPr>
        <w:rPr>
          <w:sz w:val="28"/>
          <w:szCs w:val="28"/>
        </w:rPr>
      </w:pPr>
    </w:p>
    <w:p w14:paraId="042CEBAC" w14:textId="63B8BCED" w:rsidR="00FB3ACB" w:rsidRDefault="00FB3ACB" w:rsidP="0098555B">
      <w:pPr>
        <w:rPr>
          <w:sz w:val="28"/>
          <w:szCs w:val="28"/>
        </w:rPr>
      </w:pPr>
    </w:p>
    <w:p w14:paraId="7228BE13" w14:textId="77777777" w:rsidR="00FD6F92" w:rsidRDefault="009132E6" w:rsidP="0098555B">
      <w:pPr>
        <w:rPr>
          <w:sz w:val="28"/>
          <w:szCs w:val="28"/>
        </w:rPr>
      </w:pPr>
      <w:r>
        <w:rPr>
          <w:sz w:val="28"/>
          <w:szCs w:val="28"/>
        </w:rPr>
        <w:t>The below window is the second window that shows</w:t>
      </w:r>
      <w:r w:rsidR="00FD6F92">
        <w:rPr>
          <w:sz w:val="28"/>
          <w:szCs w:val="28"/>
        </w:rPr>
        <w:t xml:space="preserve"> three-dimensional view of </w:t>
      </w:r>
    </w:p>
    <w:p w14:paraId="407195F8" w14:textId="77777777" w:rsidR="00FD6F92" w:rsidRPr="00FD6F92" w:rsidRDefault="00FD6F92" w:rsidP="0098555B">
      <w:pPr>
        <w:rPr>
          <w:sz w:val="14"/>
          <w:szCs w:val="14"/>
        </w:rPr>
      </w:pPr>
    </w:p>
    <w:p w14:paraId="086CD175" w14:textId="77777777" w:rsidR="00FD6F92" w:rsidRDefault="00FD6F92" w:rsidP="0098555B">
      <w:pPr>
        <w:rPr>
          <w:sz w:val="28"/>
          <w:szCs w:val="28"/>
        </w:rPr>
      </w:pPr>
      <w:r>
        <w:rPr>
          <w:sz w:val="28"/>
          <w:szCs w:val="28"/>
        </w:rPr>
        <w:t xml:space="preserve">the game board which can be rotated in all three directions i.e x, y, z plane using </w:t>
      </w:r>
    </w:p>
    <w:p w14:paraId="5384E42D" w14:textId="77777777" w:rsidR="00FD6F92" w:rsidRPr="00FD6F92" w:rsidRDefault="00FD6F92" w:rsidP="0098555B">
      <w:pPr>
        <w:rPr>
          <w:sz w:val="14"/>
          <w:szCs w:val="14"/>
        </w:rPr>
      </w:pPr>
    </w:p>
    <w:p w14:paraId="4134ACC9" w14:textId="51AC2143" w:rsidR="009132E6" w:rsidRDefault="00FD6F92" w:rsidP="0098555B">
      <w:pPr>
        <w:rPr>
          <w:sz w:val="28"/>
          <w:szCs w:val="28"/>
        </w:rPr>
      </w:pPr>
      <w:r>
        <w:rPr>
          <w:sz w:val="28"/>
          <w:szCs w:val="28"/>
        </w:rPr>
        <w:t>keys on keyboard.</w:t>
      </w:r>
    </w:p>
    <w:p w14:paraId="4227E228" w14:textId="77777777" w:rsidR="009132E6" w:rsidRDefault="009132E6" w:rsidP="0098555B">
      <w:pPr>
        <w:rPr>
          <w:sz w:val="28"/>
          <w:szCs w:val="28"/>
        </w:rPr>
      </w:pPr>
    </w:p>
    <w:p w14:paraId="3C34738D" w14:textId="4230D350" w:rsidR="009132E6" w:rsidRDefault="00195E5F" w:rsidP="0098555B">
      <w:pPr>
        <w:rPr>
          <w:sz w:val="28"/>
          <w:szCs w:val="28"/>
        </w:rPr>
      </w:pPr>
      <w:r>
        <w:rPr>
          <w:noProof/>
        </w:rPr>
        <w:drawing>
          <wp:inline distT="0" distB="0" distL="0" distR="0" wp14:anchorId="23DBF0CF" wp14:editId="25F60D85">
            <wp:extent cx="5054600" cy="295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0651" cy="2961426"/>
                    </a:xfrm>
                    <a:prstGeom prst="rect">
                      <a:avLst/>
                    </a:prstGeom>
                    <a:noFill/>
                    <a:ln>
                      <a:noFill/>
                    </a:ln>
                  </pic:spPr>
                </pic:pic>
              </a:graphicData>
            </a:graphic>
          </wp:inline>
        </w:drawing>
      </w:r>
    </w:p>
    <w:p w14:paraId="0F38776F" w14:textId="77777777" w:rsidR="009132E6" w:rsidRDefault="009132E6" w:rsidP="0098555B">
      <w:pPr>
        <w:rPr>
          <w:sz w:val="28"/>
          <w:szCs w:val="28"/>
        </w:rPr>
      </w:pPr>
    </w:p>
    <w:p w14:paraId="74AB7E1D" w14:textId="2C326E36" w:rsidR="00FB3ACB" w:rsidRDefault="00195E5F" w:rsidP="0098555B">
      <w:pPr>
        <w:rPr>
          <w:sz w:val="28"/>
          <w:szCs w:val="28"/>
        </w:rPr>
      </w:pPr>
      <w:r>
        <w:rPr>
          <w:sz w:val="28"/>
          <w:szCs w:val="28"/>
        </w:rPr>
        <w:tab/>
      </w:r>
      <w:r>
        <w:rPr>
          <w:sz w:val="28"/>
          <w:szCs w:val="28"/>
        </w:rPr>
        <w:tab/>
      </w:r>
      <w:r>
        <w:rPr>
          <w:sz w:val="28"/>
          <w:szCs w:val="28"/>
        </w:rPr>
        <w:tab/>
        <w:t>7.</w:t>
      </w:r>
      <w:r w:rsidR="009132E6">
        <w:rPr>
          <w:sz w:val="28"/>
          <w:szCs w:val="28"/>
        </w:rPr>
        <w:t>3</w:t>
      </w:r>
      <w:r>
        <w:rPr>
          <w:sz w:val="28"/>
          <w:szCs w:val="28"/>
        </w:rPr>
        <w:t xml:space="preserve"> Snapshot of 3D-game simulatio</w:t>
      </w:r>
      <w:r w:rsidR="00DE5FE1">
        <w:rPr>
          <w:sz w:val="28"/>
          <w:szCs w:val="28"/>
        </w:rPr>
        <w:t>n</w:t>
      </w:r>
    </w:p>
    <w:p w14:paraId="25BADB9F" w14:textId="0C88199D" w:rsidR="00FD6F92" w:rsidRDefault="00FD6F92" w:rsidP="0098555B">
      <w:pPr>
        <w:rPr>
          <w:sz w:val="28"/>
          <w:szCs w:val="28"/>
        </w:rPr>
      </w:pPr>
    </w:p>
    <w:p w14:paraId="05EC2F2F" w14:textId="77777777" w:rsidR="00FD6F92" w:rsidRDefault="00FD6F92" w:rsidP="0098555B">
      <w:pPr>
        <w:rPr>
          <w:sz w:val="28"/>
          <w:szCs w:val="28"/>
        </w:rPr>
      </w:pPr>
      <w:r>
        <w:rPr>
          <w:sz w:val="28"/>
          <w:szCs w:val="28"/>
        </w:rPr>
        <w:t xml:space="preserve">This is the last screen shown below that displays the winner and returns to home </w:t>
      </w:r>
    </w:p>
    <w:p w14:paraId="76A89441" w14:textId="77777777" w:rsidR="00FD6F92" w:rsidRPr="00FD6F92" w:rsidRDefault="00FD6F92" w:rsidP="0098555B">
      <w:pPr>
        <w:rPr>
          <w:sz w:val="14"/>
          <w:szCs w:val="14"/>
        </w:rPr>
      </w:pPr>
    </w:p>
    <w:p w14:paraId="5C4B4E03" w14:textId="3C4C67BE" w:rsidR="00FD6F92" w:rsidRDefault="00FD6F92" w:rsidP="0098555B">
      <w:pPr>
        <w:rPr>
          <w:sz w:val="28"/>
          <w:szCs w:val="28"/>
        </w:rPr>
      </w:pPr>
      <w:r>
        <w:rPr>
          <w:sz w:val="28"/>
          <w:szCs w:val="28"/>
        </w:rPr>
        <w:t>screen either to exit or start a new game.</w:t>
      </w:r>
    </w:p>
    <w:p w14:paraId="39C2468C" w14:textId="505FA023" w:rsidR="00FB3ACB" w:rsidRPr="00FD6F92" w:rsidRDefault="00FB3ACB" w:rsidP="0098555B">
      <w:pPr>
        <w:rPr>
          <w:sz w:val="14"/>
          <w:szCs w:val="14"/>
        </w:rPr>
      </w:pPr>
    </w:p>
    <w:p w14:paraId="5A103E09" w14:textId="787588A8" w:rsidR="00FB3ACB" w:rsidRDefault="009132E6" w:rsidP="0098555B">
      <w:pPr>
        <w:rPr>
          <w:sz w:val="28"/>
          <w:szCs w:val="28"/>
        </w:rPr>
      </w:pPr>
      <w:r>
        <w:rPr>
          <w:noProof/>
        </w:rPr>
        <w:drawing>
          <wp:inline distT="0" distB="0" distL="0" distR="0" wp14:anchorId="5A9320F9" wp14:editId="20F7197F">
            <wp:extent cx="5098342" cy="2830250"/>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1156" cy="2842914"/>
                    </a:xfrm>
                    <a:prstGeom prst="rect">
                      <a:avLst/>
                    </a:prstGeom>
                    <a:noFill/>
                    <a:ln>
                      <a:noFill/>
                    </a:ln>
                  </pic:spPr>
                </pic:pic>
              </a:graphicData>
            </a:graphic>
          </wp:inline>
        </w:drawing>
      </w:r>
    </w:p>
    <w:p w14:paraId="731E5E4E" w14:textId="77777777" w:rsidR="00FD6F92" w:rsidRDefault="009132E6" w:rsidP="0098555B">
      <w:pPr>
        <w:rPr>
          <w:sz w:val="28"/>
          <w:szCs w:val="28"/>
        </w:rPr>
      </w:pPr>
      <w:r>
        <w:rPr>
          <w:sz w:val="28"/>
          <w:szCs w:val="28"/>
        </w:rPr>
        <w:tab/>
      </w:r>
      <w:r>
        <w:rPr>
          <w:sz w:val="28"/>
          <w:szCs w:val="28"/>
        </w:rPr>
        <w:tab/>
      </w:r>
      <w:r>
        <w:rPr>
          <w:sz w:val="28"/>
          <w:szCs w:val="28"/>
        </w:rPr>
        <w:tab/>
      </w:r>
    </w:p>
    <w:p w14:paraId="038E3F1D" w14:textId="0BAD0405" w:rsidR="00FB3ACB" w:rsidRDefault="00FD6F92" w:rsidP="00FD6F92">
      <w:pPr>
        <w:ind w:firstLine="720"/>
        <w:rPr>
          <w:sz w:val="28"/>
          <w:szCs w:val="28"/>
        </w:rPr>
      </w:pPr>
      <w:r>
        <w:rPr>
          <w:sz w:val="28"/>
          <w:szCs w:val="28"/>
        </w:rPr>
        <w:t>`</w:t>
      </w:r>
      <w:r>
        <w:rPr>
          <w:sz w:val="28"/>
          <w:szCs w:val="28"/>
        </w:rPr>
        <w:tab/>
      </w:r>
      <w:r>
        <w:rPr>
          <w:sz w:val="28"/>
          <w:szCs w:val="28"/>
        </w:rPr>
        <w:tab/>
      </w:r>
      <w:r w:rsidR="009132E6">
        <w:rPr>
          <w:sz w:val="28"/>
          <w:szCs w:val="28"/>
        </w:rPr>
        <w:t>7.4 Snapshot on result of the game</w:t>
      </w:r>
    </w:p>
    <w:p w14:paraId="15914786" w14:textId="563F1142" w:rsidR="009132E6" w:rsidRDefault="009132E6" w:rsidP="0098555B">
      <w:pPr>
        <w:rPr>
          <w:sz w:val="28"/>
          <w:szCs w:val="28"/>
        </w:rPr>
      </w:pPr>
      <w:r>
        <w:rPr>
          <w:sz w:val="28"/>
          <w:szCs w:val="28"/>
        </w:rPr>
        <w:tab/>
      </w:r>
      <w:r>
        <w:rPr>
          <w:sz w:val="28"/>
          <w:szCs w:val="28"/>
        </w:rPr>
        <w:tab/>
      </w:r>
    </w:p>
    <w:p w14:paraId="7C0D83E0" w14:textId="2D8915FF" w:rsidR="009132E6" w:rsidRDefault="009132E6" w:rsidP="0098555B">
      <w:pPr>
        <w:rPr>
          <w:sz w:val="28"/>
          <w:szCs w:val="28"/>
        </w:rPr>
      </w:pPr>
    </w:p>
    <w:p w14:paraId="7F1DB31F" w14:textId="77777777" w:rsidR="009132E6" w:rsidRDefault="009132E6" w:rsidP="0098555B">
      <w:pPr>
        <w:rPr>
          <w:sz w:val="28"/>
          <w:szCs w:val="28"/>
        </w:rPr>
      </w:pPr>
    </w:p>
    <w:p w14:paraId="45FD117F" w14:textId="77777777" w:rsidR="00FB3ACB" w:rsidRDefault="00FB3ACB" w:rsidP="0098555B">
      <w:pPr>
        <w:rPr>
          <w:sz w:val="28"/>
          <w:szCs w:val="28"/>
        </w:rPr>
      </w:pPr>
    </w:p>
    <w:p w14:paraId="086402EC" w14:textId="77777777" w:rsidR="005179F1" w:rsidRDefault="005179F1">
      <w:pPr>
        <w:spacing w:before="17" w:line="200" w:lineRule="exact"/>
      </w:pPr>
    </w:p>
    <w:p w14:paraId="7FD0D2A0" w14:textId="77777777" w:rsidR="005179F1" w:rsidRPr="005D04EC" w:rsidRDefault="002E3510">
      <w:pPr>
        <w:spacing w:before="13" w:line="400" w:lineRule="exact"/>
        <w:ind w:left="142"/>
        <w:rPr>
          <w:rFonts w:eastAsia="Liberation Serif"/>
          <w:sz w:val="36"/>
          <w:szCs w:val="36"/>
        </w:rPr>
      </w:pPr>
      <w:r w:rsidRPr="005D04EC">
        <w:rPr>
          <w:rFonts w:eastAsia="Liberation Serif"/>
          <w:b/>
          <w:position w:val="-1"/>
          <w:sz w:val="36"/>
          <w:szCs w:val="36"/>
        </w:rPr>
        <w:t>CHAPTER 8</w:t>
      </w:r>
    </w:p>
    <w:p w14:paraId="092D3B7D" w14:textId="77777777" w:rsidR="005179F1" w:rsidRPr="005D04EC" w:rsidRDefault="005179F1">
      <w:pPr>
        <w:spacing w:before="6" w:line="180" w:lineRule="exact"/>
        <w:rPr>
          <w:sz w:val="19"/>
          <w:szCs w:val="19"/>
        </w:rPr>
      </w:pPr>
    </w:p>
    <w:p w14:paraId="274FEB86" w14:textId="77777777" w:rsidR="005179F1" w:rsidRPr="005D04EC" w:rsidRDefault="005179F1">
      <w:pPr>
        <w:spacing w:line="200" w:lineRule="exact"/>
      </w:pPr>
    </w:p>
    <w:p w14:paraId="400B479A" w14:textId="77777777" w:rsidR="005179F1" w:rsidRPr="005D04EC" w:rsidRDefault="002E3510">
      <w:pPr>
        <w:spacing w:before="18"/>
        <w:ind w:left="3514" w:right="3513"/>
        <w:jc w:val="center"/>
        <w:rPr>
          <w:rFonts w:eastAsia="Liberation Serif"/>
          <w:sz w:val="32"/>
          <w:szCs w:val="32"/>
        </w:rPr>
      </w:pPr>
      <w:r w:rsidRPr="005D04EC">
        <w:rPr>
          <w:rFonts w:eastAsia="Liberation Serif"/>
          <w:b/>
          <w:sz w:val="32"/>
          <w:szCs w:val="32"/>
        </w:rPr>
        <w:t>CONCLUSION</w:t>
      </w:r>
    </w:p>
    <w:p w14:paraId="0BC6A335" w14:textId="77777777" w:rsidR="005179F1" w:rsidRPr="005D04EC" w:rsidRDefault="005179F1">
      <w:pPr>
        <w:spacing w:line="200" w:lineRule="exact"/>
      </w:pPr>
    </w:p>
    <w:p w14:paraId="5E6FEDF0" w14:textId="77777777" w:rsidR="005179F1" w:rsidRPr="005D04EC" w:rsidRDefault="005179F1">
      <w:pPr>
        <w:spacing w:line="200" w:lineRule="exact"/>
      </w:pPr>
    </w:p>
    <w:p w14:paraId="0707E72F" w14:textId="77777777" w:rsidR="005179F1" w:rsidRPr="005D04EC" w:rsidRDefault="005179F1">
      <w:pPr>
        <w:spacing w:line="200" w:lineRule="exact"/>
      </w:pPr>
    </w:p>
    <w:p w14:paraId="553CA521" w14:textId="77777777" w:rsidR="005179F1" w:rsidRPr="005D04EC" w:rsidRDefault="005179F1">
      <w:pPr>
        <w:spacing w:before="5" w:line="200" w:lineRule="exact"/>
      </w:pPr>
    </w:p>
    <w:p w14:paraId="1297BF87" w14:textId="5FD91EBB" w:rsidR="005179F1" w:rsidRPr="005D04EC" w:rsidRDefault="002E3510">
      <w:pPr>
        <w:spacing w:line="360" w:lineRule="auto"/>
        <w:ind w:left="142" w:right="105"/>
        <w:jc w:val="both"/>
        <w:rPr>
          <w:rFonts w:eastAsia="Liberation Serif"/>
          <w:sz w:val="24"/>
          <w:szCs w:val="24"/>
        </w:rPr>
      </w:pPr>
      <w:r w:rsidRPr="005D04EC">
        <w:rPr>
          <w:rFonts w:eastAsia="Liberation Serif"/>
          <w:sz w:val="24"/>
          <w:szCs w:val="24"/>
        </w:rPr>
        <w:t xml:space="preserve">This </w:t>
      </w:r>
      <w:r w:rsidR="0081094F" w:rsidRPr="005D04EC">
        <w:rPr>
          <w:rFonts w:eastAsia="Liberation Serif"/>
          <w:sz w:val="24"/>
          <w:szCs w:val="24"/>
        </w:rPr>
        <w:t>tik-tak-toe</w:t>
      </w:r>
      <w:r w:rsidRPr="005D04EC">
        <w:rPr>
          <w:rFonts w:eastAsia="Liberation Serif"/>
          <w:sz w:val="24"/>
          <w:szCs w:val="24"/>
        </w:rPr>
        <w:t xml:space="preserve"> </w:t>
      </w:r>
      <w:r w:rsidR="0081094F" w:rsidRPr="005D04EC">
        <w:rPr>
          <w:rFonts w:eastAsia="Liberation Serif"/>
          <w:sz w:val="24"/>
          <w:szCs w:val="24"/>
        </w:rPr>
        <w:t xml:space="preserve">game </w:t>
      </w:r>
      <w:r w:rsidRPr="005D04EC">
        <w:rPr>
          <w:rFonts w:eastAsia="Liberation Serif"/>
          <w:sz w:val="24"/>
          <w:szCs w:val="24"/>
        </w:rPr>
        <w:t>simulation is very good project. Users</w:t>
      </w:r>
      <w:r w:rsidR="0081094F" w:rsidRPr="005D04EC">
        <w:rPr>
          <w:rFonts w:eastAsia="Liberation Serif"/>
          <w:sz w:val="24"/>
          <w:szCs w:val="24"/>
        </w:rPr>
        <w:t xml:space="preserve"> doesn’t have any complexity to understand</w:t>
      </w:r>
      <w:r w:rsidRPr="005D04EC">
        <w:rPr>
          <w:rFonts w:eastAsia="Liberation Serif"/>
          <w:sz w:val="24"/>
          <w:szCs w:val="24"/>
        </w:rPr>
        <w:t>. The interface is mouse driven and the user can select a function by clicking</w:t>
      </w:r>
      <w:r w:rsidR="0081094F" w:rsidRPr="005D04EC">
        <w:rPr>
          <w:rFonts w:eastAsia="Liberation Serif"/>
          <w:sz w:val="24"/>
          <w:szCs w:val="24"/>
        </w:rPr>
        <w:t xml:space="preserve"> “start” button</w:t>
      </w:r>
      <w:r w:rsidRPr="005D04EC">
        <w:rPr>
          <w:rFonts w:eastAsia="Liberation Serif"/>
          <w:sz w:val="24"/>
          <w:szCs w:val="24"/>
        </w:rPr>
        <w:t>. And also, the interface supports keyboard interface</w:t>
      </w:r>
      <w:r w:rsidR="0081094F" w:rsidRPr="005D04EC">
        <w:rPr>
          <w:rFonts w:eastAsia="Liberation Serif"/>
          <w:sz w:val="24"/>
          <w:szCs w:val="24"/>
        </w:rPr>
        <w:t xml:space="preserve"> which is mainly to move the </w:t>
      </w:r>
      <w:r w:rsidR="0010532C" w:rsidRPr="005D04EC">
        <w:rPr>
          <w:rFonts w:eastAsia="Liberation Serif"/>
          <w:sz w:val="24"/>
          <w:szCs w:val="24"/>
        </w:rPr>
        <w:t xml:space="preserve">pawn </w:t>
      </w:r>
      <w:r w:rsidR="0081094F" w:rsidRPr="005D04EC">
        <w:rPr>
          <w:rFonts w:eastAsia="Liberation Serif"/>
          <w:sz w:val="24"/>
          <w:szCs w:val="24"/>
        </w:rPr>
        <w:t>on the board of 3x3</w:t>
      </w:r>
      <w:r w:rsidR="00EF2436" w:rsidRPr="005D04EC">
        <w:rPr>
          <w:rFonts w:eastAsia="Liberation Serif"/>
          <w:sz w:val="24"/>
          <w:szCs w:val="24"/>
        </w:rPr>
        <w:t xml:space="preserve"> using arrows i.e up, down, left, right and space to place on the board</w:t>
      </w:r>
      <w:r w:rsidRPr="005D04EC">
        <w:rPr>
          <w:rFonts w:eastAsia="Liberation Serif"/>
          <w:sz w:val="24"/>
          <w:szCs w:val="24"/>
        </w:rPr>
        <w:t>.</w:t>
      </w:r>
      <w:r w:rsidR="00EF2436" w:rsidRPr="005D04EC">
        <w:rPr>
          <w:rFonts w:eastAsia="Liberation Serif"/>
          <w:sz w:val="24"/>
          <w:szCs w:val="24"/>
        </w:rPr>
        <w:t xml:space="preserve"> We have also provided 3D effect of the board by provided to view that with four buttons on keyboard i.e “S/s &amp; W/w” </w:t>
      </w:r>
      <w:r w:rsidR="00EF2436" w:rsidRPr="005D04EC">
        <w:rPr>
          <w:rFonts w:eastAsia="Liberation Serif"/>
          <w:sz w:val="24"/>
          <w:szCs w:val="24"/>
        </w:rPr>
        <w:sym w:font="Wingdings" w:char="F0E0"/>
      </w:r>
      <w:r w:rsidR="00EF2436" w:rsidRPr="005D04EC">
        <w:rPr>
          <w:rFonts w:eastAsia="Liberation Serif"/>
          <w:sz w:val="24"/>
          <w:szCs w:val="24"/>
        </w:rPr>
        <w:t xml:space="preserve"> to rotate along X-axis, “D/d &amp; A/a” </w:t>
      </w:r>
      <w:r w:rsidR="00EF2436" w:rsidRPr="005D04EC">
        <w:rPr>
          <w:rFonts w:eastAsia="Liberation Serif"/>
          <w:sz w:val="24"/>
          <w:szCs w:val="24"/>
        </w:rPr>
        <w:sym w:font="Wingdings" w:char="F0E0"/>
      </w:r>
      <w:r w:rsidR="00EF2436" w:rsidRPr="005D04EC">
        <w:rPr>
          <w:rFonts w:eastAsia="Liberation Serif"/>
          <w:sz w:val="24"/>
          <w:szCs w:val="24"/>
        </w:rPr>
        <w:t xml:space="preserve">to rotate along Y-axis, “Q/q &amp; E/e” </w:t>
      </w:r>
      <w:r w:rsidR="00EF2436" w:rsidRPr="005D04EC">
        <w:rPr>
          <w:rFonts w:eastAsia="Liberation Serif"/>
          <w:sz w:val="24"/>
          <w:szCs w:val="24"/>
        </w:rPr>
        <w:sym w:font="Wingdings" w:char="F0E0"/>
      </w:r>
      <w:r w:rsidR="00EF2436" w:rsidRPr="005D04EC">
        <w:rPr>
          <w:rFonts w:eastAsia="Liberation Serif"/>
          <w:sz w:val="24"/>
          <w:szCs w:val="24"/>
        </w:rPr>
        <w:t xml:space="preserve"> to rotate along Z-axis. </w:t>
      </w:r>
      <w:r w:rsidRPr="005D04EC">
        <w:rPr>
          <w:rFonts w:eastAsia="Liberation Serif"/>
          <w:sz w:val="24"/>
          <w:szCs w:val="24"/>
        </w:rPr>
        <w:t xml:space="preserve">We have tried our best to make this simulator very realistic, so that user can </w:t>
      </w:r>
      <w:r w:rsidR="0081094F" w:rsidRPr="005D04EC">
        <w:rPr>
          <w:rFonts w:eastAsia="Liberation Serif"/>
          <w:sz w:val="24"/>
          <w:szCs w:val="24"/>
        </w:rPr>
        <w:t>without</w:t>
      </w:r>
      <w:r w:rsidR="00EF2436" w:rsidRPr="005D04EC">
        <w:rPr>
          <w:rFonts w:eastAsia="Liberation Serif"/>
          <w:sz w:val="24"/>
          <w:szCs w:val="24"/>
        </w:rPr>
        <w:t xml:space="preserve"> any</w:t>
      </w:r>
      <w:r w:rsidR="005D04EC" w:rsidRPr="005D04EC">
        <w:rPr>
          <w:rFonts w:eastAsia="Liberation Serif"/>
          <w:sz w:val="24"/>
          <w:szCs w:val="24"/>
        </w:rPr>
        <w:t xml:space="preserve"> problem</w:t>
      </w:r>
      <w:r w:rsidR="0081094F" w:rsidRPr="005D04EC">
        <w:rPr>
          <w:rFonts w:eastAsia="Liberation Serif"/>
          <w:sz w:val="24"/>
          <w:szCs w:val="24"/>
        </w:rPr>
        <w:t xml:space="preserve"> play the game</w:t>
      </w:r>
      <w:r w:rsidRPr="005D04EC">
        <w:rPr>
          <w:rFonts w:eastAsia="Liberation Serif"/>
          <w:sz w:val="24"/>
          <w:szCs w:val="24"/>
        </w:rPr>
        <w:t>.</w:t>
      </w:r>
    </w:p>
    <w:p w14:paraId="629B5E08" w14:textId="77777777" w:rsidR="005179F1" w:rsidRDefault="005179F1">
      <w:pPr>
        <w:spacing w:before="2" w:line="180" w:lineRule="exact"/>
        <w:rPr>
          <w:sz w:val="19"/>
          <w:szCs w:val="19"/>
        </w:rPr>
      </w:pPr>
    </w:p>
    <w:p w14:paraId="7D733763" w14:textId="77777777" w:rsidR="005179F1" w:rsidRDefault="005179F1">
      <w:pPr>
        <w:spacing w:line="200" w:lineRule="exact"/>
      </w:pPr>
    </w:p>
    <w:p w14:paraId="4820D30A" w14:textId="77777777" w:rsidR="005179F1" w:rsidRDefault="005179F1">
      <w:pPr>
        <w:spacing w:line="200" w:lineRule="exact"/>
      </w:pPr>
    </w:p>
    <w:p w14:paraId="2E4D0D10" w14:textId="77777777" w:rsidR="005179F1" w:rsidRDefault="005179F1">
      <w:pPr>
        <w:spacing w:line="200" w:lineRule="exact"/>
      </w:pPr>
    </w:p>
    <w:p w14:paraId="5CFADDE7" w14:textId="77777777" w:rsidR="005179F1" w:rsidRDefault="005179F1">
      <w:pPr>
        <w:spacing w:line="200" w:lineRule="exact"/>
      </w:pPr>
    </w:p>
    <w:p w14:paraId="1F1FBE83" w14:textId="77777777" w:rsidR="005179F1" w:rsidRPr="005D04EC" w:rsidRDefault="002E3510">
      <w:pPr>
        <w:ind w:left="142" w:right="4957"/>
        <w:jc w:val="both"/>
        <w:rPr>
          <w:rFonts w:eastAsia="Liberation Serif"/>
          <w:sz w:val="32"/>
          <w:szCs w:val="32"/>
        </w:rPr>
      </w:pPr>
      <w:r w:rsidRPr="005D04EC">
        <w:rPr>
          <w:rFonts w:eastAsia="Liberation Serif"/>
          <w:b/>
          <w:sz w:val="32"/>
          <w:szCs w:val="32"/>
        </w:rPr>
        <w:t>FUTURE ENHANCEMENTS</w:t>
      </w:r>
    </w:p>
    <w:p w14:paraId="1FDC6808" w14:textId="77777777" w:rsidR="005179F1" w:rsidRPr="005D04EC" w:rsidRDefault="005179F1">
      <w:pPr>
        <w:spacing w:before="5" w:line="180" w:lineRule="exact"/>
        <w:rPr>
          <w:sz w:val="18"/>
          <w:szCs w:val="18"/>
        </w:rPr>
      </w:pPr>
    </w:p>
    <w:p w14:paraId="658FB679" w14:textId="77777777" w:rsidR="005179F1" w:rsidRPr="005D04EC" w:rsidRDefault="002E3510">
      <w:pPr>
        <w:spacing w:line="360" w:lineRule="auto"/>
        <w:ind w:left="142" w:right="156"/>
        <w:jc w:val="both"/>
        <w:rPr>
          <w:rFonts w:eastAsia="Liberation Serif"/>
          <w:sz w:val="24"/>
          <w:szCs w:val="24"/>
        </w:rPr>
      </w:pPr>
      <w:r w:rsidRPr="005D04EC">
        <w:rPr>
          <w:rFonts w:eastAsia="Liberation Serif"/>
          <w:sz w:val="24"/>
          <w:szCs w:val="24"/>
        </w:rPr>
        <w:t>The following are some of the features that are planned to be supported in the future versions of the atom simulator.</w:t>
      </w:r>
    </w:p>
    <w:p w14:paraId="5558294E" w14:textId="38597E95" w:rsidR="005179F1" w:rsidRPr="005D04EC" w:rsidRDefault="0010532C">
      <w:pPr>
        <w:spacing w:before="2"/>
        <w:ind w:left="502"/>
        <w:rPr>
          <w:rFonts w:eastAsia="Liberation Serif"/>
          <w:sz w:val="24"/>
          <w:szCs w:val="24"/>
        </w:rPr>
      </w:pPr>
      <w:r w:rsidRPr="005D04EC">
        <w:rPr>
          <w:rFonts w:eastAsia="Arial Unicode MS"/>
          <w:sz w:val="24"/>
          <w:szCs w:val="24"/>
        </w:rPr>
        <w:t> In</w:t>
      </w:r>
      <w:r w:rsidR="00EF2436" w:rsidRPr="005D04EC">
        <w:rPr>
          <w:rFonts w:eastAsia="Liberation Serif"/>
          <w:sz w:val="24"/>
          <w:szCs w:val="24"/>
        </w:rPr>
        <w:t xml:space="preserve"> credit</w:t>
      </w:r>
      <w:r w:rsidRPr="005D04EC">
        <w:rPr>
          <w:rFonts w:eastAsia="Liberation Serif"/>
          <w:sz w:val="24"/>
          <w:szCs w:val="24"/>
        </w:rPr>
        <w:t xml:space="preserve"> </w:t>
      </w:r>
      <w:r w:rsidRPr="005D04EC">
        <w:rPr>
          <w:rFonts w:eastAsia="Liberation Serif"/>
          <w:sz w:val="24"/>
          <w:szCs w:val="24"/>
        </w:rPr>
        <w:sym w:font="Wingdings" w:char="F0E0"/>
      </w:r>
      <w:r w:rsidR="00EF2436" w:rsidRPr="005D04EC">
        <w:rPr>
          <w:rFonts w:eastAsia="Liberation Serif"/>
          <w:sz w:val="24"/>
          <w:szCs w:val="24"/>
        </w:rPr>
        <w:t xml:space="preserve"> adding </w:t>
      </w:r>
      <w:r w:rsidRPr="005D04EC">
        <w:rPr>
          <w:rFonts w:eastAsia="Liberation Serif"/>
          <w:sz w:val="24"/>
          <w:szCs w:val="24"/>
        </w:rPr>
        <w:t>points of the player so that wen he/she come back it remains same and add on to it</w:t>
      </w:r>
      <w:r w:rsidR="002E3510" w:rsidRPr="005D04EC">
        <w:rPr>
          <w:rFonts w:eastAsia="Liberation Serif"/>
          <w:sz w:val="24"/>
          <w:szCs w:val="24"/>
        </w:rPr>
        <w:t>.</w:t>
      </w:r>
    </w:p>
    <w:p w14:paraId="32357E03" w14:textId="77777777" w:rsidR="005179F1" w:rsidRPr="005D04EC" w:rsidRDefault="005179F1">
      <w:pPr>
        <w:spacing w:before="5" w:line="120" w:lineRule="exact"/>
        <w:rPr>
          <w:sz w:val="13"/>
          <w:szCs w:val="13"/>
        </w:rPr>
      </w:pPr>
    </w:p>
    <w:p w14:paraId="4930096A" w14:textId="037DF0EC" w:rsidR="005179F1" w:rsidRPr="005D04EC" w:rsidRDefault="002E3510">
      <w:pPr>
        <w:ind w:left="502"/>
        <w:rPr>
          <w:rFonts w:eastAsia="Liberation Serif"/>
          <w:sz w:val="24"/>
          <w:szCs w:val="24"/>
        </w:rPr>
      </w:pPr>
      <w:r w:rsidRPr="005D04EC">
        <w:rPr>
          <w:rFonts w:eastAsia="Arial Unicode MS"/>
          <w:sz w:val="24"/>
          <w:szCs w:val="24"/>
        </w:rPr>
        <w:t xml:space="preserve"> </w:t>
      </w:r>
      <w:r w:rsidRPr="005D04EC">
        <w:rPr>
          <w:rFonts w:eastAsia="Liberation Serif"/>
          <w:sz w:val="24"/>
          <w:szCs w:val="24"/>
        </w:rPr>
        <w:t>Features like</w:t>
      </w:r>
      <w:r w:rsidR="0010532C" w:rsidRPr="005D04EC">
        <w:rPr>
          <w:rFonts w:eastAsia="Liberation Serif"/>
          <w:sz w:val="24"/>
          <w:szCs w:val="24"/>
        </w:rPr>
        <w:t xml:space="preserve"> change in color on every move of pawn</w:t>
      </w:r>
      <w:r w:rsidRPr="005D04EC">
        <w:rPr>
          <w:rFonts w:eastAsia="Liberation Serif"/>
          <w:sz w:val="24"/>
          <w:szCs w:val="24"/>
        </w:rPr>
        <w:t>.</w:t>
      </w:r>
    </w:p>
    <w:p w14:paraId="52E5F68E" w14:textId="77777777" w:rsidR="005179F1" w:rsidRPr="005D04EC" w:rsidRDefault="005179F1">
      <w:pPr>
        <w:spacing w:before="5" w:line="120" w:lineRule="exact"/>
        <w:rPr>
          <w:sz w:val="13"/>
          <w:szCs w:val="13"/>
        </w:rPr>
      </w:pPr>
    </w:p>
    <w:p w14:paraId="5B3097A0" w14:textId="0A353BD3" w:rsidR="005179F1" w:rsidRPr="005D04EC" w:rsidRDefault="0010532C">
      <w:pPr>
        <w:ind w:left="502"/>
        <w:rPr>
          <w:rFonts w:eastAsia="Liberation Serif"/>
          <w:sz w:val="24"/>
          <w:szCs w:val="24"/>
        </w:rPr>
      </w:pPr>
      <w:r w:rsidRPr="005D04EC">
        <w:rPr>
          <w:rFonts w:eastAsia="Arial Unicode MS"/>
          <w:sz w:val="24"/>
          <w:szCs w:val="24"/>
        </w:rPr>
        <w:t> Adding</w:t>
      </w:r>
      <w:r w:rsidR="002E3510" w:rsidRPr="005D04EC">
        <w:rPr>
          <w:rFonts w:eastAsia="Liberation Serif"/>
          <w:sz w:val="24"/>
          <w:szCs w:val="24"/>
        </w:rPr>
        <w:t xml:space="preserve"> a </w:t>
      </w:r>
      <w:r w:rsidRPr="005D04EC">
        <w:rPr>
          <w:rFonts w:eastAsia="Liberation Serif"/>
          <w:sz w:val="24"/>
          <w:szCs w:val="24"/>
        </w:rPr>
        <w:t>player choice to choose the pawn to be first or second player</w:t>
      </w:r>
      <w:r w:rsidR="002E3510" w:rsidRPr="005D04EC">
        <w:rPr>
          <w:rFonts w:eastAsia="Liberation Serif"/>
          <w:sz w:val="24"/>
          <w:szCs w:val="24"/>
        </w:rPr>
        <w:t>.</w:t>
      </w:r>
    </w:p>
    <w:p w14:paraId="7235C07F" w14:textId="77777777" w:rsidR="005179F1" w:rsidRDefault="005179F1">
      <w:pPr>
        <w:spacing w:before="5" w:line="120" w:lineRule="exact"/>
        <w:rPr>
          <w:sz w:val="13"/>
          <w:szCs w:val="13"/>
        </w:rPr>
      </w:pPr>
    </w:p>
    <w:p w14:paraId="1326AD25" w14:textId="310FAE1E" w:rsidR="005179F1" w:rsidRDefault="0010532C">
      <w:pPr>
        <w:ind w:left="502"/>
        <w:rPr>
          <w:rFonts w:ascii="Liberation Serif" w:eastAsia="Liberation Serif" w:hAnsi="Liberation Serif" w:cs="Liberation Serif"/>
          <w:sz w:val="24"/>
          <w:szCs w:val="24"/>
        </w:rPr>
        <w:sectPr w:rsidR="005179F1">
          <w:pgSz w:w="12240" w:h="15840"/>
          <w:pgMar w:top="900" w:right="1300" w:bottom="280" w:left="1660" w:header="589" w:footer="694" w:gutter="0"/>
          <w:cols w:space="720"/>
        </w:sectPr>
      </w:pPr>
      <w:r w:rsidRPr="005D04EC">
        <w:rPr>
          <w:rFonts w:eastAsia="Arial Unicode MS"/>
          <w:sz w:val="24"/>
          <w:szCs w:val="24"/>
        </w:rPr>
        <w:t> Making</w:t>
      </w:r>
      <w:r w:rsidR="002E3510">
        <w:rPr>
          <w:rFonts w:ascii="Liberation Serif" w:eastAsia="Liberation Serif" w:hAnsi="Liberation Serif" w:cs="Liberation Serif"/>
          <w:sz w:val="24"/>
          <w:szCs w:val="24"/>
        </w:rPr>
        <w:t xml:space="preserve"> the simulation in </w:t>
      </w:r>
      <w:r>
        <w:rPr>
          <w:rFonts w:ascii="Liberation Serif" w:eastAsia="Liberation Serif" w:hAnsi="Liberation Serif" w:cs="Liberation Serif"/>
          <w:sz w:val="24"/>
          <w:szCs w:val="24"/>
        </w:rPr>
        <w:t>4</w:t>
      </w:r>
      <w:r w:rsidR="002E3510">
        <w:rPr>
          <w:rFonts w:ascii="Liberation Serif" w:eastAsia="Liberation Serif" w:hAnsi="Liberation Serif" w:cs="Liberation Serif"/>
          <w:sz w:val="24"/>
          <w:szCs w:val="24"/>
        </w:rPr>
        <w:t>-D.</w:t>
      </w:r>
    </w:p>
    <w:p w14:paraId="4DCD1239" w14:textId="77777777" w:rsidR="005179F1" w:rsidRDefault="005179F1">
      <w:pPr>
        <w:spacing w:before="5" w:line="160" w:lineRule="exact"/>
        <w:rPr>
          <w:sz w:val="16"/>
          <w:szCs w:val="16"/>
        </w:rPr>
      </w:pPr>
    </w:p>
    <w:p w14:paraId="4F40EDDF" w14:textId="77777777" w:rsidR="005179F1" w:rsidRDefault="005179F1">
      <w:pPr>
        <w:spacing w:line="200" w:lineRule="exact"/>
      </w:pPr>
    </w:p>
    <w:p w14:paraId="08F263B3" w14:textId="77777777" w:rsidR="005179F1" w:rsidRDefault="005179F1">
      <w:pPr>
        <w:spacing w:line="200" w:lineRule="exact"/>
      </w:pPr>
    </w:p>
    <w:p w14:paraId="55E77BC7" w14:textId="77777777" w:rsidR="005179F1" w:rsidRDefault="005179F1">
      <w:pPr>
        <w:spacing w:line="200" w:lineRule="exact"/>
      </w:pPr>
    </w:p>
    <w:p w14:paraId="2C847283" w14:textId="77777777" w:rsidR="005179F1" w:rsidRDefault="005179F1">
      <w:pPr>
        <w:spacing w:line="200" w:lineRule="exact"/>
      </w:pPr>
    </w:p>
    <w:p w14:paraId="7029D0AC" w14:textId="77777777" w:rsidR="005179F1" w:rsidRPr="005D04EC" w:rsidRDefault="002E3510">
      <w:pPr>
        <w:spacing w:before="18"/>
        <w:ind w:left="3522" w:right="3520"/>
        <w:jc w:val="center"/>
        <w:rPr>
          <w:rFonts w:eastAsia="Liberation Serif"/>
          <w:sz w:val="32"/>
          <w:szCs w:val="32"/>
        </w:rPr>
      </w:pPr>
      <w:r w:rsidRPr="005D04EC">
        <w:rPr>
          <w:rFonts w:eastAsia="Liberation Serif"/>
          <w:b/>
          <w:sz w:val="32"/>
          <w:szCs w:val="32"/>
        </w:rPr>
        <w:t>REFERENCES</w:t>
      </w:r>
    </w:p>
    <w:p w14:paraId="0F374276" w14:textId="77777777" w:rsidR="005179F1" w:rsidRPr="005D04EC" w:rsidRDefault="005179F1">
      <w:pPr>
        <w:spacing w:before="5" w:line="120" w:lineRule="exact"/>
        <w:rPr>
          <w:sz w:val="13"/>
          <w:szCs w:val="13"/>
        </w:rPr>
      </w:pPr>
    </w:p>
    <w:p w14:paraId="55FD529A" w14:textId="77777777" w:rsidR="005179F1" w:rsidRPr="005D04EC" w:rsidRDefault="005179F1">
      <w:pPr>
        <w:spacing w:line="200" w:lineRule="exact"/>
      </w:pPr>
    </w:p>
    <w:p w14:paraId="7256BE73" w14:textId="77777777" w:rsidR="005179F1" w:rsidRPr="005D04EC" w:rsidRDefault="005179F1">
      <w:pPr>
        <w:spacing w:line="200" w:lineRule="exact"/>
      </w:pPr>
    </w:p>
    <w:p w14:paraId="04D5402F" w14:textId="77777777" w:rsidR="005179F1" w:rsidRPr="005D04EC" w:rsidRDefault="005179F1">
      <w:pPr>
        <w:spacing w:line="200" w:lineRule="exact"/>
      </w:pPr>
    </w:p>
    <w:p w14:paraId="040C0F0A" w14:textId="000D5CBC" w:rsidR="005179F1" w:rsidRPr="005D04EC" w:rsidRDefault="002E3510">
      <w:pPr>
        <w:ind w:left="644"/>
        <w:rPr>
          <w:rFonts w:eastAsia="Liberation Serif"/>
          <w:sz w:val="24"/>
          <w:szCs w:val="24"/>
        </w:rPr>
      </w:pPr>
      <w:r w:rsidRPr="005D04EC">
        <w:rPr>
          <w:rFonts w:eastAsia="Liberation Serif"/>
          <w:sz w:val="24"/>
          <w:szCs w:val="24"/>
        </w:rPr>
        <w:t xml:space="preserve">[1] </w:t>
      </w:r>
      <w:r w:rsidR="0010532C" w:rsidRPr="005D04EC">
        <w:rPr>
          <w:rFonts w:eastAsia="Liberation Serif"/>
          <w:sz w:val="24"/>
          <w:szCs w:val="24"/>
        </w:rPr>
        <w:t>Interactive Computer Graphics A Top</w:t>
      </w:r>
      <w:r w:rsidRPr="005D04EC">
        <w:rPr>
          <w:rFonts w:eastAsia="Liberation Serif"/>
          <w:sz w:val="24"/>
          <w:szCs w:val="24"/>
        </w:rPr>
        <w:t>-</w:t>
      </w:r>
      <w:r w:rsidR="0010532C" w:rsidRPr="005D04EC">
        <w:rPr>
          <w:rFonts w:eastAsia="Liberation Serif"/>
          <w:sz w:val="24"/>
          <w:szCs w:val="24"/>
        </w:rPr>
        <w:t>Down Approach with OpenGL -</w:t>
      </w:r>
      <w:r w:rsidRPr="005D04EC">
        <w:rPr>
          <w:rFonts w:eastAsia="Liberation Serif"/>
          <w:sz w:val="24"/>
          <w:szCs w:val="24"/>
        </w:rPr>
        <w:t>Edward</w:t>
      </w:r>
    </w:p>
    <w:p w14:paraId="5DA99C71" w14:textId="77777777" w:rsidR="005179F1" w:rsidRPr="005D04EC" w:rsidRDefault="005179F1">
      <w:pPr>
        <w:spacing w:before="8" w:line="120" w:lineRule="exact"/>
        <w:rPr>
          <w:sz w:val="13"/>
          <w:szCs w:val="13"/>
        </w:rPr>
      </w:pPr>
    </w:p>
    <w:p w14:paraId="4EE38287" w14:textId="77777777" w:rsidR="005179F1" w:rsidRPr="005D04EC" w:rsidRDefault="002E3510">
      <w:pPr>
        <w:ind w:left="1004"/>
        <w:rPr>
          <w:rFonts w:eastAsia="Liberation Serif"/>
          <w:sz w:val="24"/>
          <w:szCs w:val="24"/>
        </w:rPr>
      </w:pPr>
      <w:r w:rsidRPr="005D04EC">
        <w:rPr>
          <w:rFonts w:eastAsia="Liberation Serif"/>
          <w:sz w:val="24"/>
          <w:szCs w:val="24"/>
        </w:rPr>
        <w:t>Angel, 5th Edition, Addison-Wesley, 2008.</w:t>
      </w:r>
    </w:p>
    <w:p w14:paraId="091348F7" w14:textId="77777777" w:rsidR="005179F1" w:rsidRPr="005D04EC" w:rsidRDefault="005179F1">
      <w:pPr>
        <w:spacing w:before="8" w:line="120" w:lineRule="exact"/>
        <w:rPr>
          <w:sz w:val="13"/>
          <w:szCs w:val="13"/>
        </w:rPr>
      </w:pPr>
    </w:p>
    <w:p w14:paraId="43E2EFFD" w14:textId="77777777" w:rsidR="005179F1" w:rsidRPr="005D04EC" w:rsidRDefault="002E3510">
      <w:pPr>
        <w:ind w:left="644"/>
        <w:rPr>
          <w:rFonts w:eastAsia="Liberation Serif"/>
          <w:sz w:val="24"/>
          <w:szCs w:val="24"/>
        </w:rPr>
      </w:pPr>
      <w:r w:rsidRPr="005D04EC">
        <w:rPr>
          <w:rFonts w:eastAsia="Liberation Serif"/>
          <w:sz w:val="24"/>
          <w:szCs w:val="24"/>
        </w:rPr>
        <w:t>[2] Computer Graphics Using OpenGL – F.S. Hill Jr. 2nd Edition, Pearson Education,</w:t>
      </w:r>
    </w:p>
    <w:p w14:paraId="741DA8F4" w14:textId="77777777" w:rsidR="005179F1" w:rsidRPr="005D04EC" w:rsidRDefault="005179F1">
      <w:pPr>
        <w:spacing w:before="8" w:line="120" w:lineRule="exact"/>
        <w:rPr>
          <w:sz w:val="13"/>
          <w:szCs w:val="13"/>
        </w:rPr>
      </w:pPr>
    </w:p>
    <w:p w14:paraId="30E795FF" w14:textId="77777777" w:rsidR="005179F1" w:rsidRPr="005D04EC" w:rsidRDefault="002E3510">
      <w:pPr>
        <w:ind w:left="1004"/>
        <w:rPr>
          <w:rFonts w:eastAsia="Liberation Serif"/>
          <w:sz w:val="24"/>
          <w:szCs w:val="24"/>
        </w:rPr>
      </w:pPr>
      <w:r w:rsidRPr="005D04EC">
        <w:rPr>
          <w:rFonts w:eastAsia="Liberation Serif"/>
          <w:sz w:val="24"/>
          <w:szCs w:val="24"/>
        </w:rPr>
        <w:t>2001.</w:t>
      </w:r>
    </w:p>
    <w:p w14:paraId="3F722D21" w14:textId="77777777" w:rsidR="005179F1" w:rsidRPr="005D04EC" w:rsidRDefault="005179F1">
      <w:pPr>
        <w:spacing w:before="8" w:line="120" w:lineRule="exact"/>
        <w:rPr>
          <w:sz w:val="13"/>
          <w:szCs w:val="13"/>
        </w:rPr>
      </w:pPr>
    </w:p>
    <w:p w14:paraId="1A3A2E7F" w14:textId="77777777" w:rsidR="005179F1" w:rsidRPr="005D04EC" w:rsidRDefault="002E3510">
      <w:pPr>
        <w:spacing w:line="360" w:lineRule="auto"/>
        <w:ind w:left="1004" w:right="101" w:hanging="360"/>
        <w:rPr>
          <w:rFonts w:eastAsia="Liberation Serif"/>
          <w:sz w:val="24"/>
          <w:szCs w:val="24"/>
        </w:rPr>
      </w:pPr>
      <w:r w:rsidRPr="005D04EC">
        <w:rPr>
          <w:rFonts w:eastAsia="Liberation Serif"/>
          <w:sz w:val="24"/>
          <w:szCs w:val="24"/>
        </w:rPr>
        <w:t>[3] Computer Graphics – James D Foley, Andries Van Dam, Steven K Feiner, John F Hughes, Addison-Wesley 1997.</w:t>
      </w:r>
    </w:p>
    <w:p w14:paraId="45167A01" w14:textId="77777777" w:rsidR="005179F1" w:rsidRPr="005D04EC" w:rsidRDefault="002E3510">
      <w:pPr>
        <w:spacing w:before="5"/>
        <w:ind w:left="644"/>
        <w:rPr>
          <w:rFonts w:eastAsia="Liberation Serif"/>
          <w:sz w:val="24"/>
          <w:szCs w:val="24"/>
        </w:rPr>
      </w:pPr>
      <w:r w:rsidRPr="005D04EC">
        <w:rPr>
          <w:rFonts w:eastAsia="Liberation Serif"/>
          <w:sz w:val="24"/>
          <w:szCs w:val="24"/>
        </w:rPr>
        <w:t>[4] Computer Graphics - OpenGL Version – Donald Hearn and</w:t>
      </w:r>
    </w:p>
    <w:p w14:paraId="0A53573A" w14:textId="77777777" w:rsidR="005179F1" w:rsidRPr="005D04EC" w:rsidRDefault="005179F1">
      <w:pPr>
        <w:spacing w:before="8" w:line="120" w:lineRule="exact"/>
        <w:rPr>
          <w:sz w:val="13"/>
          <w:szCs w:val="13"/>
        </w:rPr>
      </w:pPr>
    </w:p>
    <w:p w14:paraId="3A45FDE6" w14:textId="77777777" w:rsidR="005179F1" w:rsidRPr="005D04EC" w:rsidRDefault="002E3510">
      <w:pPr>
        <w:spacing w:line="360" w:lineRule="auto"/>
        <w:ind w:left="644" w:right="3065"/>
        <w:rPr>
          <w:rFonts w:eastAsia="Liberation Serif"/>
          <w:sz w:val="24"/>
          <w:szCs w:val="24"/>
        </w:rPr>
      </w:pPr>
      <w:r w:rsidRPr="005D04EC">
        <w:rPr>
          <w:rFonts w:eastAsia="Liberation Serif"/>
          <w:sz w:val="24"/>
          <w:szCs w:val="24"/>
        </w:rPr>
        <w:t xml:space="preserve">[5] Pauline Baker, 2nd Edition, Pearson Education, 2003. [6] </w:t>
      </w:r>
      <w:hyperlink r:id="rId19">
        <w:r w:rsidRPr="005D04EC">
          <w:rPr>
            <w:rFonts w:eastAsia="Liberation Serif"/>
            <w:color w:val="0000FF"/>
            <w:sz w:val="24"/>
            <w:szCs w:val="24"/>
            <w:u w:val="single" w:color="0000FF"/>
          </w:rPr>
          <w:t>www.google.com</w:t>
        </w:r>
      </w:hyperlink>
    </w:p>
    <w:p w14:paraId="2A2A3261" w14:textId="77777777" w:rsidR="005179F1" w:rsidRPr="005D04EC" w:rsidRDefault="002E3510">
      <w:pPr>
        <w:spacing w:before="5"/>
        <w:ind w:left="644"/>
        <w:rPr>
          <w:rFonts w:eastAsia="Liberation Serif"/>
          <w:sz w:val="24"/>
          <w:szCs w:val="24"/>
        </w:rPr>
      </w:pPr>
      <w:r w:rsidRPr="005D04EC">
        <w:rPr>
          <w:rFonts w:eastAsia="Liberation Serif"/>
          <w:sz w:val="24"/>
          <w:szCs w:val="24"/>
        </w:rPr>
        <w:t xml:space="preserve">[7] </w:t>
      </w:r>
      <w:hyperlink r:id="rId20">
        <w:r w:rsidRPr="005D04EC">
          <w:rPr>
            <w:rFonts w:eastAsia="Liberation Serif"/>
            <w:color w:val="0000FF"/>
            <w:sz w:val="24"/>
            <w:szCs w:val="24"/>
            <w:u w:val="single" w:color="0000FF"/>
          </w:rPr>
          <w:t>www.openglforum.org</w:t>
        </w:r>
      </w:hyperlink>
    </w:p>
    <w:sectPr w:rsidR="005179F1" w:rsidRPr="005D04EC">
      <w:pgSz w:w="12240" w:h="15840"/>
      <w:pgMar w:top="900" w:right="1300" w:bottom="280" w:left="1660" w:header="589"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0671" w14:textId="77777777" w:rsidR="00A55B58" w:rsidRDefault="00A55B58">
      <w:r>
        <w:separator/>
      </w:r>
    </w:p>
  </w:endnote>
  <w:endnote w:type="continuationSeparator" w:id="0">
    <w:p w14:paraId="43059579" w14:textId="77777777" w:rsidR="00A55B58" w:rsidRDefault="00A5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ejaVu Sans">
    <w:altName w:val="Verdan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DejaVu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7348" w14:textId="77777777" w:rsidR="00941A92" w:rsidRDefault="00A55B58">
    <w:pPr>
      <w:spacing w:line="200" w:lineRule="exact"/>
    </w:pPr>
    <w:r>
      <w:pict w14:anchorId="66B705B9">
        <v:group id="_x0000_s2052" style="position:absolute;margin-left:88.5pt;margin-top:731.3pt;width:452.95pt;height:6pt;z-index:-1772;mso-position-horizontal-relative:page;mso-position-vertical-relative:page" coordorigin="1770,14626" coordsize="9059,121">
          <v:shape id="_x0000_s2056" style="position:absolute;left:1800;top:14656;width:8999;height:60" coordorigin="1800,14656" coordsize="8999,60" path="m1800,14716r8999,l10799,14656r-8999,l1800,14716xe" fillcolor="#612322" stroked="f">
            <v:path arrowok="t"/>
          </v:shape>
          <v:shape id="_x0000_s2055" style="position:absolute;left:1800;top:14739;width:8999;height:0" coordorigin="1800,14739" coordsize="8999,0" path="m1800,14739r8999,e" filled="f" strokecolor="#612322">
            <v:path arrowok="t"/>
          </v:shape>
          <v:shape id="_x0000_s2054" style="position:absolute;left:1800;top:14656;width:8999;height:60" coordorigin="1800,14656" coordsize="8999,60" path="m1800,14716r8999,l10799,14656r-8999,l1800,14716xe" fillcolor="#612322" stroked="f">
            <v:path arrowok="t"/>
          </v:shape>
          <v:shape id="_x0000_s2053" style="position:absolute;left:1800;top:14739;width:8999;height:0" coordorigin="1800,14739" coordsize="8999,0" path="m1800,14739r8999,e" filled="f" strokecolor="#612322">
            <v:path arrowok="t"/>
          </v:shape>
          <w10:wrap anchorx="page" anchory="page"/>
        </v:group>
      </w:pict>
    </w:r>
    <w:r>
      <w:pict w14:anchorId="166385EB">
        <v:shapetype id="_x0000_t202" coordsize="21600,21600" o:spt="202" path="m,l,21600r21600,l21600,xe">
          <v:stroke joinstyle="miter"/>
          <v:path gradientshapeok="t" o:connecttype="rect"/>
        </v:shapetype>
        <v:shape id="_x0000_s2051" type="#_x0000_t202" style="position:absolute;margin-left:89.2pt;margin-top:738.55pt;width:86.1pt;height:12pt;z-index:-1771;mso-position-horizontal-relative:page;mso-position-vertical-relative:page" filled="f" stroked="f">
          <v:textbox style="mso-next-textbox:#_x0000_s2051" inset="0,0,0,0">
            <w:txbxContent>
              <w:p w14:paraId="7900FE1E" w14:textId="77777777" w:rsidR="00941A92" w:rsidRDefault="00941A92">
                <w:pPr>
                  <w:spacing w:line="220" w:lineRule="exact"/>
                  <w:ind w:left="20" w:right="-30"/>
                  <w:rPr>
                    <w:rFonts w:ascii="Liberation Serif" w:eastAsia="Liberation Serif" w:hAnsi="Liberation Serif" w:cs="Liberation Serif"/>
                  </w:rPr>
                </w:pPr>
                <w:r>
                  <w:rPr>
                    <w:rFonts w:ascii="Liberation Serif" w:eastAsia="Liberation Serif" w:hAnsi="Liberation Serif" w:cs="Liberation Serif"/>
                    <w:b/>
                    <w:color w:val="003366"/>
                  </w:rPr>
                  <w:t>Dept. of CSE, SVIT</w:t>
                </w:r>
              </w:p>
            </w:txbxContent>
          </v:textbox>
          <w10:wrap anchorx="page" anchory="page"/>
        </v:shape>
      </w:pict>
    </w:r>
    <w:r>
      <w:pict w14:anchorId="03153794">
        <v:shape id="_x0000_s2050" type="#_x0000_t202" style="position:absolute;margin-left:305.85pt;margin-top:738.55pt;width:35.3pt;height:12pt;z-index:-1770;mso-position-horizontal-relative:page;mso-position-vertical-relative:page" filled="f" stroked="f">
          <v:textbox style="mso-next-textbox:#_x0000_s2050" inset="0,0,0,0">
            <w:txbxContent>
              <w:p w14:paraId="4A2895E2" w14:textId="77777777" w:rsidR="00941A92" w:rsidRDefault="00941A92">
                <w:pPr>
                  <w:spacing w:line="220" w:lineRule="exact"/>
                  <w:ind w:left="20" w:right="-30"/>
                  <w:rPr>
                    <w:rFonts w:ascii="Liberation Serif" w:eastAsia="Liberation Serif" w:hAnsi="Liberation Serif" w:cs="Liberation Serif"/>
                  </w:rPr>
                </w:pPr>
                <w:r>
                  <w:rPr>
                    <w:rFonts w:ascii="Liberation Serif" w:eastAsia="Liberation Serif" w:hAnsi="Liberation Serif" w:cs="Liberation Serif"/>
                    <w:b/>
                    <w:color w:val="003366"/>
                  </w:rPr>
                  <w:t>2019-20</w:t>
                </w:r>
              </w:p>
            </w:txbxContent>
          </v:textbox>
          <w10:wrap anchorx="page" anchory="page"/>
        </v:shape>
      </w:pict>
    </w:r>
    <w:r>
      <w:pict w14:anchorId="6001ECE0">
        <v:shape id="_x0000_s2049" type="#_x0000_t202" style="position:absolute;margin-left:528.2pt;margin-top:738.55pt;width:14pt;height:12pt;z-index:-1769;mso-position-horizontal-relative:page;mso-position-vertical-relative:page" filled="f" stroked="f">
          <v:textbox style="mso-next-textbox:#_x0000_s2049" inset="0,0,0,0">
            <w:txbxContent>
              <w:p w14:paraId="444891B3" w14:textId="77777777" w:rsidR="00941A92" w:rsidRDefault="00941A92">
                <w:pPr>
                  <w:spacing w:line="220" w:lineRule="exact"/>
                  <w:ind w:left="40"/>
                  <w:rPr>
                    <w:rFonts w:ascii="Liberation Serif" w:eastAsia="Liberation Serif" w:hAnsi="Liberation Serif" w:cs="Liberation Serif"/>
                  </w:rPr>
                </w:pPr>
                <w:r>
                  <w:fldChar w:fldCharType="begin"/>
                </w:r>
                <w:r>
                  <w:rPr>
                    <w:rFonts w:ascii="Liberation Serif" w:eastAsia="Liberation Serif" w:hAnsi="Liberation Serif" w:cs="Liberation Serif"/>
                    <w:b/>
                    <w:color w:val="00336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B07E5" w14:textId="77777777" w:rsidR="00A55B58" w:rsidRDefault="00A55B58">
      <w:r>
        <w:separator/>
      </w:r>
    </w:p>
  </w:footnote>
  <w:footnote w:type="continuationSeparator" w:id="0">
    <w:p w14:paraId="4F7BCD83" w14:textId="77777777" w:rsidR="00A55B58" w:rsidRDefault="00A55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C7597" w14:textId="77777777" w:rsidR="00941A92" w:rsidRDefault="00A55B58">
    <w:pPr>
      <w:spacing w:line="200" w:lineRule="exact"/>
    </w:pPr>
    <w:r>
      <w:pict w14:anchorId="0B8995EB">
        <v:group id="_x0000_s2058" style="position:absolute;margin-left:88.5pt;margin-top:39.15pt;width:452.95pt;height:6pt;z-index:-1774;mso-position-horizontal-relative:page;mso-position-vertical-relative:page" coordorigin="1770,783" coordsize="9059,120">
          <v:shape id="_x0000_s2062" style="position:absolute;left:1800;top:896;width:8999;height:0" coordorigin="1800,896" coordsize="8999,0" path="m10799,896r-8999,e" filled="f" strokecolor="#612322">
            <v:path arrowok="t"/>
          </v:shape>
          <v:shape id="_x0000_s2061" style="position:absolute;left:1800;top:813;width:8999;height:60" coordorigin="1800,813" coordsize="8999,60" path="m1800,873r8999,l10799,813r-8999,l1800,873xe" fillcolor="#612322" stroked="f">
            <v:path arrowok="t"/>
          </v:shape>
          <v:shape id="_x0000_s2060" style="position:absolute;left:1800;top:896;width:8999;height:0" coordorigin="1800,896" coordsize="8999,0" path="m10799,896r-8999,e" filled="f" strokecolor="#612322">
            <v:path arrowok="t"/>
          </v:shape>
          <v:shape id="_x0000_s2059" style="position:absolute;left:1800;top:813;width:8999;height:60" coordorigin="1800,813" coordsize="8999,60" path="m1800,873r8999,l10799,813r-8999,l1800,873xe" fillcolor="#612322" stroked="f">
            <v:path arrowok="t"/>
          </v:shape>
          <w10:wrap anchorx="page" anchory="page"/>
        </v:group>
      </w:pict>
    </w:r>
    <w:r>
      <w:pict w14:anchorId="384914FD">
        <v:shapetype id="_x0000_t202" coordsize="21600,21600" o:spt="202" path="m,l,21600r21600,l21600,xe">
          <v:stroke joinstyle="miter"/>
          <v:path gradientshapeok="t" o:connecttype="rect"/>
        </v:shapetype>
        <v:shape id="_x0000_s2057" type="#_x0000_t202" style="position:absolute;margin-left:89.1pt;margin-top:28.45pt;width:69.5pt;height:12pt;z-index:-1773;mso-position-horizontal-relative:page;mso-position-vertical-relative:page" filled="f" stroked="f">
          <v:textbox style="mso-next-textbox:#_x0000_s2057" inset="0,0,0,0">
            <w:txbxContent>
              <w:p w14:paraId="44E92B7D" w14:textId="3BC161B5" w:rsidR="00941A92" w:rsidRPr="00941A92" w:rsidRDefault="00941A92" w:rsidP="00C8177F">
                <w:pPr>
                  <w:spacing w:line="220" w:lineRule="exact"/>
                  <w:ind w:left="20" w:right="-30"/>
                  <w:rPr>
                    <w:rFonts w:ascii="Liberation Serif" w:eastAsia="Liberation Serif" w:hAnsi="Liberation Serif" w:cs="Liberation Serif"/>
                    <w:b/>
                    <w:color w:val="003366"/>
                    <w:sz w:val="10"/>
                    <w:szCs w:val="10"/>
                  </w:rPr>
                </w:pPr>
                <w:r w:rsidRPr="00941A92">
                  <w:rPr>
                    <w:rFonts w:ascii="Liberation Serif" w:eastAsia="Liberation Serif" w:hAnsi="Liberation Serif" w:cs="Liberation Serif"/>
                    <w:b/>
                    <w:color w:val="003366"/>
                    <w:sz w:val="10"/>
                    <w:szCs w:val="10"/>
                  </w:rPr>
                  <w:t>Tic-Tak-Toe Game Simulation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7E16"/>
    <w:multiLevelType w:val="hybridMultilevel"/>
    <w:tmpl w:val="E74253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2797023"/>
    <w:multiLevelType w:val="hybridMultilevel"/>
    <w:tmpl w:val="94925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8543297"/>
    <w:multiLevelType w:val="hybridMultilevel"/>
    <w:tmpl w:val="F0942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D365827"/>
    <w:multiLevelType w:val="multilevel"/>
    <w:tmpl w:val="170462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9F1"/>
    <w:rsid w:val="00052B9E"/>
    <w:rsid w:val="000571B2"/>
    <w:rsid w:val="000654A8"/>
    <w:rsid w:val="0010532C"/>
    <w:rsid w:val="00143CCE"/>
    <w:rsid w:val="00171426"/>
    <w:rsid w:val="00195E5F"/>
    <w:rsid w:val="00207D29"/>
    <w:rsid w:val="002570FB"/>
    <w:rsid w:val="002A3686"/>
    <w:rsid w:val="002B6962"/>
    <w:rsid w:val="002E1848"/>
    <w:rsid w:val="002E3510"/>
    <w:rsid w:val="002F2B83"/>
    <w:rsid w:val="00302E8B"/>
    <w:rsid w:val="003E122C"/>
    <w:rsid w:val="0041506E"/>
    <w:rsid w:val="0045645D"/>
    <w:rsid w:val="004C6E84"/>
    <w:rsid w:val="004E0AC5"/>
    <w:rsid w:val="005179F1"/>
    <w:rsid w:val="00561FDC"/>
    <w:rsid w:val="005870B4"/>
    <w:rsid w:val="005A2058"/>
    <w:rsid w:val="005D04EC"/>
    <w:rsid w:val="006370A1"/>
    <w:rsid w:val="00640507"/>
    <w:rsid w:val="006A1557"/>
    <w:rsid w:val="006D2E69"/>
    <w:rsid w:val="00770E3C"/>
    <w:rsid w:val="007B618C"/>
    <w:rsid w:val="0081094F"/>
    <w:rsid w:val="00816D2E"/>
    <w:rsid w:val="00847940"/>
    <w:rsid w:val="0085739F"/>
    <w:rsid w:val="00884343"/>
    <w:rsid w:val="008849BB"/>
    <w:rsid w:val="008930BA"/>
    <w:rsid w:val="008C09B5"/>
    <w:rsid w:val="00902FF7"/>
    <w:rsid w:val="009132E6"/>
    <w:rsid w:val="00934932"/>
    <w:rsid w:val="00941A92"/>
    <w:rsid w:val="00941E99"/>
    <w:rsid w:val="00954034"/>
    <w:rsid w:val="00956124"/>
    <w:rsid w:val="00984974"/>
    <w:rsid w:val="0098555B"/>
    <w:rsid w:val="0099244D"/>
    <w:rsid w:val="009D6E21"/>
    <w:rsid w:val="00A55B58"/>
    <w:rsid w:val="00A621C8"/>
    <w:rsid w:val="00AC1F5F"/>
    <w:rsid w:val="00AE1CB4"/>
    <w:rsid w:val="00B00DE6"/>
    <w:rsid w:val="00B105DD"/>
    <w:rsid w:val="00B24AC7"/>
    <w:rsid w:val="00B27531"/>
    <w:rsid w:val="00B418A7"/>
    <w:rsid w:val="00B55725"/>
    <w:rsid w:val="00B6230A"/>
    <w:rsid w:val="00BF5BF8"/>
    <w:rsid w:val="00C4503C"/>
    <w:rsid w:val="00C8177F"/>
    <w:rsid w:val="00CC1392"/>
    <w:rsid w:val="00CD4734"/>
    <w:rsid w:val="00D12F7D"/>
    <w:rsid w:val="00D35695"/>
    <w:rsid w:val="00D414F7"/>
    <w:rsid w:val="00DE00BB"/>
    <w:rsid w:val="00DE5FE1"/>
    <w:rsid w:val="00EF2436"/>
    <w:rsid w:val="00F0612D"/>
    <w:rsid w:val="00F07E37"/>
    <w:rsid w:val="00F14F7B"/>
    <w:rsid w:val="00FB3ACB"/>
    <w:rsid w:val="00FD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52A9CB2"/>
  <w15:docId w15:val="{9F06390A-988D-4B35-A69A-C0C57692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56124"/>
    <w:pPr>
      <w:ind w:left="720"/>
      <w:contextualSpacing/>
    </w:pPr>
  </w:style>
  <w:style w:type="paragraph" w:styleId="Title">
    <w:name w:val="Title"/>
    <w:basedOn w:val="Normal"/>
    <w:next w:val="Normal"/>
    <w:link w:val="TitleChar"/>
    <w:uiPriority w:val="10"/>
    <w:qFormat/>
    <w:rsid w:val="005870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0B4"/>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17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0D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00D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16D2E"/>
    <w:pPr>
      <w:tabs>
        <w:tab w:val="center" w:pos="4513"/>
        <w:tab w:val="right" w:pos="9026"/>
      </w:tabs>
    </w:pPr>
  </w:style>
  <w:style w:type="character" w:customStyle="1" w:styleId="HeaderChar">
    <w:name w:val="Header Char"/>
    <w:basedOn w:val="DefaultParagraphFont"/>
    <w:link w:val="Header"/>
    <w:uiPriority w:val="99"/>
    <w:rsid w:val="00816D2E"/>
  </w:style>
  <w:style w:type="paragraph" w:styleId="Footer">
    <w:name w:val="footer"/>
    <w:basedOn w:val="Normal"/>
    <w:link w:val="FooterChar"/>
    <w:uiPriority w:val="99"/>
    <w:unhideWhenUsed/>
    <w:rsid w:val="00816D2E"/>
    <w:pPr>
      <w:tabs>
        <w:tab w:val="center" w:pos="4513"/>
        <w:tab w:val="right" w:pos="9026"/>
      </w:tabs>
    </w:pPr>
  </w:style>
  <w:style w:type="character" w:customStyle="1" w:styleId="FooterChar">
    <w:name w:val="Footer Char"/>
    <w:basedOn w:val="DefaultParagraphFont"/>
    <w:link w:val="Footer"/>
    <w:uiPriority w:val="99"/>
    <w:rsid w:val="00816D2E"/>
  </w:style>
  <w:style w:type="paragraph" w:styleId="NoSpacing">
    <w:name w:val="No Spacing"/>
    <w:uiPriority w:val="1"/>
    <w:qFormat/>
    <w:rsid w:val="005A2058"/>
  </w:style>
  <w:style w:type="character" w:styleId="Emphasis">
    <w:name w:val="Emphasis"/>
    <w:basedOn w:val="DefaultParagraphFont"/>
    <w:uiPriority w:val="20"/>
    <w:qFormat/>
    <w:rsid w:val="00052B9E"/>
    <w:rPr>
      <w:i/>
      <w:iCs/>
    </w:rPr>
  </w:style>
  <w:style w:type="character" w:styleId="HTMLTypewriter">
    <w:name w:val="HTML Typewriter"/>
    <w:basedOn w:val="DefaultParagraphFont"/>
    <w:uiPriority w:val="99"/>
    <w:semiHidden/>
    <w:unhideWhenUsed/>
    <w:rsid w:val="00052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tu.ac.in/" TargetMode="Externa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openglforu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C4E-A78D-477D-95E1-C7895788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3347</TotalTime>
  <Pages>38</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cp:lastModifiedBy>
  <cp:revision>9</cp:revision>
  <dcterms:created xsi:type="dcterms:W3CDTF">2020-05-20T01:29:00Z</dcterms:created>
  <dcterms:modified xsi:type="dcterms:W3CDTF">2020-06-02T10:34:00Z</dcterms:modified>
</cp:coreProperties>
</file>